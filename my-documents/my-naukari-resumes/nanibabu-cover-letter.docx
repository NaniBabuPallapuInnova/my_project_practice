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mc:Ignorable="w14 w15 w16se wp14">
  <w:body>
    <w:tbl>
      <w:tblPr>
        <w:tblStyle w:val="TableGrid"/>
        <w:tblW w:w="12105" w:type="dxa"/>
        <w:tblInd w:w="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590"/>
        <w:gridCol w:w="4515"/>
      </w:tblGrid>
      <w:tr xmlns:wp14="http://schemas.microsoft.com/office/word/2010/wordml" w:rsidR="00CB0FB3" w:rsidTr="06F121C7" w14:paraId="4451F9E7" wp14:textId="77777777">
        <w:tc>
          <w:tcPr>
            <w:tcW w:w="7590" w:type="dxa"/>
            <w:shd w:val="clear" w:color="auto" w:fill="004F8A"/>
            <w:tcMar/>
            <w:vAlign w:val="center"/>
          </w:tcPr>
          <w:p w:rsidR="20167335" w:rsidP="660E1C1B" w:rsidRDefault="20167335" w14:paraId="73164BCA" w14:textId="6C3DE17B">
            <w:pPr>
              <w:pStyle w:val="Normal"/>
              <w:jc w:val="center"/>
              <w:rPr>
                <w:rFonts w:ascii="Cambria" w:hAnsi="Cambria" w:cs="Tahoma" w:asciiTheme="majorAscii" w:hAnsiTheme="majorAscii"/>
                <w:b w:val="1"/>
                <w:bCs w:val="1"/>
                <w:color w:val="FFFFFF" w:themeColor="background1" w:themeTint="FF" w:themeShade="FF"/>
                <w:sz w:val="40"/>
                <w:szCs w:val="40"/>
              </w:rPr>
            </w:pPr>
            <w:r w:rsidRPr="660E1C1B" w:rsidR="20167335">
              <w:rPr>
                <w:rFonts w:ascii="Cambria" w:hAnsi="Cambria" w:cs="Tahoma" w:asciiTheme="majorAscii" w:hAnsiTheme="majorAscii"/>
                <w:b w:val="1"/>
                <w:bCs w:val="1"/>
                <w:color w:val="FFFFFF" w:themeColor="background1" w:themeTint="FF" w:themeShade="FF"/>
                <w:sz w:val="40"/>
                <w:szCs w:val="40"/>
              </w:rPr>
              <w:t>Pallapu Nani Babu</w:t>
            </w:r>
          </w:p>
        </w:tc>
        <w:trPr>
          <w:trHeight w:val="810"/>
        </w:trPr>
        <w:tc>
          <w:tcPr>
            <w:tcW w:w="4515" w:type="dxa"/>
            <w:shd w:val="clear" w:color="auto" w:fill="004F8A"/>
            <w:tcMar/>
          </w:tcPr>
          <w:p w:rsidRPr="00B22C0A" w:rsidR="00CB0FB3" w:rsidP="00F44F4C" w:rsidRDefault="00CB0FB3" w14:paraId="5DAB6C7B" wp14:textId="77777777">
            <w:pPr>
              <w:spacing w:line="276" w:lineRule="auto"/>
              <w:rPr>
                <w:color w:val="FFFFFF" w:themeColor="background1"/>
                <w:sz w:val="2"/>
              </w:rPr>
            </w:pPr>
          </w:p>
          <w:tbl>
            <w:tblPr>
              <w:tblStyle w:val="TableGrid"/>
              <w:tblW w:w="420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0"/>
              <w:gridCol w:w="3770"/>
            </w:tblGrid>
            <w:tr w:rsidRPr="00B22C0A" w:rsidR="00B22C0A" w:rsidTr="06F121C7" w14:paraId="71750F3B" wp14:textId="77777777">
              <w:trPr>
                <w:trHeight w:val="376"/>
              </w:trPr>
              <w:tc>
                <w:tcPr>
                  <w:tcW w:w="430" w:type="dxa"/>
                  <w:tcMar/>
                </w:tcPr>
                <w:p w:rsidRPr="00B22C0A" w:rsidR="002868CA" w:rsidP="00F44F4C" w:rsidRDefault="002868CA" w14:paraId="02EB378F" wp14:textId="77777777">
                  <w:pPr>
                    <w:spacing w:line="276" w:lineRule="auto"/>
                    <w:rPr>
                      <w:rFonts w:cstheme="minorHAnsi"/>
                      <w:color w:val="FFFFFF" w:themeColor="background1"/>
                      <w:sz w:val="10"/>
                    </w:rPr>
                  </w:pPr>
                </w:p>
                <w:p w:rsidRPr="00B22C0A" w:rsidR="00CB0FB3" w:rsidP="00F44F4C" w:rsidRDefault="00615C11" w14:paraId="63084DB3" wp14:textId="77777777">
                  <w:pPr>
                    <w:spacing w:line="276" w:lineRule="auto"/>
                    <w:rPr>
                      <w:rFonts w:cstheme="minorHAnsi"/>
                      <w:color w:val="FFFFFF" w:themeColor="background1"/>
                    </w:rPr>
                  </w:pPr>
                  <w:r w:rsidRPr="00B22C0A">
                    <w:rPr>
                      <w:rFonts w:cstheme="minorHAnsi"/>
                      <w:noProof/>
                      <w:color w:val="FFFFFF" w:themeColor="background1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58240" behindDoc="0" locked="0" layoutInCell="1" allowOverlap="1" wp14:anchorId="7E06094F" wp14:editId="7777777">
                            <wp:simplePos x="0" y="0"/>
                            <wp:positionH relativeFrom="column">
                              <wp:posOffset>6985</wp:posOffset>
                            </wp:positionH>
                            <wp:positionV relativeFrom="paragraph">
                              <wp:posOffset>36195</wp:posOffset>
                            </wp:positionV>
                            <wp:extent cx="116205" cy="114935"/>
                            <wp:effectExtent l="0" t="0" r="0" b="0"/>
                            <wp:wrapNone/>
                            <wp:docPr id="216" name="Freeform 5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1B9B613B-E86F-5E41-989A-52E683D36A42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>
                                      <a:off x="0" y="0"/>
                                      <a:ext cx="116205" cy="114935"/>
                                    </a:xfrm>
                                    <a:custGeom>
                                      <a:avLst/>
                                      <a:gdLst>
                                        <a:gd name="T0" fmla="*/ 115666 w 444"/>
                                        <a:gd name="T1" fmla="*/ 114750 h 443"/>
                                        <a:gd name="T2" fmla="*/ 115666 w 444"/>
                                        <a:gd name="T3" fmla="*/ 114750 h 443"/>
                                        <a:gd name="T4" fmla="*/ 72010 w 444"/>
                                        <a:gd name="T5" fmla="*/ 138414 h 443"/>
                                        <a:gd name="T6" fmla="*/ 27904 w 444"/>
                                        <a:gd name="T7" fmla="*/ 138414 h 443"/>
                                        <a:gd name="T8" fmla="*/ 31954 w 444"/>
                                        <a:gd name="T9" fmla="*/ 181724 h 443"/>
                                        <a:gd name="T10" fmla="*/ 139520 w 444"/>
                                        <a:gd name="T11" fmla="*/ 138414 h 443"/>
                                        <a:gd name="T12" fmla="*/ 187226 w 444"/>
                                        <a:gd name="T13" fmla="*/ 27236 h 443"/>
                                        <a:gd name="T14" fmla="*/ 143570 w 444"/>
                                        <a:gd name="T15" fmla="*/ 23664 h 443"/>
                                        <a:gd name="T16" fmla="*/ 143570 w 444"/>
                                        <a:gd name="T17" fmla="*/ 67421 h 443"/>
                                        <a:gd name="T18" fmla="*/ 115666 w 444"/>
                                        <a:gd name="T19" fmla="*/ 114750 h 443"/>
                                        <a:gd name="T20" fmla="*/ 0 60000 65536"/>
                                        <a:gd name="T21" fmla="*/ 0 60000 65536"/>
                                        <a:gd name="T22" fmla="*/ 0 60000 65536"/>
                                        <a:gd name="T23" fmla="*/ 0 60000 65536"/>
                                        <a:gd name="T24" fmla="*/ 0 60000 65536"/>
                                        <a:gd name="T25" fmla="*/ 0 60000 65536"/>
                                        <a:gd name="T26" fmla="*/ 0 60000 65536"/>
                                        <a:gd name="T27" fmla="*/ 0 60000 65536"/>
                                        <a:gd name="T28" fmla="*/ 0 60000 65536"/>
                                        <a:gd name="T29" fmla="*/ 0 60000 65536"/>
                                      </a:gdLst>
                                      <a:ahLst/>
                                      <a:cxnLst>
                                        <a:cxn ang="T20">
                                          <a:pos x="T0" y="T1"/>
                                        </a:cxn>
                                        <a:cxn ang="T21">
                                          <a:pos x="T2" y="T3"/>
                                        </a:cxn>
                                        <a:cxn ang="T22">
                                          <a:pos x="T4" y="T5"/>
                                        </a:cxn>
                                        <a:cxn ang="T23">
                                          <a:pos x="T6" y="T7"/>
                                        </a:cxn>
                                        <a:cxn ang="T24">
                                          <a:pos x="T8" y="T9"/>
                                        </a:cxn>
                                        <a:cxn ang="T25">
                                          <a:pos x="T10" y="T11"/>
                                        </a:cxn>
                                        <a:cxn ang="T26">
                                          <a:pos x="T12" y="T13"/>
                                        </a:cxn>
                                        <a:cxn ang="T27">
                                          <a:pos x="T14" y="T15"/>
                                        </a:cxn>
                                        <a:cxn ang="T28">
                                          <a:pos x="T16" y="T17"/>
                                        </a:cxn>
                                        <a:cxn ang="T29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444" h="443">
                                          <a:moveTo>
                                            <a:pt x="257" y="257"/>
                                          </a:moveTo>
                                          <a:lnTo>
                                            <a:pt x="257" y="257"/>
                                          </a:lnTo>
                                          <a:cubicBezTo>
                                            <a:pt x="222" y="292"/>
                                            <a:pt x="177" y="327"/>
                                            <a:pt x="160" y="310"/>
                                          </a:cubicBezTo>
                                          <a:cubicBezTo>
                                            <a:pt x="133" y="283"/>
                                            <a:pt x="115" y="265"/>
                                            <a:pt x="62" y="310"/>
                                          </a:cubicBezTo>
                                          <a:cubicBezTo>
                                            <a:pt x="0" y="354"/>
                                            <a:pt x="44" y="389"/>
                                            <a:pt x="71" y="407"/>
                                          </a:cubicBezTo>
                                          <a:cubicBezTo>
                                            <a:pt x="97" y="442"/>
                                            <a:pt x="204" y="416"/>
                                            <a:pt x="310" y="310"/>
                                          </a:cubicBezTo>
                                          <a:cubicBezTo>
                                            <a:pt x="416" y="204"/>
                                            <a:pt x="443" y="97"/>
                                            <a:pt x="416" y="61"/>
                                          </a:cubicBezTo>
                                          <a:cubicBezTo>
                                            <a:pt x="390" y="35"/>
                                            <a:pt x="363" y="0"/>
                                            <a:pt x="319" y="53"/>
                                          </a:cubicBezTo>
                                          <a:cubicBezTo>
                                            <a:pt x="275" y="106"/>
                                            <a:pt x="293" y="123"/>
                                            <a:pt x="319" y="151"/>
                                          </a:cubicBezTo>
                                          <a:cubicBezTo>
                                            <a:pt x="337" y="167"/>
                                            <a:pt x="302" y="212"/>
                                            <a:pt x="257" y="257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ysClr val="window" lastClr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lIns="34290" tIns="17145" rIns="34290" bIns="17145" anchor="ctr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 w14:anchorId="7909E48E">
                          <v:shape id="Freeform 50" style="position:absolute;margin-left:.55pt;margin-top:2.85pt;width:9.15pt;height:9.05pt;flip:x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4,443" o:spid="_x0000_s1026" fillcolor="window" stroked="f" path="m257,257r,c222,292,177,327,160,310v-27,-27,-45,-45,-98,c,354,44,389,71,407v26,35,133,9,239,-97c416,204,443,97,416,61,390,35,363,,319,53v-44,53,-26,70,,98c337,167,302,212,257,25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" w14:anchorId="5A5589CD">
                            <v:path o:connecttype="custom" o:connectlocs="30272449,29771538;30272449,29771538;18846671,35911090;7303118,35911090;8363096,47147738;36515589,35911090;49001345,7066297;37575567,6139553;37575567,17492173;30272449,29771538" o:connectangles="0,0,0,0,0,0,0,0,0,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70" w:type="dxa"/>
                  <w:tcMar/>
                  <w:vAlign w:val="center"/>
                </w:tcPr>
                <w:p w:rsidRPr="00CE7D9C" w:rsidR="002868CA" w:rsidP="00F44F4C" w:rsidRDefault="002868CA" w14:paraId="6A05A809" wp14:textId="77777777">
                  <w:pPr>
                    <w:spacing w:line="276" w:lineRule="auto"/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12"/>
                      <w:szCs w:val="18"/>
                      <w:lang w:val="en-GB"/>
                    </w:rPr>
                  </w:pPr>
                </w:p>
                <w:p w:rsidRPr="00487DE6" w:rsidR="00CB0FB3" w:rsidP="06F121C7" w:rsidRDefault="00351D29" w14:paraId="70C79416" wp14:textId="502BCD93">
                  <w:pPr>
                    <w:spacing w:line="276" w:lineRule="auto"/>
                    <w:rPr>
                      <w:rFonts w:ascii="Cambria" w:hAnsi="Cambria" w:cs="Calibri" w:asciiTheme="majorAscii" w:hAnsiTheme="majorAscii" w:cstheme="minorAscii"/>
                      <w:b w:val="1"/>
                      <w:bCs w:val="1"/>
                      <w:color w:val="FFFFFF" w:themeColor="background1"/>
                      <w:sz w:val="20"/>
                      <w:szCs w:val="20"/>
                      <w:lang w:val="en-IN"/>
                    </w:rPr>
                  </w:pPr>
                  <w:r w:rsidRPr="06F121C7" w:rsidR="70E02A0A">
                    <w:rPr>
                      <w:rFonts w:ascii="Cambria" w:hAnsi="Cambria" w:cs="Calibri" w:asciiTheme="majorAscii" w:hAnsiTheme="majorAscii" w:cstheme="minorAscii"/>
                      <w:b w:val="1"/>
                      <w:bCs w:val="1"/>
                      <w:color w:val="FFFFFF" w:themeColor="background1" w:themeTint="FF" w:themeShade="FF"/>
                      <w:sz w:val="20"/>
                      <w:szCs w:val="20"/>
                      <w:lang w:val="en-GB"/>
                    </w:rPr>
                    <w:t>+</w:t>
                  </w:r>
                  <w:r w:rsidRPr="06F121C7" w:rsidR="102CD522">
                    <w:rPr>
                      <w:rFonts w:ascii="Cambria" w:hAnsi="Cambria" w:cs="Calibri" w:asciiTheme="majorAscii" w:hAnsiTheme="majorAscii" w:cstheme="minorAscii"/>
                      <w:b w:val="1"/>
                      <w:bCs w:val="1"/>
                      <w:color w:val="FFFFFF" w:themeColor="background1" w:themeTint="FF" w:themeShade="FF"/>
                      <w:sz w:val="20"/>
                      <w:szCs w:val="20"/>
                    </w:rPr>
                    <w:t xml:space="preserve"> </w:t>
                  </w:r>
                  <w:r w:rsidRPr="06F121C7" w:rsidR="0BA5028A">
                    <w:rPr>
                      <w:rFonts w:ascii="Cambria" w:hAnsi="Cambria" w:cs="Calibri" w:asciiTheme="majorAscii" w:hAnsiTheme="majorAscii" w:cstheme="minorAscii"/>
                      <w:b w:val="1"/>
                      <w:bCs w:val="1"/>
                      <w:color w:val="FFFFFF" w:themeColor="background1" w:themeTint="FF" w:themeShade="FF"/>
                      <w:sz w:val="20"/>
                      <w:szCs w:val="20"/>
                      <w:lang w:val="fr-FR"/>
                    </w:rPr>
                    <w:t>91-</w:t>
                  </w:r>
                  <w:r w:rsidRPr="06F121C7" w:rsidR="2B24A2EA">
                    <w:rPr>
                      <w:rFonts w:ascii="Cambria" w:hAnsi="Cambria" w:cs="Calibri" w:asciiTheme="majorAscii" w:hAnsiTheme="majorAscii" w:cstheme="minorAscii"/>
                      <w:b w:val="1"/>
                      <w:bCs w:val="1"/>
                      <w:color w:val="FFFFFF" w:themeColor="background1" w:themeTint="FF" w:themeShade="FF"/>
                      <w:sz w:val="20"/>
                      <w:szCs w:val="20"/>
                    </w:rPr>
                    <w:t>93925</w:t>
                  </w:r>
                  <w:r w:rsidRPr="06F121C7" w:rsidR="2B24A2EA">
                    <w:rPr>
                      <w:rFonts w:ascii="Cambria" w:hAnsi="Cambria" w:cs="Calibri" w:asciiTheme="majorAscii" w:hAnsiTheme="majorAscii" w:cstheme="minorAscii"/>
                      <w:b w:val="1"/>
                      <w:bCs w:val="1"/>
                      <w:color w:val="FFFFFF" w:themeColor="background1" w:themeTint="FF" w:themeShade="FF"/>
                      <w:sz w:val="20"/>
                      <w:szCs w:val="20"/>
                    </w:rPr>
                    <w:t>90089</w:t>
                  </w:r>
                </w:p>
              </w:tc>
            </w:tr>
            <w:tr w:rsidRPr="00B22C0A" w:rsidR="00B22C0A" w:rsidTr="06F121C7" w14:paraId="58A2C62D" wp14:textId="77777777">
              <w:trPr>
                <w:trHeight w:val="342"/>
              </w:trPr>
              <w:tc>
                <w:tcPr>
                  <w:tcW w:w="430" w:type="dxa"/>
                  <w:tcMar/>
                </w:tcPr>
                <w:p w:rsidRPr="00F94547" w:rsidR="00CB0FB3" w:rsidP="00F44F4C" w:rsidRDefault="00904888" w14:paraId="07234EF7" wp14:textId="77777777">
                  <w:pPr>
                    <w:spacing w:line="276" w:lineRule="auto"/>
                    <w:rPr>
                      <w:color w:val="FFFFFF" w:themeColor="background1"/>
                    </w:rPr>
                  </w:pPr>
                  <w:r w:rsidRPr="00F94547">
                    <w:rPr>
                      <w:noProof/>
                      <w:color w:val="FFFFFF" w:themeColor="background1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59264" behindDoc="0" locked="0" layoutInCell="1" allowOverlap="1" wp14:anchorId="4E149638" wp14:editId="7777777">
                            <wp:simplePos x="0" y="0"/>
                            <wp:positionH relativeFrom="column">
                              <wp:posOffset>-1905</wp:posOffset>
                            </wp:positionH>
                            <wp:positionV relativeFrom="paragraph">
                              <wp:posOffset>79375</wp:posOffset>
                            </wp:positionV>
                            <wp:extent cx="125095" cy="86995"/>
                            <wp:effectExtent l="0" t="0" r="8255" b="8255"/>
                            <wp:wrapNone/>
                            <wp:docPr id="354" name="Freeform 16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79CDACE-7069-964D-AD80-EFFA0E72E609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25095" cy="86995"/>
                                    </a:xfrm>
                                    <a:custGeom>
                                      <a:avLst/>
                                      <a:gdLst>
                                        <a:gd name="T0" fmla="*/ 147286 w 601"/>
                                        <a:gd name="T1" fmla="*/ 68912 h 418"/>
                                        <a:gd name="T2" fmla="*/ 147286 w 601"/>
                                        <a:gd name="T3" fmla="*/ 68912 h 418"/>
                                        <a:gd name="T4" fmla="*/ 213026 w 601"/>
                                        <a:gd name="T5" fmla="*/ 2526 h 418"/>
                                        <a:gd name="T6" fmla="*/ 215541 w 601"/>
                                        <a:gd name="T7" fmla="*/ 10102 h 418"/>
                                        <a:gd name="T8" fmla="*/ 215541 w 601"/>
                                        <a:gd name="T9" fmla="*/ 139989 h 418"/>
                                        <a:gd name="T10" fmla="*/ 213026 w 601"/>
                                        <a:gd name="T11" fmla="*/ 147927 h 418"/>
                                        <a:gd name="T12" fmla="*/ 147286 w 601"/>
                                        <a:gd name="T13" fmla="*/ 68912 h 418"/>
                                        <a:gd name="T14" fmla="*/ 2515 w 601"/>
                                        <a:gd name="T15" fmla="*/ 2526 h 418"/>
                                        <a:gd name="T16" fmla="*/ 2515 w 601"/>
                                        <a:gd name="T17" fmla="*/ 2526 h 418"/>
                                        <a:gd name="T18" fmla="*/ 10059 w 601"/>
                                        <a:gd name="T19" fmla="*/ 0 h 418"/>
                                        <a:gd name="T20" fmla="*/ 205482 w 601"/>
                                        <a:gd name="T21" fmla="*/ 0 h 418"/>
                                        <a:gd name="T22" fmla="*/ 213026 w 601"/>
                                        <a:gd name="T23" fmla="*/ 2526 h 418"/>
                                        <a:gd name="T24" fmla="*/ 106693 w 601"/>
                                        <a:gd name="T25" fmla="*/ 86591 h 418"/>
                                        <a:gd name="T26" fmla="*/ 2515 w 601"/>
                                        <a:gd name="T27" fmla="*/ 2526 h 418"/>
                                        <a:gd name="T28" fmla="*/ 2515 w 601"/>
                                        <a:gd name="T29" fmla="*/ 147927 h 418"/>
                                        <a:gd name="T30" fmla="*/ 2515 w 601"/>
                                        <a:gd name="T31" fmla="*/ 147927 h 418"/>
                                        <a:gd name="T32" fmla="*/ 0 w 601"/>
                                        <a:gd name="T33" fmla="*/ 139989 h 418"/>
                                        <a:gd name="T34" fmla="*/ 0 w 601"/>
                                        <a:gd name="T35" fmla="*/ 10102 h 418"/>
                                        <a:gd name="T36" fmla="*/ 2515 w 601"/>
                                        <a:gd name="T37" fmla="*/ 2526 h 418"/>
                                        <a:gd name="T38" fmla="*/ 68614 w 601"/>
                                        <a:gd name="T39" fmla="*/ 68912 h 418"/>
                                        <a:gd name="T40" fmla="*/ 2515 w 601"/>
                                        <a:gd name="T41" fmla="*/ 147927 h 418"/>
                                        <a:gd name="T42" fmla="*/ 106693 w 601"/>
                                        <a:gd name="T43" fmla="*/ 107157 h 418"/>
                                        <a:gd name="T44" fmla="*/ 106693 w 601"/>
                                        <a:gd name="T45" fmla="*/ 107157 h 418"/>
                                        <a:gd name="T46" fmla="*/ 134354 w 601"/>
                                        <a:gd name="T47" fmla="*/ 79014 h 418"/>
                                        <a:gd name="T48" fmla="*/ 213026 w 601"/>
                                        <a:gd name="T49" fmla="*/ 147927 h 418"/>
                                        <a:gd name="T50" fmla="*/ 205482 w 601"/>
                                        <a:gd name="T51" fmla="*/ 150452 h 418"/>
                                        <a:gd name="T52" fmla="*/ 10059 w 601"/>
                                        <a:gd name="T53" fmla="*/ 150452 h 418"/>
                                        <a:gd name="T54" fmla="*/ 2515 w 601"/>
                                        <a:gd name="T55" fmla="*/ 147927 h 418"/>
                                        <a:gd name="T56" fmla="*/ 78672 w 601"/>
                                        <a:gd name="T57" fmla="*/ 79014 h 418"/>
                                        <a:gd name="T58" fmla="*/ 106693 w 601"/>
                                        <a:gd name="T59" fmla="*/ 107157 h 418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</a:gdLst>
                                      <a:ahLst/>
                                      <a:cxnLst>
                                        <a:cxn ang="T60">
                                          <a:pos x="T0" y="T1"/>
                                        </a:cxn>
                                        <a:cxn ang="T61">
                                          <a:pos x="T2" y="T3"/>
                                        </a:cxn>
                                        <a:cxn ang="T62">
                                          <a:pos x="T4" y="T5"/>
                                        </a:cxn>
                                        <a:cxn ang="T63">
                                          <a:pos x="T6" y="T7"/>
                                        </a:cxn>
                                        <a:cxn ang="T64">
                                          <a:pos x="T8" y="T9"/>
                                        </a:cxn>
                                        <a:cxn ang="T65">
                                          <a:pos x="T10" y="T11"/>
                                        </a:cxn>
                                        <a:cxn ang="T66">
                                          <a:pos x="T12" y="T13"/>
                                        </a:cxn>
                                        <a:cxn ang="T67">
                                          <a:pos x="T14" y="T15"/>
                                        </a:cxn>
                                        <a:cxn ang="T68">
                                          <a:pos x="T16" y="T17"/>
                                        </a:cxn>
                                        <a:cxn ang="T69">
                                          <a:pos x="T18" y="T19"/>
                                        </a:cxn>
                                        <a:cxn ang="T70">
                                          <a:pos x="T20" y="T21"/>
                                        </a:cxn>
                                        <a:cxn ang="T71">
                                          <a:pos x="T22" y="T23"/>
                                        </a:cxn>
                                        <a:cxn ang="T72">
                                          <a:pos x="T24" y="T25"/>
                                        </a:cxn>
                                        <a:cxn ang="T73">
                                          <a:pos x="T26" y="T27"/>
                                        </a:cxn>
                                        <a:cxn ang="T74">
                                          <a:pos x="T28" y="T29"/>
                                        </a:cxn>
                                        <a:cxn ang="T75">
                                          <a:pos x="T30" y="T31"/>
                                        </a:cxn>
                                        <a:cxn ang="T76">
                                          <a:pos x="T32" y="T33"/>
                                        </a:cxn>
                                        <a:cxn ang="T77">
                                          <a:pos x="T34" y="T35"/>
                                        </a:cxn>
                                        <a:cxn ang="T78">
                                          <a:pos x="T36" y="T37"/>
                                        </a:cxn>
                                        <a:cxn ang="T79">
                                          <a:pos x="T38" y="T39"/>
                                        </a:cxn>
                                        <a:cxn ang="T80">
                                          <a:pos x="T40" y="T41"/>
                                        </a:cxn>
                                        <a:cxn ang="T81">
                                          <a:pos x="T42" y="T43"/>
                                        </a:cxn>
                                        <a:cxn ang="T82">
                                          <a:pos x="T44" y="T45"/>
                                        </a:cxn>
                                        <a:cxn ang="T83">
                                          <a:pos x="T46" y="T47"/>
                                        </a:cxn>
                                        <a:cxn ang="T84">
                                          <a:pos x="T48" y="T49"/>
                                        </a:cxn>
                                        <a:cxn ang="T85">
                                          <a:pos x="T50" y="T51"/>
                                        </a:cxn>
                                        <a:cxn ang="T86">
                                          <a:pos x="T52" y="T53"/>
                                        </a:cxn>
                                        <a:cxn ang="T87">
                                          <a:pos x="T54" y="T55"/>
                                        </a:cxn>
                                        <a:cxn ang="T88">
                                          <a:pos x="T56" y="T57"/>
                                        </a:cxn>
                                        <a:cxn ang="T89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601" h="418">
                                          <a:moveTo>
                                            <a:pt x="410" y="191"/>
                                          </a:moveTo>
                                          <a:lnTo>
                                            <a:pt x="410" y="191"/>
                                          </a:lnTo>
                                          <a:cubicBezTo>
                                            <a:pt x="593" y="7"/>
                                            <a:pt x="593" y="7"/>
                                            <a:pt x="593" y="7"/>
                                          </a:cubicBezTo>
                                          <a:cubicBezTo>
                                            <a:pt x="600" y="14"/>
                                            <a:pt x="600" y="21"/>
                                            <a:pt x="600" y="28"/>
                                          </a:cubicBezTo>
                                          <a:cubicBezTo>
                                            <a:pt x="600" y="388"/>
                                            <a:pt x="600" y="388"/>
                                            <a:pt x="600" y="388"/>
                                          </a:cubicBezTo>
                                          <a:cubicBezTo>
                                            <a:pt x="600" y="395"/>
                                            <a:pt x="600" y="403"/>
                                            <a:pt x="593" y="410"/>
                                          </a:cubicBezTo>
                                          <a:lnTo>
                                            <a:pt x="410" y="191"/>
                                          </a:lnTo>
                                          <a:close/>
                                          <a:moveTo>
                                            <a:pt x="7" y="7"/>
                                          </a:moveTo>
                                          <a:lnTo>
                                            <a:pt x="7" y="7"/>
                                          </a:lnTo>
                                          <a:cubicBezTo>
                                            <a:pt x="14" y="7"/>
                                            <a:pt x="21" y="0"/>
                                            <a:pt x="28" y="0"/>
                                          </a:cubicBezTo>
                                          <a:cubicBezTo>
                                            <a:pt x="572" y="0"/>
                                            <a:pt x="572" y="0"/>
                                            <a:pt x="572" y="0"/>
                                          </a:cubicBezTo>
                                          <a:cubicBezTo>
                                            <a:pt x="579" y="0"/>
                                            <a:pt x="586" y="7"/>
                                            <a:pt x="593" y="7"/>
                                          </a:cubicBezTo>
                                          <a:cubicBezTo>
                                            <a:pt x="297" y="240"/>
                                            <a:pt x="297" y="240"/>
                                            <a:pt x="297" y="240"/>
                                          </a:cubicBezTo>
                                          <a:lnTo>
                                            <a:pt x="7" y="7"/>
                                          </a:lnTo>
                                          <a:close/>
                                          <a:moveTo>
                                            <a:pt x="7" y="410"/>
                                          </a:moveTo>
                                          <a:lnTo>
                                            <a:pt x="7" y="410"/>
                                          </a:lnTo>
                                          <a:cubicBezTo>
                                            <a:pt x="0" y="403"/>
                                            <a:pt x="0" y="395"/>
                                            <a:pt x="0" y="388"/>
                                          </a:cubicBezTo>
                                          <a:cubicBezTo>
                                            <a:pt x="0" y="28"/>
                                            <a:pt x="0" y="28"/>
                                            <a:pt x="0" y="28"/>
                                          </a:cubicBezTo>
                                          <a:cubicBezTo>
                                            <a:pt x="0" y="21"/>
                                            <a:pt x="0" y="14"/>
                                            <a:pt x="7" y="7"/>
                                          </a:cubicBezTo>
                                          <a:cubicBezTo>
                                            <a:pt x="191" y="191"/>
                                            <a:pt x="191" y="191"/>
                                            <a:pt x="191" y="191"/>
                                          </a:cubicBezTo>
                                          <a:lnTo>
                                            <a:pt x="7" y="410"/>
                                          </a:lnTo>
                                          <a:close/>
                                          <a:moveTo>
                                            <a:pt x="297" y="297"/>
                                          </a:moveTo>
                                          <a:lnTo>
                                            <a:pt x="297" y="297"/>
                                          </a:lnTo>
                                          <a:cubicBezTo>
                                            <a:pt x="374" y="219"/>
                                            <a:pt x="374" y="219"/>
                                            <a:pt x="374" y="219"/>
                                          </a:cubicBezTo>
                                          <a:cubicBezTo>
                                            <a:pt x="593" y="410"/>
                                            <a:pt x="593" y="410"/>
                                            <a:pt x="593" y="410"/>
                                          </a:cubicBezTo>
                                          <a:cubicBezTo>
                                            <a:pt x="586" y="417"/>
                                            <a:pt x="579" y="417"/>
                                            <a:pt x="572" y="417"/>
                                          </a:cubicBezTo>
                                          <a:cubicBezTo>
                                            <a:pt x="28" y="417"/>
                                            <a:pt x="28" y="417"/>
                                            <a:pt x="28" y="417"/>
                                          </a:cubicBezTo>
                                          <a:cubicBezTo>
                                            <a:pt x="21" y="417"/>
                                            <a:pt x="14" y="417"/>
                                            <a:pt x="7" y="410"/>
                                          </a:cubicBezTo>
                                          <a:cubicBezTo>
                                            <a:pt x="219" y="219"/>
                                            <a:pt x="219" y="219"/>
                                            <a:pt x="219" y="219"/>
                                          </a:cubicBezTo>
                                          <a:lnTo>
                                            <a:pt x="297" y="29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ysClr val="window" lastClr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1AAE09BC">
                          <v:shape id="Freeform 160" style="position:absolute;margin-left:-.15pt;margin-top:6.25pt;width:9.85pt;height:6.8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1,418" o:spid="_x0000_s1026" fillcolor="window" stroked="f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" w14:anchorId="25931914">
                            <v:path o:connecttype="custom" o:connectlocs="30656809,14342104;30656809,14342104;44340245,525716;44863729,2102449;44863729,29134792;44340245,30786865;30656809,14342104;523484,525716;523484,525716;2093728,0;42770001,0;44340245,525716;22207589,18021493;523484,525716;523484,30786865;523484,30786865;0,29134792;0,2102449;523484,525716;14281644,14342104;523484,30786865;22207589,22301730;22207589,22301730;27965081,16444552;44340245,30786865;42770001,31312373;2093728,31312373;523484,30786865;16375164,16444552;22207589,22301730" o:connectangles="0,0,0,0,0,0,0,0,0,0,0,0,0,0,0,0,0,0,0,0,0,0,0,0,0,0,0,0,0,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70" w:type="dxa"/>
                  <w:tcMar/>
                  <w:vAlign w:val="center"/>
                </w:tcPr>
                <w:p w:rsidRPr="007C45A0" w:rsidR="00E56649" w:rsidP="00F44F4C" w:rsidRDefault="00481150" w14:paraId="6DEB4991" wp14:textId="77777777">
                  <w:pPr>
                    <w:spacing w:line="276" w:lineRule="auto"/>
                    <w:rPr>
                      <w:rFonts w:asciiTheme="majorHAnsi" w:hAnsiTheme="majorHAnsi"/>
                      <w:b/>
                      <w:bCs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481150"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  <w:t>nanipallapu369@gmail.com</w:t>
                  </w:r>
                </w:p>
              </w:tc>
            </w:tr>
            <w:tr w:rsidRPr="00B22C0A" w:rsidR="00CD1291" w:rsidTr="06F121C7" w14:paraId="5A39BBE3" wp14:textId="77777777">
              <w:trPr>
                <w:trHeight w:val="342"/>
              </w:trPr>
              <w:tc>
                <w:tcPr>
                  <w:tcW w:w="430" w:type="dxa"/>
                  <w:tcMar/>
                </w:tcPr>
                <w:p w:rsidRPr="00F94547" w:rsidR="00CD1291" w:rsidP="00F44F4C" w:rsidRDefault="00CD1291" w14:paraId="41C8F396" wp14:textId="77777777">
                  <w:pPr>
                    <w:rPr>
                      <w:noProof/>
                      <w:color w:val="FFFFFF" w:themeColor="background1"/>
                    </w:rPr>
                  </w:pPr>
                </w:p>
              </w:tc>
              <w:tc>
                <w:tcPr>
                  <w:tcW w:w="3770" w:type="dxa"/>
                  <w:tcMar/>
                  <w:vAlign w:val="center"/>
                </w:tcPr>
                <w:p w:rsidR="00CD1291" w:rsidP="00F44F4C" w:rsidRDefault="00CD1291" w14:paraId="72A3D3EC" wp14:textId="77777777">
                  <w:pPr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</w:tbl>
          <w:p w:rsidRPr="00B22C0A" w:rsidR="001D7911" w:rsidP="00F44F4C" w:rsidRDefault="001D7911" w14:paraId="0D0B940D" wp14:textId="77777777">
            <w:pPr>
              <w:spacing w:line="276" w:lineRule="auto"/>
              <w:rPr>
                <w:color w:val="FFFFFF" w:themeColor="background1"/>
                <w:sz w:val="10"/>
              </w:rPr>
            </w:pPr>
          </w:p>
        </w:tc>
      </w:tr>
      <w:tr xmlns:wp14="http://schemas.microsoft.com/office/word/2010/wordml" w:rsidR="00CB0FB3" w:rsidTr="06F121C7" w14:paraId="0E27B00A" wp14:textId="77777777">
        <w:tc>
          <w:tcPr>
            <w:tcW w:w="12105" w:type="dxa"/>
            <w:gridSpan w:val="2"/>
            <w:shd w:val="clear" w:color="auto" w:fill="auto"/>
            <w:tcMar/>
          </w:tcPr>
          <w:p w:rsidR="660E1C1B" w:rsidP="660E1C1B" w:rsidRDefault="660E1C1B" w14:paraId="0A84A009" w14:textId="5ED1BC09">
            <w:pPr>
              <w:pStyle w:val="Normal"/>
              <w:rPr>
                <w:color w:val="FFFFFF" w:themeColor="background1" w:themeTint="FF" w:themeShade="FF"/>
                <w:sz w:val="8"/>
                <w:szCs w:val="8"/>
              </w:rPr>
            </w:pPr>
          </w:p>
        </w:tc>
        <w:trPr>
          <w:trHeight w:val="360"/>
        </w:trPr>
      </w:tr>
      <w:tr xmlns:wp14="http://schemas.microsoft.com/office/word/2010/wordml" w:rsidR="00CB0FB3" w:rsidTr="06F121C7" w14:paraId="42E1092C" wp14:textId="77777777">
        <w:trPr>
          <w:trHeight w:val="4940"/>
        </w:trPr>
        <w:tc>
          <w:tcPr>
            <w:tcW w:w="12105" w:type="dxa"/>
            <w:gridSpan w:val="2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auto"/>
            <w:tcMar/>
          </w:tcPr>
          <w:p w:rsidRPr="002A2413" w:rsidR="00BC6191" w:rsidP="660E1C1B" w:rsidRDefault="00BC6191" w14:paraId="2CE4117B" wp14:textId="71D36D59">
            <w:pPr>
              <w:spacing w:after="0" w:line="276" w:lineRule="auto"/>
              <w:ind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60E1C1B" w:rsidR="0BE9F78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Subject: Application for the position of java developer </w:t>
            </w:r>
          </w:p>
          <w:p w:rsidRPr="002A2413" w:rsidR="00BC6191" w:rsidP="660E1C1B" w:rsidRDefault="00BC6191" w14:paraId="5D8B3219" wp14:textId="03627FD2">
            <w:pPr>
              <w:spacing w:after="0" w:line="276" w:lineRule="auto"/>
              <w:ind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Pr="002A2413" w:rsidR="00BC6191" w:rsidP="06F121C7" w:rsidRDefault="00BC6191" w14:paraId="1263C5F9" wp14:textId="24A5ACD5">
            <w:pPr>
              <w:spacing w:after="0" w:line="276" w:lineRule="auto"/>
              <w:ind/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6F121C7" w:rsidR="2EFA6612"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Dear Hiring Manager, </w:t>
            </w:r>
          </w:p>
          <w:p w:rsidRPr="002A2413" w:rsidR="00BC6191" w:rsidP="06F121C7" w:rsidRDefault="00BC6191" w14:paraId="19AD5D56" wp14:textId="3F4065AC">
            <w:pPr>
              <w:spacing w:after="0" w:line="276" w:lineRule="auto"/>
              <w:ind/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Pr="002A2413" w:rsidR="00BC6191" w:rsidP="06F121C7" w:rsidRDefault="00BC6191" w14:paraId="185BC08C" wp14:textId="33B2B214">
            <w:pPr>
              <w:spacing w:after="0" w:line="276" w:lineRule="auto"/>
              <w:ind/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6F121C7" w:rsidR="2EFA6612"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 I am writing to express my interest in the Java Full Stack Developer position at your organization. With over 2 years of experience in software development and </w:t>
            </w:r>
            <w:r w:rsidRPr="06F121C7" w:rsidR="2EFA6612"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ZA"/>
              </w:rPr>
              <w:t>proficiency</w:t>
            </w:r>
            <w:r w:rsidRPr="06F121C7" w:rsidR="2EFA6612"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 in Java, Spring Boot, and Angular, I am confident in my ability to make meaningful contributions to your forward-thinking organization. </w:t>
            </w:r>
          </w:p>
          <w:p w:rsidRPr="002A2413" w:rsidR="00BC6191" w:rsidP="06F121C7" w:rsidRDefault="00BC6191" w14:paraId="26482BA5" wp14:textId="2B2F7D74">
            <w:pPr>
              <w:spacing w:after="0" w:line="276" w:lineRule="auto"/>
              <w:ind/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Pr="002A2413" w:rsidR="00BC6191" w:rsidP="06F121C7" w:rsidRDefault="00BC6191" w14:paraId="6F51C01C" wp14:textId="362DD283">
            <w:pPr>
              <w:spacing w:after="0" w:line="276" w:lineRule="auto"/>
              <w:ind/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6F121C7" w:rsidR="2EFA6612"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I have a Bachelor of Technology degree in Computer Science Engineering from Nova College of Engineering &amp; Technology. Throughout my career, I have gained extensive experience in the software development lifecycle, application architecture, performance optimization, cross-functional coordination, quality assurance, and continuous improvement. </w:t>
            </w:r>
          </w:p>
          <w:p w:rsidRPr="002A2413" w:rsidR="00BC6191" w:rsidP="06F121C7" w:rsidRDefault="00BC6191" w14:paraId="5E489A57" wp14:textId="7F5D4D96">
            <w:pPr>
              <w:spacing w:after="0" w:line="276" w:lineRule="auto"/>
              <w:ind/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Pr="002A2413" w:rsidR="00BC6191" w:rsidP="06F121C7" w:rsidRDefault="00BC6191" w14:paraId="0381262E" wp14:textId="389F8FDB">
            <w:pPr>
              <w:spacing w:after="0" w:line="276" w:lineRule="auto"/>
              <w:ind/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6F121C7" w:rsidR="2EFA6612"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My technical skills include Java, MySQL, SQL Server, and various project management tools such as JIRA, Bitbucket, GIT, GitHub, IntelliJ, and Eclipse. I am experienced in </w:t>
            </w:r>
            <w:r w:rsidRPr="06F121C7" w:rsidR="2EFA6612"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ZA"/>
              </w:rPr>
              <w:t>utilizing</w:t>
            </w:r>
            <w:r w:rsidRPr="06F121C7" w:rsidR="2EFA6612"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 Docker containers for efficient application deployment and orchestration, as well as implementing continuous code quality monitoring using SonarQube. </w:t>
            </w:r>
          </w:p>
          <w:p w:rsidRPr="002A2413" w:rsidR="00BC6191" w:rsidP="06F121C7" w:rsidRDefault="00BC6191" w14:paraId="6D2CC35C" wp14:textId="7EBDBE3B">
            <w:pPr>
              <w:spacing w:after="0" w:line="276" w:lineRule="auto"/>
              <w:ind/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Pr="002A2413" w:rsidR="00BC6191" w:rsidP="06F121C7" w:rsidRDefault="00BC6191" w14:paraId="04FC039F" wp14:textId="4FF1C87D">
            <w:pPr>
              <w:spacing w:after="0" w:line="276" w:lineRule="auto"/>
              <w:ind/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6F121C7" w:rsidR="2EFA6612"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I am proud of my accomplishments as a software developer, including leading the development of web-based applications with </w:t>
            </w:r>
            <w:r w:rsidRPr="06F121C7" w:rsidR="2EFA6612"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ZA"/>
              </w:rPr>
              <w:t>expertise</w:t>
            </w:r>
            <w:r w:rsidRPr="06F121C7" w:rsidR="2EFA6612"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 in Java, Spring Boot, Spring Data JPA, Hibernate, RESTful services, SQL, HTML, CSS, Angular, Microservices, MySQL, and SQL Server. I have successfully resolved critical issues, streamlined order management processes, and implemented customized features, resulting in improved user efficiency and task completion. </w:t>
            </w:r>
          </w:p>
          <w:p w:rsidRPr="002A2413" w:rsidR="00BC6191" w:rsidP="06F121C7" w:rsidRDefault="00BC6191" w14:paraId="0401CA54" wp14:textId="771F8F6A">
            <w:pPr>
              <w:spacing w:after="0" w:line="276" w:lineRule="auto"/>
              <w:ind/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Pr="002A2413" w:rsidR="00BC6191" w:rsidP="06F121C7" w:rsidRDefault="00BC6191" w14:paraId="5B8D9661" wp14:textId="697FF034">
            <w:pPr>
              <w:spacing w:after="0" w:line="276" w:lineRule="auto"/>
              <w:ind/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6F121C7" w:rsidR="2EFA6612"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In my current role at Innova Solutions, I am leading the development of web-based applications, collaborating with cross-functional teams to ensure smooth operation and successful deployment. I am skilled in CI/CD integration with Jenkins and have a strong understanding of Agile </w:t>
            </w:r>
            <w:r w:rsidRPr="06F121C7" w:rsidR="2EFA6612"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ZA"/>
              </w:rPr>
              <w:t>methodology</w:t>
            </w:r>
            <w:r w:rsidRPr="06F121C7" w:rsidR="2EFA6612"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. </w:t>
            </w:r>
          </w:p>
          <w:p w:rsidRPr="002A2413" w:rsidR="00BC6191" w:rsidP="06F121C7" w:rsidRDefault="00BC6191" w14:paraId="01D28E1B" wp14:textId="67A0C4C5">
            <w:pPr>
              <w:spacing w:after="0" w:line="276" w:lineRule="auto"/>
              <w:ind/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Pr="002A2413" w:rsidR="00BC6191" w:rsidP="06F121C7" w:rsidRDefault="00BC6191" w14:paraId="01526B23" wp14:textId="356AF737">
            <w:pPr>
              <w:spacing w:after="0" w:line="276" w:lineRule="auto"/>
              <w:ind/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6F121C7" w:rsidR="2EFA6612"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I am confident that my skills and experience make me a strong fit for the Java Full Stack Developer position at your organization. </w:t>
            </w:r>
          </w:p>
          <w:p w:rsidRPr="002A2413" w:rsidR="00BC6191" w:rsidP="06F121C7" w:rsidRDefault="00BC6191" w14:paraId="69371A46" wp14:textId="2FA70AF7">
            <w:pPr>
              <w:spacing w:after="0" w:line="276" w:lineRule="auto"/>
              <w:ind/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6F121C7" w:rsidR="2EFA6612"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I am a proactive and results-oriented professional who is dedicated to continuous learning and delivering value to the organization. With my strong interpersonal, organizational, and problem-solving skills, I believe I can contribute to the success of your team. </w:t>
            </w:r>
          </w:p>
          <w:p w:rsidRPr="002A2413" w:rsidR="00BC6191" w:rsidP="06F121C7" w:rsidRDefault="00BC6191" w14:paraId="65A6E1E1" wp14:textId="5C969D51">
            <w:pPr>
              <w:spacing w:after="0" w:line="276" w:lineRule="auto"/>
              <w:ind/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Pr="002A2413" w:rsidR="00BC6191" w:rsidP="06F121C7" w:rsidRDefault="00BC6191" w14:paraId="360DAAE3" wp14:textId="2539227A">
            <w:pPr>
              <w:spacing w:after="0" w:line="276" w:lineRule="auto"/>
              <w:ind/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6F121C7" w:rsidR="2EFA6612"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Thank you for considering my application. I look forward to the opportunity to discuss how my skills and experience align with your organization's needs. </w:t>
            </w:r>
            <w:r>
              <w:br/>
            </w:r>
          </w:p>
          <w:p w:rsidRPr="002A2413" w:rsidR="00BC6191" w:rsidP="06F121C7" w:rsidRDefault="00BC6191" w14:paraId="117C93AD" wp14:textId="045658EC">
            <w:pPr>
              <w:spacing w:after="0" w:line="276" w:lineRule="auto"/>
              <w:ind/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6F121C7" w:rsidR="2EFA6612"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Sincerely, </w:t>
            </w:r>
          </w:p>
          <w:p w:rsidRPr="002A2413" w:rsidR="00BC6191" w:rsidP="06F121C7" w:rsidRDefault="00BC6191" w14:paraId="2A0ED2D9" wp14:textId="29CC7467">
            <w:pPr>
              <w:spacing w:after="0" w:line="276" w:lineRule="auto"/>
              <w:ind/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6F121C7" w:rsidR="2EFA6612">
              <w:rPr>
                <w:rFonts w:ascii="Cambria" w:hAnsi="Cambria" w:eastAsia="Cambria" w:cs="Cambria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ZA"/>
              </w:rPr>
              <w:t>Pallapu Nani Babu.</w:t>
            </w:r>
          </w:p>
          <w:p w:rsidRPr="002A2413" w:rsidR="00BC6191" w:rsidP="660E1C1B" w:rsidRDefault="00BC6191" w14:paraId="5343CB3D" wp14:textId="5A595A59">
            <w:pPr>
              <w:pStyle w:val="Normal"/>
              <w:spacing w:line="276" w:lineRule="auto"/>
              <w:ind w:left="450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</w:p>
          <w:p w:rsidRPr="002A2413" w:rsidR="00BC6191" w:rsidP="660E1C1B" w:rsidRDefault="00BC6191" w14:paraId="738610EB" wp14:textId="4364929E">
            <w:pPr>
              <w:pStyle w:val="Normal"/>
              <w:tabs>
                <w:tab w:val="left" w:pos="7920"/>
              </w:tabs>
              <w:spacing w:line="276" w:lineRule="auto"/>
              <w:ind w:left="0"/>
              <w:jc w:val="both"/>
            </w:pPr>
            <w:r w:rsidRPr="152CA673" w:rsidR="2A08A5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2"/>
                <w:szCs w:val="12"/>
                <w:lang w:val="en-US"/>
              </w:rPr>
              <w:t xml:space="preserve"> </w:t>
            </w:r>
            <w:r w:rsidRPr="152CA673" w:rsidR="2A08A5CA">
              <w:rPr>
                <w:rFonts w:ascii="Cambria" w:hAnsi="Cambria" w:eastAsia="Cambria" w:cs="Cambria"/>
                <w:noProof w:val="0"/>
                <w:sz w:val="18"/>
                <w:szCs w:val="18"/>
                <w:lang w:val="en-US"/>
              </w:rPr>
              <w:t xml:space="preserve"> </w:t>
            </w:r>
          </w:p>
        </w:tc>
      </w:tr>
    </w:tbl>
    <w:p xmlns:wp14="http://schemas.microsoft.com/office/word/2010/wordml" w:rsidR="0022391A" w:rsidP="006363D9" w:rsidRDefault="0022391A" w14:paraId="637805D2" wp14:textId="77777777">
      <w:pPr>
        <w:tabs>
          <w:tab w:val="left" w:pos="4640"/>
        </w:tabs>
        <w:bidi w:val="0"/>
        <w:rPr>
          <w:rFonts w:cstheme="minorHAnsi"/>
          <w:b/>
          <w:i/>
          <w:sz w:val="18"/>
          <w:szCs w:val="18"/>
        </w:rPr>
      </w:pPr>
    </w:p>
    <w:sectPr w:rsidR="0022391A" w:rsidSect="00816A3A">
      <w:pgSz w:w="12816" w:h="15840" w:orient="portrait"/>
      <w:pgMar w:top="0" w:right="540" w:bottom="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default"/>
    <w:sig w:usb0="00000000" w:usb1="00000000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ZI4PRw9" int2:invalidationBookmarkName="" int2:hashCode="yaKK5KLNW2xsXo" int2:id="G9H7UXT7">
      <int2:state int2:type="AugLoop_Text_Critique" int2:value="Rejected"/>
    </int2:bookmark>
    <int2:bookmark int2:bookmarkName="_Int_0LqO1Nog" int2:invalidationBookmarkName="" int2:hashCode="pPjzKye0vs0vJP" int2:id="0uKKk3ak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43" style="width:86pt;height:86pt" o:bullet="t" type="#_x0000_t75">
        <v:imagedata o:title="arrow circle" r:id="rId1"/>
      </v:shape>
    </w:pict>
  </w:numPicBullet>
  <w:abstractNum xmlns:w="http://schemas.openxmlformats.org/wordprocessingml/2006/main" w:abstractNumId="44">
    <w:nsid w:val="c90c5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bcd60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bbc62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f7953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8e0f1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3"/>
    <w:multiLevelType w:val="singleLevel"/>
    <w:tmpl w:val="1B90DD4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  <w:color w:val="00000A"/>
        <w:sz w:val="20"/>
        <w:szCs w:val="20"/>
      </w:rPr>
    </w:lvl>
    <w:lvl w:ilvl="1">
      <w:numFmt w:val="decimal"/>
      <w:lvlText w:val="​"/>
      <w:lvlJc w:val="left"/>
      <w:pPr>
        <w:tabs>
          <w:tab w:val="num" w:pos="0"/>
        </w:tabs>
        <w:ind w:left="0" w:firstLine="0"/>
      </w:pPr>
    </w:lvl>
    <w:lvl w:ilvl="2">
      <w:numFmt w:val="decimal"/>
      <w:lvlText w:val="​"/>
      <w:lvlJc w:val="left"/>
      <w:pPr>
        <w:tabs>
          <w:tab w:val="num" w:pos="0"/>
        </w:tabs>
        <w:ind w:left="0" w:firstLine="0"/>
      </w:pPr>
    </w:lvl>
    <w:lvl w:ilvl="3">
      <w:numFmt w:val="decimal"/>
      <w:lvlText w:val="​"/>
      <w:lvlJc w:val="left"/>
      <w:pPr>
        <w:tabs>
          <w:tab w:val="num" w:pos="0"/>
        </w:tabs>
        <w:ind w:left="0" w:firstLine="0"/>
      </w:pPr>
    </w:lvl>
    <w:lvl w:ilvl="4">
      <w:numFmt w:val="decimal"/>
      <w:lvlText w:val="​"/>
      <w:lvlJc w:val="left"/>
      <w:pPr>
        <w:tabs>
          <w:tab w:val="num" w:pos="0"/>
        </w:tabs>
        <w:ind w:left="0" w:firstLine="0"/>
      </w:pPr>
    </w:lvl>
    <w:lvl w:ilvl="5">
      <w:numFmt w:val="decimal"/>
      <w:lvlText w:val="​"/>
      <w:lvlJc w:val="left"/>
      <w:pPr>
        <w:tabs>
          <w:tab w:val="num" w:pos="0"/>
        </w:tabs>
        <w:ind w:left="0" w:firstLine="0"/>
      </w:pPr>
    </w:lvl>
    <w:lvl w:ilvl="6">
      <w:numFmt w:val="decimal"/>
      <w:lvlText w:val="​"/>
      <w:lvlJc w:val="left"/>
      <w:pPr>
        <w:tabs>
          <w:tab w:val="num" w:pos="0"/>
        </w:tabs>
        <w:ind w:left="0" w:firstLine="0"/>
      </w:pPr>
    </w:lvl>
    <w:lvl w:ilvl="7">
      <w:numFmt w:val="decimal"/>
      <w:lvlText w:val="​"/>
      <w:lvlJc w:val="left"/>
      <w:pPr>
        <w:tabs>
          <w:tab w:val="num" w:pos="0"/>
        </w:tabs>
        <w:ind w:left="0" w:firstLine="0"/>
      </w:pPr>
    </w:lvl>
    <w:lvl w:ilvl="8">
      <w:numFmt w:val="decimal"/>
      <w:lvlText w:val="​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4"/>
    <w:multiLevelType w:val="singleLevel"/>
    <w:tmpl w:val="00000004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rPr>
        <w:rFonts w:ascii="Symbol" w:hAnsi="Symbol"/>
        <w:sz w:val="20"/>
        <w:szCs w:val="20"/>
        <w14:shadow w14:blurRad="0" w14:dist="0" w14:dir="0" w14:sx="0" w14:sy="0" w14:kx="0" w14:ky="0" w14:algn="none">
          <w14:srgbClr w14:val="000000"/>
        </w14:shadow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rPr>
        <w:rFonts w:ascii="Symbol" w:hAnsi="Symbol"/>
        <w:sz w:val="20"/>
        <w:szCs w:val="20"/>
        <w14:shadow w14:blurRad="0" w14:dist="0" w14:dir="0" w14:sx="0" w14:sy="0" w14:kx="0" w14:ky="0" w14:algn="none">
          <w14:srgbClr w14:val="000000"/>
        </w14:shadow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9"/>
    <w:multiLevelType w:val="multilevel"/>
    <w:tmpl w:val="00000009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1">
      <w:numFmt w:val="decimal"/>
      <w:lvlText w:val="​"/>
      <w:lvlJc w:val="left"/>
      <w:pPr>
        <w:tabs>
          <w:tab w:val="num" w:pos="0"/>
        </w:tabs>
        <w:ind w:left="0" w:firstLine="0"/>
      </w:pPr>
    </w:lvl>
    <w:lvl w:ilvl="2">
      <w:numFmt w:val="decimal"/>
      <w:lvlText w:val="​"/>
      <w:lvlJc w:val="left"/>
      <w:pPr>
        <w:tabs>
          <w:tab w:val="num" w:pos="0"/>
        </w:tabs>
        <w:ind w:left="0" w:firstLine="0"/>
      </w:pPr>
    </w:lvl>
    <w:lvl w:ilvl="3">
      <w:numFmt w:val="decimal"/>
      <w:lvlText w:val="​"/>
      <w:lvlJc w:val="left"/>
      <w:pPr>
        <w:tabs>
          <w:tab w:val="num" w:pos="0"/>
        </w:tabs>
        <w:ind w:left="0" w:firstLine="0"/>
      </w:pPr>
    </w:lvl>
    <w:lvl w:ilvl="4">
      <w:numFmt w:val="decimal"/>
      <w:lvlText w:val="​"/>
      <w:lvlJc w:val="left"/>
      <w:pPr>
        <w:tabs>
          <w:tab w:val="num" w:pos="0"/>
        </w:tabs>
        <w:ind w:left="0" w:firstLine="0"/>
      </w:pPr>
    </w:lvl>
    <w:lvl w:ilvl="5">
      <w:numFmt w:val="decimal"/>
      <w:lvlText w:val="​"/>
      <w:lvlJc w:val="left"/>
      <w:pPr>
        <w:tabs>
          <w:tab w:val="num" w:pos="0"/>
        </w:tabs>
        <w:ind w:left="0" w:firstLine="0"/>
      </w:pPr>
    </w:lvl>
    <w:lvl w:ilvl="6">
      <w:numFmt w:val="decimal"/>
      <w:lvlText w:val="​"/>
      <w:lvlJc w:val="left"/>
      <w:pPr>
        <w:tabs>
          <w:tab w:val="num" w:pos="0"/>
        </w:tabs>
        <w:ind w:left="0" w:firstLine="0"/>
      </w:pPr>
    </w:lvl>
    <w:lvl w:ilvl="7">
      <w:numFmt w:val="decimal"/>
      <w:lvlText w:val="​"/>
      <w:lvlJc w:val="left"/>
      <w:pPr>
        <w:tabs>
          <w:tab w:val="num" w:pos="0"/>
        </w:tabs>
        <w:ind w:left="0" w:firstLine="0"/>
      </w:pPr>
    </w:lvl>
    <w:lvl w:ilvl="8">
      <w:numFmt w:val="decimal"/>
      <w:lvlText w:val="​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0000000D"/>
    <w:multiLevelType w:val="singleLevel"/>
    <w:tmpl w:val="0000000D"/>
    <w:name w:val="WW8Num13"/>
    <w:lvl w:ilvl="0">
      <w:numFmt w:val="bullet"/>
      <w:lvlText w:val="•"/>
      <w:lvlJc w:val="left"/>
      <w:pPr>
        <w:tabs>
          <w:tab w:val="num" w:pos="720"/>
        </w:tabs>
        <w:ind w:left="460" w:hanging="360"/>
      </w:pPr>
      <w:rPr>
        <w:rFonts w:hint="default" w:ascii="Calibri" w:hAnsi="Calibri" w:cs="Times New Roman"/>
        <w:color w:val="000009"/>
        <w:spacing w:val="-25"/>
        <w:w w:val="100"/>
        <w:sz w:val="20"/>
        <w:szCs w:val="20"/>
        <w:lang w:val="en-US" w:bidi="ar-SA"/>
      </w:rPr>
    </w:lvl>
  </w:abstractNum>
  <w:abstractNum w:abstractNumId="8" w15:restartNumberingAfterBreak="0">
    <w:nsid w:val="00265A15"/>
    <w:multiLevelType w:val="hybridMultilevel"/>
    <w:tmpl w:val="6172DD0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019A2414"/>
    <w:multiLevelType w:val="hybridMultilevel"/>
    <w:tmpl w:val="9A9E2888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062E4782"/>
    <w:multiLevelType w:val="hybridMultilevel"/>
    <w:tmpl w:val="320A3B6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09426120"/>
    <w:multiLevelType w:val="hybridMultilevel"/>
    <w:tmpl w:val="8D8A5474"/>
    <w:lvl w:ilvl="0" w:tplc="04090003">
      <w:start w:val="1"/>
      <w:numFmt w:val="bullet"/>
      <w:lvlText w:val="o"/>
      <w:lvlJc w:val="left"/>
      <w:pPr>
        <w:ind w:left="81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12" w15:restartNumberingAfterBreak="0">
    <w:nsid w:val="09E36F63"/>
    <w:multiLevelType w:val="hybridMultilevel"/>
    <w:tmpl w:val="D96CBDA8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09ED7B77"/>
    <w:multiLevelType w:val="hybridMultilevel"/>
    <w:tmpl w:val="B834585E"/>
    <w:lvl w:ilvl="0" w:tplc="0000000D">
      <w:numFmt w:val="bullet"/>
      <w:lvlText w:val="•"/>
      <w:lvlJc w:val="left"/>
      <w:pPr>
        <w:ind w:left="450" w:hanging="360"/>
      </w:pPr>
      <w:rPr>
        <w:rFonts w:hint="default" w:ascii="Calibri" w:hAnsi="Calibri" w:cs="Times New Roman"/>
        <w:color w:val="000009"/>
        <w:spacing w:val="-25"/>
        <w:w w:val="100"/>
        <w:sz w:val="20"/>
        <w:szCs w:val="20"/>
        <w:lang w:val="en-US" w:bidi="ar-SA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14" w15:restartNumberingAfterBreak="0">
    <w:nsid w:val="121F6CAF"/>
    <w:multiLevelType w:val="hybridMultilevel"/>
    <w:tmpl w:val="91107DD4"/>
    <w:lvl w:ilvl="0" w:tplc="C148967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 w:tplc="0BC02F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91F8624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3" w:tplc="45229F0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D5C6A46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5" w:tplc="904E77C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6" w:tplc="83B8A73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3458796C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8" w:tplc="93FA485C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</w:abstractNum>
  <w:abstractNum w:abstractNumId="15" w15:restartNumberingAfterBreak="0">
    <w:nsid w:val="141363FB"/>
    <w:multiLevelType w:val="hybridMultilevel"/>
    <w:tmpl w:val="D53258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FF47FA2"/>
    <w:multiLevelType w:val="hybridMultilevel"/>
    <w:tmpl w:val="D7BA95A6"/>
    <w:lvl w:ilvl="0" w:tplc="7206BC86">
      <w:start w:val="1"/>
      <w:numFmt w:val="bullet"/>
      <w:lvlText w:val="-"/>
      <w:lvlJc w:val="left"/>
      <w:pPr>
        <w:ind w:left="720" w:hanging="360"/>
      </w:pPr>
      <w:rPr>
        <w:rFonts w:hint="default" w:ascii="Cambria" w:hAnsi="Cambria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51545F0"/>
    <w:multiLevelType w:val="hybridMultilevel"/>
    <w:tmpl w:val="1E8C597E"/>
    <w:lvl w:ilvl="0" w:tplc="7C7072B2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  <w:color w:val="000000" w:themeColor="tex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18" w15:restartNumberingAfterBreak="0">
    <w:nsid w:val="27162BBC"/>
    <w:multiLevelType w:val="hybridMultilevel"/>
    <w:tmpl w:val="ED741B16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2D8A3069"/>
    <w:multiLevelType w:val="hybridMultilevel"/>
    <w:tmpl w:val="19566214"/>
    <w:lvl w:ilvl="0" w:tplc="28909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26873B4"/>
    <w:multiLevelType w:val="hybridMultilevel"/>
    <w:tmpl w:val="3B72FB3A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7114732"/>
    <w:multiLevelType w:val="hybridMultilevel"/>
    <w:tmpl w:val="1232534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385E2C26"/>
    <w:multiLevelType w:val="hybridMultilevel"/>
    <w:tmpl w:val="AC46A54C"/>
    <w:lvl w:ilvl="0" w:tplc="40090001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23" w15:restartNumberingAfterBreak="0">
    <w:nsid w:val="3A8B35AD"/>
    <w:multiLevelType w:val="hybridMultilevel"/>
    <w:tmpl w:val="B8FAD74E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3FED2EAC"/>
    <w:multiLevelType w:val="hybridMultilevel"/>
    <w:tmpl w:val="AD1EF67A"/>
    <w:lvl w:ilvl="0" w:tplc="7C7072B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000000" w:themeColor="tex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abstractNum w:abstractNumId="25" w15:restartNumberingAfterBreak="0">
    <w:nsid w:val="418B3320"/>
    <w:multiLevelType w:val="hybridMultilevel"/>
    <w:tmpl w:val="2744BFDC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 w15:restartNumberingAfterBreak="0">
    <w:nsid w:val="41D371D0"/>
    <w:multiLevelType w:val="hybridMultilevel"/>
    <w:tmpl w:val="3EBE5172"/>
    <w:lvl w:ilvl="0" w:tplc="1D42F880">
      <w:numFmt w:val="bullet"/>
      <w:lvlText w:val="•"/>
      <w:lvlJc w:val="left"/>
      <w:pPr>
        <w:tabs>
          <w:tab w:val="num" w:pos="450"/>
        </w:tabs>
        <w:ind w:left="450" w:hanging="360"/>
      </w:pPr>
      <w:rPr>
        <w:rFonts w:hint="default"/>
        <w:color w:val="000000" w:themeColor="text1"/>
        <w:lang w:val="en-US" w:eastAsia="en-US" w:bidi="en-US"/>
      </w:rPr>
    </w:lvl>
    <w:lvl w:ilvl="1" w:tplc="0BC02FA8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hint="default" w:ascii="Symbol" w:hAnsi="Symbol"/>
      </w:rPr>
    </w:lvl>
    <w:lvl w:ilvl="2" w:tplc="91F8624A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hint="default" w:ascii="Symbol" w:hAnsi="Symbol"/>
      </w:rPr>
    </w:lvl>
    <w:lvl w:ilvl="3" w:tplc="45229F0A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hint="default" w:ascii="Symbol" w:hAnsi="Symbol"/>
      </w:rPr>
    </w:lvl>
    <w:lvl w:ilvl="4" w:tplc="D5C6A460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hint="default" w:ascii="Symbol" w:hAnsi="Symbol"/>
      </w:rPr>
    </w:lvl>
    <w:lvl w:ilvl="5" w:tplc="904E77C6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hint="default" w:ascii="Symbol" w:hAnsi="Symbol"/>
      </w:rPr>
    </w:lvl>
    <w:lvl w:ilvl="6" w:tplc="83B8A73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hint="default" w:ascii="Symbol" w:hAnsi="Symbol"/>
      </w:rPr>
    </w:lvl>
    <w:lvl w:ilvl="7" w:tplc="3458796C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hint="default" w:ascii="Symbol" w:hAnsi="Symbol"/>
      </w:rPr>
    </w:lvl>
    <w:lvl w:ilvl="8" w:tplc="93FA485C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hint="default" w:ascii="Symbol" w:hAnsi="Symbol"/>
      </w:rPr>
    </w:lvl>
  </w:abstractNum>
  <w:abstractNum w:abstractNumId="27" w15:restartNumberingAfterBreak="0">
    <w:nsid w:val="44F350A1"/>
    <w:multiLevelType w:val="hybridMultilevel"/>
    <w:tmpl w:val="3F04E71C"/>
    <w:lvl w:ilvl="0" w:tplc="D98A432A">
      <w:start w:val="1"/>
      <w:numFmt w:val="bullet"/>
      <w:pStyle w:val="NormalBlack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08F4B66"/>
    <w:multiLevelType w:val="hybridMultilevel"/>
    <w:tmpl w:val="8F70257E"/>
    <w:lvl w:ilvl="0" w:tplc="AAD2B162">
      <w:start w:val="1"/>
      <w:numFmt w:val="bullet"/>
      <w:lvlText w:val="○"/>
      <w:lvlJc w:val="left"/>
      <w:pPr>
        <w:ind w:left="810" w:hanging="360"/>
      </w:pPr>
      <w:rPr>
        <w:rFonts w:hint="default" w:ascii="Franklin Gothic Medium" w:hAnsi="Franklin Gothic Medium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29" w15:restartNumberingAfterBreak="0">
    <w:nsid w:val="50DA13D5"/>
    <w:multiLevelType w:val="hybridMultilevel"/>
    <w:tmpl w:val="06CC061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 w15:restartNumberingAfterBreak="0">
    <w:nsid w:val="534C5282"/>
    <w:multiLevelType w:val="hybridMultilevel"/>
    <w:tmpl w:val="2248A7E8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1" w15:restartNumberingAfterBreak="0">
    <w:nsid w:val="54EA6EC2"/>
    <w:multiLevelType w:val="hybridMultilevel"/>
    <w:tmpl w:val="CECC0992"/>
    <w:lvl w:ilvl="0" w:tplc="0409000B">
      <w:start w:val="1"/>
      <w:numFmt w:val="bullet"/>
      <w:lvlText w:val=""/>
      <w:lvlJc w:val="left"/>
      <w:pPr>
        <w:ind w:left="1008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hint="default" w:ascii="Wingdings" w:hAnsi="Wingdings"/>
      </w:rPr>
    </w:lvl>
  </w:abstractNum>
  <w:abstractNum w:abstractNumId="32" w15:restartNumberingAfterBreak="0">
    <w:nsid w:val="5B8D7E48"/>
    <w:multiLevelType w:val="hybridMultilevel"/>
    <w:tmpl w:val="C9C068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0B7221F"/>
    <w:multiLevelType w:val="hybridMultilevel"/>
    <w:tmpl w:val="7A9662E8"/>
    <w:lvl w:ilvl="0" w:tplc="04090003">
      <w:start w:val="1"/>
      <w:numFmt w:val="bullet"/>
      <w:lvlText w:val="o"/>
      <w:lvlJc w:val="left"/>
      <w:pPr>
        <w:ind w:left="81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34" w15:restartNumberingAfterBreak="0">
    <w:nsid w:val="66B75600"/>
    <w:multiLevelType w:val="singleLevel"/>
    <w:tmpl w:val="66B75600"/>
    <w:lvl w:ilvl="0" w:tentative="1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right="245" w:hanging="245"/>
      </w:pPr>
      <w:rPr>
        <w:rFonts w:hint="default" w:ascii="Wingdings" w:hAnsi="Wingdings"/>
      </w:rPr>
    </w:lvl>
  </w:abstractNum>
  <w:abstractNum w:abstractNumId="35" w15:restartNumberingAfterBreak="0">
    <w:nsid w:val="66C31C4E"/>
    <w:multiLevelType w:val="hybridMultilevel"/>
    <w:tmpl w:val="010433C4"/>
    <w:lvl w:ilvl="0" w:tplc="D4C28CEE">
      <w:start w:val="1"/>
      <w:numFmt w:val="bullet"/>
      <w:lvlText w:val=""/>
      <w:lvlJc w:val="left"/>
      <w:pPr>
        <w:tabs>
          <w:tab w:val="num" w:pos="360"/>
        </w:tabs>
        <w:ind w:left="360" w:hanging="360"/>
      </w:pPr>
      <w:rPr>
        <w:rFonts w:hint="default" w:ascii="Wingdings 3" w:hAnsi="Wingdings 3"/>
      </w:rPr>
    </w:lvl>
    <w:lvl w:ilvl="1" w:tplc="FFFFFFFF">
      <w:start w:val="1"/>
      <w:numFmt w:val="bullet"/>
      <w:lvlText w:val=""/>
      <w:lvlJc w:val="left"/>
      <w:pPr>
        <w:tabs>
          <w:tab w:val="num" w:pos="-2304"/>
        </w:tabs>
        <w:ind w:left="-2304" w:hanging="360"/>
      </w:pPr>
      <w:rPr>
        <w:rFonts w:hint="default" w:ascii="Wingdings" w:hAnsi="Wingdings" w:cs="Courier New"/>
        <w:color w:val="333333"/>
      </w:rPr>
    </w:lvl>
    <w:lvl w:ilvl="2" w:tplc="04090005">
      <w:start w:val="1"/>
      <w:numFmt w:val="bullet"/>
      <w:lvlText w:val=""/>
      <w:lvlJc w:val="left"/>
      <w:pPr>
        <w:tabs>
          <w:tab w:val="num" w:pos="-1584"/>
        </w:tabs>
        <w:ind w:left="-1584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-864"/>
        </w:tabs>
        <w:ind w:left="-864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-144"/>
        </w:tabs>
        <w:ind w:left="-144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hint="default" w:ascii="Wingdings" w:hAnsi="Wingdings"/>
      </w:rPr>
    </w:lvl>
  </w:abstractNum>
  <w:abstractNum w:abstractNumId="36" w15:restartNumberingAfterBreak="0">
    <w:nsid w:val="6F892D7B"/>
    <w:multiLevelType w:val="hybridMultilevel"/>
    <w:tmpl w:val="239C8A3A"/>
    <w:lvl w:ilvl="0" w:tplc="04090003">
      <w:start w:val="1"/>
      <w:numFmt w:val="bullet"/>
      <w:lvlText w:val="o"/>
      <w:lvlJc w:val="left"/>
      <w:pPr>
        <w:ind w:left="81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37" w15:restartNumberingAfterBreak="0">
    <w:nsid w:val="71477CCB"/>
    <w:multiLevelType w:val="multilevel"/>
    <w:tmpl w:val="8BDE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 w15:restartNumberingAfterBreak="0">
    <w:nsid w:val="73B35C9D"/>
    <w:multiLevelType w:val="hybridMultilevel"/>
    <w:tmpl w:val="57BC34FC"/>
    <w:lvl w:ilvl="0" w:tplc="AAD2B162">
      <w:start w:val="1"/>
      <w:numFmt w:val="bullet"/>
      <w:lvlText w:val="○"/>
      <w:lvlJc w:val="left"/>
      <w:pPr>
        <w:ind w:left="810" w:hanging="360"/>
      </w:pPr>
      <w:rPr>
        <w:rFonts w:hint="default" w:ascii="Franklin Gothic Medium" w:hAnsi="Franklin Gothic Medium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39" w15:restartNumberingAfterBreak="0">
    <w:nsid w:val="74A646EF"/>
    <w:multiLevelType w:val="hybridMultilevel"/>
    <w:tmpl w:val="E772908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42">
    <w:abstractNumId w:val="44"/>
  </w:num>
  <w:num w:numId="41">
    <w:abstractNumId w:val="43"/>
  </w:num>
  <w:num w:numId="40">
    <w:abstractNumId w:val="42"/>
  </w:num>
  <w:num w:numId="39">
    <w:abstractNumId w:val="41"/>
  </w:num>
  <w:num w:numId="38">
    <w:abstractNumId w:val="40"/>
  </w:num>
  <w:num w:numId="1">
    <w:abstractNumId w:val="34"/>
  </w:num>
  <w:num w:numId="2">
    <w:abstractNumId w:val="27"/>
  </w:num>
  <w:num w:numId="3">
    <w:abstractNumId w:val="17"/>
  </w:num>
  <w:num w:numId="4">
    <w:abstractNumId w:val="26"/>
  </w:num>
  <w:num w:numId="5">
    <w:abstractNumId w:val="24"/>
  </w:num>
  <w:num w:numId="6">
    <w:abstractNumId w:val="0"/>
  </w:num>
  <w:num w:numId="7">
    <w:abstractNumId w:val="15"/>
  </w:num>
  <w:num w:numId="8">
    <w:abstractNumId w:val="38"/>
  </w:num>
  <w:num w:numId="9">
    <w:abstractNumId w:val="20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28"/>
  </w:num>
  <w:num w:numId="15">
    <w:abstractNumId w:val="13"/>
  </w:num>
  <w:num w:numId="16">
    <w:abstractNumId w:val="19"/>
  </w:num>
  <w:num w:numId="17">
    <w:abstractNumId w:val="8"/>
  </w:num>
  <w:num w:numId="18">
    <w:abstractNumId w:val="22"/>
  </w:num>
  <w:num w:numId="19">
    <w:abstractNumId w:val="37"/>
  </w:num>
  <w:num w:numId="20">
    <w:abstractNumId w:val="29"/>
  </w:num>
  <w:num w:numId="21">
    <w:abstractNumId w:val="21"/>
  </w:num>
  <w:num w:numId="22">
    <w:abstractNumId w:val="10"/>
  </w:num>
  <w:num w:numId="23">
    <w:abstractNumId w:val="39"/>
  </w:num>
  <w:num w:numId="24">
    <w:abstractNumId w:val="16"/>
  </w:num>
  <w:num w:numId="25">
    <w:abstractNumId w:val="32"/>
  </w:num>
  <w:num w:numId="26">
    <w:abstractNumId w:val="31"/>
  </w:num>
  <w:num w:numId="27">
    <w:abstractNumId w:val="30"/>
  </w:num>
  <w:num w:numId="28">
    <w:abstractNumId w:val="12"/>
  </w:num>
  <w:num w:numId="29">
    <w:abstractNumId w:val="35"/>
  </w:num>
  <w:num w:numId="30">
    <w:abstractNumId w:val="9"/>
  </w:num>
  <w:num w:numId="31">
    <w:abstractNumId w:val="23"/>
  </w:num>
  <w:num w:numId="32">
    <w:abstractNumId w:val="25"/>
  </w:num>
  <w:num w:numId="33">
    <w:abstractNumId w:val="18"/>
  </w:num>
  <w:num w:numId="34">
    <w:abstractNumId w:val="14"/>
  </w:num>
  <w:num w:numId="35">
    <w:abstractNumId w:val="11"/>
  </w:num>
  <w:num w:numId="36">
    <w:abstractNumId w:val="33"/>
  </w:num>
  <w:num w:numId="37">
    <w:abstractNumId w:val="36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163E"/>
    <w:rsid w:val="0000263E"/>
    <w:rsid w:val="00002966"/>
    <w:rsid w:val="000031B2"/>
    <w:rsid w:val="000034F9"/>
    <w:rsid w:val="0000387D"/>
    <w:rsid w:val="000043A4"/>
    <w:rsid w:val="00005BDE"/>
    <w:rsid w:val="00006534"/>
    <w:rsid w:val="00006667"/>
    <w:rsid w:val="00006698"/>
    <w:rsid w:val="00007B8B"/>
    <w:rsid w:val="0001150D"/>
    <w:rsid w:val="000119A1"/>
    <w:rsid w:val="00012518"/>
    <w:rsid w:val="0001260B"/>
    <w:rsid w:val="0001766D"/>
    <w:rsid w:val="00017B9E"/>
    <w:rsid w:val="0002017B"/>
    <w:rsid w:val="000208A9"/>
    <w:rsid w:val="00020DCE"/>
    <w:rsid w:val="000217B7"/>
    <w:rsid w:val="00022312"/>
    <w:rsid w:val="00024C90"/>
    <w:rsid w:val="00024CEE"/>
    <w:rsid w:val="0002552C"/>
    <w:rsid w:val="00027AED"/>
    <w:rsid w:val="000324C9"/>
    <w:rsid w:val="00032AF0"/>
    <w:rsid w:val="0003324E"/>
    <w:rsid w:val="00033D41"/>
    <w:rsid w:val="00034020"/>
    <w:rsid w:val="00035898"/>
    <w:rsid w:val="00035943"/>
    <w:rsid w:val="000368E2"/>
    <w:rsid w:val="00036988"/>
    <w:rsid w:val="00036D69"/>
    <w:rsid w:val="00036D7A"/>
    <w:rsid w:val="000403CF"/>
    <w:rsid w:val="00040E80"/>
    <w:rsid w:val="00041531"/>
    <w:rsid w:val="000418FC"/>
    <w:rsid w:val="00041D92"/>
    <w:rsid w:val="00042188"/>
    <w:rsid w:val="0004230C"/>
    <w:rsid w:val="00043113"/>
    <w:rsid w:val="0004413E"/>
    <w:rsid w:val="00044AD2"/>
    <w:rsid w:val="00045ABD"/>
    <w:rsid w:val="00047B21"/>
    <w:rsid w:val="00050C28"/>
    <w:rsid w:val="00051792"/>
    <w:rsid w:val="00051C0A"/>
    <w:rsid w:val="00052161"/>
    <w:rsid w:val="000524F7"/>
    <w:rsid w:val="000525B7"/>
    <w:rsid w:val="00054217"/>
    <w:rsid w:val="000547F8"/>
    <w:rsid w:val="00055A20"/>
    <w:rsid w:val="00055F7F"/>
    <w:rsid w:val="0006018C"/>
    <w:rsid w:val="000607D7"/>
    <w:rsid w:val="00060C1D"/>
    <w:rsid w:val="00061E1B"/>
    <w:rsid w:val="00064E34"/>
    <w:rsid w:val="00064FC8"/>
    <w:rsid w:val="000655C0"/>
    <w:rsid w:val="0006575C"/>
    <w:rsid w:val="000671EE"/>
    <w:rsid w:val="00070A6B"/>
    <w:rsid w:val="00072D84"/>
    <w:rsid w:val="000748FA"/>
    <w:rsid w:val="00075FC7"/>
    <w:rsid w:val="0007625D"/>
    <w:rsid w:val="00076F7F"/>
    <w:rsid w:val="000771ED"/>
    <w:rsid w:val="00077204"/>
    <w:rsid w:val="00080377"/>
    <w:rsid w:val="000807C0"/>
    <w:rsid w:val="00080C19"/>
    <w:rsid w:val="00081311"/>
    <w:rsid w:val="0008173C"/>
    <w:rsid w:val="00082DFF"/>
    <w:rsid w:val="000849B5"/>
    <w:rsid w:val="00084BEB"/>
    <w:rsid w:val="00084D48"/>
    <w:rsid w:val="00084D68"/>
    <w:rsid w:val="00085903"/>
    <w:rsid w:val="00086926"/>
    <w:rsid w:val="000878C4"/>
    <w:rsid w:val="00090115"/>
    <w:rsid w:val="00090203"/>
    <w:rsid w:val="00090BE2"/>
    <w:rsid w:val="00091349"/>
    <w:rsid w:val="00092E53"/>
    <w:rsid w:val="00093205"/>
    <w:rsid w:val="000942C0"/>
    <w:rsid w:val="000951DE"/>
    <w:rsid w:val="0009537E"/>
    <w:rsid w:val="00096E33"/>
    <w:rsid w:val="000A004D"/>
    <w:rsid w:val="000A007A"/>
    <w:rsid w:val="000A0144"/>
    <w:rsid w:val="000A0DB5"/>
    <w:rsid w:val="000A1245"/>
    <w:rsid w:val="000A1809"/>
    <w:rsid w:val="000A1BD2"/>
    <w:rsid w:val="000A3494"/>
    <w:rsid w:val="000A3FD7"/>
    <w:rsid w:val="000A4ACC"/>
    <w:rsid w:val="000A538F"/>
    <w:rsid w:val="000A575A"/>
    <w:rsid w:val="000A59E6"/>
    <w:rsid w:val="000A5B0E"/>
    <w:rsid w:val="000B02A1"/>
    <w:rsid w:val="000B0EB6"/>
    <w:rsid w:val="000B1DED"/>
    <w:rsid w:val="000B23ED"/>
    <w:rsid w:val="000B23F8"/>
    <w:rsid w:val="000B30E4"/>
    <w:rsid w:val="000B358E"/>
    <w:rsid w:val="000B3933"/>
    <w:rsid w:val="000B5C43"/>
    <w:rsid w:val="000B6956"/>
    <w:rsid w:val="000B6DED"/>
    <w:rsid w:val="000B7C2B"/>
    <w:rsid w:val="000C1170"/>
    <w:rsid w:val="000C1D15"/>
    <w:rsid w:val="000C2F8C"/>
    <w:rsid w:val="000C36A6"/>
    <w:rsid w:val="000C3EFB"/>
    <w:rsid w:val="000C40CA"/>
    <w:rsid w:val="000C4C33"/>
    <w:rsid w:val="000C4FF0"/>
    <w:rsid w:val="000C5300"/>
    <w:rsid w:val="000D01B3"/>
    <w:rsid w:val="000D031B"/>
    <w:rsid w:val="000D06FC"/>
    <w:rsid w:val="000D0D03"/>
    <w:rsid w:val="000D1D44"/>
    <w:rsid w:val="000D28EF"/>
    <w:rsid w:val="000D35A9"/>
    <w:rsid w:val="000D3D8C"/>
    <w:rsid w:val="000D41CE"/>
    <w:rsid w:val="000D458D"/>
    <w:rsid w:val="000D4D77"/>
    <w:rsid w:val="000D5AE6"/>
    <w:rsid w:val="000D5F62"/>
    <w:rsid w:val="000D69EB"/>
    <w:rsid w:val="000D6E7B"/>
    <w:rsid w:val="000E0AD2"/>
    <w:rsid w:val="000E0CCE"/>
    <w:rsid w:val="000E117B"/>
    <w:rsid w:val="000E1C2E"/>
    <w:rsid w:val="000E1FD5"/>
    <w:rsid w:val="000E311E"/>
    <w:rsid w:val="000E31FE"/>
    <w:rsid w:val="000E6A62"/>
    <w:rsid w:val="000F2E84"/>
    <w:rsid w:val="000F3CEF"/>
    <w:rsid w:val="000F4295"/>
    <w:rsid w:val="000F54DD"/>
    <w:rsid w:val="000F6EF8"/>
    <w:rsid w:val="000F78C6"/>
    <w:rsid w:val="001010FE"/>
    <w:rsid w:val="001019B0"/>
    <w:rsid w:val="00101FA4"/>
    <w:rsid w:val="001020BB"/>
    <w:rsid w:val="001021F2"/>
    <w:rsid w:val="0010288B"/>
    <w:rsid w:val="00102A7D"/>
    <w:rsid w:val="00102CFB"/>
    <w:rsid w:val="00103415"/>
    <w:rsid w:val="0010478D"/>
    <w:rsid w:val="001048D1"/>
    <w:rsid w:val="001048DD"/>
    <w:rsid w:val="00105479"/>
    <w:rsid w:val="00105578"/>
    <w:rsid w:val="00107E19"/>
    <w:rsid w:val="00111C1A"/>
    <w:rsid w:val="00112727"/>
    <w:rsid w:val="001128FE"/>
    <w:rsid w:val="00112BB3"/>
    <w:rsid w:val="00112F0D"/>
    <w:rsid w:val="00113FBD"/>
    <w:rsid w:val="00115678"/>
    <w:rsid w:val="00116756"/>
    <w:rsid w:val="001169B8"/>
    <w:rsid w:val="00116C31"/>
    <w:rsid w:val="00116D8D"/>
    <w:rsid w:val="0011763B"/>
    <w:rsid w:val="00120169"/>
    <w:rsid w:val="0012026E"/>
    <w:rsid w:val="001205B8"/>
    <w:rsid w:val="00120730"/>
    <w:rsid w:val="00120A3E"/>
    <w:rsid w:val="00120E46"/>
    <w:rsid w:val="00121373"/>
    <w:rsid w:val="00123024"/>
    <w:rsid w:val="0012409D"/>
    <w:rsid w:val="0012477E"/>
    <w:rsid w:val="00124DE4"/>
    <w:rsid w:val="001250C3"/>
    <w:rsid w:val="00126B0F"/>
    <w:rsid w:val="00127807"/>
    <w:rsid w:val="00131156"/>
    <w:rsid w:val="0013255E"/>
    <w:rsid w:val="001337B3"/>
    <w:rsid w:val="0013463E"/>
    <w:rsid w:val="001351DB"/>
    <w:rsid w:val="001352B1"/>
    <w:rsid w:val="001356BE"/>
    <w:rsid w:val="00135D5B"/>
    <w:rsid w:val="001363E6"/>
    <w:rsid w:val="001363F5"/>
    <w:rsid w:val="001366BE"/>
    <w:rsid w:val="001376FC"/>
    <w:rsid w:val="00137A85"/>
    <w:rsid w:val="00141628"/>
    <w:rsid w:val="0014195F"/>
    <w:rsid w:val="00141B8B"/>
    <w:rsid w:val="00142284"/>
    <w:rsid w:val="00145331"/>
    <w:rsid w:val="001457DD"/>
    <w:rsid w:val="00145BA6"/>
    <w:rsid w:val="001463A8"/>
    <w:rsid w:val="00147ABA"/>
    <w:rsid w:val="0015242B"/>
    <w:rsid w:val="00152669"/>
    <w:rsid w:val="00152FB1"/>
    <w:rsid w:val="00153068"/>
    <w:rsid w:val="00153BB8"/>
    <w:rsid w:val="00153F0D"/>
    <w:rsid w:val="0015442A"/>
    <w:rsid w:val="0015468F"/>
    <w:rsid w:val="00154FC9"/>
    <w:rsid w:val="00155329"/>
    <w:rsid w:val="001557E4"/>
    <w:rsid w:val="00155B91"/>
    <w:rsid w:val="00156C38"/>
    <w:rsid w:val="00157C48"/>
    <w:rsid w:val="00157D5D"/>
    <w:rsid w:val="001614F6"/>
    <w:rsid w:val="0016239B"/>
    <w:rsid w:val="001623FF"/>
    <w:rsid w:val="0016455D"/>
    <w:rsid w:val="00165D4A"/>
    <w:rsid w:val="00170C3D"/>
    <w:rsid w:val="0017176D"/>
    <w:rsid w:val="00171F41"/>
    <w:rsid w:val="0017289A"/>
    <w:rsid w:val="00172EC6"/>
    <w:rsid w:val="001733A9"/>
    <w:rsid w:val="0017388E"/>
    <w:rsid w:val="00175545"/>
    <w:rsid w:val="00175858"/>
    <w:rsid w:val="00175E62"/>
    <w:rsid w:val="00176792"/>
    <w:rsid w:val="001772B8"/>
    <w:rsid w:val="00180AAD"/>
    <w:rsid w:val="001810FD"/>
    <w:rsid w:val="0018271A"/>
    <w:rsid w:val="001833D9"/>
    <w:rsid w:val="00183421"/>
    <w:rsid w:val="00185D63"/>
    <w:rsid w:val="001906E6"/>
    <w:rsid w:val="00192366"/>
    <w:rsid w:val="00192482"/>
    <w:rsid w:val="001925E4"/>
    <w:rsid w:val="001A11D9"/>
    <w:rsid w:val="001A13EF"/>
    <w:rsid w:val="001A21C9"/>
    <w:rsid w:val="001A232D"/>
    <w:rsid w:val="001A4EAA"/>
    <w:rsid w:val="001B02F9"/>
    <w:rsid w:val="001B1099"/>
    <w:rsid w:val="001B286A"/>
    <w:rsid w:val="001B2DB6"/>
    <w:rsid w:val="001B43A8"/>
    <w:rsid w:val="001B4916"/>
    <w:rsid w:val="001B4AB9"/>
    <w:rsid w:val="001B5762"/>
    <w:rsid w:val="001B6C61"/>
    <w:rsid w:val="001C07F9"/>
    <w:rsid w:val="001C09BA"/>
    <w:rsid w:val="001C3E7D"/>
    <w:rsid w:val="001C4B2F"/>
    <w:rsid w:val="001C55DE"/>
    <w:rsid w:val="001C5B20"/>
    <w:rsid w:val="001C7231"/>
    <w:rsid w:val="001C7446"/>
    <w:rsid w:val="001D0BF7"/>
    <w:rsid w:val="001D0FAA"/>
    <w:rsid w:val="001D13F7"/>
    <w:rsid w:val="001D1562"/>
    <w:rsid w:val="001D2C13"/>
    <w:rsid w:val="001D3031"/>
    <w:rsid w:val="001D38BB"/>
    <w:rsid w:val="001D3A55"/>
    <w:rsid w:val="001D3AD0"/>
    <w:rsid w:val="001D3BF7"/>
    <w:rsid w:val="001D5083"/>
    <w:rsid w:val="001D55C5"/>
    <w:rsid w:val="001D5D18"/>
    <w:rsid w:val="001D6CDB"/>
    <w:rsid w:val="001D7897"/>
    <w:rsid w:val="001D7911"/>
    <w:rsid w:val="001E2183"/>
    <w:rsid w:val="001E3718"/>
    <w:rsid w:val="001E463C"/>
    <w:rsid w:val="001E52B3"/>
    <w:rsid w:val="001E7456"/>
    <w:rsid w:val="001E77F9"/>
    <w:rsid w:val="001E7CB3"/>
    <w:rsid w:val="001F02F7"/>
    <w:rsid w:val="001F043F"/>
    <w:rsid w:val="001F0AE2"/>
    <w:rsid w:val="001F10B0"/>
    <w:rsid w:val="001F1CDE"/>
    <w:rsid w:val="001F360C"/>
    <w:rsid w:val="001F4FFA"/>
    <w:rsid w:val="002004C6"/>
    <w:rsid w:val="00201257"/>
    <w:rsid w:val="00202241"/>
    <w:rsid w:val="00202976"/>
    <w:rsid w:val="002039FF"/>
    <w:rsid w:val="00203ECD"/>
    <w:rsid w:val="00204292"/>
    <w:rsid w:val="00205BE9"/>
    <w:rsid w:val="00206705"/>
    <w:rsid w:val="00206968"/>
    <w:rsid w:val="00206B55"/>
    <w:rsid w:val="00206B5C"/>
    <w:rsid w:val="002070BE"/>
    <w:rsid w:val="0020785B"/>
    <w:rsid w:val="00210859"/>
    <w:rsid w:val="002126E1"/>
    <w:rsid w:val="00214895"/>
    <w:rsid w:val="00215C5A"/>
    <w:rsid w:val="00216247"/>
    <w:rsid w:val="002168CA"/>
    <w:rsid w:val="00216EE3"/>
    <w:rsid w:val="00217AB7"/>
    <w:rsid w:val="00220257"/>
    <w:rsid w:val="0022138F"/>
    <w:rsid w:val="002217C8"/>
    <w:rsid w:val="002227EE"/>
    <w:rsid w:val="0022391A"/>
    <w:rsid w:val="002240A5"/>
    <w:rsid w:val="00224582"/>
    <w:rsid w:val="00225D03"/>
    <w:rsid w:val="00231BC6"/>
    <w:rsid w:val="002324E7"/>
    <w:rsid w:val="00233091"/>
    <w:rsid w:val="00233F74"/>
    <w:rsid w:val="00234603"/>
    <w:rsid w:val="00234620"/>
    <w:rsid w:val="00234BAE"/>
    <w:rsid w:val="00236CC1"/>
    <w:rsid w:val="0023702B"/>
    <w:rsid w:val="0023707F"/>
    <w:rsid w:val="002377FC"/>
    <w:rsid w:val="00237DFB"/>
    <w:rsid w:val="002403E1"/>
    <w:rsid w:val="002425C6"/>
    <w:rsid w:val="00242749"/>
    <w:rsid w:val="0024350B"/>
    <w:rsid w:val="0024469B"/>
    <w:rsid w:val="002451DE"/>
    <w:rsid w:val="002456D5"/>
    <w:rsid w:val="0024595A"/>
    <w:rsid w:val="0025060F"/>
    <w:rsid w:val="0025069D"/>
    <w:rsid w:val="002516F0"/>
    <w:rsid w:val="00251DF5"/>
    <w:rsid w:val="0025204D"/>
    <w:rsid w:val="00252190"/>
    <w:rsid w:val="002531B6"/>
    <w:rsid w:val="0025340F"/>
    <w:rsid w:val="002536BE"/>
    <w:rsid w:val="00253939"/>
    <w:rsid w:val="002544FF"/>
    <w:rsid w:val="002552A0"/>
    <w:rsid w:val="00255C0B"/>
    <w:rsid w:val="00255F2C"/>
    <w:rsid w:val="002569E6"/>
    <w:rsid w:val="00260E9E"/>
    <w:rsid w:val="00260EA9"/>
    <w:rsid w:val="00261C1B"/>
    <w:rsid w:val="00262283"/>
    <w:rsid w:val="002629B1"/>
    <w:rsid w:val="00264646"/>
    <w:rsid w:val="002652B8"/>
    <w:rsid w:val="002658FD"/>
    <w:rsid w:val="00265FE8"/>
    <w:rsid w:val="002670C0"/>
    <w:rsid w:val="00267CF8"/>
    <w:rsid w:val="0027038D"/>
    <w:rsid w:val="00270E5B"/>
    <w:rsid w:val="00270F25"/>
    <w:rsid w:val="00271DE5"/>
    <w:rsid w:val="00271ECD"/>
    <w:rsid w:val="00272CC8"/>
    <w:rsid w:val="00272D17"/>
    <w:rsid w:val="002736DD"/>
    <w:rsid w:val="00273B8F"/>
    <w:rsid w:val="0027462B"/>
    <w:rsid w:val="00274F2C"/>
    <w:rsid w:val="002768CB"/>
    <w:rsid w:val="00276B34"/>
    <w:rsid w:val="0027705F"/>
    <w:rsid w:val="00277A2A"/>
    <w:rsid w:val="00277C28"/>
    <w:rsid w:val="0028033A"/>
    <w:rsid w:val="00282343"/>
    <w:rsid w:val="0028333D"/>
    <w:rsid w:val="00284629"/>
    <w:rsid w:val="00284AC7"/>
    <w:rsid w:val="00284EDA"/>
    <w:rsid w:val="002866B3"/>
    <w:rsid w:val="002868CA"/>
    <w:rsid w:val="00286A64"/>
    <w:rsid w:val="00286F59"/>
    <w:rsid w:val="00287A4D"/>
    <w:rsid w:val="00287CE5"/>
    <w:rsid w:val="0029075C"/>
    <w:rsid w:val="0029151C"/>
    <w:rsid w:val="002918E1"/>
    <w:rsid w:val="00292092"/>
    <w:rsid w:val="0029331B"/>
    <w:rsid w:val="00293A8F"/>
    <w:rsid w:val="00293AC1"/>
    <w:rsid w:val="00294452"/>
    <w:rsid w:val="00294A94"/>
    <w:rsid w:val="00295299"/>
    <w:rsid w:val="00295527"/>
    <w:rsid w:val="00295E7E"/>
    <w:rsid w:val="002967F7"/>
    <w:rsid w:val="00296FEB"/>
    <w:rsid w:val="002A0558"/>
    <w:rsid w:val="002A1933"/>
    <w:rsid w:val="002A1F99"/>
    <w:rsid w:val="002A2413"/>
    <w:rsid w:val="002A3197"/>
    <w:rsid w:val="002A3F5B"/>
    <w:rsid w:val="002A4C81"/>
    <w:rsid w:val="002A4CC2"/>
    <w:rsid w:val="002A61C1"/>
    <w:rsid w:val="002A6352"/>
    <w:rsid w:val="002A6809"/>
    <w:rsid w:val="002A70BE"/>
    <w:rsid w:val="002A71A7"/>
    <w:rsid w:val="002A74A5"/>
    <w:rsid w:val="002B0647"/>
    <w:rsid w:val="002B0A58"/>
    <w:rsid w:val="002B2B89"/>
    <w:rsid w:val="002B5B01"/>
    <w:rsid w:val="002B6FF7"/>
    <w:rsid w:val="002C190C"/>
    <w:rsid w:val="002C1E89"/>
    <w:rsid w:val="002C2803"/>
    <w:rsid w:val="002C2954"/>
    <w:rsid w:val="002C3B93"/>
    <w:rsid w:val="002C4F79"/>
    <w:rsid w:val="002C5252"/>
    <w:rsid w:val="002C6892"/>
    <w:rsid w:val="002C6905"/>
    <w:rsid w:val="002C6FA9"/>
    <w:rsid w:val="002C77D6"/>
    <w:rsid w:val="002C7E64"/>
    <w:rsid w:val="002D2154"/>
    <w:rsid w:val="002D2DAA"/>
    <w:rsid w:val="002D47A7"/>
    <w:rsid w:val="002D4955"/>
    <w:rsid w:val="002D70F3"/>
    <w:rsid w:val="002D78C3"/>
    <w:rsid w:val="002E0397"/>
    <w:rsid w:val="002E2256"/>
    <w:rsid w:val="002E3A9D"/>
    <w:rsid w:val="002E4082"/>
    <w:rsid w:val="002E4477"/>
    <w:rsid w:val="002E4BBC"/>
    <w:rsid w:val="002E58B6"/>
    <w:rsid w:val="002E5F50"/>
    <w:rsid w:val="002E66D4"/>
    <w:rsid w:val="002E6786"/>
    <w:rsid w:val="002E6F88"/>
    <w:rsid w:val="002F022C"/>
    <w:rsid w:val="002F1284"/>
    <w:rsid w:val="002F1AD3"/>
    <w:rsid w:val="002F208F"/>
    <w:rsid w:val="002F4BD9"/>
    <w:rsid w:val="002F6472"/>
    <w:rsid w:val="002F6A9A"/>
    <w:rsid w:val="002F7A9C"/>
    <w:rsid w:val="002F7C2B"/>
    <w:rsid w:val="003001E6"/>
    <w:rsid w:val="00302882"/>
    <w:rsid w:val="00302D22"/>
    <w:rsid w:val="0030695E"/>
    <w:rsid w:val="003074E4"/>
    <w:rsid w:val="003101AE"/>
    <w:rsid w:val="003114BC"/>
    <w:rsid w:val="0031157B"/>
    <w:rsid w:val="003118B9"/>
    <w:rsid w:val="00311DA5"/>
    <w:rsid w:val="003120B4"/>
    <w:rsid w:val="003159DB"/>
    <w:rsid w:val="00316EA8"/>
    <w:rsid w:val="0032129D"/>
    <w:rsid w:val="0032218A"/>
    <w:rsid w:val="0032291F"/>
    <w:rsid w:val="00322F28"/>
    <w:rsid w:val="00323110"/>
    <w:rsid w:val="00324928"/>
    <w:rsid w:val="003256DE"/>
    <w:rsid w:val="00325EA7"/>
    <w:rsid w:val="003270D1"/>
    <w:rsid w:val="00327FDB"/>
    <w:rsid w:val="003308CF"/>
    <w:rsid w:val="0033144F"/>
    <w:rsid w:val="00332785"/>
    <w:rsid w:val="00332D13"/>
    <w:rsid w:val="003408C9"/>
    <w:rsid w:val="00340BFA"/>
    <w:rsid w:val="0034254C"/>
    <w:rsid w:val="00342791"/>
    <w:rsid w:val="003427D6"/>
    <w:rsid w:val="00343724"/>
    <w:rsid w:val="003437E0"/>
    <w:rsid w:val="003437F6"/>
    <w:rsid w:val="00343CAF"/>
    <w:rsid w:val="0034427D"/>
    <w:rsid w:val="00345B23"/>
    <w:rsid w:val="003461D9"/>
    <w:rsid w:val="00347970"/>
    <w:rsid w:val="0035017A"/>
    <w:rsid w:val="003506A5"/>
    <w:rsid w:val="00350D08"/>
    <w:rsid w:val="00351515"/>
    <w:rsid w:val="00351536"/>
    <w:rsid w:val="00351D29"/>
    <w:rsid w:val="003524D8"/>
    <w:rsid w:val="003529BE"/>
    <w:rsid w:val="00353A4B"/>
    <w:rsid w:val="00353BD2"/>
    <w:rsid w:val="00353DDF"/>
    <w:rsid w:val="003550FE"/>
    <w:rsid w:val="003552D7"/>
    <w:rsid w:val="0036007B"/>
    <w:rsid w:val="0036061E"/>
    <w:rsid w:val="00360C38"/>
    <w:rsid w:val="0036362E"/>
    <w:rsid w:val="003639C9"/>
    <w:rsid w:val="00364303"/>
    <w:rsid w:val="00365D6E"/>
    <w:rsid w:val="00366CFE"/>
    <w:rsid w:val="003670F5"/>
    <w:rsid w:val="0037163E"/>
    <w:rsid w:val="0037271C"/>
    <w:rsid w:val="003730BC"/>
    <w:rsid w:val="00373120"/>
    <w:rsid w:val="0037366E"/>
    <w:rsid w:val="0037370A"/>
    <w:rsid w:val="003759A4"/>
    <w:rsid w:val="00377473"/>
    <w:rsid w:val="003774AE"/>
    <w:rsid w:val="0038007F"/>
    <w:rsid w:val="00381571"/>
    <w:rsid w:val="00382366"/>
    <w:rsid w:val="00382405"/>
    <w:rsid w:val="00385489"/>
    <w:rsid w:val="0038738D"/>
    <w:rsid w:val="003876F1"/>
    <w:rsid w:val="0038772C"/>
    <w:rsid w:val="003933CA"/>
    <w:rsid w:val="00393563"/>
    <w:rsid w:val="00394593"/>
    <w:rsid w:val="00395CE6"/>
    <w:rsid w:val="00396A0F"/>
    <w:rsid w:val="00396CB9"/>
    <w:rsid w:val="003A00BB"/>
    <w:rsid w:val="003A164A"/>
    <w:rsid w:val="003A27D3"/>
    <w:rsid w:val="003A386B"/>
    <w:rsid w:val="003A443F"/>
    <w:rsid w:val="003A590B"/>
    <w:rsid w:val="003A5C6C"/>
    <w:rsid w:val="003A6F4B"/>
    <w:rsid w:val="003A719E"/>
    <w:rsid w:val="003B07CC"/>
    <w:rsid w:val="003B10A4"/>
    <w:rsid w:val="003B1FED"/>
    <w:rsid w:val="003B2879"/>
    <w:rsid w:val="003B3726"/>
    <w:rsid w:val="003B3A7D"/>
    <w:rsid w:val="003B4D5F"/>
    <w:rsid w:val="003B5C71"/>
    <w:rsid w:val="003B5F17"/>
    <w:rsid w:val="003B67CB"/>
    <w:rsid w:val="003C0096"/>
    <w:rsid w:val="003C0FDB"/>
    <w:rsid w:val="003C26D1"/>
    <w:rsid w:val="003C26D8"/>
    <w:rsid w:val="003C384A"/>
    <w:rsid w:val="003C4177"/>
    <w:rsid w:val="003C436A"/>
    <w:rsid w:val="003C70F1"/>
    <w:rsid w:val="003C7ED9"/>
    <w:rsid w:val="003C7FAE"/>
    <w:rsid w:val="003D1CC2"/>
    <w:rsid w:val="003D2634"/>
    <w:rsid w:val="003D2E77"/>
    <w:rsid w:val="003D393F"/>
    <w:rsid w:val="003D4695"/>
    <w:rsid w:val="003D4862"/>
    <w:rsid w:val="003D56C8"/>
    <w:rsid w:val="003D5CF3"/>
    <w:rsid w:val="003D7255"/>
    <w:rsid w:val="003D7997"/>
    <w:rsid w:val="003D7E69"/>
    <w:rsid w:val="003E19BA"/>
    <w:rsid w:val="003E1D09"/>
    <w:rsid w:val="003E2942"/>
    <w:rsid w:val="003E3271"/>
    <w:rsid w:val="003E32CC"/>
    <w:rsid w:val="003E3A3B"/>
    <w:rsid w:val="003E40DB"/>
    <w:rsid w:val="003E673A"/>
    <w:rsid w:val="003E7392"/>
    <w:rsid w:val="003E7728"/>
    <w:rsid w:val="003F0BF2"/>
    <w:rsid w:val="003F2F86"/>
    <w:rsid w:val="003F4071"/>
    <w:rsid w:val="003F4088"/>
    <w:rsid w:val="003F40C5"/>
    <w:rsid w:val="003F5316"/>
    <w:rsid w:val="003F6559"/>
    <w:rsid w:val="00400FA7"/>
    <w:rsid w:val="004014B7"/>
    <w:rsid w:val="00402723"/>
    <w:rsid w:val="004029AB"/>
    <w:rsid w:val="0040335A"/>
    <w:rsid w:val="00403C5B"/>
    <w:rsid w:val="004043FA"/>
    <w:rsid w:val="00404EE4"/>
    <w:rsid w:val="00404F08"/>
    <w:rsid w:val="00405803"/>
    <w:rsid w:val="004103E1"/>
    <w:rsid w:val="00410C42"/>
    <w:rsid w:val="00410E24"/>
    <w:rsid w:val="00413A58"/>
    <w:rsid w:val="00413B06"/>
    <w:rsid w:val="00415265"/>
    <w:rsid w:val="00416DA9"/>
    <w:rsid w:val="004176D3"/>
    <w:rsid w:val="00421FAD"/>
    <w:rsid w:val="004221F3"/>
    <w:rsid w:val="00422697"/>
    <w:rsid w:val="00424190"/>
    <w:rsid w:val="004257EB"/>
    <w:rsid w:val="0042594B"/>
    <w:rsid w:val="00426971"/>
    <w:rsid w:val="0042763D"/>
    <w:rsid w:val="004348CE"/>
    <w:rsid w:val="0043497E"/>
    <w:rsid w:val="00437796"/>
    <w:rsid w:val="00437916"/>
    <w:rsid w:val="00443B4C"/>
    <w:rsid w:val="0044542A"/>
    <w:rsid w:val="00445C84"/>
    <w:rsid w:val="0044644B"/>
    <w:rsid w:val="0045260D"/>
    <w:rsid w:val="00454FA3"/>
    <w:rsid w:val="0045569F"/>
    <w:rsid w:val="004557B7"/>
    <w:rsid w:val="00455AC1"/>
    <w:rsid w:val="0045699D"/>
    <w:rsid w:val="00461087"/>
    <w:rsid w:val="004618BE"/>
    <w:rsid w:val="00461E9B"/>
    <w:rsid w:val="00461FC9"/>
    <w:rsid w:val="004626DA"/>
    <w:rsid w:val="004645A2"/>
    <w:rsid w:val="0046502F"/>
    <w:rsid w:val="0046552D"/>
    <w:rsid w:val="00466DE9"/>
    <w:rsid w:val="00467303"/>
    <w:rsid w:val="004715FD"/>
    <w:rsid w:val="00471B20"/>
    <w:rsid w:val="004733F7"/>
    <w:rsid w:val="004735BA"/>
    <w:rsid w:val="00473BE3"/>
    <w:rsid w:val="0047585A"/>
    <w:rsid w:val="00475948"/>
    <w:rsid w:val="00476F5C"/>
    <w:rsid w:val="00480181"/>
    <w:rsid w:val="00481150"/>
    <w:rsid w:val="004819F0"/>
    <w:rsid w:val="00482540"/>
    <w:rsid w:val="00483690"/>
    <w:rsid w:val="004836E3"/>
    <w:rsid w:val="00485671"/>
    <w:rsid w:val="00485A09"/>
    <w:rsid w:val="004862EE"/>
    <w:rsid w:val="00487DE6"/>
    <w:rsid w:val="00491EC1"/>
    <w:rsid w:val="00492CD2"/>
    <w:rsid w:val="00492F41"/>
    <w:rsid w:val="00493FBB"/>
    <w:rsid w:val="004945FD"/>
    <w:rsid w:val="00494FC0"/>
    <w:rsid w:val="0049643F"/>
    <w:rsid w:val="00496C4F"/>
    <w:rsid w:val="0049707A"/>
    <w:rsid w:val="00497378"/>
    <w:rsid w:val="004A046A"/>
    <w:rsid w:val="004A0C13"/>
    <w:rsid w:val="004A0CF2"/>
    <w:rsid w:val="004A1C26"/>
    <w:rsid w:val="004A20BB"/>
    <w:rsid w:val="004A2BCF"/>
    <w:rsid w:val="004A4221"/>
    <w:rsid w:val="004A5E64"/>
    <w:rsid w:val="004A74A0"/>
    <w:rsid w:val="004A7BFE"/>
    <w:rsid w:val="004B06F4"/>
    <w:rsid w:val="004B0CF0"/>
    <w:rsid w:val="004B22EE"/>
    <w:rsid w:val="004B25EA"/>
    <w:rsid w:val="004B32ED"/>
    <w:rsid w:val="004B44AF"/>
    <w:rsid w:val="004B48F5"/>
    <w:rsid w:val="004B5401"/>
    <w:rsid w:val="004B590C"/>
    <w:rsid w:val="004B59B9"/>
    <w:rsid w:val="004B69BB"/>
    <w:rsid w:val="004C0721"/>
    <w:rsid w:val="004C1C1E"/>
    <w:rsid w:val="004C1EE7"/>
    <w:rsid w:val="004C274F"/>
    <w:rsid w:val="004C27A3"/>
    <w:rsid w:val="004C44EE"/>
    <w:rsid w:val="004C4FC2"/>
    <w:rsid w:val="004C5410"/>
    <w:rsid w:val="004C6149"/>
    <w:rsid w:val="004C6615"/>
    <w:rsid w:val="004C6F37"/>
    <w:rsid w:val="004C75B4"/>
    <w:rsid w:val="004D21FB"/>
    <w:rsid w:val="004D29BA"/>
    <w:rsid w:val="004D2B0B"/>
    <w:rsid w:val="004D4785"/>
    <w:rsid w:val="004D5515"/>
    <w:rsid w:val="004D5D36"/>
    <w:rsid w:val="004D7595"/>
    <w:rsid w:val="004D780F"/>
    <w:rsid w:val="004E067B"/>
    <w:rsid w:val="004E09B4"/>
    <w:rsid w:val="004E0CFE"/>
    <w:rsid w:val="004E17DF"/>
    <w:rsid w:val="004E29DE"/>
    <w:rsid w:val="004E38D8"/>
    <w:rsid w:val="004E4450"/>
    <w:rsid w:val="004E4B15"/>
    <w:rsid w:val="004E5851"/>
    <w:rsid w:val="004E6798"/>
    <w:rsid w:val="004E700C"/>
    <w:rsid w:val="004E7764"/>
    <w:rsid w:val="004F09A3"/>
    <w:rsid w:val="004F111B"/>
    <w:rsid w:val="004F2615"/>
    <w:rsid w:val="004F37D5"/>
    <w:rsid w:val="004F58E3"/>
    <w:rsid w:val="004F60A9"/>
    <w:rsid w:val="004F7765"/>
    <w:rsid w:val="004F7A02"/>
    <w:rsid w:val="005002D7"/>
    <w:rsid w:val="00500DA0"/>
    <w:rsid w:val="00501FEC"/>
    <w:rsid w:val="00502683"/>
    <w:rsid w:val="00503F80"/>
    <w:rsid w:val="00504355"/>
    <w:rsid w:val="00504935"/>
    <w:rsid w:val="0050534D"/>
    <w:rsid w:val="005054AF"/>
    <w:rsid w:val="005054C5"/>
    <w:rsid w:val="00505E1C"/>
    <w:rsid w:val="00506B40"/>
    <w:rsid w:val="00506D21"/>
    <w:rsid w:val="00506E6E"/>
    <w:rsid w:val="00506ECF"/>
    <w:rsid w:val="00506FC6"/>
    <w:rsid w:val="0050721B"/>
    <w:rsid w:val="00507A7F"/>
    <w:rsid w:val="00507B63"/>
    <w:rsid w:val="00511089"/>
    <w:rsid w:val="00511B05"/>
    <w:rsid w:val="0051256D"/>
    <w:rsid w:val="00512ADA"/>
    <w:rsid w:val="00512CC1"/>
    <w:rsid w:val="0051309D"/>
    <w:rsid w:val="005139AE"/>
    <w:rsid w:val="00513D3B"/>
    <w:rsid w:val="0051466E"/>
    <w:rsid w:val="00514D8E"/>
    <w:rsid w:val="005151E7"/>
    <w:rsid w:val="00515D05"/>
    <w:rsid w:val="0051623C"/>
    <w:rsid w:val="0051681A"/>
    <w:rsid w:val="00516FF4"/>
    <w:rsid w:val="005174BE"/>
    <w:rsid w:val="005177DA"/>
    <w:rsid w:val="00517AB6"/>
    <w:rsid w:val="005202CF"/>
    <w:rsid w:val="00520F6D"/>
    <w:rsid w:val="00521B2B"/>
    <w:rsid w:val="0052203E"/>
    <w:rsid w:val="0052283B"/>
    <w:rsid w:val="00523497"/>
    <w:rsid w:val="005244FE"/>
    <w:rsid w:val="00524930"/>
    <w:rsid w:val="00525566"/>
    <w:rsid w:val="00526827"/>
    <w:rsid w:val="00526A59"/>
    <w:rsid w:val="00530593"/>
    <w:rsid w:val="00530618"/>
    <w:rsid w:val="005320EC"/>
    <w:rsid w:val="00533432"/>
    <w:rsid w:val="005346AB"/>
    <w:rsid w:val="00534FA8"/>
    <w:rsid w:val="00535570"/>
    <w:rsid w:val="00537186"/>
    <w:rsid w:val="00541468"/>
    <w:rsid w:val="00541823"/>
    <w:rsid w:val="00542881"/>
    <w:rsid w:val="00543313"/>
    <w:rsid w:val="0054369E"/>
    <w:rsid w:val="00544C9E"/>
    <w:rsid w:val="00544E5E"/>
    <w:rsid w:val="00545A6C"/>
    <w:rsid w:val="005465DA"/>
    <w:rsid w:val="00547ADF"/>
    <w:rsid w:val="00547ED7"/>
    <w:rsid w:val="005509F6"/>
    <w:rsid w:val="00550D7E"/>
    <w:rsid w:val="00550FF3"/>
    <w:rsid w:val="005512F8"/>
    <w:rsid w:val="005512FE"/>
    <w:rsid w:val="005518DB"/>
    <w:rsid w:val="00552307"/>
    <w:rsid w:val="00554352"/>
    <w:rsid w:val="00554505"/>
    <w:rsid w:val="0055577F"/>
    <w:rsid w:val="00557534"/>
    <w:rsid w:val="00557719"/>
    <w:rsid w:val="00557C50"/>
    <w:rsid w:val="00560184"/>
    <w:rsid w:val="0056071F"/>
    <w:rsid w:val="00560A12"/>
    <w:rsid w:val="00561400"/>
    <w:rsid w:val="0056167D"/>
    <w:rsid w:val="0056167E"/>
    <w:rsid w:val="005622F2"/>
    <w:rsid w:val="005625F4"/>
    <w:rsid w:val="00563A6A"/>
    <w:rsid w:val="005643CE"/>
    <w:rsid w:val="00564724"/>
    <w:rsid w:val="00567957"/>
    <w:rsid w:val="005710FB"/>
    <w:rsid w:val="0057128D"/>
    <w:rsid w:val="00573AB3"/>
    <w:rsid w:val="00573ED1"/>
    <w:rsid w:val="00575B41"/>
    <w:rsid w:val="00577CD2"/>
    <w:rsid w:val="00580CDD"/>
    <w:rsid w:val="00581209"/>
    <w:rsid w:val="0058216A"/>
    <w:rsid w:val="00582303"/>
    <w:rsid w:val="00582487"/>
    <w:rsid w:val="00583709"/>
    <w:rsid w:val="00586FC2"/>
    <w:rsid w:val="005874BA"/>
    <w:rsid w:val="00587FFB"/>
    <w:rsid w:val="005903AC"/>
    <w:rsid w:val="00590C2F"/>
    <w:rsid w:val="00590CA1"/>
    <w:rsid w:val="00590EBE"/>
    <w:rsid w:val="005911F2"/>
    <w:rsid w:val="00591A01"/>
    <w:rsid w:val="00592691"/>
    <w:rsid w:val="0059395E"/>
    <w:rsid w:val="00593BF1"/>
    <w:rsid w:val="00593C3E"/>
    <w:rsid w:val="00593DDE"/>
    <w:rsid w:val="0059440A"/>
    <w:rsid w:val="005945B1"/>
    <w:rsid w:val="00595596"/>
    <w:rsid w:val="005974F0"/>
    <w:rsid w:val="005977B5"/>
    <w:rsid w:val="00597F8A"/>
    <w:rsid w:val="00597F97"/>
    <w:rsid w:val="005A1CE4"/>
    <w:rsid w:val="005A1DC6"/>
    <w:rsid w:val="005A216B"/>
    <w:rsid w:val="005A3064"/>
    <w:rsid w:val="005A30C0"/>
    <w:rsid w:val="005A31F0"/>
    <w:rsid w:val="005A4AE1"/>
    <w:rsid w:val="005A588A"/>
    <w:rsid w:val="005A5B8D"/>
    <w:rsid w:val="005A5F29"/>
    <w:rsid w:val="005A731E"/>
    <w:rsid w:val="005B1BF2"/>
    <w:rsid w:val="005B4BF9"/>
    <w:rsid w:val="005B4D20"/>
    <w:rsid w:val="005B4E92"/>
    <w:rsid w:val="005B676B"/>
    <w:rsid w:val="005B6987"/>
    <w:rsid w:val="005B7F16"/>
    <w:rsid w:val="005C0A36"/>
    <w:rsid w:val="005C0BA8"/>
    <w:rsid w:val="005C110D"/>
    <w:rsid w:val="005C2B75"/>
    <w:rsid w:val="005C3C97"/>
    <w:rsid w:val="005C67CB"/>
    <w:rsid w:val="005C756E"/>
    <w:rsid w:val="005D0553"/>
    <w:rsid w:val="005D0771"/>
    <w:rsid w:val="005D0FA4"/>
    <w:rsid w:val="005D1A8E"/>
    <w:rsid w:val="005D5FA3"/>
    <w:rsid w:val="005D6BEF"/>
    <w:rsid w:val="005E101E"/>
    <w:rsid w:val="005E18FA"/>
    <w:rsid w:val="005E25EA"/>
    <w:rsid w:val="005E298C"/>
    <w:rsid w:val="005E4776"/>
    <w:rsid w:val="005E51D9"/>
    <w:rsid w:val="005E6450"/>
    <w:rsid w:val="005E6A9D"/>
    <w:rsid w:val="005E6DDC"/>
    <w:rsid w:val="005E6F39"/>
    <w:rsid w:val="005E7A16"/>
    <w:rsid w:val="005E7F75"/>
    <w:rsid w:val="005F1FCD"/>
    <w:rsid w:val="005F2982"/>
    <w:rsid w:val="005F2F61"/>
    <w:rsid w:val="005F3844"/>
    <w:rsid w:val="005F463C"/>
    <w:rsid w:val="005F61EC"/>
    <w:rsid w:val="005F6AF8"/>
    <w:rsid w:val="005F6D2C"/>
    <w:rsid w:val="005F724A"/>
    <w:rsid w:val="00600C5D"/>
    <w:rsid w:val="00601D1E"/>
    <w:rsid w:val="006029C7"/>
    <w:rsid w:val="00602BBE"/>
    <w:rsid w:val="00603A49"/>
    <w:rsid w:val="00603A5F"/>
    <w:rsid w:val="006049FD"/>
    <w:rsid w:val="006057B7"/>
    <w:rsid w:val="00605836"/>
    <w:rsid w:val="006064A3"/>
    <w:rsid w:val="00606CAF"/>
    <w:rsid w:val="0061031D"/>
    <w:rsid w:val="0061048E"/>
    <w:rsid w:val="0061101F"/>
    <w:rsid w:val="00611B2C"/>
    <w:rsid w:val="0061249A"/>
    <w:rsid w:val="0061350D"/>
    <w:rsid w:val="0061550C"/>
    <w:rsid w:val="00615C11"/>
    <w:rsid w:val="00617A52"/>
    <w:rsid w:val="006209FD"/>
    <w:rsid w:val="00620BA6"/>
    <w:rsid w:val="006217BF"/>
    <w:rsid w:val="006218DC"/>
    <w:rsid w:val="00622DD3"/>
    <w:rsid w:val="00624F46"/>
    <w:rsid w:val="0062651A"/>
    <w:rsid w:val="00627964"/>
    <w:rsid w:val="00630455"/>
    <w:rsid w:val="0063153E"/>
    <w:rsid w:val="006322C9"/>
    <w:rsid w:val="006332EC"/>
    <w:rsid w:val="00633583"/>
    <w:rsid w:val="0063468D"/>
    <w:rsid w:val="00634F2E"/>
    <w:rsid w:val="00635514"/>
    <w:rsid w:val="00635857"/>
    <w:rsid w:val="00635885"/>
    <w:rsid w:val="006363D9"/>
    <w:rsid w:val="00636534"/>
    <w:rsid w:val="006375FC"/>
    <w:rsid w:val="00637622"/>
    <w:rsid w:val="0064042E"/>
    <w:rsid w:val="00640DFB"/>
    <w:rsid w:val="0064159E"/>
    <w:rsid w:val="00641730"/>
    <w:rsid w:val="006449D0"/>
    <w:rsid w:val="006465FF"/>
    <w:rsid w:val="00646651"/>
    <w:rsid w:val="00647439"/>
    <w:rsid w:val="00647524"/>
    <w:rsid w:val="00647EC5"/>
    <w:rsid w:val="0065004E"/>
    <w:rsid w:val="006505AE"/>
    <w:rsid w:val="0065192B"/>
    <w:rsid w:val="0065253F"/>
    <w:rsid w:val="006526C3"/>
    <w:rsid w:val="00652CD2"/>
    <w:rsid w:val="00653B13"/>
    <w:rsid w:val="00654925"/>
    <w:rsid w:val="00655EE6"/>
    <w:rsid w:val="00656A6C"/>
    <w:rsid w:val="00660252"/>
    <w:rsid w:val="00660AD8"/>
    <w:rsid w:val="00661E54"/>
    <w:rsid w:val="00662F7C"/>
    <w:rsid w:val="0066335C"/>
    <w:rsid w:val="00663B79"/>
    <w:rsid w:val="00665C4B"/>
    <w:rsid w:val="00666280"/>
    <w:rsid w:val="00666C2D"/>
    <w:rsid w:val="00666DD2"/>
    <w:rsid w:val="00666E0F"/>
    <w:rsid w:val="00667483"/>
    <w:rsid w:val="00670392"/>
    <w:rsid w:val="006704B0"/>
    <w:rsid w:val="00670DB1"/>
    <w:rsid w:val="006715D9"/>
    <w:rsid w:val="00672CA6"/>
    <w:rsid w:val="00673C28"/>
    <w:rsid w:val="00673DF6"/>
    <w:rsid w:val="00673EDE"/>
    <w:rsid w:val="00674ECA"/>
    <w:rsid w:val="00675B3D"/>
    <w:rsid w:val="00677309"/>
    <w:rsid w:val="00677BDB"/>
    <w:rsid w:val="00677D77"/>
    <w:rsid w:val="00680B4F"/>
    <w:rsid w:val="006821D0"/>
    <w:rsid w:val="0068250D"/>
    <w:rsid w:val="006829E4"/>
    <w:rsid w:val="00684CA4"/>
    <w:rsid w:val="006857F0"/>
    <w:rsid w:val="00685A55"/>
    <w:rsid w:val="00687649"/>
    <w:rsid w:val="00687C41"/>
    <w:rsid w:val="00690F75"/>
    <w:rsid w:val="006912AB"/>
    <w:rsid w:val="006926B6"/>
    <w:rsid w:val="0069282C"/>
    <w:rsid w:val="006928ED"/>
    <w:rsid w:val="00692B66"/>
    <w:rsid w:val="00692D57"/>
    <w:rsid w:val="00694717"/>
    <w:rsid w:val="00696C44"/>
    <w:rsid w:val="00696DE9"/>
    <w:rsid w:val="0069727D"/>
    <w:rsid w:val="006A11CE"/>
    <w:rsid w:val="006A1C30"/>
    <w:rsid w:val="006A34DB"/>
    <w:rsid w:val="006A47AC"/>
    <w:rsid w:val="006A4D2B"/>
    <w:rsid w:val="006A5BE6"/>
    <w:rsid w:val="006A7CF8"/>
    <w:rsid w:val="006A7FD8"/>
    <w:rsid w:val="006B07E5"/>
    <w:rsid w:val="006B0E04"/>
    <w:rsid w:val="006B2854"/>
    <w:rsid w:val="006B288D"/>
    <w:rsid w:val="006B3719"/>
    <w:rsid w:val="006B381F"/>
    <w:rsid w:val="006B3E1C"/>
    <w:rsid w:val="006B4CB1"/>
    <w:rsid w:val="006B4F70"/>
    <w:rsid w:val="006B5140"/>
    <w:rsid w:val="006B55AD"/>
    <w:rsid w:val="006B73E8"/>
    <w:rsid w:val="006B7A70"/>
    <w:rsid w:val="006C17CF"/>
    <w:rsid w:val="006C25D8"/>
    <w:rsid w:val="006C2BAB"/>
    <w:rsid w:val="006C40E8"/>
    <w:rsid w:val="006C4C96"/>
    <w:rsid w:val="006C556C"/>
    <w:rsid w:val="006C5C31"/>
    <w:rsid w:val="006C71D5"/>
    <w:rsid w:val="006D1599"/>
    <w:rsid w:val="006D2373"/>
    <w:rsid w:val="006D2720"/>
    <w:rsid w:val="006D3CF8"/>
    <w:rsid w:val="006D4202"/>
    <w:rsid w:val="006D4B91"/>
    <w:rsid w:val="006D63A8"/>
    <w:rsid w:val="006D6790"/>
    <w:rsid w:val="006D7376"/>
    <w:rsid w:val="006D7693"/>
    <w:rsid w:val="006D7EE8"/>
    <w:rsid w:val="006E0556"/>
    <w:rsid w:val="006E2563"/>
    <w:rsid w:val="006E2893"/>
    <w:rsid w:val="006E3AA2"/>
    <w:rsid w:val="006E63DE"/>
    <w:rsid w:val="006E69BD"/>
    <w:rsid w:val="006F03CD"/>
    <w:rsid w:val="006F066D"/>
    <w:rsid w:val="006F3941"/>
    <w:rsid w:val="006F3BB6"/>
    <w:rsid w:val="006F4923"/>
    <w:rsid w:val="006F4FF1"/>
    <w:rsid w:val="006F5479"/>
    <w:rsid w:val="006F598E"/>
    <w:rsid w:val="006F7469"/>
    <w:rsid w:val="006F7538"/>
    <w:rsid w:val="006F75D6"/>
    <w:rsid w:val="006F765C"/>
    <w:rsid w:val="006F7ACB"/>
    <w:rsid w:val="0070035C"/>
    <w:rsid w:val="007008F9"/>
    <w:rsid w:val="00700C54"/>
    <w:rsid w:val="007020D9"/>
    <w:rsid w:val="0070261E"/>
    <w:rsid w:val="00703117"/>
    <w:rsid w:val="007032CA"/>
    <w:rsid w:val="00703570"/>
    <w:rsid w:val="0070424D"/>
    <w:rsid w:val="007043A5"/>
    <w:rsid w:val="00704FED"/>
    <w:rsid w:val="007056A0"/>
    <w:rsid w:val="00707629"/>
    <w:rsid w:val="007077EA"/>
    <w:rsid w:val="00711A63"/>
    <w:rsid w:val="00712515"/>
    <w:rsid w:val="007128E4"/>
    <w:rsid w:val="00713920"/>
    <w:rsid w:val="00713EFD"/>
    <w:rsid w:val="00713FEB"/>
    <w:rsid w:val="007145F6"/>
    <w:rsid w:val="00714810"/>
    <w:rsid w:val="007152C3"/>
    <w:rsid w:val="007165A7"/>
    <w:rsid w:val="00720D5F"/>
    <w:rsid w:val="007223AC"/>
    <w:rsid w:val="0072547C"/>
    <w:rsid w:val="007255C5"/>
    <w:rsid w:val="0072680C"/>
    <w:rsid w:val="007269B2"/>
    <w:rsid w:val="00726B73"/>
    <w:rsid w:val="00726B7F"/>
    <w:rsid w:val="00726C35"/>
    <w:rsid w:val="007273AE"/>
    <w:rsid w:val="00727FB8"/>
    <w:rsid w:val="00730792"/>
    <w:rsid w:val="00734AB8"/>
    <w:rsid w:val="007361B5"/>
    <w:rsid w:val="007363E1"/>
    <w:rsid w:val="00736AC6"/>
    <w:rsid w:val="00737777"/>
    <w:rsid w:val="00737E39"/>
    <w:rsid w:val="0074017D"/>
    <w:rsid w:val="00740DC6"/>
    <w:rsid w:val="007412C4"/>
    <w:rsid w:val="007422D4"/>
    <w:rsid w:val="007424C5"/>
    <w:rsid w:val="007444E7"/>
    <w:rsid w:val="00744D2B"/>
    <w:rsid w:val="00744FA4"/>
    <w:rsid w:val="007451A7"/>
    <w:rsid w:val="007459F3"/>
    <w:rsid w:val="00746260"/>
    <w:rsid w:val="00747F33"/>
    <w:rsid w:val="0075054E"/>
    <w:rsid w:val="007513E5"/>
    <w:rsid w:val="00751B0C"/>
    <w:rsid w:val="00753545"/>
    <w:rsid w:val="007545B2"/>
    <w:rsid w:val="0075575A"/>
    <w:rsid w:val="007564AF"/>
    <w:rsid w:val="00756649"/>
    <w:rsid w:val="007609E2"/>
    <w:rsid w:val="007613C8"/>
    <w:rsid w:val="00761943"/>
    <w:rsid w:val="00762A4E"/>
    <w:rsid w:val="007631E5"/>
    <w:rsid w:val="0076492C"/>
    <w:rsid w:val="0076518E"/>
    <w:rsid w:val="0076584A"/>
    <w:rsid w:val="00765A52"/>
    <w:rsid w:val="007666FF"/>
    <w:rsid w:val="00766F55"/>
    <w:rsid w:val="00767473"/>
    <w:rsid w:val="00767B69"/>
    <w:rsid w:val="007735B6"/>
    <w:rsid w:val="00773CF7"/>
    <w:rsid w:val="0077407F"/>
    <w:rsid w:val="00775BE8"/>
    <w:rsid w:val="00777FFC"/>
    <w:rsid w:val="00780B81"/>
    <w:rsid w:val="007818AF"/>
    <w:rsid w:val="007834CD"/>
    <w:rsid w:val="0078353A"/>
    <w:rsid w:val="007836C5"/>
    <w:rsid w:val="00784AA0"/>
    <w:rsid w:val="00785C20"/>
    <w:rsid w:val="00787067"/>
    <w:rsid w:val="007871A5"/>
    <w:rsid w:val="0078726A"/>
    <w:rsid w:val="00787CCD"/>
    <w:rsid w:val="007900D6"/>
    <w:rsid w:val="00790148"/>
    <w:rsid w:val="00792CCC"/>
    <w:rsid w:val="00793700"/>
    <w:rsid w:val="007943C1"/>
    <w:rsid w:val="00794664"/>
    <w:rsid w:val="0079569B"/>
    <w:rsid w:val="00795B5B"/>
    <w:rsid w:val="00795D16"/>
    <w:rsid w:val="00796874"/>
    <w:rsid w:val="00796D7B"/>
    <w:rsid w:val="00796F2F"/>
    <w:rsid w:val="00796F3D"/>
    <w:rsid w:val="00797664"/>
    <w:rsid w:val="00797F59"/>
    <w:rsid w:val="007A06ED"/>
    <w:rsid w:val="007A1382"/>
    <w:rsid w:val="007A19AB"/>
    <w:rsid w:val="007A230C"/>
    <w:rsid w:val="007A3ABE"/>
    <w:rsid w:val="007A4220"/>
    <w:rsid w:val="007A435B"/>
    <w:rsid w:val="007A4A9F"/>
    <w:rsid w:val="007A5494"/>
    <w:rsid w:val="007A5736"/>
    <w:rsid w:val="007A7640"/>
    <w:rsid w:val="007B089B"/>
    <w:rsid w:val="007B0D3B"/>
    <w:rsid w:val="007B0E43"/>
    <w:rsid w:val="007B1A27"/>
    <w:rsid w:val="007B1C2B"/>
    <w:rsid w:val="007B34F1"/>
    <w:rsid w:val="007B4083"/>
    <w:rsid w:val="007B54D6"/>
    <w:rsid w:val="007B5875"/>
    <w:rsid w:val="007B58DC"/>
    <w:rsid w:val="007C0067"/>
    <w:rsid w:val="007C017E"/>
    <w:rsid w:val="007C0D39"/>
    <w:rsid w:val="007C169A"/>
    <w:rsid w:val="007C169F"/>
    <w:rsid w:val="007C1A77"/>
    <w:rsid w:val="007C2057"/>
    <w:rsid w:val="007C2E09"/>
    <w:rsid w:val="007C3AC3"/>
    <w:rsid w:val="007C45A0"/>
    <w:rsid w:val="007C46A6"/>
    <w:rsid w:val="007C49C8"/>
    <w:rsid w:val="007C6677"/>
    <w:rsid w:val="007C6C5F"/>
    <w:rsid w:val="007C74A2"/>
    <w:rsid w:val="007C786A"/>
    <w:rsid w:val="007C7F31"/>
    <w:rsid w:val="007D0D79"/>
    <w:rsid w:val="007D2006"/>
    <w:rsid w:val="007D2F0B"/>
    <w:rsid w:val="007D34C6"/>
    <w:rsid w:val="007D3EC3"/>
    <w:rsid w:val="007D4F88"/>
    <w:rsid w:val="007D579C"/>
    <w:rsid w:val="007D5B3E"/>
    <w:rsid w:val="007D5E80"/>
    <w:rsid w:val="007D6E0B"/>
    <w:rsid w:val="007E0313"/>
    <w:rsid w:val="007E0983"/>
    <w:rsid w:val="007E0AD0"/>
    <w:rsid w:val="007E0FE3"/>
    <w:rsid w:val="007E1128"/>
    <w:rsid w:val="007E3A2F"/>
    <w:rsid w:val="007E71C6"/>
    <w:rsid w:val="007E73B8"/>
    <w:rsid w:val="007E7912"/>
    <w:rsid w:val="007F0259"/>
    <w:rsid w:val="007F16DD"/>
    <w:rsid w:val="007F4247"/>
    <w:rsid w:val="007F4523"/>
    <w:rsid w:val="007F4E43"/>
    <w:rsid w:val="007F520F"/>
    <w:rsid w:val="007F525C"/>
    <w:rsid w:val="007F57CD"/>
    <w:rsid w:val="007F6375"/>
    <w:rsid w:val="007F6769"/>
    <w:rsid w:val="007F7449"/>
    <w:rsid w:val="008013AB"/>
    <w:rsid w:val="0080172A"/>
    <w:rsid w:val="008019DE"/>
    <w:rsid w:val="0080210A"/>
    <w:rsid w:val="00802CD3"/>
    <w:rsid w:val="00802D80"/>
    <w:rsid w:val="00802E6D"/>
    <w:rsid w:val="00810116"/>
    <w:rsid w:val="00810229"/>
    <w:rsid w:val="00811485"/>
    <w:rsid w:val="00812122"/>
    <w:rsid w:val="008122C1"/>
    <w:rsid w:val="00812844"/>
    <w:rsid w:val="00812B5E"/>
    <w:rsid w:val="008134EB"/>
    <w:rsid w:val="0081351B"/>
    <w:rsid w:val="008161BC"/>
    <w:rsid w:val="00816704"/>
    <w:rsid w:val="00816A3A"/>
    <w:rsid w:val="008172FE"/>
    <w:rsid w:val="0081735C"/>
    <w:rsid w:val="00817DFF"/>
    <w:rsid w:val="00817E6E"/>
    <w:rsid w:val="0082059D"/>
    <w:rsid w:val="00820DF5"/>
    <w:rsid w:val="00821C10"/>
    <w:rsid w:val="00822811"/>
    <w:rsid w:val="00822D55"/>
    <w:rsid w:val="00823C31"/>
    <w:rsid w:val="008246F8"/>
    <w:rsid w:val="00827DE4"/>
    <w:rsid w:val="008304F7"/>
    <w:rsid w:val="008305E2"/>
    <w:rsid w:val="00832E9F"/>
    <w:rsid w:val="008350A6"/>
    <w:rsid w:val="008359E8"/>
    <w:rsid w:val="00836E57"/>
    <w:rsid w:val="0084365B"/>
    <w:rsid w:val="00843BBC"/>
    <w:rsid w:val="00843FFE"/>
    <w:rsid w:val="008456B3"/>
    <w:rsid w:val="00845940"/>
    <w:rsid w:val="00845D38"/>
    <w:rsid w:val="00845FDC"/>
    <w:rsid w:val="008465CF"/>
    <w:rsid w:val="00846CBE"/>
    <w:rsid w:val="0085112A"/>
    <w:rsid w:val="00851A1F"/>
    <w:rsid w:val="00851C7C"/>
    <w:rsid w:val="0085226F"/>
    <w:rsid w:val="00853DDF"/>
    <w:rsid w:val="00855CC4"/>
    <w:rsid w:val="00856BD2"/>
    <w:rsid w:val="00856D2B"/>
    <w:rsid w:val="008617E3"/>
    <w:rsid w:val="008628E8"/>
    <w:rsid w:val="00862939"/>
    <w:rsid w:val="00862D36"/>
    <w:rsid w:val="00863451"/>
    <w:rsid w:val="00864B11"/>
    <w:rsid w:val="00864D82"/>
    <w:rsid w:val="00864DBD"/>
    <w:rsid w:val="008654A0"/>
    <w:rsid w:val="00865B41"/>
    <w:rsid w:val="00865F03"/>
    <w:rsid w:val="00867845"/>
    <w:rsid w:val="008678F9"/>
    <w:rsid w:val="0087025D"/>
    <w:rsid w:val="008729F8"/>
    <w:rsid w:val="00874434"/>
    <w:rsid w:val="008746A6"/>
    <w:rsid w:val="00875197"/>
    <w:rsid w:val="00875351"/>
    <w:rsid w:val="00875A41"/>
    <w:rsid w:val="0087674B"/>
    <w:rsid w:val="00876A4C"/>
    <w:rsid w:val="00876D9F"/>
    <w:rsid w:val="00881D54"/>
    <w:rsid w:val="00882DA5"/>
    <w:rsid w:val="00883D33"/>
    <w:rsid w:val="00884284"/>
    <w:rsid w:val="00884374"/>
    <w:rsid w:val="00884A91"/>
    <w:rsid w:val="008850EB"/>
    <w:rsid w:val="0088620B"/>
    <w:rsid w:val="008873B9"/>
    <w:rsid w:val="00887533"/>
    <w:rsid w:val="0088778D"/>
    <w:rsid w:val="00887BDA"/>
    <w:rsid w:val="00890D7A"/>
    <w:rsid w:val="00891A3C"/>
    <w:rsid w:val="00891EDE"/>
    <w:rsid w:val="0089274C"/>
    <w:rsid w:val="00892E39"/>
    <w:rsid w:val="00892F84"/>
    <w:rsid w:val="00893463"/>
    <w:rsid w:val="0089439D"/>
    <w:rsid w:val="00894C6F"/>
    <w:rsid w:val="00895342"/>
    <w:rsid w:val="0089599F"/>
    <w:rsid w:val="00895D5F"/>
    <w:rsid w:val="0089751F"/>
    <w:rsid w:val="00897543"/>
    <w:rsid w:val="008978EF"/>
    <w:rsid w:val="00897A42"/>
    <w:rsid w:val="00897ADF"/>
    <w:rsid w:val="008A371E"/>
    <w:rsid w:val="008A548E"/>
    <w:rsid w:val="008A56EF"/>
    <w:rsid w:val="008A6520"/>
    <w:rsid w:val="008A73FC"/>
    <w:rsid w:val="008B063D"/>
    <w:rsid w:val="008B1E51"/>
    <w:rsid w:val="008B38A5"/>
    <w:rsid w:val="008B3A08"/>
    <w:rsid w:val="008B411F"/>
    <w:rsid w:val="008B4344"/>
    <w:rsid w:val="008B437D"/>
    <w:rsid w:val="008B6C6A"/>
    <w:rsid w:val="008B741A"/>
    <w:rsid w:val="008C0FF3"/>
    <w:rsid w:val="008C1240"/>
    <w:rsid w:val="008C2F03"/>
    <w:rsid w:val="008C46C7"/>
    <w:rsid w:val="008C5767"/>
    <w:rsid w:val="008C5F6E"/>
    <w:rsid w:val="008C6773"/>
    <w:rsid w:val="008C7982"/>
    <w:rsid w:val="008C7AAD"/>
    <w:rsid w:val="008C7E3C"/>
    <w:rsid w:val="008D1803"/>
    <w:rsid w:val="008D1CA7"/>
    <w:rsid w:val="008D27F9"/>
    <w:rsid w:val="008D3942"/>
    <w:rsid w:val="008D4546"/>
    <w:rsid w:val="008D5D01"/>
    <w:rsid w:val="008D5E74"/>
    <w:rsid w:val="008D678D"/>
    <w:rsid w:val="008D7761"/>
    <w:rsid w:val="008E08F8"/>
    <w:rsid w:val="008E1435"/>
    <w:rsid w:val="008E2315"/>
    <w:rsid w:val="008E2723"/>
    <w:rsid w:val="008E277C"/>
    <w:rsid w:val="008E2E65"/>
    <w:rsid w:val="008E4554"/>
    <w:rsid w:val="008E4812"/>
    <w:rsid w:val="008E5081"/>
    <w:rsid w:val="008E52A5"/>
    <w:rsid w:val="008E7F13"/>
    <w:rsid w:val="008E7F3D"/>
    <w:rsid w:val="008F0B1F"/>
    <w:rsid w:val="008F12D3"/>
    <w:rsid w:val="008F12F0"/>
    <w:rsid w:val="008F1403"/>
    <w:rsid w:val="008F2855"/>
    <w:rsid w:val="008F53F5"/>
    <w:rsid w:val="008F5D61"/>
    <w:rsid w:val="008F5D76"/>
    <w:rsid w:val="0090011E"/>
    <w:rsid w:val="009007A1"/>
    <w:rsid w:val="00901839"/>
    <w:rsid w:val="00902185"/>
    <w:rsid w:val="009034EF"/>
    <w:rsid w:val="00903B74"/>
    <w:rsid w:val="00904888"/>
    <w:rsid w:val="00904BDA"/>
    <w:rsid w:val="0090533E"/>
    <w:rsid w:val="0090634F"/>
    <w:rsid w:val="00906F28"/>
    <w:rsid w:val="00910A63"/>
    <w:rsid w:val="00912235"/>
    <w:rsid w:val="009124E0"/>
    <w:rsid w:val="009131A3"/>
    <w:rsid w:val="00913EBF"/>
    <w:rsid w:val="00914253"/>
    <w:rsid w:val="0091481C"/>
    <w:rsid w:val="009149C6"/>
    <w:rsid w:val="009164C6"/>
    <w:rsid w:val="009175AF"/>
    <w:rsid w:val="00920338"/>
    <w:rsid w:val="00921190"/>
    <w:rsid w:val="009220EB"/>
    <w:rsid w:val="0092283D"/>
    <w:rsid w:val="00923FA2"/>
    <w:rsid w:val="0092625E"/>
    <w:rsid w:val="009304E5"/>
    <w:rsid w:val="00930A17"/>
    <w:rsid w:val="009310E5"/>
    <w:rsid w:val="0093299D"/>
    <w:rsid w:val="00933A58"/>
    <w:rsid w:val="00934E69"/>
    <w:rsid w:val="009351FF"/>
    <w:rsid w:val="00935259"/>
    <w:rsid w:val="00935448"/>
    <w:rsid w:val="00935E61"/>
    <w:rsid w:val="0094060B"/>
    <w:rsid w:val="00940812"/>
    <w:rsid w:val="0094308C"/>
    <w:rsid w:val="00944D2A"/>
    <w:rsid w:val="00945649"/>
    <w:rsid w:val="00946124"/>
    <w:rsid w:val="00952427"/>
    <w:rsid w:val="00954754"/>
    <w:rsid w:val="00954BF9"/>
    <w:rsid w:val="00954C74"/>
    <w:rsid w:val="00960443"/>
    <w:rsid w:val="00962CAC"/>
    <w:rsid w:val="00963814"/>
    <w:rsid w:val="00964406"/>
    <w:rsid w:val="009647C3"/>
    <w:rsid w:val="0096540F"/>
    <w:rsid w:val="00965C4E"/>
    <w:rsid w:val="00966A0C"/>
    <w:rsid w:val="00966D00"/>
    <w:rsid w:val="00967620"/>
    <w:rsid w:val="0097272F"/>
    <w:rsid w:val="00972B9D"/>
    <w:rsid w:val="00972DA3"/>
    <w:rsid w:val="00972FDB"/>
    <w:rsid w:val="009734AB"/>
    <w:rsid w:val="00974288"/>
    <w:rsid w:val="009742B6"/>
    <w:rsid w:val="00974323"/>
    <w:rsid w:val="0097463B"/>
    <w:rsid w:val="0097472E"/>
    <w:rsid w:val="00974C7D"/>
    <w:rsid w:val="009758C2"/>
    <w:rsid w:val="009760F6"/>
    <w:rsid w:val="00976749"/>
    <w:rsid w:val="0097708E"/>
    <w:rsid w:val="00977B14"/>
    <w:rsid w:val="00980D87"/>
    <w:rsid w:val="00981A30"/>
    <w:rsid w:val="0098256C"/>
    <w:rsid w:val="00982D20"/>
    <w:rsid w:val="00984B2C"/>
    <w:rsid w:val="009900D1"/>
    <w:rsid w:val="00991AA3"/>
    <w:rsid w:val="00993497"/>
    <w:rsid w:val="00994538"/>
    <w:rsid w:val="00995005"/>
    <w:rsid w:val="0099515C"/>
    <w:rsid w:val="009956E4"/>
    <w:rsid w:val="009962DD"/>
    <w:rsid w:val="00996D3E"/>
    <w:rsid w:val="0099777C"/>
    <w:rsid w:val="009A0B0B"/>
    <w:rsid w:val="009A1F26"/>
    <w:rsid w:val="009A2372"/>
    <w:rsid w:val="009A2703"/>
    <w:rsid w:val="009A2994"/>
    <w:rsid w:val="009A3131"/>
    <w:rsid w:val="009A5189"/>
    <w:rsid w:val="009A5205"/>
    <w:rsid w:val="009A61CA"/>
    <w:rsid w:val="009A6C65"/>
    <w:rsid w:val="009A6FCB"/>
    <w:rsid w:val="009A7A54"/>
    <w:rsid w:val="009B06C9"/>
    <w:rsid w:val="009B17D7"/>
    <w:rsid w:val="009B25AB"/>
    <w:rsid w:val="009B3D4F"/>
    <w:rsid w:val="009B4033"/>
    <w:rsid w:val="009C0C75"/>
    <w:rsid w:val="009C17D5"/>
    <w:rsid w:val="009C1B79"/>
    <w:rsid w:val="009C3F16"/>
    <w:rsid w:val="009C465F"/>
    <w:rsid w:val="009C4683"/>
    <w:rsid w:val="009C5C36"/>
    <w:rsid w:val="009C6AD4"/>
    <w:rsid w:val="009C716F"/>
    <w:rsid w:val="009C7734"/>
    <w:rsid w:val="009D00D2"/>
    <w:rsid w:val="009D167D"/>
    <w:rsid w:val="009D1801"/>
    <w:rsid w:val="009D19FE"/>
    <w:rsid w:val="009D36CA"/>
    <w:rsid w:val="009D4A63"/>
    <w:rsid w:val="009D4F48"/>
    <w:rsid w:val="009D7985"/>
    <w:rsid w:val="009E0357"/>
    <w:rsid w:val="009E0C95"/>
    <w:rsid w:val="009E0D32"/>
    <w:rsid w:val="009E32A0"/>
    <w:rsid w:val="009E3ADA"/>
    <w:rsid w:val="009E4167"/>
    <w:rsid w:val="009E43E4"/>
    <w:rsid w:val="009E4460"/>
    <w:rsid w:val="009E4573"/>
    <w:rsid w:val="009E4950"/>
    <w:rsid w:val="009E5257"/>
    <w:rsid w:val="009E619B"/>
    <w:rsid w:val="009F07EA"/>
    <w:rsid w:val="009F0C30"/>
    <w:rsid w:val="009F0FF9"/>
    <w:rsid w:val="009F190D"/>
    <w:rsid w:val="009F2A13"/>
    <w:rsid w:val="009F3107"/>
    <w:rsid w:val="009F3958"/>
    <w:rsid w:val="009F3A58"/>
    <w:rsid w:val="009F5C8E"/>
    <w:rsid w:val="009F6A29"/>
    <w:rsid w:val="009F6A69"/>
    <w:rsid w:val="00A007BF"/>
    <w:rsid w:val="00A011A1"/>
    <w:rsid w:val="00A0139E"/>
    <w:rsid w:val="00A0151E"/>
    <w:rsid w:val="00A01758"/>
    <w:rsid w:val="00A04DE5"/>
    <w:rsid w:val="00A067BA"/>
    <w:rsid w:val="00A06EB8"/>
    <w:rsid w:val="00A071E4"/>
    <w:rsid w:val="00A07255"/>
    <w:rsid w:val="00A07D17"/>
    <w:rsid w:val="00A10D0F"/>
    <w:rsid w:val="00A10FAD"/>
    <w:rsid w:val="00A1100B"/>
    <w:rsid w:val="00A12E3C"/>
    <w:rsid w:val="00A12E6A"/>
    <w:rsid w:val="00A13805"/>
    <w:rsid w:val="00A1481C"/>
    <w:rsid w:val="00A15705"/>
    <w:rsid w:val="00A15786"/>
    <w:rsid w:val="00A15FCE"/>
    <w:rsid w:val="00A16CD0"/>
    <w:rsid w:val="00A20313"/>
    <w:rsid w:val="00A20432"/>
    <w:rsid w:val="00A22B67"/>
    <w:rsid w:val="00A2315C"/>
    <w:rsid w:val="00A24607"/>
    <w:rsid w:val="00A25FCB"/>
    <w:rsid w:val="00A26A30"/>
    <w:rsid w:val="00A26FEE"/>
    <w:rsid w:val="00A27C3C"/>
    <w:rsid w:val="00A33970"/>
    <w:rsid w:val="00A33A69"/>
    <w:rsid w:val="00A33FBE"/>
    <w:rsid w:val="00A3450E"/>
    <w:rsid w:val="00A351E9"/>
    <w:rsid w:val="00A35795"/>
    <w:rsid w:val="00A3584D"/>
    <w:rsid w:val="00A36948"/>
    <w:rsid w:val="00A36BA0"/>
    <w:rsid w:val="00A3773C"/>
    <w:rsid w:val="00A418FE"/>
    <w:rsid w:val="00A41C1E"/>
    <w:rsid w:val="00A420BF"/>
    <w:rsid w:val="00A434DB"/>
    <w:rsid w:val="00A434F4"/>
    <w:rsid w:val="00A44411"/>
    <w:rsid w:val="00A448B6"/>
    <w:rsid w:val="00A47A05"/>
    <w:rsid w:val="00A47C19"/>
    <w:rsid w:val="00A51852"/>
    <w:rsid w:val="00A5189F"/>
    <w:rsid w:val="00A52D12"/>
    <w:rsid w:val="00A532A4"/>
    <w:rsid w:val="00A534F1"/>
    <w:rsid w:val="00A557EC"/>
    <w:rsid w:val="00A571F9"/>
    <w:rsid w:val="00A57399"/>
    <w:rsid w:val="00A57B11"/>
    <w:rsid w:val="00A60B24"/>
    <w:rsid w:val="00A60E2D"/>
    <w:rsid w:val="00A61332"/>
    <w:rsid w:val="00A61348"/>
    <w:rsid w:val="00A6268B"/>
    <w:rsid w:val="00A62BAE"/>
    <w:rsid w:val="00A62D8F"/>
    <w:rsid w:val="00A630A0"/>
    <w:rsid w:val="00A631FA"/>
    <w:rsid w:val="00A634F9"/>
    <w:rsid w:val="00A63FFB"/>
    <w:rsid w:val="00A654CA"/>
    <w:rsid w:val="00A66663"/>
    <w:rsid w:val="00A72A4C"/>
    <w:rsid w:val="00A72E01"/>
    <w:rsid w:val="00A735ED"/>
    <w:rsid w:val="00A740B7"/>
    <w:rsid w:val="00A75154"/>
    <w:rsid w:val="00A76587"/>
    <w:rsid w:val="00A778FB"/>
    <w:rsid w:val="00A77EAA"/>
    <w:rsid w:val="00A80593"/>
    <w:rsid w:val="00A82A50"/>
    <w:rsid w:val="00A83216"/>
    <w:rsid w:val="00A83228"/>
    <w:rsid w:val="00A858E2"/>
    <w:rsid w:val="00A85A75"/>
    <w:rsid w:val="00A86692"/>
    <w:rsid w:val="00A871AF"/>
    <w:rsid w:val="00A8750B"/>
    <w:rsid w:val="00A87F59"/>
    <w:rsid w:val="00A9012A"/>
    <w:rsid w:val="00A906B7"/>
    <w:rsid w:val="00A92C85"/>
    <w:rsid w:val="00A94496"/>
    <w:rsid w:val="00A95D03"/>
    <w:rsid w:val="00A97254"/>
    <w:rsid w:val="00A97EB4"/>
    <w:rsid w:val="00AA09BE"/>
    <w:rsid w:val="00AA191D"/>
    <w:rsid w:val="00AA2422"/>
    <w:rsid w:val="00AA3996"/>
    <w:rsid w:val="00AA440E"/>
    <w:rsid w:val="00AA51B1"/>
    <w:rsid w:val="00AA5BE8"/>
    <w:rsid w:val="00AA5DEB"/>
    <w:rsid w:val="00AA5F3B"/>
    <w:rsid w:val="00AA61B3"/>
    <w:rsid w:val="00AA6E74"/>
    <w:rsid w:val="00AA7817"/>
    <w:rsid w:val="00AB0594"/>
    <w:rsid w:val="00AB0B74"/>
    <w:rsid w:val="00AB185F"/>
    <w:rsid w:val="00AB322F"/>
    <w:rsid w:val="00AB50C8"/>
    <w:rsid w:val="00AB6AFF"/>
    <w:rsid w:val="00AC05D4"/>
    <w:rsid w:val="00AC135A"/>
    <w:rsid w:val="00AC1ED9"/>
    <w:rsid w:val="00AC28BC"/>
    <w:rsid w:val="00AC2C95"/>
    <w:rsid w:val="00AC2DE0"/>
    <w:rsid w:val="00AC32AE"/>
    <w:rsid w:val="00AC34F3"/>
    <w:rsid w:val="00AC43D5"/>
    <w:rsid w:val="00AC50DB"/>
    <w:rsid w:val="00AC5792"/>
    <w:rsid w:val="00AC67C8"/>
    <w:rsid w:val="00AC6D3D"/>
    <w:rsid w:val="00AC7190"/>
    <w:rsid w:val="00AC7C12"/>
    <w:rsid w:val="00AC7C92"/>
    <w:rsid w:val="00AD08BB"/>
    <w:rsid w:val="00AD1997"/>
    <w:rsid w:val="00AD2879"/>
    <w:rsid w:val="00AD3993"/>
    <w:rsid w:val="00AD4C51"/>
    <w:rsid w:val="00AD4EAC"/>
    <w:rsid w:val="00AD58A4"/>
    <w:rsid w:val="00AD5CDE"/>
    <w:rsid w:val="00AE0F33"/>
    <w:rsid w:val="00AE1B38"/>
    <w:rsid w:val="00AE22BE"/>
    <w:rsid w:val="00AE2732"/>
    <w:rsid w:val="00AE30DB"/>
    <w:rsid w:val="00AE4C4C"/>
    <w:rsid w:val="00AE4DC3"/>
    <w:rsid w:val="00AE5576"/>
    <w:rsid w:val="00AE713E"/>
    <w:rsid w:val="00AE7942"/>
    <w:rsid w:val="00AE7E70"/>
    <w:rsid w:val="00AF058C"/>
    <w:rsid w:val="00AF235A"/>
    <w:rsid w:val="00AF29ED"/>
    <w:rsid w:val="00AF5019"/>
    <w:rsid w:val="00AF57BF"/>
    <w:rsid w:val="00AF6121"/>
    <w:rsid w:val="00AF785F"/>
    <w:rsid w:val="00AF79E0"/>
    <w:rsid w:val="00AF7B5C"/>
    <w:rsid w:val="00B00280"/>
    <w:rsid w:val="00B0157C"/>
    <w:rsid w:val="00B01F0C"/>
    <w:rsid w:val="00B0326F"/>
    <w:rsid w:val="00B03360"/>
    <w:rsid w:val="00B04A0B"/>
    <w:rsid w:val="00B04AF8"/>
    <w:rsid w:val="00B06ED9"/>
    <w:rsid w:val="00B079C8"/>
    <w:rsid w:val="00B11B1F"/>
    <w:rsid w:val="00B12541"/>
    <w:rsid w:val="00B14AEC"/>
    <w:rsid w:val="00B14FF7"/>
    <w:rsid w:val="00B15CF4"/>
    <w:rsid w:val="00B174BB"/>
    <w:rsid w:val="00B201DE"/>
    <w:rsid w:val="00B20C77"/>
    <w:rsid w:val="00B21B65"/>
    <w:rsid w:val="00B222C4"/>
    <w:rsid w:val="00B22C0A"/>
    <w:rsid w:val="00B22D8C"/>
    <w:rsid w:val="00B22D9B"/>
    <w:rsid w:val="00B23170"/>
    <w:rsid w:val="00B23582"/>
    <w:rsid w:val="00B23964"/>
    <w:rsid w:val="00B23E63"/>
    <w:rsid w:val="00B25288"/>
    <w:rsid w:val="00B25ED9"/>
    <w:rsid w:val="00B26005"/>
    <w:rsid w:val="00B26B4F"/>
    <w:rsid w:val="00B277F4"/>
    <w:rsid w:val="00B2796C"/>
    <w:rsid w:val="00B308E6"/>
    <w:rsid w:val="00B30A2C"/>
    <w:rsid w:val="00B30E0F"/>
    <w:rsid w:val="00B30FB4"/>
    <w:rsid w:val="00B3144D"/>
    <w:rsid w:val="00B32E43"/>
    <w:rsid w:val="00B32F5A"/>
    <w:rsid w:val="00B333A4"/>
    <w:rsid w:val="00B34B51"/>
    <w:rsid w:val="00B37FDC"/>
    <w:rsid w:val="00B41F4A"/>
    <w:rsid w:val="00B42B36"/>
    <w:rsid w:val="00B43448"/>
    <w:rsid w:val="00B449B1"/>
    <w:rsid w:val="00B44B70"/>
    <w:rsid w:val="00B46FE9"/>
    <w:rsid w:val="00B52279"/>
    <w:rsid w:val="00B536AD"/>
    <w:rsid w:val="00B549DC"/>
    <w:rsid w:val="00B5507C"/>
    <w:rsid w:val="00B55F15"/>
    <w:rsid w:val="00B610DF"/>
    <w:rsid w:val="00B61E6C"/>
    <w:rsid w:val="00B6201B"/>
    <w:rsid w:val="00B634E1"/>
    <w:rsid w:val="00B6423E"/>
    <w:rsid w:val="00B64302"/>
    <w:rsid w:val="00B64D3A"/>
    <w:rsid w:val="00B650BA"/>
    <w:rsid w:val="00B65149"/>
    <w:rsid w:val="00B65895"/>
    <w:rsid w:val="00B6648E"/>
    <w:rsid w:val="00B66799"/>
    <w:rsid w:val="00B676AC"/>
    <w:rsid w:val="00B679E7"/>
    <w:rsid w:val="00B7017E"/>
    <w:rsid w:val="00B709E7"/>
    <w:rsid w:val="00B715B2"/>
    <w:rsid w:val="00B72FC2"/>
    <w:rsid w:val="00B73F57"/>
    <w:rsid w:val="00B75E6B"/>
    <w:rsid w:val="00B76846"/>
    <w:rsid w:val="00B76C0C"/>
    <w:rsid w:val="00B801FE"/>
    <w:rsid w:val="00B817B3"/>
    <w:rsid w:val="00B827D7"/>
    <w:rsid w:val="00B8677B"/>
    <w:rsid w:val="00B9195B"/>
    <w:rsid w:val="00B9284E"/>
    <w:rsid w:val="00B92FE9"/>
    <w:rsid w:val="00B9317C"/>
    <w:rsid w:val="00B93DA2"/>
    <w:rsid w:val="00B93EED"/>
    <w:rsid w:val="00B94221"/>
    <w:rsid w:val="00B9472F"/>
    <w:rsid w:val="00B95A48"/>
    <w:rsid w:val="00B95DBB"/>
    <w:rsid w:val="00B96408"/>
    <w:rsid w:val="00B96A57"/>
    <w:rsid w:val="00B96C9A"/>
    <w:rsid w:val="00B96D84"/>
    <w:rsid w:val="00B96F09"/>
    <w:rsid w:val="00BA01F9"/>
    <w:rsid w:val="00BA0704"/>
    <w:rsid w:val="00BA1177"/>
    <w:rsid w:val="00BA1553"/>
    <w:rsid w:val="00BA275A"/>
    <w:rsid w:val="00BA2D9F"/>
    <w:rsid w:val="00BA2E4D"/>
    <w:rsid w:val="00BA552A"/>
    <w:rsid w:val="00BA799E"/>
    <w:rsid w:val="00BA7A8A"/>
    <w:rsid w:val="00BA7E9B"/>
    <w:rsid w:val="00BB1222"/>
    <w:rsid w:val="00BB21CB"/>
    <w:rsid w:val="00BB2488"/>
    <w:rsid w:val="00BB26A4"/>
    <w:rsid w:val="00BB3866"/>
    <w:rsid w:val="00BB3D1A"/>
    <w:rsid w:val="00BB4A3C"/>
    <w:rsid w:val="00BB4B88"/>
    <w:rsid w:val="00BC0786"/>
    <w:rsid w:val="00BC0995"/>
    <w:rsid w:val="00BC29FA"/>
    <w:rsid w:val="00BC3B49"/>
    <w:rsid w:val="00BC49E6"/>
    <w:rsid w:val="00BC4CCA"/>
    <w:rsid w:val="00BC587D"/>
    <w:rsid w:val="00BC5F49"/>
    <w:rsid w:val="00BC5FD1"/>
    <w:rsid w:val="00BC6191"/>
    <w:rsid w:val="00BC75D0"/>
    <w:rsid w:val="00BC7BDB"/>
    <w:rsid w:val="00BC7E2E"/>
    <w:rsid w:val="00BD029A"/>
    <w:rsid w:val="00BD13D9"/>
    <w:rsid w:val="00BD2A07"/>
    <w:rsid w:val="00BD36DB"/>
    <w:rsid w:val="00BD55AD"/>
    <w:rsid w:val="00BD609F"/>
    <w:rsid w:val="00BD7C23"/>
    <w:rsid w:val="00BD7C30"/>
    <w:rsid w:val="00BE1C49"/>
    <w:rsid w:val="00BE1CD8"/>
    <w:rsid w:val="00BE2B0A"/>
    <w:rsid w:val="00BE3C94"/>
    <w:rsid w:val="00BE4E71"/>
    <w:rsid w:val="00BE5F84"/>
    <w:rsid w:val="00BE7C90"/>
    <w:rsid w:val="00BF0BC5"/>
    <w:rsid w:val="00BF2503"/>
    <w:rsid w:val="00BF3CE1"/>
    <w:rsid w:val="00BF3CF0"/>
    <w:rsid w:val="00BF402D"/>
    <w:rsid w:val="00BF41FD"/>
    <w:rsid w:val="00BF581B"/>
    <w:rsid w:val="00BF60D3"/>
    <w:rsid w:val="00BF6CD0"/>
    <w:rsid w:val="00BF773C"/>
    <w:rsid w:val="00C00B99"/>
    <w:rsid w:val="00C01690"/>
    <w:rsid w:val="00C0271C"/>
    <w:rsid w:val="00C02C69"/>
    <w:rsid w:val="00C02ED1"/>
    <w:rsid w:val="00C0303E"/>
    <w:rsid w:val="00C039E9"/>
    <w:rsid w:val="00C03F13"/>
    <w:rsid w:val="00C04082"/>
    <w:rsid w:val="00C04699"/>
    <w:rsid w:val="00C0539D"/>
    <w:rsid w:val="00C06567"/>
    <w:rsid w:val="00C075B8"/>
    <w:rsid w:val="00C077E8"/>
    <w:rsid w:val="00C07EC7"/>
    <w:rsid w:val="00C10878"/>
    <w:rsid w:val="00C10910"/>
    <w:rsid w:val="00C111AB"/>
    <w:rsid w:val="00C1263D"/>
    <w:rsid w:val="00C128FD"/>
    <w:rsid w:val="00C15BD9"/>
    <w:rsid w:val="00C16B40"/>
    <w:rsid w:val="00C17447"/>
    <w:rsid w:val="00C20D96"/>
    <w:rsid w:val="00C211A4"/>
    <w:rsid w:val="00C21D17"/>
    <w:rsid w:val="00C22B9A"/>
    <w:rsid w:val="00C236D7"/>
    <w:rsid w:val="00C23DE2"/>
    <w:rsid w:val="00C23E15"/>
    <w:rsid w:val="00C24C37"/>
    <w:rsid w:val="00C256EB"/>
    <w:rsid w:val="00C26A2B"/>
    <w:rsid w:val="00C30991"/>
    <w:rsid w:val="00C30F93"/>
    <w:rsid w:val="00C317EA"/>
    <w:rsid w:val="00C31940"/>
    <w:rsid w:val="00C32564"/>
    <w:rsid w:val="00C32EA4"/>
    <w:rsid w:val="00C353B7"/>
    <w:rsid w:val="00C4006C"/>
    <w:rsid w:val="00C419FC"/>
    <w:rsid w:val="00C448CB"/>
    <w:rsid w:val="00C44974"/>
    <w:rsid w:val="00C45890"/>
    <w:rsid w:val="00C46EEB"/>
    <w:rsid w:val="00C50463"/>
    <w:rsid w:val="00C50DED"/>
    <w:rsid w:val="00C51DF0"/>
    <w:rsid w:val="00C53756"/>
    <w:rsid w:val="00C55048"/>
    <w:rsid w:val="00C57698"/>
    <w:rsid w:val="00C607E7"/>
    <w:rsid w:val="00C613AD"/>
    <w:rsid w:val="00C619DA"/>
    <w:rsid w:val="00C61B11"/>
    <w:rsid w:val="00C6264F"/>
    <w:rsid w:val="00C62CE6"/>
    <w:rsid w:val="00C63624"/>
    <w:rsid w:val="00C66408"/>
    <w:rsid w:val="00C66FF3"/>
    <w:rsid w:val="00C671C2"/>
    <w:rsid w:val="00C67639"/>
    <w:rsid w:val="00C677C0"/>
    <w:rsid w:val="00C70343"/>
    <w:rsid w:val="00C703A5"/>
    <w:rsid w:val="00C7546E"/>
    <w:rsid w:val="00C77A74"/>
    <w:rsid w:val="00C77F47"/>
    <w:rsid w:val="00C82E87"/>
    <w:rsid w:val="00C836D4"/>
    <w:rsid w:val="00C84383"/>
    <w:rsid w:val="00C843EB"/>
    <w:rsid w:val="00C847B8"/>
    <w:rsid w:val="00C84CCF"/>
    <w:rsid w:val="00C87573"/>
    <w:rsid w:val="00C94F9A"/>
    <w:rsid w:val="00C9514A"/>
    <w:rsid w:val="00C95E32"/>
    <w:rsid w:val="00C96096"/>
    <w:rsid w:val="00C974F6"/>
    <w:rsid w:val="00CA280C"/>
    <w:rsid w:val="00CA36EE"/>
    <w:rsid w:val="00CA37A5"/>
    <w:rsid w:val="00CA49A3"/>
    <w:rsid w:val="00CA49DF"/>
    <w:rsid w:val="00CA5C32"/>
    <w:rsid w:val="00CA6D81"/>
    <w:rsid w:val="00CA762E"/>
    <w:rsid w:val="00CA78E8"/>
    <w:rsid w:val="00CB0526"/>
    <w:rsid w:val="00CB0FB3"/>
    <w:rsid w:val="00CB22C7"/>
    <w:rsid w:val="00CB2699"/>
    <w:rsid w:val="00CB2990"/>
    <w:rsid w:val="00CB2F43"/>
    <w:rsid w:val="00CB527F"/>
    <w:rsid w:val="00CB555F"/>
    <w:rsid w:val="00CB5BEA"/>
    <w:rsid w:val="00CB6F12"/>
    <w:rsid w:val="00CB7415"/>
    <w:rsid w:val="00CB7CCC"/>
    <w:rsid w:val="00CB7D06"/>
    <w:rsid w:val="00CC0D6A"/>
    <w:rsid w:val="00CC0D92"/>
    <w:rsid w:val="00CC1C11"/>
    <w:rsid w:val="00CC1D3E"/>
    <w:rsid w:val="00CC473C"/>
    <w:rsid w:val="00CC61E5"/>
    <w:rsid w:val="00CC66A6"/>
    <w:rsid w:val="00CC6BF0"/>
    <w:rsid w:val="00CD0BB6"/>
    <w:rsid w:val="00CD0F55"/>
    <w:rsid w:val="00CD1291"/>
    <w:rsid w:val="00CD276C"/>
    <w:rsid w:val="00CD292D"/>
    <w:rsid w:val="00CD6548"/>
    <w:rsid w:val="00CD6E77"/>
    <w:rsid w:val="00CD7873"/>
    <w:rsid w:val="00CD7AB0"/>
    <w:rsid w:val="00CE03ED"/>
    <w:rsid w:val="00CE24B2"/>
    <w:rsid w:val="00CE2A18"/>
    <w:rsid w:val="00CE402F"/>
    <w:rsid w:val="00CE4DC7"/>
    <w:rsid w:val="00CE51D8"/>
    <w:rsid w:val="00CE5F80"/>
    <w:rsid w:val="00CE7C32"/>
    <w:rsid w:val="00CE7CD1"/>
    <w:rsid w:val="00CE7D9C"/>
    <w:rsid w:val="00CF01DC"/>
    <w:rsid w:val="00CF198C"/>
    <w:rsid w:val="00CF1F0A"/>
    <w:rsid w:val="00CF2A0F"/>
    <w:rsid w:val="00CF426B"/>
    <w:rsid w:val="00CF492B"/>
    <w:rsid w:val="00CF577E"/>
    <w:rsid w:val="00CF6FF5"/>
    <w:rsid w:val="00CF744C"/>
    <w:rsid w:val="00CF7EE1"/>
    <w:rsid w:val="00D00405"/>
    <w:rsid w:val="00D00986"/>
    <w:rsid w:val="00D00BC5"/>
    <w:rsid w:val="00D00E73"/>
    <w:rsid w:val="00D01021"/>
    <w:rsid w:val="00D01346"/>
    <w:rsid w:val="00D02373"/>
    <w:rsid w:val="00D03335"/>
    <w:rsid w:val="00D03378"/>
    <w:rsid w:val="00D03D1F"/>
    <w:rsid w:val="00D0502A"/>
    <w:rsid w:val="00D070C7"/>
    <w:rsid w:val="00D071A1"/>
    <w:rsid w:val="00D07358"/>
    <w:rsid w:val="00D07773"/>
    <w:rsid w:val="00D07C0A"/>
    <w:rsid w:val="00D07C2E"/>
    <w:rsid w:val="00D07F81"/>
    <w:rsid w:val="00D11586"/>
    <w:rsid w:val="00D131F1"/>
    <w:rsid w:val="00D136E2"/>
    <w:rsid w:val="00D14013"/>
    <w:rsid w:val="00D147F9"/>
    <w:rsid w:val="00D15F93"/>
    <w:rsid w:val="00D17722"/>
    <w:rsid w:val="00D21859"/>
    <w:rsid w:val="00D21DC2"/>
    <w:rsid w:val="00D22070"/>
    <w:rsid w:val="00D232E1"/>
    <w:rsid w:val="00D23BDB"/>
    <w:rsid w:val="00D240BF"/>
    <w:rsid w:val="00D243D1"/>
    <w:rsid w:val="00D2502B"/>
    <w:rsid w:val="00D258A6"/>
    <w:rsid w:val="00D27A5A"/>
    <w:rsid w:val="00D300B1"/>
    <w:rsid w:val="00D30966"/>
    <w:rsid w:val="00D314BE"/>
    <w:rsid w:val="00D315E9"/>
    <w:rsid w:val="00D32D9E"/>
    <w:rsid w:val="00D32E23"/>
    <w:rsid w:val="00D33527"/>
    <w:rsid w:val="00D33B54"/>
    <w:rsid w:val="00D33FFE"/>
    <w:rsid w:val="00D35553"/>
    <w:rsid w:val="00D37A91"/>
    <w:rsid w:val="00D40700"/>
    <w:rsid w:val="00D42479"/>
    <w:rsid w:val="00D4286C"/>
    <w:rsid w:val="00D432AE"/>
    <w:rsid w:val="00D43443"/>
    <w:rsid w:val="00D44F74"/>
    <w:rsid w:val="00D45713"/>
    <w:rsid w:val="00D47DC2"/>
    <w:rsid w:val="00D50672"/>
    <w:rsid w:val="00D51566"/>
    <w:rsid w:val="00D51B7E"/>
    <w:rsid w:val="00D51D8C"/>
    <w:rsid w:val="00D52C80"/>
    <w:rsid w:val="00D53506"/>
    <w:rsid w:val="00D54074"/>
    <w:rsid w:val="00D54EDD"/>
    <w:rsid w:val="00D559EA"/>
    <w:rsid w:val="00D567FB"/>
    <w:rsid w:val="00D56ADE"/>
    <w:rsid w:val="00D6056D"/>
    <w:rsid w:val="00D60ACA"/>
    <w:rsid w:val="00D6106C"/>
    <w:rsid w:val="00D61350"/>
    <w:rsid w:val="00D61B81"/>
    <w:rsid w:val="00D61E6C"/>
    <w:rsid w:val="00D6309D"/>
    <w:rsid w:val="00D6350F"/>
    <w:rsid w:val="00D64171"/>
    <w:rsid w:val="00D659BC"/>
    <w:rsid w:val="00D679F5"/>
    <w:rsid w:val="00D67D30"/>
    <w:rsid w:val="00D70576"/>
    <w:rsid w:val="00D7293B"/>
    <w:rsid w:val="00D72F12"/>
    <w:rsid w:val="00D75158"/>
    <w:rsid w:val="00D75F8A"/>
    <w:rsid w:val="00D7648D"/>
    <w:rsid w:val="00D7686C"/>
    <w:rsid w:val="00D777FE"/>
    <w:rsid w:val="00D77DE8"/>
    <w:rsid w:val="00D82168"/>
    <w:rsid w:val="00D82895"/>
    <w:rsid w:val="00D829FF"/>
    <w:rsid w:val="00D84FA2"/>
    <w:rsid w:val="00D854F0"/>
    <w:rsid w:val="00D85826"/>
    <w:rsid w:val="00D87522"/>
    <w:rsid w:val="00D90551"/>
    <w:rsid w:val="00D90608"/>
    <w:rsid w:val="00D91083"/>
    <w:rsid w:val="00D910DC"/>
    <w:rsid w:val="00D917F9"/>
    <w:rsid w:val="00D92046"/>
    <w:rsid w:val="00D92314"/>
    <w:rsid w:val="00D92D6F"/>
    <w:rsid w:val="00D957DB"/>
    <w:rsid w:val="00D9601D"/>
    <w:rsid w:val="00D96F3F"/>
    <w:rsid w:val="00D97A54"/>
    <w:rsid w:val="00DA02F4"/>
    <w:rsid w:val="00DA151A"/>
    <w:rsid w:val="00DA4251"/>
    <w:rsid w:val="00DA4746"/>
    <w:rsid w:val="00DA5410"/>
    <w:rsid w:val="00DA5A70"/>
    <w:rsid w:val="00DA5FE4"/>
    <w:rsid w:val="00DA6152"/>
    <w:rsid w:val="00DA6D0C"/>
    <w:rsid w:val="00DB3028"/>
    <w:rsid w:val="00DB5DD7"/>
    <w:rsid w:val="00DB69EC"/>
    <w:rsid w:val="00DB6F5B"/>
    <w:rsid w:val="00DB7724"/>
    <w:rsid w:val="00DB7B83"/>
    <w:rsid w:val="00DB7D9A"/>
    <w:rsid w:val="00DC208C"/>
    <w:rsid w:val="00DC28DC"/>
    <w:rsid w:val="00DC4D83"/>
    <w:rsid w:val="00DC4E8A"/>
    <w:rsid w:val="00DC6A81"/>
    <w:rsid w:val="00DC7630"/>
    <w:rsid w:val="00DC778A"/>
    <w:rsid w:val="00DC7E32"/>
    <w:rsid w:val="00DD0A2F"/>
    <w:rsid w:val="00DD15A8"/>
    <w:rsid w:val="00DD1EFC"/>
    <w:rsid w:val="00DD3766"/>
    <w:rsid w:val="00DD3902"/>
    <w:rsid w:val="00DD461B"/>
    <w:rsid w:val="00DD4B84"/>
    <w:rsid w:val="00DD4DEA"/>
    <w:rsid w:val="00DD5A07"/>
    <w:rsid w:val="00DD7246"/>
    <w:rsid w:val="00DD770D"/>
    <w:rsid w:val="00DE0067"/>
    <w:rsid w:val="00DE0C59"/>
    <w:rsid w:val="00DE16B7"/>
    <w:rsid w:val="00DE1AA7"/>
    <w:rsid w:val="00DE20AA"/>
    <w:rsid w:val="00DE22FF"/>
    <w:rsid w:val="00DE29D6"/>
    <w:rsid w:val="00DE2E31"/>
    <w:rsid w:val="00DE323B"/>
    <w:rsid w:val="00DE48BE"/>
    <w:rsid w:val="00DE5CAB"/>
    <w:rsid w:val="00DE613A"/>
    <w:rsid w:val="00DE7022"/>
    <w:rsid w:val="00DF03C9"/>
    <w:rsid w:val="00DF12D8"/>
    <w:rsid w:val="00DF4237"/>
    <w:rsid w:val="00DF5C58"/>
    <w:rsid w:val="00DF64C0"/>
    <w:rsid w:val="00DF6EE5"/>
    <w:rsid w:val="00DF7157"/>
    <w:rsid w:val="00DF795B"/>
    <w:rsid w:val="00DF7D75"/>
    <w:rsid w:val="00E014CB"/>
    <w:rsid w:val="00E01534"/>
    <w:rsid w:val="00E02420"/>
    <w:rsid w:val="00E024A1"/>
    <w:rsid w:val="00E034F7"/>
    <w:rsid w:val="00E0426C"/>
    <w:rsid w:val="00E04EA5"/>
    <w:rsid w:val="00E05A5E"/>
    <w:rsid w:val="00E05C6E"/>
    <w:rsid w:val="00E0713B"/>
    <w:rsid w:val="00E07323"/>
    <w:rsid w:val="00E077C5"/>
    <w:rsid w:val="00E103F5"/>
    <w:rsid w:val="00E10910"/>
    <w:rsid w:val="00E1096D"/>
    <w:rsid w:val="00E12210"/>
    <w:rsid w:val="00E14715"/>
    <w:rsid w:val="00E14A56"/>
    <w:rsid w:val="00E15DAB"/>
    <w:rsid w:val="00E167F8"/>
    <w:rsid w:val="00E2004F"/>
    <w:rsid w:val="00E208FF"/>
    <w:rsid w:val="00E20FEF"/>
    <w:rsid w:val="00E21B88"/>
    <w:rsid w:val="00E22C38"/>
    <w:rsid w:val="00E22D17"/>
    <w:rsid w:val="00E22FE3"/>
    <w:rsid w:val="00E23A3F"/>
    <w:rsid w:val="00E23FC3"/>
    <w:rsid w:val="00E24EF5"/>
    <w:rsid w:val="00E254E2"/>
    <w:rsid w:val="00E255E5"/>
    <w:rsid w:val="00E25BC5"/>
    <w:rsid w:val="00E2622C"/>
    <w:rsid w:val="00E2732E"/>
    <w:rsid w:val="00E275C9"/>
    <w:rsid w:val="00E27864"/>
    <w:rsid w:val="00E27EF3"/>
    <w:rsid w:val="00E3016A"/>
    <w:rsid w:val="00E30E53"/>
    <w:rsid w:val="00E30FEC"/>
    <w:rsid w:val="00E3134C"/>
    <w:rsid w:val="00E321E6"/>
    <w:rsid w:val="00E322A9"/>
    <w:rsid w:val="00E34236"/>
    <w:rsid w:val="00E35434"/>
    <w:rsid w:val="00E35E7C"/>
    <w:rsid w:val="00E36952"/>
    <w:rsid w:val="00E3731E"/>
    <w:rsid w:val="00E4042F"/>
    <w:rsid w:val="00E41591"/>
    <w:rsid w:val="00E43B00"/>
    <w:rsid w:val="00E4418F"/>
    <w:rsid w:val="00E45BC5"/>
    <w:rsid w:val="00E46972"/>
    <w:rsid w:val="00E511F4"/>
    <w:rsid w:val="00E519A1"/>
    <w:rsid w:val="00E51D20"/>
    <w:rsid w:val="00E53093"/>
    <w:rsid w:val="00E54511"/>
    <w:rsid w:val="00E550D8"/>
    <w:rsid w:val="00E555E6"/>
    <w:rsid w:val="00E557F6"/>
    <w:rsid w:val="00E5617E"/>
    <w:rsid w:val="00E565C5"/>
    <w:rsid w:val="00E56649"/>
    <w:rsid w:val="00E568EF"/>
    <w:rsid w:val="00E56D76"/>
    <w:rsid w:val="00E575FC"/>
    <w:rsid w:val="00E601F2"/>
    <w:rsid w:val="00E60921"/>
    <w:rsid w:val="00E60C65"/>
    <w:rsid w:val="00E633DA"/>
    <w:rsid w:val="00E64869"/>
    <w:rsid w:val="00E64D46"/>
    <w:rsid w:val="00E65274"/>
    <w:rsid w:val="00E6530E"/>
    <w:rsid w:val="00E65FD7"/>
    <w:rsid w:val="00E660E3"/>
    <w:rsid w:val="00E67B30"/>
    <w:rsid w:val="00E67DAB"/>
    <w:rsid w:val="00E70D7E"/>
    <w:rsid w:val="00E71CFB"/>
    <w:rsid w:val="00E73DB2"/>
    <w:rsid w:val="00E750D1"/>
    <w:rsid w:val="00E77F5E"/>
    <w:rsid w:val="00E80F00"/>
    <w:rsid w:val="00E812CC"/>
    <w:rsid w:val="00E8302C"/>
    <w:rsid w:val="00E8411D"/>
    <w:rsid w:val="00E843AC"/>
    <w:rsid w:val="00E8485E"/>
    <w:rsid w:val="00E860FF"/>
    <w:rsid w:val="00E865F9"/>
    <w:rsid w:val="00E92261"/>
    <w:rsid w:val="00E92E0D"/>
    <w:rsid w:val="00E936D4"/>
    <w:rsid w:val="00E936E7"/>
    <w:rsid w:val="00E93E25"/>
    <w:rsid w:val="00E94BF9"/>
    <w:rsid w:val="00E959A1"/>
    <w:rsid w:val="00EA06C4"/>
    <w:rsid w:val="00EA19E8"/>
    <w:rsid w:val="00EA31AC"/>
    <w:rsid w:val="00EA3914"/>
    <w:rsid w:val="00EA514C"/>
    <w:rsid w:val="00EA5681"/>
    <w:rsid w:val="00EA5DE4"/>
    <w:rsid w:val="00EA6C88"/>
    <w:rsid w:val="00EA71AD"/>
    <w:rsid w:val="00EA7549"/>
    <w:rsid w:val="00EA7D53"/>
    <w:rsid w:val="00EB3218"/>
    <w:rsid w:val="00EB4AF5"/>
    <w:rsid w:val="00EB5217"/>
    <w:rsid w:val="00EB7599"/>
    <w:rsid w:val="00EB77B7"/>
    <w:rsid w:val="00EB780E"/>
    <w:rsid w:val="00EB7A61"/>
    <w:rsid w:val="00EC0010"/>
    <w:rsid w:val="00EC0CD2"/>
    <w:rsid w:val="00EC13EF"/>
    <w:rsid w:val="00EC14AB"/>
    <w:rsid w:val="00EC3ECF"/>
    <w:rsid w:val="00EC490B"/>
    <w:rsid w:val="00EC55BF"/>
    <w:rsid w:val="00EC560C"/>
    <w:rsid w:val="00EC6BD5"/>
    <w:rsid w:val="00EC7F69"/>
    <w:rsid w:val="00ED1B08"/>
    <w:rsid w:val="00ED2BBF"/>
    <w:rsid w:val="00ED3F49"/>
    <w:rsid w:val="00ED40D9"/>
    <w:rsid w:val="00ED4997"/>
    <w:rsid w:val="00ED6D3F"/>
    <w:rsid w:val="00ED73FF"/>
    <w:rsid w:val="00EE0FED"/>
    <w:rsid w:val="00EE19FE"/>
    <w:rsid w:val="00EE38A8"/>
    <w:rsid w:val="00EE5AB9"/>
    <w:rsid w:val="00EE5BB2"/>
    <w:rsid w:val="00EE666D"/>
    <w:rsid w:val="00EF2374"/>
    <w:rsid w:val="00EF3683"/>
    <w:rsid w:val="00EF38F6"/>
    <w:rsid w:val="00EF54CF"/>
    <w:rsid w:val="00EF5879"/>
    <w:rsid w:val="00EF5D34"/>
    <w:rsid w:val="00EF62CF"/>
    <w:rsid w:val="00EF6436"/>
    <w:rsid w:val="00EF7111"/>
    <w:rsid w:val="00EF7D3D"/>
    <w:rsid w:val="00F0107E"/>
    <w:rsid w:val="00F010F8"/>
    <w:rsid w:val="00F011B5"/>
    <w:rsid w:val="00F019DB"/>
    <w:rsid w:val="00F01D84"/>
    <w:rsid w:val="00F02412"/>
    <w:rsid w:val="00F02AD7"/>
    <w:rsid w:val="00F02B17"/>
    <w:rsid w:val="00F02B1A"/>
    <w:rsid w:val="00F02D13"/>
    <w:rsid w:val="00F0322C"/>
    <w:rsid w:val="00F037DB"/>
    <w:rsid w:val="00F0402B"/>
    <w:rsid w:val="00F0662C"/>
    <w:rsid w:val="00F071BB"/>
    <w:rsid w:val="00F07715"/>
    <w:rsid w:val="00F13281"/>
    <w:rsid w:val="00F138B3"/>
    <w:rsid w:val="00F14E9E"/>
    <w:rsid w:val="00F1606B"/>
    <w:rsid w:val="00F16595"/>
    <w:rsid w:val="00F173E6"/>
    <w:rsid w:val="00F17C8F"/>
    <w:rsid w:val="00F202D8"/>
    <w:rsid w:val="00F20AFE"/>
    <w:rsid w:val="00F224ED"/>
    <w:rsid w:val="00F23514"/>
    <w:rsid w:val="00F2358E"/>
    <w:rsid w:val="00F237B2"/>
    <w:rsid w:val="00F23D82"/>
    <w:rsid w:val="00F24143"/>
    <w:rsid w:val="00F257F8"/>
    <w:rsid w:val="00F260AB"/>
    <w:rsid w:val="00F26239"/>
    <w:rsid w:val="00F26FC6"/>
    <w:rsid w:val="00F2709E"/>
    <w:rsid w:val="00F319B1"/>
    <w:rsid w:val="00F324E8"/>
    <w:rsid w:val="00F327BA"/>
    <w:rsid w:val="00F3375D"/>
    <w:rsid w:val="00F34051"/>
    <w:rsid w:val="00F34A82"/>
    <w:rsid w:val="00F35491"/>
    <w:rsid w:val="00F36E31"/>
    <w:rsid w:val="00F411B0"/>
    <w:rsid w:val="00F41803"/>
    <w:rsid w:val="00F424A7"/>
    <w:rsid w:val="00F432A7"/>
    <w:rsid w:val="00F44F4C"/>
    <w:rsid w:val="00F45721"/>
    <w:rsid w:val="00F4576A"/>
    <w:rsid w:val="00F45A22"/>
    <w:rsid w:val="00F46BC1"/>
    <w:rsid w:val="00F46CD8"/>
    <w:rsid w:val="00F50CEF"/>
    <w:rsid w:val="00F51368"/>
    <w:rsid w:val="00F534B6"/>
    <w:rsid w:val="00F53D8E"/>
    <w:rsid w:val="00F60A11"/>
    <w:rsid w:val="00F62773"/>
    <w:rsid w:val="00F62DDF"/>
    <w:rsid w:val="00F637E7"/>
    <w:rsid w:val="00F66097"/>
    <w:rsid w:val="00F70CE5"/>
    <w:rsid w:val="00F72485"/>
    <w:rsid w:val="00F72942"/>
    <w:rsid w:val="00F74C33"/>
    <w:rsid w:val="00F76E3A"/>
    <w:rsid w:val="00F77881"/>
    <w:rsid w:val="00F8017A"/>
    <w:rsid w:val="00F80200"/>
    <w:rsid w:val="00F80429"/>
    <w:rsid w:val="00F806B2"/>
    <w:rsid w:val="00F80FA8"/>
    <w:rsid w:val="00F81094"/>
    <w:rsid w:val="00F81849"/>
    <w:rsid w:val="00F819AF"/>
    <w:rsid w:val="00F8226B"/>
    <w:rsid w:val="00F8273B"/>
    <w:rsid w:val="00F83172"/>
    <w:rsid w:val="00F83E99"/>
    <w:rsid w:val="00F83FD9"/>
    <w:rsid w:val="00F85498"/>
    <w:rsid w:val="00F85931"/>
    <w:rsid w:val="00F90397"/>
    <w:rsid w:val="00F905BF"/>
    <w:rsid w:val="00F910FC"/>
    <w:rsid w:val="00F915CC"/>
    <w:rsid w:val="00F92E56"/>
    <w:rsid w:val="00F930E4"/>
    <w:rsid w:val="00F941A8"/>
    <w:rsid w:val="00F94547"/>
    <w:rsid w:val="00F94C86"/>
    <w:rsid w:val="00F95D99"/>
    <w:rsid w:val="00F96E41"/>
    <w:rsid w:val="00F96EF6"/>
    <w:rsid w:val="00FA0BB4"/>
    <w:rsid w:val="00FA100D"/>
    <w:rsid w:val="00FA1827"/>
    <w:rsid w:val="00FA2291"/>
    <w:rsid w:val="00FA4816"/>
    <w:rsid w:val="00FA5E83"/>
    <w:rsid w:val="00FA67BC"/>
    <w:rsid w:val="00FB15DB"/>
    <w:rsid w:val="00FB1876"/>
    <w:rsid w:val="00FB256D"/>
    <w:rsid w:val="00FB27B4"/>
    <w:rsid w:val="00FB2CB3"/>
    <w:rsid w:val="00FB42CE"/>
    <w:rsid w:val="00FB466B"/>
    <w:rsid w:val="00FB4A7C"/>
    <w:rsid w:val="00FB755B"/>
    <w:rsid w:val="00FB7E3D"/>
    <w:rsid w:val="00FC10F3"/>
    <w:rsid w:val="00FC2DDB"/>
    <w:rsid w:val="00FC2ED4"/>
    <w:rsid w:val="00FC3DF2"/>
    <w:rsid w:val="00FC3FBD"/>
    <w:rsid w:val="00FC4609"/>
    <w:rsid w:val="00FC52CD"/>
    <w:rsid w:val="00FC5BC7"/>
    <w:rsid w:val="00FC5D2D"/>
    <w:rsid w:val="00FC6677"/>
    <w:rsid w:val="00FC667D"/>
    <w:rsid w:val="00FC7AC7"/>
    <w:rsid w:val="00FD0F82"/>
    <w:rsid w:val="00FD29E9"/>
    <w:rsid w:val="00FD49E1"/>
    <w:rsid w:val="00FD50DF"/>
    <w:rsid w:val="00FD55D7"/>
    <w:rsid w:val="00FE08DD"/>
    <w:rsid w:val="00FE0F42"/>
    <w:rsid w:val="00FE2189"/>
    <w:rsid w:val="00FE309F"/>
    <w:rsid w:val="00FE3759"/>
    <w:rsid w:val="00FE5316"/>
    <w:rsid w:val="00FE6C86"/>
    <w:rsid w:val="00FE7139"/>
    <w:rsid w:val="00FE78DC"/>
    <w:rsid w:val="00FE7EFD"/>
    <w:rsid w:val="00FF0C95"/>
    <w:rsid w:val="00FF2202"/>
    <w:rsid w:val="00FF24D8"/>
    <w:rsid w:val="00FF28A3"/>
    <w:rsid w:val="00FF28CB"/>
    <w:rsid w:val="00FF315D"/>
    <w:rsid w:val="00FF4519"/>
    <w:rsid w:val="00FF48CC"/>
    <w:rsid w:val="00FF6A76"/>
    <w:rsid w:val="00FF7E0E"/>
    <w:rsid w:val="0135D730"/>
    <w:rsid w:val="020BB701"/>
    <w:rsid w:val="0238657B"/>
    <w:rsid w:val="0240269F"/>
    <w:rsid w:val="024BCCCF"/>
    <w:rsid w:val="032D575E"/>
    <w:rsid w:val="0630D0A2"/>
    <w:rsid w:val="06F121C7"/>
    <w:rsid w:val="072E04D7"/>
    <w:rsid w:val="0784BC76"/>
    <w:rsid w:val="07B89E73"/>
    <w:rsid w:val="0978CF7B"/>
    <w:rsid w:val="098F2D6B"/>
    <w:rsid w:val="09BCB1AB"/>
    <w:rsid w:val="0B001B12"/>
    <w:rsid w:val="0BA5028A"/>
    <w:rsid w:val="0BE9F78B"/>
    <w:rsid w:val="0C938DCC"/>
    <w:rsid w:val="0D146BA9"/>
    <w:rsid w:val="0F610147"/>
    <w:rsid w:val="0F62CFDE"/>
    <w:rsid w:val="0F676365"/>
    <w:rsid w:val="102CD522"/>
    <w:rsid w:val="10994912"/>
    <w:rsid w:val="11CBBEA4"/>
    <w:rsid w:val="1413F4FA"/>
    <w:rsid w:val="152CA673"/>
    <w:rsid w:val="15809CCA"/>
    <w:rsid w:val="15AF1B2E"/>
    <w:rsid w:val="16334D50"/>
    <w:rsid w:val="17F790BB"/>
    <w:rsid w:val="18261694"/>
    <w:rsid w:val="19D84E81"/>
    <w:rsid w:val="1BE91FB8"/>
    <w:rsid w:val="1C2FC507"/>
    <w:rsid w:val="1D84F019"/>
    <w:rsid w:val="1EB49A7A"/>
    <w:rsid w:val="1F42F677"/>
    <w:rsid w:val="1FC23111"/>
    <w:rsid w:val="20167335"/>
    <w:rsid w:val="20DD994E"/>
    <w:rsid w:val="21373C20"/>
    <w:rsid w:val="23A92F54"/>
    <w:rsid w:val="23D7FFAD"/>
    <w:rsid w:val="248AE28F"/>
    <w:rsid w:val="24D12A13"/>
    <w:rsid w:val="2515EE31"/>
    <w:rsid w:val="2526B7EC"/>
    <w:rsid w:val="2636C5D8"/>
    <w:rsid w:val="266B4FD0"/>
    <w:rsid w:val="272B2E72"/>
    <w:rsid w:val="274B1935"/>
    <w:rsid w:val="27F51079"/>
    <w:rsid w:val="2888A948"/>
    <w:rsid w:val="28AB3C28"/>
    <w:rsid w:val="298FBC82"/>
    <w:rsid w:val="2A08A5CA"/>
    <w:rsid w:val="2A23C1FA"/>
    <w:rsid w:val="2A470C89"/>
    <w:rsid w:val="2A702496"/>
    <w:rsid w:val="2ABC7206"/>
    <w:rsid w:val="2B24A2EA"/>
    <w:rsid w:val="2B3EC0F3"/>
    <w:rsid w:val="2B7F245B"/>
    <w:rsid w:val="2D36E93D"/>
    <w:rsid w:val="2D71DF9F"/>
    <w:rsid w:val="2E1D8C62"/>
    <w:rsid w:val="2EFA6612"/>
    <w:rsid w:val="3228A760"/>
    <w:rsid w:val="3330AA7B"/>
    <w:rsid w:val="33A672F8"/>
    <w:rsid w:val="33A78938"/>
    <w:rsid w:val="34CC7ADC"/>
    <w:rsid w:val="35B5CD08"/>
    <w:rsid w:val="367466A8"/>
    <w:rsid w:val="369D8A94"/>
    <w:rsid w:val="36E0DAB7"/>
    <w:rsid w:val="37584A95"/>
    <w:rsid w:val="38103709"/>
    <w:rsid w:val="386F8EE2"/>
    <w:rsid w:val="3960419E"/>
    <w:rsid w:val="399FE167"/>
    <w:rsid w:val="3A0BD05F"/>
    <w:rsid w:val="3A79002B"/>
    <w:rsid w:val="3ACD54AC"/>
    <w:rsid w:val="3B0DBCE0"/>
    <w:rsid w:val="3B47D7CB"/>
    <w:rsid w:val="3B634D03"/>
    <w:rsid w:val="3BED2F27"/>
    <w:rsid w:val="3CEBA12C"/>
    <w:rsid w:val="3D79740C"/>
    <w:rsid w:val="3DB88146"/>
    <w:rsid w:val="3E0449A4"/>
    <w:rsid w:val="3F15FC1C"/>
    <w:rsid w:val="3F6227E1"/>
    <w:rsid w:val="40C704F8"/>
    <w:rsid w:val="40F4027A"/>
    <w:rsid w:val="41913377"/>
    <w:rsid w:val="439B416D"/>
    <w:rsid w:val="453189CA"/>
    <w:rsid w:val="455A166A"/>
    <w:rsid w:val="469D6FED"/>
    <w:rsid w:val="4716C9B8"/>
    <w:rsid w:val="48183625"/>
    <w:rsid w:val="496404D8"/>
    <w:rsid w:val="49A550A6"/>
    <w:rsid w:val="4C068370"/>
    <w:rsid w:val="4D2EF549"/>
    <w:rsid w:val="4D7CE5B6"/>
    <w:rsid w:val="4F56362D"/>
    <w:rsid w:val="4F5EB330"/>
    <w:rsid w:val="50FFEBE3"/>
    <w:rsid w:val="511067E2"/>
    <w:rsid w:val="5173FBA6"/>
    <w:rsid w:val="54314ABE"/>
    <w:rsid w:val="54F82761"/>
    <w:rsid w:val="559F5354"/>
    <w:rsid w:val="561779A2"/>
    <w:rsid w:val="56BCAF32"/>
    <w:rsid w:val="570129B5"/>
    <w:rsid w:val="57A9ED82"/>
    <w:rsid w:val="58B49D77"/>
    <w:rsid w:val="5995675A"/>
    <w:rsid w:val="5A05E596"/>
    <w:rsid w:val="5BFDE3F9"/>
    <w:rsid w:val="5C4A8C10"/>
    <w:rsid w:val="5CFB02B8"/>
    <w:rsid w:val="5DDC1206"/>
    <w:rsid w:val="5E0BD0D8"/>
    <w:rsid w:val="5E401A0C"/>
    <w:rsid w:val="5F77E267"/>
    <w:rsid w:val="60182A88"/>
    <w:rsid w:val="607DC08C"/>
    <w:rsid w:val="61212D27"/>
    <w:rsid w:val="621B7FF3"/>
    <w:rsid w:val="62F324CC"/>
    <w:rsid w:val="6448CED4"/>
    <w:rsid w:val="65CDDF57"/>
    <w:rsid w:val="660E1C1B"/>
    <w:rsid w:val="6792A53B"/>
    <w:rsid w:val="67A2759D"/>
    <w:rsid w:val="6832E3DC"/>
    <w:rsid w:val="687690E3"/>
    <w:rsid w:val="695537B9"/>
    <w:rsid w:val="6972B0CD"/>
    <w:rsid w:val="6A3C150E"/>
    <w:rsid w:val="6AD0FAE4"/>
    <w:rsid w:val="6BF7C545"/>
    <w:rsid w:val="7050038F"/>
    <w:rsid w:val="70E02A0A"/>
    <w:rsid w:val="70E7EB0D"/>
    <w:rsid w:val="7113A38D"/>
    <w:rsid w:val="711A5690"/>
    <w:rsid w:val="7153868A"/>
    <w:rsid w:val="71D55F21"/>
    <w:rsid w:val="73902FA9"/>
    <w:rsid w:val="75730ACF"/>
    <w:rsid w:val="75A673DF"/>
    <w:rsid w:val="77500DF4"/>
    <w:rsid w:val="78FA6DC9"/>
    <w:rsid w:val="79780B8A"/>
    <w:rsid w:val="7A780CFB"/>
    <w:rsid w:val="7C2E2A84"/>
    <w:rsid w:val="7E3AC066"/>
    <w:rsid w:val="7F8EA59B"/>
    <w:rsid w:val="7FE5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F195"/>
  <w15:docId w15:val="{3707B38A-72E4-441E-8657-DF0749C1B9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1F4A"/>
  </w:style>
  <w:style w:type="paragraph" w:styleId="Heading1">
    <w:name w:val="heading 1"/>
    <w:basedOn w:val="Normal"/>
    <w:next w:val="Normal"/>
    <w:link w:val="Heading1Char"/>
    <w:uiPriority w:val="9"/>
    <w:qFormat/>
    <w:rsid w:val="00846CB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03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85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11E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styleId="rvts36" w:customStyle="1">
    <w:name w:val="rvts36"/>
    <w:rsid w:val="007E0313"/>
  </w:style>
  <w:style w:type="character" w:styleId="ListParagraphChar" w:customStyle="1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styleId="TableGrid1" w:customStyle="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4E679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E519A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eastAsia="Calibri" w:cs="Times New Roman"/>
      <w:sz w:val="24"/>
      <w:szCs w:val="24"/>
    </w:rPr>
  </w:style>
  <w:style w:type="character" w:styleId="HeaderChar" w:customStyle="1">
    <w:name w:val="Header Char"/>
    <w:basedOn w:val="DefaultParagraphFont"/>
    <w:link w:val="Header"/>
    <w:rsid w:val="00E519A1"/>
    <w:rPr>
      <w:rFonts w:ascii="Times New Roman" w:hAnsi="Times New Roman" w:eastAsia="Calibri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C110D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5C110D"/>
    <w:rPr>
      <w:rFonts w:ascii="Consolas" w:hAnsi="Consolas"/>
      <w:sz w:val="21"/>
      <w:szCs w:val="21"/>
    </w:rPr>
  </w:style>
  <w:style w:type="paragraph" w:styleId="NoSpacing">
    <w:name w:val="No Spacing"/>
    <w:qFormat/>
    <w:rsid w:val="003D1CC2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AA3996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AA3996"/>
  </w:style>
  <w:style w:type="character" w:styleId="Heading3Char" w:customStyle="1">
    <w:name w:val="Heading 3 Char"/>
    <w:basedOn w:val="DefaultParagraphFont"/>
    <w:link w:val="Heading3"/>
    <w:uiPriority w:val="9"/>
    <w:semiHidden/>
    <w:rsid w:val="004E5851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E5851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4E5851"/>
  </w:style>
  <w:style w:type="paragraph" w:styleId="Achievement" w:customStyle="1">
    <w:name w:val="Achievement"/>
    <w:basedOn w:val="BodyText"/>
    <w:rsid w:val="004E5851"/>
    <w:pPr>
      <w:numPr>
        <w:numId w:val="1"/>
      </w:numPr>
      <w:spacing w:after="60" w:line="220" w:lineRule="atLeast"/>
      <w:jc w:val="both"/>
    </w:pPr>
    <w:rPr>
      <w:rFonts w:ascii="Arial" w:hAnsi="Arial" w:eastAsia="Batang" w:cs="Times New Roman"/>
      <w:spacing w:val="-5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846CBE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0011E"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NormalBlack" w:customStyle="1">
    <w:name w:val="Normal + Black"/>
    <w:basedOn w:val="Normal"/>
    <w:rsid w:val="00DF4237"/>
    <w:pPr>
      <w:numPr>
        <w:numId w:val="2"/>
      </w:numPr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FollowedHyperlink">
    <w:name w:val="FollowedHyperlink"/>
    <w:rsid w:val="00545A6C"/>
    <w:rPr>
      <w:color w:val="800080"/>
      <w:u w:val="single"/>
    </w:rPr>
  </w:style>
  <w:style w:type="character" w:styleId="WW8Num2z1" w:customStyle="1">
    <w:name w:val="WW8Num2z1"/>
    <w:rsid w:val="009E5257"/>
    <w:rPr>
      <w:rFonts w:ascii="Courier New" w:hAnsi="Courier New" w:cs="Courier New"/>
    </w:rPr>
  </w:style>
  <w:style w:type="character" w:styleId="WW8Num4z1" w:customStyle="1">
    <w:name w:val="WW8Num4z1"/>
    <w:rsid w:val="009E5257"/>
    <w:rPr>
      <w:rFonts w:ascii="Courier New" w:hAnsi="Courier New" w:cs="Courier New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2203E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55C0B"/>
    <w:rPr>
      <w:sz w:val="16"/>
      <w:szCs w:val="16"/>
    </w:rPr>
  </w:style>
  <w:style w:type="character" w:styleId="rvts58" w:customStyle="1">
    <w:name w:val="rvts58"/>
    <w:rsid w:val="002B0647"/>
  </w:style>
  <w:style w:type="character" w:styleId="WW8Num6z0" w:customStyle="1">
    <w:name w:val="WW8Num6z0"/>
    <w:rsid w:val="008D1803"/>
    <w:rPr>
      <w:rFonts w:ascii="Symbol" w:hAnsi="Symbol"/>
      <w:sz w:val="20"/>
      <w:szCs w:val="20"/>
      <w14:shadow w14:blurRad="0" w14:dist="0" w14:dir="0" w14:sx="0" w14:sy="0" w14:kx="0" w14:ky="0" w14:algn="none">
        <w14:srgbClr w14:val="000000"/>
      </w14:shadow>
    </w:rPr>
  </w:style>
  <w:style w:type="paragraph" w:styleId="ListBullet2">
    <w:name w:val="List Bullet 2"/>
    <w:basedOn w:val="Normal"/>
    <w:rsid w:val="00B6201B"/>
    <w:pPr>
      <w:widowControl w:val="0"/>
      <w:numPr>
        <w:numId w:val="6"/>
      </w:numPr>
      <w:spacing w:before="120" w:after="0" w:line="240" w:lineRule="auto"/>
    </w:pPr>
    <w:rPr>
      <w:rFonts w:ascii="Verdana" w:hAnsi="Verdana" w:eastAsia="Times New Roman" w:cs="Times New Roman"/>
      <w:sz w:val="1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2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5198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451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060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4187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2537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7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097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df1cc07e45514872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37F89-A3C1-407F-AE6C-CA90308F033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Preeti Arora</dc:creator>
  <lastModifiedBy>Pallapu, Nanibabu</lastModifiedBy>
  <revision>9</revision>
  <lastPrinted>2023-11-30T16:33:00.0000000Z</lastPrinted>
  <dcterms:created xsi:type="dcterms:W3CDTF">2023-12-04T06:59:00.0000000Z</dcterms:created>
  <dcterms:modified xsi:type="dcterms:W3CDTF">2023-12-18T07:59:58.3745780Z</dcterms:modified>
</coreProperties>
</file>
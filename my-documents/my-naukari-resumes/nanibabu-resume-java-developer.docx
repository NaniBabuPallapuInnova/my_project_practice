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3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020"/>
        <w:gridCol w:w="3915"/>
        <w:gridCol w:w="4395"/>
      </w:tblGrid>
      <w:tr w:rsidR="00CB0FB3" w14:paraId="0E1A1988" w14:textId="77777777" w:rsidTr="2636C5D8">
        <w:trPr>
          <w:trHeight w:val="810"/>
        </w:trPr>
        <w:tc>
          <w:tcPr>
            <w:tcW w:w="7935" w:type="dxa"/>
            <w:gridSpan w:val="2"/>
            <w:shd w:val="clear" w:color="auto" w:fill="004F8A"/>
          </w:tcPr>
          <w:p w14:paraId="215D9CF8" w14:textId="77777777" w:rsidR="00CE7D9C" w:rsidRPr="0037370A" w:rsidRDefault="00FA1827" w:rsidP="00F44F4C">
            <w:pPr>
              <w:tabs>
                <w:tab w:val="left" w:pos="4330"/>
              </w:tabs>
              <w:spacing w:line="276" w:lineRule="auto"/>
              <w:rPr>
                <w:color w:val="FFFFFF" w:themeColor="background1"/>
                <w:sz w:val="2"/>
              </w:rPr>
            </w:pPr>
            <w:r>
              <w:rPr>
                <w:rFonts w:asciiTheme="majorHAnsi" w:hAnsiTheme="majorHAnsi" w:cstheme="minorHAnsi"/>
                <w:b/>
                <w:noProof/>
                <w:color w:val="00B0F0"/>
                <w:sz w:val="18"/>
                <w:szCs w:val="18"/>
              </w:rPr>
              <w:t xml:space="preserve"> </w:t>
            </w:r>
            <w:r w:rsidR="00552307" w:rsidRPr="00B22C0A">
              <w:rPr>
                <w:color w:val="FFFFFF" w:themeColor="background1"/>
              </w:rPr>
              <w:t xml:space="preserve">                              </w:t>
            </w:r>
            <w:r w:rsidR="00C039E9" w:rsidRPr="00B22C0A">
              <w:rPr>
                <w:color w:val="FFFFFF" w:themeColor="background1"/>
              </w:rPr>
              <w:t xml:space="preserve">     </w:t>
            </w:r>
            <w:r w:rsidR="0082059D">
              <w:rPr>
                <w:color w:val="FFFFFF" w:themeColor="background1"/>
              </w:rPr>
              <w:t xml:space="preserve"> </w:t>
            </w:r>
            <w:r w:rsidR="0037370A">
              <w:rPr>
                <w:color w:val="FFFFFF" w:themeColor="background1"/>
              </w:rPr>
              <w:tab/>
            </w:r>
          </w:p>
          <w:p w14:paraId="1F5B9A48" w14:textId="77777777" w:rsidR="0037370A" w:rsidRPr="00481150" w:rsidRDefault="0037370A" w:rsidP="00F44F4C">
            <w:pPr>
              <w:tabs>
                <w:tab w:val="left" w:pos="4335"/>
              </w:tabs>
              <w:spacing w:line="276" w:lineRule="auto"/>
              <w:rPr>
                <w:color w:val="FFFFFF" w:themeColor="background1"/>
                <w:sz w:val="16"/>
              </w:rPr>
            </w:pPr>
          </w:p>
          <w:p w14:paraId="183A7AE0" w14:textId="77777777" w:rsidR="00CE7D9C" w:rsidRDefault="00FA1827" w:rsidP="00F44F4C">
            <w:pPr>
              <w:tabs>
                <w:tab w:val="left" w:pos="4335"/>
              </w:tabs>
              <w:spacing w:line="276" w:lineRule="auto"/>
              <w:rPr>
                <w:rFonts w:asciiTheme="majorHAnsi" w:hAnsiTheme="majorHAnsi" w:cs="Tahoma"/>
                <w:b/>
                <w:bCs/>
                <w:color w:val="FFFFFF" w:themeColor="background1"/>
                <w:sz w:val="40"/>
                <w:szCs w:val="40"/>
              </w:rPr>
            </w:pPr>
            <w:r>
              <w:rPr>
                <w:rFonts w:asciiTheme="majorHAnsi" w:hAnsiTheme="majorHAnsi" w:cs="Tahoma"/>
                <w:b/>
                <w:bCs/>
                <w:color w:val="FFFFFF" w:themeColor="background1"/>
                <w:sz w:val="40"/>
                <w:szCs w:val="40"/>
                <w:lang w:val="en-GB"/>
              </w:rPr>
              <w:t xml:space="preserve"> </w:t>
            </w:r>
            <w:r w:rsidR="00CD1291">
              <w:rPr>
                <w:rFonts w:asciiTheme="majorHAnsi" w:hAnsiTheme="majorHAnsi" w:cs="Tahoma"/>
                <w:b/>
                <w:bCs/>
                <w:color w:val="FFFFFF" w:themeColor="background1"/>
                <w:sz w:val="40"/>
                <w:szCs w:val="40"/>
                <w:lang w:val="en-GB"/>
              </w:rPr>
              <w:t xml:space="preserve">               </w:t>
            </w:r>
            <w:r w:rsidR="00481150">
              <w:rPr>
                <w:rFonts w:asciiTheme="majorHAnsi" w:hAnsiTheme="majorHAnsi" w:cs="Tahoma"/>
                <w:b/>
                <w:bCs/>
                <w:color w:val="FFFFFF" w:themeColor="background1"/>
                <w:sz w:val="40"/>
                <w:szCs w:val="40"/>
                <w:lang w:val="en-GB"/>
              </w:rPr>
              <w:t xml:space="preserve">   </w:t>
            </w:r>
            <w:r w:rsidR="00CD1291">
              <w:rPr>
                <w:rFonts w:asciiTheme="majorHAnsi" w:hAnsiTheme="majorHAnsi" w:cs="Tahoma"/>
                <w:b/>
                <w:bCs/>
                <w:color w:val="FFFFFF" w:themeColor="background1"/>
                <w:sz w:val="40"/>
                <w:szCs w:val="40"/>
                <w:lang w:val="en-GB"/>
              </w:rPr>
              <w:t xml:space="preserve">  </w:t>
            </w:r>
            <w:r w:rsidR="00481150" w:rsidRPr="00481150">
              <w:rPr>
                <w:rFonts w:asciiTheme="majorHAnsi" w:hAnsiTheme="majorHAnsi" w:cs="Tahoma"/>
                <w:b/>
                <w:bCs/>
                <w:color w:val="FFFFFF" w:themeColor="background1"/>
                <w:sz w:val="40"/>
                <w:szCs w:val="40"/>
              </w:rPr>
              <w:t>Pallapu Nani Babu</w:t>
            </w:r>
          </w:p>
          <w:p w14:paraId="16889821" w14:textId="77777777" w:rsidR="0082059D" w:rsidRPr="00CD1291" w:rsidRDefault="0082059D" w:rsidP="00F44F4C">
            <w:pPr>
              <w:tabs>
                <w:tab w:val="left" w:pos="4335"/>
              </w:tabs>
              <w:spacing w:line="276" w:lineRule="auto"/>
              <w:jc w:val="center"/>
              <w:rPr>
                <w:rFonts w:asciiTheme="majorHAnsi" w:hAnsiTheme="majorHAnsi" w:cs="Tahoma"/>
                <w:b/>
                <w:bCs/>
                <w:color w:val="FFFFFF" w:themeColor="background1"/>
                <w:sz w:val="6"/>
                <w:szCs w:val="40"/>
              </w:rPr>
            </w:pPr>
          </w:p>
        </w:tc>
        <w:tc>
          <w:tcPr>
            <w:tcW w:w="4395" w:type="dxa"/>
            <w:shd w:val="clear" w:color="auto" w:fill="004F8A"/>
          </w:tcPr>
          <w:p w14:paraId="1140D8AC" w14:textId="77777777" w:rsidR="00CB0FB3" w:rsidRPr="00B22C0A" w:rsidRDefault="00CB0FB3" w:rsidP="00F44F4C">
            <w:pPr>
              <w:spacing w:line="276" w:lineRule="auto"/>
              <w:rPr>
                <w:color w:val="FFFFFF" w:themeColor="background1"/>
                <w:sz w:val="2"/>
              </w:rPr>
            </w:pPr>
          </w:p>
          <w:tbl>
            <w:tblPr>
              <w:tblStyle w:val="TableGrid"/>
              <w:tblW w:w="4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
              <w:gridCol w:w="3770"/>
            </w:tblGrid>
            <w:tr w:rsidR="00B22C0A" w:rsidRPr="00B22C0A" w14:paraId="0BA4100E" w14:textId="77777777" w:rsidTr="00CD1291">
              <w:trPr>
                <w:trHeight w:val="376"/>
              </w:trPr>
              <w:tc>
                <w:tcPr>
                  <w:tcW w:w="430" w:type="dxa"/>
                </w:tcPr>
                <w:p w14:paraId="7FC4F82D" w14:textId="77777777" w:rsidR="002868CA" w:rsidRPr="00B22C0A" w:rsidRDefault="002868CA" w:rsidP="00F44F4C">
                  <w:pPr>
                    <w:spacing w:line="276" w:lineRule="auto"/>
                    <w:rPr>
                      <w:rFonts w:cstheme="minorHAnsi"/>
                      <w:color w:val="FFFFFF" w:themeColor="background1"/>
                      <w:sz w:val="10"/>
                    </w:rPr>
                  </w:pPr>
                </w:p>
                <w:p w14:paraId="4271D14E" w14:textId="77777777" w:rsidR="00CB0FB3" w:rsidRPr="00B22C0A" w:rsidRDefault="00615C11" w:rsidP="00F44F4C">
                  <w:pPr>
                    <w:spacing w:line="276" w:lineRule="auto"/>
                    <w:rPr>
                      <w:rFonts w:cstheme="minorHAnsi"/>
                      <w:color w:val="FFFFFF" w:themeColor="background1"/>
                    </w:rPr>
                  </w:pPr>
                  <w:r w:rsidRPr="00B22C0A">
                    <w:rPr>
                      <w:rFonts w:cstheme="minorHAnsi"/>
                      <w:noProof/>
                      <w:color w:val="FFFFFF" w:themeColor="background1"/>
                    </w:rPr>
                    <mc:AlternateContent>
                      <mc:Choice Requires="wps">
                        <w:drawing>
                          <wp:anchor distT="0" distB="0" distL="114300" distR="114300" simplePos="0" relativeHeight="251658240" behindDoc="0" locked="0" layoutInCell="1" allowOverlap="1" wp14:anchorId="6335C566" wp14:editId="20E2BD7D">
                            <wp:simplePos x="0" y="0"/>
                            <wp:positionH relativeFrom="column">
                              <wp:posOffset>6985</wp:posOffset>
                            </wp:positionH>
                            <wp:positionV relativeFrom="paragraph">
                              <wp:posOffset>36195</wp:posOffset>
                            </wp:positionV>
                            <wp:extent cx="116205" cy="114935"/>
                            <wp:effectExtent l="0" t="0" r="0" b="0"/>
                            <wp:wrapNone/>
                            <wp:docPr id="216" name="Freeform 50">
                              <a:extLst xmlns:a="http://schemas.openxmlformats.org/drawingml/2006/main">
                                <a:ext uri="{FF2B5EF4-FFF2-40B4-BE49-F238E27FC236}">
                                  <a16:creationId xmlns:a16="http://schemas.microsoft.com/office/drawing/2014/main" id="{1B9B613B-E86F-5E41-989A-52E683D36A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6205" cy="114935"/>
                                    </a:xfrm>
                                    <a:custGeom>
                                      <a:avLst/>
                                      <a:gdLst>
                                        <a:gd name="T0" fmla="*/ 115666 w 444"/>
                                        <a:gd name="T1" fmla="*/ 114750 h 443"/>
                                        <a:gd name="T2" fmla="*/ 115666 w 444"/>
                                        <a:gd name="T3" fmla="*/ 114750 h 443"/>
                                        <a:gd name="T4" fmla="*/ 72010 w 444"/>
                                        <a:gd name="T5" fmla="*/ 138414 h 443"/>
                                        <a:gd name="T6" fmla="*/ 27904 w 444"/>
                                        <a:gd name="T7" fmla="*/ 138414 h 443"/>
                                        <a:gd name="T8" fmla="*/ 31954 w 444"/>
                                        <a:gd name="T9" fmla="*/ 181724 h 443"/>
                                        <a:gd name="T10" fmla="*/ 139520 w 444"/>
                                        <a:gd name="T11" fmla="*/ 138414 h 443"/>
                                        <a:gd name="T12" fmla="*/ 187226 w 444"/>
                                        <a:gd name="T13" fmla="*/ 27236 h 443"/>
                                        <a:gd name="T14" fmla="*/ 143570 w 444"/>
                                        <a:gd name="T15" fmla="*/ 23664 h 443"/>
                                        <a:gd name="T16" fmla="*/ 143570 w 444"/>
                                        <a:gd name="T17" fmla="*/ 67421 h 443"/>
                                        <a:gd name="T18" fmla="*/ 115666 w 444"/>
                                        <a:gd name="T19" fmla="*/ 114750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ysClr val="window" lastClr="FFFFFF"/>
                                    </a:solidFill>
                                    <a:ln>
                                      <a:noFill/>
                                    </a:ln>
                                    <a:effectLst/>
                                  </wps:spPr>
                                  <wps:bodyPr wrap="none" lIns="34290" tIns="17145" rIns="34290" bIns="17145" anchor="ctr"/>
                                </wps:wsp>
                              </a:graphicData>
                            </a:graphic>
                          </wp:anchor>
                        </w:drawing>
                      </mc:Choice>
                      <mc:Fallback xmlns:wp14="http://schemas.microsoft.com/office/word/2010/wordml" xmlns:a16="http://schemas.microsoft.com/office/drawing/2014/main" xmlns:a="http://schemas.openxmlformats.org/drawingml/2006/main">
                        <w:pict w14:anchorId="7909E48E">
                          <v:shape id="Freeform 50" style="position:absolute;margin-left:.55pt;margin-top:2.85pt;width:9.15pt;height:9.05pt;flip:x;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444,443" o:spid="_x0000_s1026" fillcolor="window" stroked="f" path="m257,257r,c222,292,177,327,160,310v-27,-27,-45,-45,-98,c,354,44,389,71,407v26,35,133,9,239,-97c416,204,443,97,416,61,390,35,363,,319,53v-44,53,-26,70,,98c337,167,302,212,257,2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" w14:anchorId="5A5589CD">
                            <v:path o:connecttype="custom" o:connectlocs="30272449,29771538;30272449,29771538;18846671,35911090;7303118,35911090;8363096,47147738;36515589,35911090;49001345,7066297;37575567,6139553;37575567,17492173;30272449,29771538" o:connectangles="0,0,0,0,0,0,0,0,0,0"/>
                          </v:shape>
                        </w:pict>
                      </mc:Fallback>
                    </mc:AlternateContent>
                  </w:r>
                </w:p>
              </w:tc>
              <w:tc>
                <w:tcPr>
                  <w:tcW w:w="3770" w:type="dxa"/>
                  <w:vAlign w:val="center"/>
                </w:tcPr>
                <w:p w14:paraId="23777A06" w14:textId="77777777" w:rsidR="002868CA" w:rsidRPr="00CE7D9C" w:rsidRDefault="002868CA" w:rsidP="00F44F4C">
                  <w:pPr>
                    <w:spacing w:line="276" w:lineRule="auto"/>
                    <w:rPr>
                      <w:rFonts w:asciiTheme="majorHAnsi" w:hAnsiTheme="majorHAnsi" w:cstheme="minorHAnsi"/>
                      <w:b/>
                      <w:bCs/>
                      <w:iCs/>
                      <w:color w:val="FFFFFF" w:themeColor="background1"/>
                      <w:sz w:val="12"/>
                      <w:szCs w:val="18"/>
                      <w:lang w:val="en-GB"/>
                    </w:rPr>
                  </w:pPr>
                </w:p>
                <w:p w14:paraId="3991061B" w14:textId="77777777" w:rsidR="00CB0FB3" w:rsidRPr="00487DE6" w:rsidRDefault="00351D29" w:rsidP="00F44F4C">
                  <w:pPr>
                    <w:spacing w:line="276" w:lineRule="auto"/>
                    <w:rPr>
                      <w:rFonts w:asciiTheme="majorHAnsi" w:hAnsiTheme="majorHAnsi" w:cstheme="minorHAnsi"/>
                      <w:b/>
                      <w:bCs/>
                      <w:iCs/>
                      <w:color w:val="FFFFFF" w:themeColor="background1"/>
                      <w:sz w:val="20"/>
                      <w:szCs w:val="18"/>
                      <w:lang w:val="en-IN"/>
                    </w:rPr>
                  </w:pPr>
                  <w:r w:rsidRPr="00487DE6">
                    <w:rPr>
                      <w:rFonts w:asciiTheme="majorHAnsi" w:hAnsiTheme="majorHAnsi" w:cstheme="minorHAnsi"/>
                      <w:b/>
                      <w:bCs/>
                      <w:iCs/>
                      <w:color w:val="FFFFFF" w:themeColor="background1"/>
                      <w:sz w:val="20"/>
                      <w:szCs w:val="18"/>
                      <w:lang w:val="en-GB"/>
                    </w:rPr>
                    <w:t>+</w:t>
                  </w:r>
                  <w:r w:rsidR="009124E0">
                    <w:rPr>
                      <w:rFonts w:asciiTheme="majorHAnsi" w:hAnsiTheme="majorHAnsi" w:cstheme="minorHAnsi"/>
                      <w:b/>
                      <w:bCs/>
                      <w:iCs/>
                      <w:color w:val="FFFFFF" w:themeColor="background1"/>
                      <w:sz w:val="20"/>
                      <w:szCs w:val="18"/>
                    </w:rPr>
                    <w:t xml:space="preserve"> </w:t>
                  </w:r>
                  <w:r w:rsidR="00666DD2">
                    <w:rPr>
                      <w:rFonts w:asciiTheme="majorHAnsi" w:hAnsiTheme="majorHAnsi" w:cstheme="minorHAnsi"/>
                      <w:b/>
                      <w:bCs/>
                      <w:iCs/>
                      <w:color w:val="FFFFFF" w:themeColor="background1"/>
                      <w:sz w:val="20"/>
                      <w:szCs w:val="18"/>
                      <w:lang w:val="fr-FR"/>
                    </w:rPr>
                    <w:t>91-</w:t>
                  </w:r>
                  <w:r w:rsidR="00481150">
                    <w:rPr>
                      <w:rFonts w:asciiTheme="majorHAnsi" w:hAnsiTheme="majorHAnsi" w:cstheme="minorHAnsi"/>
                      <w:b/>
                      <w:bCs/>
                      <w:iCs/>
                      <w:color w:val="FFFFFF" w:themeColor="background1"/>
                      <w:sz w:val="20"/>
                      <w:szCs w:val="18"/>
                    </w:rPr>
                    <w:t>93925</w:t>
                  </w:r>
                  <w:r w:rsidR="00481150" w:rsidRPr="00481150">
                    <w:rPr>
                      <w:rFonts w:asciiTheme="majorHAnsi" w:hAnsiTheme="majorHAnsi" w:cstheme="minorHAnsi"/>
                      <w:b/>
                      <w:bCs/>
                      <w:iCs/>
                      <w:color w:val="FFFFFF" w:themeColor="background1"/>
                      <w:sz w:val="20"/>
                      <w:szCs w:val="18"/>
                    </w:rPr>
                    <w:t>90089</w:t>
                  </w:r>
                </w:p>
              </w:tc>
            </w:tr>
            <w:tr w:rsidR="00B22C0A" w:rsidRPr="00B22C0A" w14:paraId="1B3E441D" w14:textId="77777777" w:rsidTr="00CD1291">
              <w:trPr>
                <w:trHeight w:val="342"/>
              </w:trPr>
              <w:tc>
                <w:tcPr>
                  <w:tcW w:w="430" w:type="dxa"/>
                </w:tcPr>
                <w:p w14:paraId="30089F2F" w14:textId="77777777" w:rsidR="00CB0FB3" w:rsidRPr="00F94547" w:rsidRDefault="00904888" w:rsidP="00F44F4C">
                  <w:pPr>
                    <w:spacing w:line="276" w:lineRule="auto"/>
                    <w:rPr>
                      <w:color w:val="FFFFFF" w:themeColor="background1"/>
                    </w:rPr>
                  </w:pPr>
                  <w:r w:rsidRPr="00F94547">
                    <w:rPr>
                      <w:noProof/>
                      <w:color w:val="FFFFFF" w:themeColor="background1"/>
                    </w:rPr>
                    <mc:AlternateContent>
                      <mc:Choice Requires="wps">
                        <w:drawing>
                          <wp:anchor distT="0" distB="0" distL="114300" distR="114300" simplePos="0" relativeHeight="251659264" behindDoc="0" locked="0" layoutInCell="1" allowOverlap="1" wp14:anchorId="358C194F" wp14:editId="5AB3CEAE">
                            <wp:simplePos x="0" y="0"/>
                            <wp:positionH relativeFrom="column">
                              <wp:posOffset>-1905</wp:posOffset>
                            </wp:positionH>
                            <wp:positionV relativeFrom="paragraph">
                              <wp:posOffset>79375</wp:posOffset>
                            </wp:positionV>
                            <wp:extent cx="125095" cy="86995"/>
                            <wp:effectExtent l="0" t="0" r="8255" b="8255"/>
                            <wp:wrapNone/>
                            <wp:docPr id="354"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86995"/>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ysClr val="window" lastClr="FFFFFF"/>
                                    </a:solidFill>
                                    <a:ln>
                                      <a:noFill/>
                                    </a:ln>
                                    <a:effectLst/>
                                  </wps:spPr>
                                  <wps:bodyPr wrap="none" anchor="ctr"/>
                                </wps:wsp>
                              </a:graphicData>
                            </a:graphic>
                            <wp14:sizeRelH relativeFrom="margin">
                              <wp14:pctWidth>0</wp14:pctWidth>
                            </wp14:sizeRelH>
                            <wp14:sizeRelV relativeFrom="margin">
                              <wp14:pctHeight>0</wp14:pctHeight>
                            </wp14:sizeRelV>
                          </wp:anchor>
                        </w:drawing>
                      </mc:Choice>
                      <mc:Fallback xmlns:wp14="http://schemas.microsoft.com/office/word/2010/wordml" xmlns:a16="http://schemas.microsoft.com/office/drawing/2014/main" xmlns:a="http://schemas.openxmlformats.org/drawingml/2006/main">
                        <w:pict w14:anchorId="1AAE09BC">
                          <v:shape id="Freeform 160" style="position:absolute;margin-left:-.15pt;margin-top:6.25pt;width:9.85pt;height:6.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1,418" o:spid="_x0000_s1026" fillcolor="window" stroked="f" path="m410,191r,c593,7,593,7,593,7v7,7,7,14,7,21c600,388,600,388,600,388v,7,,15,-7,22l410,191xm7,7r,c14,7,21,,28,,572,,572,,572,v7,,14,7,21,7c297,240,297,240,297,240l7,7xm7,410r,c,403,,395,,388,,28,,28,,28,,21,,14,7,7,191,191,191,191,191,191l7,410xm297,297r,c374,219,374,219,374,219,593,410,593,410,593,410v-7,7,-14,7,-21,7c28,417,28,417,28,417v-7,,-14,,-21,-7c219,219,219,219,219,219r78,7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" w14:anchorId="25931914">
                            <v:path o:connecttype="custom" o:connectlocs="30656809,14342104;30656809,14342104;44340245,525716;44863729,2102449;44863729,29134792;44340245,30786865;30656809,14342104;523484,525716;523484,525716;2093728,0;42770001,0;44340245,525716;22207589,18021493;523484,525716;523484,30786865;523484,30786865;0,29134792;0,2102449;523484,525716;14281644,14342104;523484,30786865;22207589,22301730;22207589,22301730;27965081,16444552;44340245,30786865;42770001,31312373;2093728,31312373;523484,30786865;16375164,16444552;22207589,22301730" o:connectangles="0,0,0,0,0,0,0,0,0,0,0,0,0,0,0,0,0,0,0,0,0,0,0,0,0,0,0,0,0,0"/>
                          </v:shape>
                        </w:pict>
                      </mc:Fallback>
                    </mc:AlternateContent>
                  </w:r>
                </w:p>
              </w:tc>
              <w:tc>
                <w:tcPr>
                  <w:tcW w:w="3770" w:type="dxa"/>
                  <w:vAlign w:val="center"/>
                </w:tcPr>
                <w:p w14:paraId="55CFAD75" w14:textId="77777777" w:rsidR="00E56649" w:rsidRPr="007C45A0" w:rsidRDefault="00481150" w:rsidP="00F44F4C">
                  <w:pPr>
                    <w:spacing w:line="276" w:lineRule="auto"/>
                    <w:rPr>
                      <w:rFonts w:asciiTheme="majorHAnsi" w:hAnsiTheme="majorHAnsi"/>
                      <w:b/>
                      <w:bCs/>
                      <w:color w:val="FFFFFF" w:themeColor="background1"/>
                      <w:sz w:val="20"/>
                      <w:szCs w:val="20"/>
                      <w:lang w:val="en-GB"/>
                    </w:rPr>
                  </w:pPr>
                  <w:r w:rsidRPr="00481150">
                    <w:rPr>
                      <w:rFonts w:asciiTheme="majorHAnsi" w:hAnsiTheme="majorHAnsi"/>
                      <w:b/>
                      <w:color w:val="FFFFFF" w:themeColor="background1"/>
                      <w:sz w:val="20"/>
                      <w:szCs w:val="20"/>
                    </w:rPr>
                    <w:t>nanipallapu369@gmail.com</w:t>
                  </w:r>
                </w:p>
              </w:tc>
            </w:tr>
            <w:tr w:rsidR="00CD1291" w:rsidRPr="00B22C0A" w14:paraId="0829CC0C" w14:textId="77777777" w:rsidTr="00CD1291">
              <w:trPr>
                <w:trHeight w:val="342"/>
              </w:trPr>
              <w:tc>
                <w:tcPr>
                  <w:tcW w:w="430" w:type="dxa"/>
                </w:tcPr>
                <w:p w14:paraId="3EC7C183" w14:textId="77777777" w:rsidR="00CD1291" w:rsidRPr="00F94547" w:rsidRDefault="00CD1291" w:rsidP="00F44F4C">
                  <w:pPr>
                    <w:rPr>
                      <w:noProof/>
                      <w:color w:val="FFFFFF" w:themeColor="background1"/>
                    </w:rPr>
                  </w:pPr>
                </w:p>
              </w:tc>
              <w:tc>
                <w:tcPr>
                  <w:tcW w:w="3770" w:type="dxa"/>
                  <w:vAlign w:val="center"/>
                </w:tcPr>
                <w:p w14:paraId="1057822E" w14:textId="77777777" w:rsidR="00CD1291" w:rsidRDefault="00CD1291" w:rsidP="00F44F4C">
                  <w:pPr>
                    <w:rPr>
                      <w:rFonts w:asciiTheme="majorHAnsi" w:hAnsiTheme="majorHAnsi"/>
                      <w:b/>
                      <w:color w:val="FFFFFF" w:themeColor="background1"/>
                      <w:sz w:val="20"/>
                      <w:szCs w:val="20"/>
                    </w:rPr>
                  </w:pPr>
                </w:p>
              </w:tc>
            </w:tr>
          </w:tbl>
          <w:p w14:paraId="468597B7" w14:textId="77777777" w:rsidR="001D7911" w:rsidRPr="00B22C0A" w:rsidRDefault="001D7911" w:rsidP="00F44F4C">
            <w:pPr>
              <w:spacing w:line="276" w:lineRule="auto"/>
              <w:rPr>
                <w:color w:val="FFFFFF" w:themeColor="background1"/>
                <w:sz w:val="10"/>
              </w:rPr>
            </w:pPr>
          </w:p>
        </w:tc>
      </w:tr>
      <w:tr w:rsidR="00CB0FB3" w14:paraId="5C853BA0" w14:textId="77777777" w:rsidTr="2636C5D8">
        <w:trPr>
          <w:trHeight w:val="360"/>
        </w:trPr>
        <w:tc>
          <w:tcPr>
            <w:tcW w:w="12330" w:type="dxa"/>
            <w:gridSpan w:val="3"/>
            <w:shd w:val="clear" w:color="auto" w:fill="auto"/>
          </w:tcPr>
          <w:p w14:paraId="1A5225EA" w14:textId="77777777" w:rsidR="00CB0FB3" w:rsidRPr="00B22C0A" w:rsidRDefault="00CB0FB3" w:rsidP="00F44F4C">
            <w:pPr>
              <w:spacing w:line="276" w:lineRule="auto"/>
              <w:rPr>
                <w:color w:val="FFFFFF" w:themeColor="background1"/>
                <w:sz w:val="8"/>
              </w:rPr>
            </w:pPr>
          </w:p>
        </w:tc>
      </w:tr>
      <w:tr w:rsidR="00CB0FB3" w14:paraId="50B8A10A" w14:textId="77777777" w:rsidTr="2636C5D8">
        <w:trPr>
          <w:trHeight w:val="4940"/>
        </w:trPr>
        <w:tc>
          <w:tcPr>
            <w:tcW w:w="4020" w:type="dxa"/>
            <w:tcBorders>
              <w:right w:val="single" w:sz="4" w:space="0" w:color="D9D9D9" w:themeColor="background1" w:themeShade="D9"/>
            </w:tcBorders>
          </w:tcPr>
          <w:p w14:paraId="7E4D5D1C" w14:textId="77777777" w:rsidR="00CB0FB3" w:rsidRPr="00B22C0A" w:rsidRDefault="00CB0FB3" w:rsidP="006363D9">
            <w:pPr>
              <w:spacing w:line="276" w:lineRule="auto"/>
            </w:pPr>
            <w:r w:rsidRPr="00B22C0A">
              <w:rPr>
                <w:noProof/>
              </w:rPr>
              <mc:AlternateContent>
                <mc:Choice Requires="wpg">
                  <w:drawing>
                    <wp:inline distT="0" distB="0" distL="0" distR="0" wp14:anchorId="3F0CC107" wp14:editId="6755FEE2">
                      <wp:extent cx="2428647" cy="373100"/>
                      <wp:effectExtent l="0" t="0" r="0" b="27305"/>
                      <wp:docPr id="4" name="Group 4"/>
                      <wp:cNvGraphicFramePr/>
                      <a:graphic xmlns:a="http://schemas.openxmlformats.org/drawingml/2006/main">
                        <a:graphicData uri="http://schemas.microsoft.com/office/word/2010/wordprocessingGroup">
                          <wpg:wgp>
                            <wpg:cNvGrpSpPr/>
                            <wpg:grpSpPr>
                              <a:xfrm>
                                <a:off x="0" y="0"/>
                                <a:ext cx="2428647" cy="373100"/>
                                <a:chOff x="0" y="0"/>
                                <a:chExt cx="2428647" cy="373100"/>
                              </a:xfrm>
                              <a:solidFill>
                                <a:srgbClr val="004F8A"/>
                              </a:solidFill>
                            </wpg:grpSpPr>
                            <wps:wsp>
                              <wps:cNvPr id="5" name="Rectangle 2"/>
                              <wps:cNvSpPr/>
                              <wps:spPr>
                                <a:xfrm>
                                  <a:off x="0" y="0"/>
                                  <a:ext cx="2428647" cy="2889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4D696" w14:textId="77777777" w:rsidR="00703570" w:rsidRPr="0081351B" w:rsidRDefault="00703570" w:rsidP="00CB0FB3">
                                    <w:pPr>
                                      <w:rPr>
                                        <w:rFonts w:asciiTheme="majorHAnsi" w:hAnsiTheme="majorHAnsi" w:cstheme="minorHAnsi"/>
                                        <w:b/>
                                        <w:sz w:val="24"/>
                                        <w:szCs w:val="24"/>
                                      </w:rPr>
                                    </w:pPr>
                                    <w:r w:rsidRPr="0081351B">
                                      <w:rPr>
                                        <w:rFonts w:asciiTheme="majorHAnsi" w:hAnsiTheme="majorHAnsi" w:cstheme="minorHAnsi"/>
                                        <w:b/>
                                        <w:sz w:val="24"/>
                                        <w:szCs w:val="24"/>
                                      </w:rPr>
                                      <w:t>JOB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Isosceles Triangle 3"/>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F0CC107" id="Group 4" o:spid="_x0000_s1026" style="width:191.25pt;height:29.4pt;mso-position-horizontal-relative:char;mso-position-vertical-relative:line" coordsize="24286,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">
                      <v:rect id="Rectangle 2" o:spid="_x0000_s1027" style="position:absolute;width:24286;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" filled="f" stroked="f" strokeweight="2pt">
                        <v:textbox>
                          <w:txbxContent>
                            <w:p w14:paraId="6984D696" w14:textId="77777777" w:rsidR="00703570" w:rsidRPr="0081351B" w:rsidRDefault="00703570" w:rsidP="00CB0FB3">
                              <w:pPr>
                                <w:rPr>
                                  <w:rFonts w:asciiTheme="majorHAnsi" w:hAnsiTheme="majorHAnsi" w:cstheme="minorHAnsi"/>
                                  <w:b/>
                                  <w:sz w:val="24"/>
                                  <w:szCs w:val="24"/>
                                </w:rPr>
                              </w:pPr>
                              <w:r w:rsidRPr="0081351B">
                                <w:rPr>
                                  <w:rFonts w:asciiTheme="majorHAnsi" w:hAnsiTheme="majorHAnsi" w:cstheme="minorHAnsi"/>
                                  <w:b/>
                                  <w:sz w:val="24"/>
                                  <w:szCs w:val="24"/>
                                </w:rPr>
                                <w:t>JOB OBJECTIVE</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8"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" filled="f" stroked="f" strokeweight="2pt"/>
                      <w10:anchorlock/>
                    </v:group>
                  </w:pict>
                </mc:Fallback>
              </mc:AlternateContent>
            </w:r>
          </w:p>
          <w:p w14:paraId="78FA0244" w14:textId="77777777" w:rsidR="00497378" w:rsidRPr="00CD1291" w:rsidRDefault="00666DD2" w:rsidP="006363D9">
            <w:pPr>
              <w:spacing w:before="120" w:line="276" w:lineRule="auto"/>
              <w:jc w:val="both"/>
              <w:rPr>
                <w:rFonts w:asciiTheme="majorHAnsi" w:hAnsiTheme="majorHAnsi" w:cstheme="minorHAnsi"/>
                <w:b/>
                <w:sz w:val="18"/>
                <w:szCs w:val="18"/>
              </w:rPr>
            </w:pPr>
            <w:r w:rsidRPr="00666DD2">
              <w:rPr>
                <w:rFonts w:asciiTheme="majorHAnsi" w:hAnsiTheme="majorHAnsi" w:cstheme="minorHAnsi"/>
                <w:sz w:val="18"/>
                <w:szCs w:val="18"/>
                <w:lang w:val="en-GB"/>
              </w:rPr>
              <w:t>Scaling heights of success</w:t>
            </w:r>
            <w:r w:rsidR="00481150">
              <w:rPr>
                <w:rFonts w:asciiTheme="majorHAnsi" w:hAnsiTheme="majorHAnsi" w:cstheme="minorHAnsi"/>
                <w:sz w:val="18"/>
                <w:szCs w:val="18"/>
                <w:lang w:val="en-GB"/>
              </w:rPr>
              <w:t xml:space="preserve"> by leaving marks of excellence by</w:t>
            </w:r>
            <w:r w:rsidRPr="00666DD2">
              <w:rPr>
                <w:rFonts w:asciiTheme="majorHAnsi" w:hAnsiTheme="majorHAnsi" w:cstheme="minorHAnsi"/>
                <w:sz w:val="18"/>
                <w:szCs w:val="18"/>
                <w:lang w:val="en-GB"/>
              </w:rPr>
              <w:t xml:space="preserve"> </w:t>
            </w:r>
            <w:r w:rsidR="00481150">
              <w:rPr>
                <w:rFonts w:asciiTheme="majorHAnsi" w:hAnsiTheme="majorHAnsi" w:cstheme="minorHAnsi"/>
                <w:sz w:val="18"/>
                <w:szCs w:val="18"/>
              </w:rPr>
              <w:t>utilizing extensive</w:t>
            </w:r>
            <w:r w:rsidR="00481150" w:rsidRPr="00481150">
              <w:rPr>
                <w:rFonts w:asciiTheme="majorHAnsi" w:hAnsiTheme="majorHAnsi" w:cstheme="minorHAnsi"/>
                <w:sz w:val="18"/>
                <w:szCs w:val="18"/>
              </w:rPr>
              <w:t xml:space="preserve"> </w:t>
            </w:r>
            <w:r w:rsidR="00481150" w:rsidRPr="00481150">
              <w:rPr>
                <w:rFonts w:asciiTheme="majorHAnsi" w:hAnsiTheme="majorHAnsi" w:cstheme="minorHAnsi"/>
                <w:b/>
                <w:sz w:val="18"/>
                <w:szCs w:val="18"/>
              </w:rPr>
              <w:t>software development</w:t>
            </w:r>
            <w:r w:rsidR="00481150" w:rsidRPr="00481150">
              <w:rPr>
                <w:rFonts w:asciiTheme="majorHAnsi" w:hAnsiTheme="majorHAnsi" w:cstheme="minorHAnsi"/>
                <w:sz w:val="18"/>
                <w:szCs w:val="18"/>
              </w:rPr>
              <w:t xml:space="preserve"> experience and </w:t>
            </w:r>
            <w:r w:rsidR="00481150" w:rsidRPr="00481150">
              <w:rPr>
                <w:rFonts w:asciiTheme="majorHAnsi" w:hAnsiTheme="majorHAnsi" w:cstheme="minorHAnsi"/>
                <w:b/>
                <w:sz w:val="18"/>
                <w:szCs w:val="18"/>
              </w:rPr>
              <w:t>Java full stack</w:t>
            </w:r>
            <w:r w:rsidR="00481150" w:rsidRPr="00481150">
              <w:rPr>
                <w:rFonts w:asciiTheme="majorHAnsi" w:hAnsiTheme="majorHAnsi" w:cstheme="minorHAnsi"/>
                <w:sz w:val="18"/>
                <w:szCs w:val="18"/>
              </w:rPr>
              <w:t xml:space="preserve"> proficiency to make meaningful contributions to a forward-thinking organization, while further enhancing skills and knowledge.</w:t>
            </w:r>
          </w:p>
          <w:p w14:paraId="2A35D7BA" w14:textId="77777777" w:rsidR="00AE0F33" w:rsidRDefault="00AE0F33" w:rsidP="006363D9">
            <w:pPr>
              <w:spacing w:before="120" w:line="276" w:lineRule="auto"/>
              <w:jc w:val="both"/>
              <w:rPr>
                <w:rFonts w:asciiTheme="majorHAnsi" w:hAnsiTheme="majorHAnsi" w:cstheme="minorHAnsi"/>
                <w:color w:val="00B0F0"/>
                <w:sz w:val="18"/>
                <w:szCs w:val="18"/>
              </w:rPr>
            </w:pPr>
          </w:p>
          <w:p w14:paraId="6EA1B922" w14:textId="77777777" w:rsidR="00481150" w:rsidRPr="00481150" w:rsidRDefault="00481150" w:rsidP="2636C5D8">
            <w:pPr>
              <w:spacing w:before="120" w:line="276" w:lineRule="auto"/>
              <w:jc w:val="both"/>
              <w:rPr>
                <w:rFonts w:asciiTheme="majorHAnsi" w:hAnsiTheme="majorHAnsi"/>
                <w:b/>
                <w:bCs/>
                <w:sz w:val="18"/>
                <w:szCs w:val="18"/>
                <w:lang w:val="en-GB"/>
              </w:rPr>
            </w:pPr>
          </w:p>
          <w:p w14:paraId="4D4840E4" w14:textId="77777777" w:rsidR="2636C5D8" w:rsidRDefault="2636C5D8" w:rsidP="2636C5D8">
            <w:pPr>
              <w:spacing w:before="120" w:line="276" w:lineRule="auto"/>
              <w:jc w:val="both"/>
              <w:rPr>
                <w:rFonts w:asciiTheme="majorHAnsi" w:hAnsiTheme="majorHAnsi"/>
                <w:b/>
                <w:bCs/>
                <w:sz w:val="18"/>
                <w:szCs w:val="18"/>
                <w:lang w:val="en-GB"/>
              </w:rPr>
            </w:pPr>
          </w:p>
          <w:p w14:paraId="67EE481D" w14:textId="77777777" w:rsidR="00296FEB" w:rsidRDefault="00296FEB" w:rsidP="006363D9">
            <w:pPr>
              <w:spacing w:before="120" w:line="276" w:lineRule="auto"/>
              <w:jc w:val="both"/>
              <w:rPr>
                <w:rFonts w:asciiTheme="majorHAnsi" w:hAnsiTheme="majorHAnsi" w:cstheme="minorHAnsi"/>
                <w:sz w:val="6"/>
                <w:szCs w:val="18"/>
                <w:lang w:val="en-GB"/>
              </w:rPr>
            </w:pPr>
          </w:p>
          <w:p w14:paraId="3B515FD8" w14:textId="77777777" w:rsidR="008D5D01" w:rsidRDefault="008D5D01" w:rsidP="006363D9">
            <w:pPr>
              <w:spacing w:before="120" w:line="276" w:lineRule="auto"/>
              <w:jc w:val="both"/>
              <w:rPr>
                <w:rFonts w:asciiTheme="majorHAnsi" w:hAnsiTheme="majorHAnsi" w:cstheme="minorHAnsi"/>
                <w:sz w:val="6"/>
                <w:szCs w:val="18"/>
                <w:lang w:val="en-GB"/>
              </w:rPr>
            </w:pPr>
          </w:p>
          <w:p w14:paraId="3BD6BD1B" w14:textId="77777777" w:rsidR="008D5D01" w:rsidRPr="00296FEB" w:rsidRDefault="008D5D01" w:rsidP="006363D9">
            <w:pPr>
              <w:spacing w:before="120" w:line="276" w:lineRule="auto"/>
              <w:jc w:val="both"/>
              <w:rPr>
                <w:rFonts w:asciiTheme="majorHAnsi" w:hAnsiTheme="majorHAnsi" w:cstheme="minorHAnsi"/>
                <w:sz w:val="6"/>
                <w:szCs w:val="18"/>
                <w:lang w:val="en-GB"/>
              </w:rPr>
            </w:pPr>
          </w:p>
          <w:p w14:paraId="38219445" w14:textId="77777777" w:rsidR="00E22D17" w:rsidRPr="00B22C0A" w:rsidRDefault="00E22D17" w:rsidP="006363D9">
            <w:pPr>
              <w:spacing w:before="120" w:line="276" w:lineRule="auto"/>
              <w:jc w:val="both"/>
              <w:rPr>
                <w:rFonts w:asciiTheme="majorHAnsi" w:hAnsiTheme="majorHAnsi" w:cstheme="minorHAnsi"/>
                <w:b/>
                <w:sz w:val="2"/>
                <w:szCs w:val="18"/>
                <w:lang w:val="en-GB"/>
              </w:rPr>
            </w:pPr>
          </w:p>
          <w:p w14:paraId="7B41DE46" w14:textId="77777777" w:rsidR="00F411B0" w:rsidRPr="00FF28A3" w:rsidRDefault="00F411B0" w:rsidP="006363D9">
            <w:pPr>
              <w:tabs>
                <w:tab w:val="left" w:pos="3550"/>
                <w:tab w:val="left" w:pos="3640"/>
              </w:tabs>
              <w:spacing w:line="276" w:lineRule="auto"/>
              <w:rPr>
                <w:rFonts w:asciiTheme="majorHAnsi" w:hAnsiTheme="majorHAnsi" w:cs="Arial"/>
              </w:rPr>
            </w:pPr>
            <w:r w:rsidRPr="00FF28A3">
              <w:rPr>
                <w:rFonts w:asciiTheme="majorHAnsi" w:hAnsiTheme="majorHAnsi"/>
                <w:noProof/>
              </w:rPr>
              <mc:AlternateContent>
                <mc:Choice Requires="wpg">
                  <w:drawing>
                    <wp:inline distT="0" distB="0" distL="0" distR="0" wp14:anchorId="69202008" wp14:editId="1079BD62">
                      <wp:extent cx="2428647" cy="373100"/>
                      <wp:effectExtent l="0" t="0" r="0" b="27305"/>
                      <wp:docPr id="9" name="Group 9"/>
                      <wp:cNvGraphicFramePr/>
                      <a:graphic xmlns:a="http://schemas.openxmlformats.org/drawingml/2006/main">
                        <a:graphicData uri="http://schemas.microsoft.com/office/word/2010/wordprocessingGroup">
                          <wpg:wgp>
                            <wpg:cNvGrpSpPr/>
                            <wpg:grpSpPr>
                              <a:xfrm>
                                <a:off x="0" y="0"/>
                                <a:ext cx="2428647" cy="373100"/>
                                <a:chOff x="0" y="0"/>
                                <a:chExt cx="2428647" cy="373100"/>
                              </a:xfrm>
                              <a:solidFill>
                                <a:srgbClr val="004F8A"/>
                              </a:solidFill>
                            </wpg:grpSpPr>
                            <wps:wsp>
                              <wps:cNvPr id="10" name="Rectangle 10"/>
                              <wps:cNvSpPr/>
                              <wps:spPr>
                                <a:xfrm>
                                  <a:off x="0" y="0"/>
                                  <a:ext cx="2428647" cy="2889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88DBE" w14:textId="77777777" w:rsidR="00703570" w:rsidRPr="0081351B" w:rsidRDefault="00703570" w:rsidP="00F411B0">
                                    <w:pPr>
                                      <w:rPr>
                                        <w:rFonts w:asciiTheme="majorHAnsi" w:hAnsiTheme="majorHAnsi" w:cstheme="minorHAnsi"/>
                                        <w:b/>
                                        <w:sz w:val="24"/>
                                        <w:szCs w:val="24"/>
                                      </w:rPr>
                                    </w:pPr>
                                    <w:r w:rsidRPr="0081351B">
                                      <w:rPr>
                                        <w:rFonts w:asciiTheme="majorHAnsi" w:hAnsiTheme="majorHAnsi" w:cstheme="minorHAnsi"/>
                                        <w:b/>
                                        <w:sz w:val="24"/>
                                        <w:szCs w:val="24"/>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202008" id="Group 9" o:spid="_x0000_s1029" style="width:191.25pt;height:29.4pt;mso-position-horizontal-relative:char;mso-position-vertical-relative:line" coordsize="24286,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">
                      <v:rect id="Rectangle 10" o:spid="_x0000_s1030" style="position:absolute;width:24286;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" filled="f" stroked="f" strokeweight="2pt">
                        <v:textbox>
                          <w:txbxContent>
                            <w:p w14:paraId="4E688DBE" w14:textId="77777777" w:rsidR="00703570" w:rsidRPr="0081351B" w:rsidRDefault="00703570" w:rsidP="00F411B0">
                              <w:pPr>
                                <w:rPr>
                                  <w:rFonts w:asciiTheme="majorHAnsi" w:hAnsiTheme="majorHAnsi" w:cstheme="minorHAnsi"/>
                                  <w:b/>
                                  <w:sz w:val="24"/>
                                  <w:szCs w:val="24"/>
                                </w:rPr>
                              </w:pPr>
                              <w:r w:rsidRPr="0081351B">
                                <w:rPr>
                                  <w:rFonts w:asciiTheme="majorHAnsi" w:hAnsiTheme="majorHAnsi" w:cstheme="minorHAnsi"/>
                                  <w:b/>
                                  <w:sz w:val="24"/>
                                  <w:szCs w:val="24"/>
                                </w:rPr>
                                <w:t>EDUCATION</w:t>
                              </w:r>
                            </w:p>
                          </w:txbxContent>
                        </v:textbox>
                      </v:rect>
                      <v:shape id="Isosceles Triangle 11" o:spid="_x0000_s1031"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" filled="f" stroked="f" strokeweight="2pt"/>
                      <w10:anchorlock/>
                    </v:group>
                  </w:pict>
                </mc:Fallback>
              </mc:AlternateContent>
            </w:r>
          </w:p>
          <w:p w14:paraId="28F92103" w14:textId="606188E9" w:rsidR="00CD1291" w:rsidRPr="00E20173" w:rsidRDefault="00481150" w:rsidP="006363D9">
            <w:pPr>
              <w:pStyle w:val="ListParagraph"/>
              <w:numPr>
                <w:ilvl w:val="0"/>
                <w:numId w:val="8"/>
              </w:numPr>
              <w:tabs>
                <w:tab w:val="left" w:pos="3640"/>
                <w:tab w:val="left" w:pos="7920"/>
              </w:tabs>
              <w:spacing w:line="276" w:lineRule="auto"/>
              <w:jc w:val="both"/>
              <w:rPr>
                <w:rFonts w:asciiTheme="majorHAnsi" w:hAnsiTheme="majorHAnsi" w:cstheme="minorHAnsi"/>
                <w:b/>
                <w:bCs/>
                <w:iCs/>
                <w:color w:val="000000" w:themeColor="text1"/>
                <w:sz w:val="18"/>
                <w:szCs w:val="18"/>
              </w:rPr>
            </w:pPr>
            <w:r>
              <w:rPr>
                <w:rFonts w:asciiTheme="majorHAnsi" w:hAnsiTheme="majorHAnsi" w:cstheme="minorHAnsi"/>
                <w:b/>
                <w:bCs/>
                <w:iCs/>
                <w:color w:val="000000" w:themeColor="text1"/>
                <w:sz w:val="18"/>
                <w:szCs w:val="18"/>
              </w:rPr>
              <w:t>2020</w:t>
            </w:r>
            <w:r w:rsidR="00CD1291">
              <w:rPr>
                <w:rFonts w:asciiTheme="majorHAnsi" w:hAnsiTheme="majorHAnsi" w:cstheme="minorHAnsi"/>
                <w:b/>
                <w:bCs/>
                <w:iCs/>
                <w:color w:val="000000" w:themeColor="text1"/>
                <w:sz w:val="18"/>
                <w:szCs w:val="18"/>
              </w:rPr>
              <w:t xml:space="preserve">: </w:t>
            </w:r>
            <w:r w:rsidRPr="00481150">
              <w:rPr>
                <w:rFonts w:asciiTheme="majorHAnsi" w:hAnsiTheme="majorHAnsi" w:cstheme="minorHAnsi"/>
                <w:bCs/>
                <w:iCs/>
                <w:color w:val="000000" w:themeColor="text1"/>
                <w:sz w:val="18"/>
                <w:szCs w:val="18"/>
              </w:rPr>
              <w:t xml:space="preserve">Bachelor of Technology </w:t>
            </w:r>
            <w:r w:rsidR="006363D9">
              <w:rPr>
                <w:rFonts w:asciiTheme="majorHAnsi" w:hAnsiTheme="majorHAnsi" w:cstheme="minorHAnsi"/>
                <w:bCs/>
                <w:iCs/>
                <w:color w:val="000000" w:themeColor="text1"/>
                <w:sz w:val="18"/>
                <w:szCs w:val="18"/>
              </w:rPr>
              <w:t>(B.</w:t>
            </w:r>
            <w:r w:rsidRPr="00481150">
              <w:rPr>
                <w:rFonts w:asciiTheme="majorHAnsi" w:hAnsiTheme="majorHAnsi" w:cstheme="minorHAnsi"/>
                <w:bCs/>
                <w:iCs/>
                <w:color w:val="000000" w:themeColor="text1"/>
                <w:sz w:val="18"/>
                <w:szCs w:val="18"/>
              </w:rPr>
              <w:t>Tech</w:t>
            </w:r>
            <w:r w:rsidR="006363D9">
              <w:rPr>
                <w:rFonts w:asciiTheme="majorHAnsi" w:hAnsiTheme="majorHAnsi" w:cstheme="minorHAnsi"/>
                <w:bCs/>
                <w:iCs/>
                <w:color w:val="000000" w:themeColor="text1"/>
                <w:sz w:val="18"/>
                <w:szCs w:val="18"/>
              </w:rPr>
              <w:t>.-</w:t>
            </w:r>
            <w:r w:rsidR="006363D9" w:rsidRPr="00233091">
              <w:rPr>
                <w:rFonts w:asciiTheme="majorHAnsi" w:hAnsiTheme="majorHAnsi" w:cstheme="minorHAnsi"/>
                <w:bCs/>
                <w:iCs/>
                <w:color w:val="000000" w:themeColor="text1"/>
                <w:sz w:val="18"/>
                <w:szCs w:val="18"/>
              </w:rPr>
              <w:t>CSE</w:t>
            </w:r>
            <w:r w:rsidRPr="00481150">
              <w:rPr>
                <w:rFonts w:asciiTheme="majorHAnsi" w:hAnsiTheme="majorHAnsi" w:cstheme="minorHAnsi"/>
                <w:bCs/>
                <w:iCs/>
                <w:color w:val="000000" w:themeColor="text1"/>
                <w:sz w:val="18"/>
                <w:szCs w:val="18"/>
              </w:rPr>
              <w:t>) from Nova College of Engineering &amp; Technology</w:t>
            </w:r>
            <w:r w:rsidR="00AF68A8">
              <w:rPr>
                <w:rFonts w:asciiTheme="majorHAnsi" w:hAnsiTheme="majorHAnsi" w:cstheme="minorHAnsi"/>
                <w:bCs/>
                <w:iCs/>
                <w:color w:val="000000" w:themeColor="text1"/>
                <w:sz w:val="18"/>
                <w:szCs w:val="18"/>
              </w:rPr>
              <w:t xml:space="preserve">, </w:t>
            </w:r>
            <w:r w:rsidR="00B30C3F">
              <w:rPr>
                <w:rFonts w:asciiTheme="majorHAnsi" w:hAnsiTheme="majorHAnsi" w:cstheme="minorHAnsi"/>
                <w:bCs/>
                <w:iCs/>
                <w:color w:val="000000" w:themeColor="text1"/>
                <w:sz w:val="18"/>
                <w:szCs w:val="18"/>
              </w:rPr>
              <w:t>Eluru, Andhra Pradesh</w:t>
            </w:r>
            <w:r w:rsidR="00340A30">
              <w:rPr>
                <w:rFonts w:asciiTheme="majorHAnsi" w:hAnsiTheme="majorHAnsi" w:cstheme="minorHAnsi"/>
                <w:bCs/>
                <w:iCs/>
                <w:color w:val="000000" w:themeColor="text1"/>
                <w:sz w:val="18"/>
                <w:szCs w:val="18"/>
              </w:rPr>
              <w:t>.</w:t>
            </w:r>
          </w:p>
          <w:p w14:paraId="7874340C" w14:textId="522EADE9" w:rsidR="00E20173" w:rsidRPr="00B30C3F" w:rsidRDefault="00E20173" w:rsidP="006363D9">
            <w:pPr>
              <w:pStyle w:val="ListParagraph"/>
              <w:numPr>
                <w:ilvl w:val="0"/>
                <w:numId w:val="8"/>
              </w:numPr>
              <w:tabs>
                <w:tab w:val="left" w:pos="3640"/>
                <w:tab w:val="left" w:pos="7920"/>
              </w:tabs>
              <w:spacing w:line="276" w:lineRule="auto"/>
              <w:jc w:val="both"/>
              <w:rPr>
                <w:rFonts w:asciiTheme="majorHAnsi" w:hAnsiTheme="majorHAnsi" w:cstheme="minorHAnsi"/>
                <w:b/>
                <w:bCs/>
                <w:iCs/>
                <w:color w:val="000000" w:themeColor="text1"/>
                <w:sz w:val="18"/>
                <w:szCs w:val="18"/>
              </w:rPr>
            </w:pPr>
            <w:r>
              <w:rPr>
                <w:rFonts w:asciiTheme="majorHAnsi" w:hAnsiTheme="majorHAnsi" w:cstheme="minorHAnsi"/>
                <w:b/>
                <w:bCs/>
                <w:iCs/>
                <w:color w:val="000000" w:themeColor="text1"/>
                <w:sz w:val="18"/>
                <w:szCs w:val="18"/>
              </w:rPr>
              <w:t xml:space="preserve">2016: </w:t>
            </w:r>
            <w:r w:rsidR="002C0DC3">
              <w:rPr>
                <w:rFonts w:asciiTheme="majorHAnsi" w:hAnsiTheme="majorHAnsi" w:cstheme="minorHAnsi"/>
                <w:iCs/>
                <w:color w:val="000000" w:themeColor="text1"/>
                <w:sz w:val="18"/>
                <w:szCs w:val="18"/>
              </w:rPr>
              <w:t xml:space="preserve">Intermediate (MPC) from Sir.C.R.R. Autonomous </w:t>
            </w:r>
            <w:r w:rsidR="00AF68A8">
              <w:rPr>
                <w:rFonts w:asciiTheme="majorHAnsi" w:hAnsiTheme="majorHAnsi" w:cstheme="minorHAnsi"/>
                <w:iCs/>
                <w:color w:val="000000" w:themeColor="text1"/>
                <w:sz w:val="18"/>
                <w:szCs w:val="18"/>
              </w:rPr>
              <w:t>college</w:t>
            </w:r>
            <w:r w:rsidR="002C0DC3">
              <w:rPr>
                <w:rFonts w:asciiTheme="majorHAnsi" w:hAnsiTheme="majorHAnsi" w:cstheme="minorHAnsi"/>
                <w:iCs/>
                <w:color w:val="000000" w:themeColor="text1"/>
                <w:sz w:val="18"/>
                <w:szCs w:val="18"/>
              </w:rPr>
              <w:t xml:space="preserve"> </w:t>
            </w:r>
            <w:r w:rsidR="00AF68A8">
              <w:rPr>
                <w:rFonts w:asciiTheme="majorHAnsi" w:hAnsiTheme="majorHAnsi" w:cstheme="minorHAnsi"/>
                <w:iCs/>
                <w:color w:val="000000" w:themeColor="text1"/>
                <w:sz w:val="18"/>
                <w:szCs w:val="18"/>
              </w:rPr>
              <w:t>, Eluru, Andhra Pradesh.</w:t>
            </w:r>
          </w:p>
          <w:p w14:paraId="606EDDA9" w14:textId="04A3E322" w:rsidR="008D5D01" w:rsidRPr="00E8758D" w:rsidRDefault="00B30C3F" w:rsidP="00E8758D">
            <w:pPr>
              <w:pStyle w:val="ListParagraph"/>
              <w:numPr>
                <w:ilvl w:val="0"/>
                <w:numId w:val="8"/>
              </w:numPr>
              <w:tabs>
                <w:tab w:val="left" w:pos="3640"/>
                <w:tab w:val="left" w:pos="7920"/>
              </w:tabs>
              <w:spacing w:line="276" w:lineRule="auto"/>
              <w:jc w:val="both"/>
              <w:rPr>
                <w:rFonts w:asciiTheme="majorHAnsi" w:hAnsiTheme="majorHAnsi" w:cstheme="minorHAnsi"/>
                <w:b/>
                <w:bCs/>
                <w:iCs/>
                <w:color w:val="000000" w:themeColor="text1"/>
                <w:sz w:val="18"/>
                <w:szCs w:val="18"/>
              </w:rPr>
            </w:pPr>
            <w:r>
              <w:rPr>
                <w:rFonts w:asciiTheme="majorHAnsi" w:hAnsiTheme="majorHAnsi" w:cstheme="minorHAnsi"/>
                <w:b/>
                <w:bCs/>
                <w:iCs/>
                <w:color w:val="000000" w:themeColor="text1"/>
                <w:sz w:val="18"/>
                <w:szCs w:val="18"/>
              </w:rPr>
              <w:t xml:space="preserve">2014: </w:t>
            </w:r>
            <w:r>
              <w:rPr>
                <w:rFonts w:asciiTheme="majorHAnsi" w:hAnsiTheme="majorHAnsi" w:cstheme="minorHAnsi"/>
                <w:iCs/>
                <w:color w:val="000000" w:themeColor="text1"/>
                <w:sz w:val="18"/>
                <w:szCs w:val="18"/>
              </w:rPr>
              <w:t xml:space="preserve">S.S.C. from </w:t>
            </w:r>
            <w:r w:rsidR="00E8758D">
              <w:rPr>
                <w:rFonts w:asciiTheme="majorHAnsi" w:hAnsiTheme="majorHAnsi" w:cstheme="minorHAnsi"/>
                <w:iCs/>
                <w:color w:val="000000" w:themeColor="text1"/>
                <w:sz w:val="18"/>
                <w:szCs w:val="18"/>
              </w:rPr>
              <w:t>Little Buds Convent, Eluru, Andhra Pradesh.</w:t>
            </w:r>
          </w:p>
          <w:p w14:paraId="127A2E2D" w14:textId="77777777" w:rsidR="00E8758D" w:rsidRPr="00E8758D" w:rsidRDefault="00E8758D" w:rsidP="00E8758D">
            <w:pPr>
              <w:pStyle w:val="ListParagraph"/>
              <w:tabs>
                <w:tab w:val="left" w:pos="3640"/>
                <w:tab w:val="left" w:pos="7920"/>
              </w:tabs>
              <w:spacing w:line="276" w:lineRule="auto"/>
              <w:ind w:left="450"/>
              <w:jc w:val="both"/>
              <w:rPr>
                <w:rFonts w:asciiTheme="majorHAnsi" w:hAnsiTheme="majorHAnsi" w:cstheme="minorHAnsi"/>
                <w:b/>
                <w:bCs/>
                <w:iCs/>
                <w:color w:val="000000" w:themeColor="text1"/>
                <w:sz w:val="18"/>
                <w:szCs w:val="18"/>
              </w:rPr>
            </w:pPr>
          </w:p>
          <w:p w14:paraId="183A7364" w14:textId="77777777" w:rsidR="00666DD2" w:rsidRDefault="00666DD2" w:rsidP="006363D9">
            <w:pPr>
              <w:tabs>
                <w:tab w:val="left" w:pos="7920"/>
              </w:tabs>
              <w:spacing w:line="276" w:lineRule="auto"/>
              <w:ind w:left="450"/>
              <w:jc w:val="both"/>
              <w:rPr>
                <w:rFonts w:asciiTheme="majorHAnsi" w:hAnsiTheme="majorHAnsi" w:cstheme="minorHAnsi"/>
                <w:bCs/>
                <w:iCs/>
                <w:color w:val="000000" w:themeColor="text1"/>
                <w:sz w:val="18"/>
                <w:szCs w:val="18"/>
              </w:rPr>
            </w:pPr>
          </w:p>
          <w:p w14:paraId="15697263" w14:textId="77777777" w:rsidR="0064042E" w:rsidRPr="00B22C0A" w:rsidRDefault="0064042E" w:rsidP="006363D9">
            <w:pPr>
              <w:spacing w:line="276" w:lineRule="auto"/>
              <w:rPr>
                <w:rFonts w:asciiTheme="majorHAnsi" w:hAnsiTheme="majorHAnsi" w:cs="Arial"/>
              </w:rPr>
            </w:pPr>
            <w:r w:rsidRPr="00B22C0A">
              <w:rPr>
                <w:rFonts w:asciiTheme="majorHAnsi" w:hAnsiTheme="majorHAnsi"/>
                <w:noProof/>
              </w:rPr>
              <mc:AlternateContent>
                <mc:Choice Requires="wpg">
                  <w:drawing>
                    <wp:inline distT="0" distB="0" distL="0" distR="0" wp14:anchorId="2963105A" wp14:editId="58770591">
                      <wp:extent cx="2428647" cy="373100"/>
                      <wp:effectExtent l="0" t="0" r="0" b="27305"/>
                      <wp:docPr id="20" name="Group 20"/>
                      <wp:cNvGraphicFramePr/>
                      <a:graphic xmlns:a="http://schemas.openxmlformats.org/drawingml/2006/main">
                        <a:graphicData uri="http://schemas.microsoft.com/office/word/2010/wordprocessingGroup">
                          <wpg:wgp>
                            <wpg:cNvGrpSpPr/>
                            <wpg:grpSpPr>
                              <a:xfrm>
                                <a:off x="0" y="0"/>
                                <a:ext cx="2428647" cy="373100"/>
                                <a:chOff x="0" y="0"/>
                                <a:chExt cx="2428647" cy="373100"/>
                              </a:xfrm>
                              <a:solidFill>
                                <a:srgbClr val="004F8A"/>
                              </a:solidFill>
                            </wpg:grpSpPr>
                            <wps:wsp>
                              <wps:cNvPr id="21" name="Rectangle 21"/>
                              <wps:cNvSpPr/>
                              <wps:spPr>
                                <a:xfrm>
                                  <a:off x="0" y="0"/>
                                  <a:ext cx="2428647" cy="2889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07B261" w14:textId="77777777" w:rsidR="0064042E" w:rsidRPr="0081351B" w:rsidRDefault="0064042E" w:rsidP="0064042E">
                                    <w:pPr>
                                      <w:rPr>
                                        <w:rFonts w:asciiTheme="majorHAnsi" w:hAnsiTheme="majorHAnsi" w:cstheme="minorHAnsi"/>
                                        <w:b/>
                                        <w:sz w:val="24"/>
                                        <w:szCs w:val="24"/>
                                      </w:rPr>
                                    </w:pPr>
                                    <w:r w:rsidRPr="0081351B">
                                      <w:rPr>
                                        <w:rFonts w:asciiTheme="majorHAnsi" w:hAnsiTheme="majorHAnsi" w:cstheme="minorHAnsi"/>
                                        <w:b/>
                                        <w:sz w:val="24"/>
                                        <w:szCs w:val="24"/>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63105A" id="Group 20" o:spid="_x0000_s1032" style="width:191.25pt;height:29.4pt;mso-position-horizontal-relative:char;mso-position-vertical-relative:line" coordsize="24286,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">
                      <v:rect id="Rectangle 21" o:spid="_x0000_s1033" style="position:absolute;width:24286;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" filled="f" stroked="f" strokeweight="2pt">
                        <v:textbox>
                          <w:txbxContent>
                            <w:p w14:paraId="1107B261" w14:textId="77777777" w:rsidR="0064042E" w:rsidRPr="0081351B" w:rsidRDefault="0064042E" w:rsidP="0064042E">
                              <w:pPr>
                                <w:rPr>
                                  <w:rFonts w:asciiTheme="majorHAnsi" w:hAnsiTheme="majorHAnsi" w:cstheme="minorHAnsi"/>
                                  <w:b/>
                                  <w:sz w:val="24"/>
                                  <w:szCs w:val="24"/>
                                </w:rPr>
                              </w:pPr>
                              <w:r w:rsidRPr="0081351B">
                                <w:rPr>
                                  <w:rFonts w:asciiTheme="majorHAnsi" w:hAnsiTheme="majorHAnsi" w:cstheme="minorHAnsi"/>
                                  <w:b/>
                                  <w:sz w:val="24"/>
                                  <w:szCs w:val="24"/>
                                </w:rPr>
                                <w:t>CORE COMPETENCIES</w:t>
                              </w:r>
                            </w:p>
                          </w:txbxContent>
                        </v:textbox>
                      </v:rect>
                      <v:shape id="Isosceles Triangle 22" o:spid="_x0000_s1034"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" filled="f" stroked="f" strokeweight="2pt"/>
                      <w10:anchorlock/>
                    </v:group>
                  </w:pict>
                </mc:Fallback>
              </mc:AlternateContent>
            </w:r>
          </w:p>
          <w:p w14:paraId="0955F624"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sidRPr="00481150">
              <w:rPr>
                <w:rFonts w:asciiTheme="majorHAnsi" w:hAnsiTheme="majorHAnsi" w:cstheme="minorHAnsi"/>
                <w:sz w:val="18"/>
                <w:szCs w:val="18"/>
              </w:rPr>
              <w:t>S</w:t>
            </w:r>
            <w:r>
              <w:rPr>
                <w:rFonts w:asciiTheme="majorHAnsi" w:hAnsiTheme="majorHAnsi" w:cstheme="minorHAnsi"/>
                <w:sz w:val="18"/>
                <w:szCs w:val="18"/>
              </w:rPr>
              <w:t>oftware Development Lifecycle</w:t>
            </w:r>
          </w:p>
          <w:p w14:paraId="41D08311"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Application Architecture </w:t>
            </w:r>
          </w:p>
          <w:p w14:paraId="774101A8"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Performance Optimization </w:t>
            </w:r>
          </w:p>
          <w:p w14:paraId="13E98C1C"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Cross-Functional Coordination </w:t>
            </w:r>
          </w:p>
          <w:p w14:paraId="01B0CE3D"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Quality Assurance </w:t>
            </w:r>
          </w:p>
          <w:p w14:paraId="76E4B93F"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Continuous Improvement </w:t>
            </w:r>
          </w:p>
          <w:p w14:paraId="3FA3A3D8" w14:textId="77777777" w:rsidR="00481150" w:rsidRP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Value Delivery/ </w:t>
            </w:r>
            <w:r w:rsidRPr="00481150">
              <w:rPr>
                <w:rFonts w:asciiTheme="majorHAnsi" w:hAnsiTheme="majorHAnsi" w:cstheme="minorHAnsi"/>
                <w:sz w:val="18"/>
                <w:szCs w:val="18"/>
              </w:rPr>
              <w:t xml:space="preserve">Agile Methodology </w:t>
            </w:r>
          </w:p>
          <w:p w14:paraId="03D16CEA" w14:textId="77777777" w:rsidR="00481150" w:rsidRDefault="00481150" w:rsidP="006363D9">
            <w:pPr>
              <w:pStyle w:val="ListParagraph"/>
              <w:numPr>
                <w:ilvl w:val="0"/>
                <w:numId w:val="8"/>
              </w:numPr>
              <w:spacing w:line="276" w:lineRule="auto"/>
              <w:rPr>
                <w:rFonts w:asciiTheme="majorHAnsi" w:hAnsiTheme="majorHAnsi" w:cstheme="minorHAnsi"/>
                <w:sz w:val="18"/>
                <w:szCs w:val="18"/>
              </w:rPr>
            </w:pPr>
            <w:r>
              <w:rPr>
                <w:rFonts w:asciiTheme="majorHAnsi" w:hAnsiTheme="majorHAnsi" w:cstheme="minorHAnsi"/>
                <w:sz w:val="18"/>
                <w:szCs w:val="18"/>
              </w:rPr>
              <w:t xml:space="preserve">Web Application Security </w:t>
            </w:r>
          </w:p>
          <w:p w14:paraId="144BFF83" w14:textId="77777777" w:rsidR="00AE0F33" w:rsidRPr="00481150" w:rsidRDefault="00481150" w:rsidP="006363D9">
            <w:pPr>
              <w:pStyle w:val="ListParagraph"/>
              <w:numPr>
                <w:ilvl w:val="0"/>
                <w:numId w:val="8"/>
              </w:numPr>
              <w:spacing w:line="276" w:lineRule="auto"/>
              <w:rPr>
                <w:rFonts w:asciiTheme="majorHAnsi" w:hAnsiTheme="majorHAnsi" w:cstheme="minorHAnsi"/>
                <w:sz w:val="18"/>
                <w:szCs w:val="18"/>
              </w:rPr>
            </w:pPr>
            <w:r w:rsidRPr="00481150">
              <w:rPr>
                <w:rFonts w:asciiTheme="majorHAnsi" w:hAnsiTheme="majorHAnsi" w:cstheme="minorHAnsi"/>
                <w:sz w:val="18"/>
                <w:szCs w:val="18"/>
              </w:rPr>
              <w:t>Database Management</w:t>
            </w:r>
          </w:p>
          <w:p w14:paraId="42960866" w14:textId="77777777" w:rsidR="00666DD2" w:rsidRDefault="00666DD2" w:rsidP="006363D9">
            <w:pPr>
              <w:spacing w:line="276" w:lineRule="auto"/>
              <w:ind w:left="450"/>
              <w:rPr>
                <w:rFonts w:asciiTheme="majorHAnsi" w:hAnsiTheme="majorHAnsi" w:cstheme="minorHAnsi"/>
                <w:sz w:val="18"/>
                <w:szCs w:val="18"/>
              </w:rPr>
            </w:pPr>
          </w:p>
          <w:p w14:paraId="10CD19A8" w14:textId="77777777" w:rsidR="00666DD2" w:rsidRDefault="00666DD2" w:rsidP="006363D9">
            <w:pPr>
              <w:spacing w:line="276" w:lineRule="auto"/>
              <w:ind w:left="450"/>
              <w:rPr>
                <w:rFonts w:asciiTheme="majorHAnsi" w:hAnsiTheme="majorHAnsi" w:cstheme="minorHAnsi"/>
                <w:sz w:val="18"/>
                <w:szCs w:val="18"/>
              </w:rPr>
            </w:pPr>
          </w:p>
          <w:p w14:paraId="275E0B63" w14:textId="77777777" w:rsidR="008D5D01" w:rsidRDefault="008D5D01" w:rsidP="006363D9">
            <w:pPr>
              <w:spacing w:line="276" w:lineRule="auto"/>
              <w:ind w:left="450"/>
              <w:rPr>
                <w:rFonts w:asciiTheme="majorHAnsi" w:hAnsiTheme="majorHAnsi" w:cstheme="minorHAnsi"/>
                <w:sz w:val="18"/>
                <w:szCs w:val="18"/>
              </w:rPr>
            </w:pPr>
          </w:p>
          <w:p w14:paraId="5DE7A822" w14:textId="77777777" w:rsidR="008D5D01" w:rsidRDefault="008D5D01" w:rsidP="006363D9">
            <w:pPr>
              <w:spacing w:line="276" w:lineRule="auto"/>
              <w:ind w:left="450"/>
              <w:rPr>
                <w:rFonts w:asciiTheme="majorHAnsi" w:hAnsiTheme="majorHAnsi" w:cstheme="minorHAnsi"/>
                <w:sz w:val="18"/>
                <w:szCs w:val="18"/>
              </w:rPr>
            </w:pPr>
          </w:p>
          <w:p w14:paraId="1B2A1205" w14:textId="77777777" w:rsidR="008D5D01" w:rsidRDefault="008D5D01" w:rsidP="006363D9">
            <w:pPr>
              <w:spacing w:line="276" w:lineRule="auto"/>
              <w:ind w:left="450"/>
              <w:rPr>
                <w:rFonts w:asciiTheme="majorHAnsi" w:hAnsiTheme="majorHAnsi" w:cstheme="minorHAnsi"/>
                <w:sz w:val="18"/>
                <w:szCs w:val="18"/>
              </w:rPr>
            </w:pPr>
          </w:p>
          <w:p w14:paraId="38021259" w14:textId="77777777" w:rsidR="002918E1" w:rsidRDefault="002918E1" w:rsidP="7C2E2A84">
            <w:pPr>
              <w:spacing w:line="276" w:lineRule="auto"/>
              <w:rPr>
                <w:rFonts w:asciiTheme="majorHAnsi" w:hAnsiTheme="majorHAnsi"/>
                <w:sz w:val="18"/>
                <w:szCs w:val="18"/>
              </w:rPr>
            </w:pPr>
          </w:p>
          <w:p w14:paraId="4286B394" w14:textId="77777777" w:rsidR="7C2E2A84" w:rsidRDefault="7C2E2A84" w:rsidP="7C2E2A84">
            <w:pPr>
              <w:spacing w:line="276" w:lineRule="auto"/>
              <w:rPr>
                <w:rFonts w:asciiTheme="majorHAnsi" w:hAnsiTheme="majorHAnsi"/>
                <w:sz w:val="18"/>
                <w:szCs w:val="18"/>
              </w:rPr>
            </w:pPr>
          </w:p>
          <w:p w14:paraId="44A40709" w14:textId="77777777" w:rsidR="7C2E2A84" w:rsidRDefault="7C2E2A84" w:rsidP="7C2E2A84">
            <w:pPr>
              <w:spacing w:line="276" w:lineRule="auto"/>
              <w:rPr>
                <w:rFonts w:asciiTheme="majorHAnsi" w:hAnsiTheme="majorHAnsi"/>
                <w:sz w:val="18"/>
                <w:szCs w:val="18"/>
              </w:rPr>
            </w:pPr>
          </w:p>
          <w:p w14:paraId="63AECF0A" w14:textId="77777777" w:rsidR="002918E1" w:rsidRPr="00B22C0A" w:rsidRDefault="002918E1" w:rsidP="006363D9">
            <w:pPr>
              <w:spacing w:line="276" w:lineRule="auto"/>
              <w:jc w:val="both"/>
              <w:rPr>
                <w:rFonts w:asciiTheme="majorHAnsi" w:hAnsiTheme="majorHAnsi" w:cs="Arial"/>
              </w:rPr>
            </w:pPr>
            <w:r w:rsidRPr="00B22C0A">
              <w:rPr>
                <w:rFonts w:asciiTheme="majorHAnsi" w:hAnsiTheme="majorHAnsi"/>
                <w:noProof/>
              </w:rPr>
              <mc:AlternateContent>
                <mc:Choice Requires="wpg">
                  <w:drawing>
                    <wp:inline distT="0" distB="0" distL="0" distR="0" wp14:anchorId="691D6058" wp14:editId="2705F38D">
                      <wp:extent cx="2428647" cy="373100"/>
                      <wp:effectExtent l="0" t="0" r="0" b="27305"/>
                      <wp:docPr id="12" name="Group 12"/>
                      <wp:cNvGraphicFramePr/>
                      <a:graphic xmlns:a="http://schemas.openxmlformats.org/drawingml/2006/main">
                        <a:graphicData uri="http://schemas.microsoft.com/office/word/2010/wordprocessingGroup">
                          <wpg:wgp>
                            <wpg:cNvGrpSpPr/>
                            <wpg:grpSpPr>
                              <a:xfrm>
                                <a:off x="0" y="0"/>
                                <a:ext cx="2428647" cy="373100"/>
                                <a:chOff x="0" y="0"/>
                                <a:chExt cx="2428647" cy="373100"/>
                              </a:xfrm>
                              <a:solidFill>
                                <a:srgbClr val="004F8A"/>
                              </a:solidFill>
                            </wpg:grpSpPr>
                            <wps:wsp>
                              <wps:cNvPr id="13" name="Rectangle 13"/>
                              <wps:cNvSpPr/>
                              <wps:spPr>
                                <a:xfrm>
                                  <a:off x="0" y="0"/>
                                  <a:ext cx="2428647" cy="2889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6DBBA" w14:textId="77777777" w:rsidR="002918E1" w:rsidRPr="0081351B" w:rsidRDefault="008D5D01" w:rsidP="002918E1">
                                    <w:pPr>
                                      <w:rPr>
                                        <w:rFonts w:asciiTheme="majorHAnsi" w:hAnsiTheme="majorHAnsi" w:cstheme="minorHAnsi"/>
                                        <w:b/>
                                        <w:sz w:val="24"/>
                                        <w:szCs w:val="24"/>
                                      </w:rPr>
                                    </w:pPr>
                                    <w:r>
                                      <w:rPr>
                                        <w:rFonts w:asciiTheme="majorHAnsi" w:hAnsiTheme="majorHAnsi" w:cstheme="minorHAnsi"/>
                                        <w:b/>
                                        <w:sz w:val="24"/>
                                        <w:szCs w:val="24"/>
                                      </w:rPr>
                                      <w:t>IT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1D6058" id="Group 12" o:spid="_x0000_s1035" style="width:191.25pt;height:29.4pt;mso-position-horizontal-relative:char;mso-position-vertical-relative:line" coordsize="24286,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">
                      <v:rect id="Rectangle 13" o:spid="_x0000_s1036" style="position:absolute;width:24286;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" filled="f" stroked="f" strokeweight="2pt">
                        <v:textbox>
                          <w:txbxContent>
                            <w:p w14:paraId="5BD6DBBA" w14:textId="77777777" w:rsidR="002918E1" w:rsidRPr="0081351B" w:rsidRDefault="008D5D01" w:rsidP="002918E1">
                              <w:pPr>
                                <w:rPr>
                                  <w:rFonts w:asciiTheme="majorHAnsi" w:hAnsiTheme="majorHAnsi" w:cstheme="minorHAnsi"/>
                                  <w:b/>
                                  <w:sz w:val="24"/>
                                  <w:szCs w:val="24"/>
                                </w:rPr>
                              </w:pPr>
                              <w:r>
                                <w:rPr>
                                  <w:rFonts w:asciiTheme="majorHAnsi" w:hAnsiTheme="majorHAnsi" w:cstheme="minorHAnsi"/>
                                  <w:b/>
                                  <w:sz w:val="24"/>
                                  <w:szCs w:val="24"/>
                                </w:rPr>
                                <w:t>IT SKILLS</w:t>
                              </w:r>
                            </w:p>
                          </w:txbxContent>
                        </v:textbox>
                      </v:rect>
                      <v:shape id="Isosceles Triangle 19" o:spid="_x0000_s1037"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" filled="f" stroked="f" strokeweight="2pt"/>
                      <w10:anchorlock/>
                    </v:group>
                  </w:pict>
                </mc:Fallback>
              </mc:AlternateContent>
            </w:r>
          </w:p>
          <w:p w14:paraId="4449AC9E" w14:textId="77777777" w:rsidR="00481150" w:rsidRPr="00481150" w:rsidRDefault="3E0449A4" w:rsidP="248AE28F">
            <w:pPr>
              <w:spacing w:line="276" w:lineRule="auto"/>
              <w:rPr>
                <w:rFonts w:asciiTheme="majorHAnsi" w:hAnsiTheme="majorHAnsi"/>
                <w:sz w:val="18"/>
                <w:szCs w:val="18"/>
                <w:lang w:val="en-GB"/>
              </w:rPr>
            </w:pPr>
            <w:r w:rsidRPr="7C2E2A84">
              <w:rPr>
                <w:rFonts w:asciiTheme="majorHAnsi" w:hAnsiTheme="majorHAnsi"/>
                <w:b/>
                <w:bCs/>
                <w:sz w:val="18"/>
                <w:szCs w:val="18"/>
                <w:lang w:val="en-GB"/>
              </w:rPr>
              <w:t>Languages</w:t>
            </w:r>
            <w:r w:rsidRPr="7C2E2A84">
              <w:rPr>
                <w:rFonts w:asciiTheme="majorHAnsi" w:hAnsiTheme="majorHAnsi"/>
                <w:sz w:val="18"/>
                <w:szCs w:val="18"/>
                <w:lang w:val="en-GB"/>
              </w:rPr>
              <w:t>: Java</w:t>
            </w:r>
          </w:p>
          <w:p w14:paraId="596FF826" w14:textId="77777777" w:rsidR="7C2E2A84" w:rsidRDefault="7C2E2A84" w:rsidP="7C2E2A84">
            <w:pPr>
              <w:spacing w:line="276" w:lineRule="auto"/>
              <w:rPr>
                <w:rFonts w:asciiTheme="majorHAnsi" w:hAnsiTheme="majorHAnsi"/>
                <w:sz w:val="18"/>
                <w:szCs w:val="18"/>
                <w:lang w:val="en-GB"/>
              </w:rPr>
            </w:pPr>
          </w:p>
          <w:p w14:paraId="378F9FF9" w14:textId="77777777" w:rsidR="00481150" w:rsidRPr="00481150" w:rsidRDefault="3E0449A4" w:rsidP="248AE28F">
            <w:pPr>
              <w:spacing w:line="276" w:lineRule="auto"/>
              <w:rPr>
                <w:rFonts w:asciiTheme="majorHAnsi" w:hAnsiTheme="majorHAnsi"/>
                <w:sz w:val="18"/>
                <w:szCs w:val="18"/>
                <w:lang w:val="en-GB"/>
              </w:rPr>
            </w:pPr>
            <w:r w:rsidRPr="7C2E2A84">
              <w:rPr>
                <w:rFonts w:asciiTheme="majorHAnsi" w:hAnsiTheme="majorHAnsi"/>
                <w:b/>
                <w:bCs/>
                <w:sz w:val="18"/>
                <w:szCs w:val="18"/>
                <w:lang w:val="en-GB"/>
              </w:rPr>
              <w:t>Databases</w:t>
            </w:r>
            <w:r w:rsidRPr="7C2E2A84">
              <w:rPr>
                <w:rFonts w:asciiTheme="majorHAnsi" w:hAnsiTheme="majorHAnsi"/>
                <w:sz w:val="18"/>
                <w:szCs w:val="18"/>
                <w:lang w:val="en-GB"/>
              </w:rPr>
              <w:t>: MySQL and SQL Server</w:t>
            </w:r>
          </w:p>
          <w:p w14:paraId="1BF8E8F4" w14:textId="77777777" w:rsidR="7C2E2A84" w:rsidRDefault="7C2E2A84" w:rsidP="7C2E2A84">
            <w:pPr>
              <w:spacing w:line="276" w:lineRule="auto"/>
              <w:rPr>
                <w:rFonts w:asciiTheme="majorHAnsi" w:hAnsiTheme="majorHAnsi"/>
                <w:sz w:val="18"/>
                <w:szCs w:val="18"/>
                <w:lang w:val="en-GB"/>
              </w:rPr>
            </w:pPr>
          </w:p>
          <w:p w14:paraId="370D95C8" w14:textId="77777777" w:rsidR="00481150" w:rsidRPr="00481150" w:rsidRDefault="3E0449A4" w:rsidP="248AE28F">
            <w:pPr>
              <w:spacing w:line="276" w:lineRule="auto"/>
              <w:rPr>
                <w:rFonts w:asciiTheme="majorHAnsi" w:hAnsiTheme="majorHAnsi"/>
                <w:sz w:val="18"/>
                <w:szCs w:val="18"/>
                <w:lang w:val="en-GB"/>
              </w:rPr>
            </w:pPr>
            <w:r w:rsidRPr="7C2E2A84">
              <w:rPr>
                <w:rFonts w:asciiTheme="majorHAnsi" w:hAnsiTheme="majorHAnsi"/>
                <w:b/>
                <w:bCs/>
                <w:sz w:val="18"/>
                <w:szCs w:val="18"/>
                <w:lang w:val="en-GB"/>
              </w:rPr>
              <w:t>PM Tools</w:t>
            </w:r>
            <w:r w:rsidRPr="7C2E2A84">
              <w:rPr>
                <w:rFonts w:asciiTheme="majorHAnsi" w:hAnsiTheme="majorHAnsi"/>
                <w:sz w:val="18"/>
                <w:szCs w:val="18"/>
                <w:lang w:val="en-GB"/>
              </w:rPr>
              <w:t>: JIRA, Bitbucket, GIT, GitHub, IntelliJ, Eclipse</w:t>
            </w:r>
          </w:p>
          <w:p w14:paraId="1F37FBE4" w14:textId="77777777" w:rsidR="7C2E2A84" w:rsidRDefault="7C2E2A84" w:rsidP="7C2E2A84">
            <w:pPr>
              <w:spacing w:line="276" w:lineRule="auto"/>
              <w:rPr>
                <w:rFonts w:asciiTheme="majorHAnsi" w:hAnsiTheme="majorHAnsi"/>
                <w:sz w:val="18"/>
                <w:szCs w:val="18"/>
                <w:lang w:val="en-GB"/>
              </w:rPr>
            </w:pPr>
          </w:p>
          <w:p w14:paraId="41C71253" w14:textId="77777777" w:rsidR="3E0449A4" w:rsidRDefault="3E0449A4" w:rsidP="7C2E2A84">
            <w:pPr>
              <w:spacing w:line="276" w:lineRule="auto"/>
              <w:jc w:val="both"/>
              <w:rPr>
                <w:rFonts w:asciiTheme="majorHAnsi" w:hAnsiTheme="majorHAnsi"/>
                <w:sz w:val="18"/>
                <w:szCs w:val="18"/>
                <w:lang w:val="en-GB"/>
              </w:rPr>
            </w:pPr>
            <w:r w:rsidRPr="7C2E2A84">
              <w:rPr>
                <w:rFonts w:asciiTheme="majorHAnsi" w:hAnsiTheme="majorHAnsi"/>
                <w:b/>
                <w:bCs/>
                <w:sz w:val="18"/>
                <w:szCs w:val="18"/>
                <w:lang w:val="en-GB"/>
              </w:rPr>
              <w:t>Frameworks</w:t>
            </w:r>
            <w:r w:rsidRPr="7C2E2A84">
              <w:rPr>
                <w:rFonts w:asciiTheme="majorHAnsi" w:hAnsiTheme="majorHAnsi"/>
                <w:sz w:val="18"/>
                <w:szCs w:val="18"/>
                <w:lang w:val="en-GB"/>
              </w:rPr>
              <w:t xml:space="preserve">: </w:t>
            </w:r>
          </w:p>
          <w:p w14:paraId="0D16D259" w14:textId="77777777" w:rsidR="00AE0F33" w:rsidRDefault="00481150"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Spring Boot</w:t>
            </w:r>
          </w:p>
          <w:p w14:paraId="3F904BCA" w14:textId="77777777" w:rsidR="00AE0F33" w:rsidRDefault="00481150"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 xml:space="preserve"> Hibernate</w:t>
            </w:r>
          </w:p>
          <w:p w14:paraId="1DB86BB6" w14:textId="77777777" w:rsidR="00AE0F33" w:rsidRDefault="00481150"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 xml:space="preserve"> Angular </w:t>
            </w:r>
          </w:p>
          <w:p w14:paraId="4708EB1A" w14:textId="77777777" w:rsidR="00AE0F33" w:rsidRDefault="3E0449A4" w:rsidP="248AE28F">
            <w:pPr>
              <w:numPr>
                <w:ilvl w:val="0"/>
                <w:numId w:val="8"/>
              </w:numPr>
              <w:spacing w:line="276" w:lineRule="auto"/>
              <w:jc w:val="both"/>
              <w:rPr>
                <w:rFonts w:asciiTheme="majorHAnsi" w:hAnsiTheme="majorHAnsi"/>
                <w:sz w:val="18"/>
                <w:szCs w:val="18"/>
                <w:lang w:val="en-GB"/>
              </w:rPr>
            </w:pPr>
            <w:r w:rsidRPr="7C2E2A84">
              <w:rPr>
                <w:rFonts w:asciiTheme="majorHAnsi" w:hAnsiTheme="majorHAnsi"/>
                <w:sz w:val="18"/>
                <w:szCs w:val="18"/>
                <w:lang w:val="en-GB"/>
              </w:rPr>
              <w:t>Apache NIFI</w:t>
            </w:r>
          </w:p>
          <w:p w14:paraId="3C3010F3" w14:textId="77777777" w:rsidR="7C2E2A84" w:rsidRDefault="7C2E2A84" w:rsidP="7C2E2A84">
            <w:pPr>
              <w:spacing w:line="276" w:lineRule="auto"/>
              <w:jc w:val="both"/>
              <w:rPr>
                <w:rFonts w:asciiTheme="majorHAnsi" w:hAnsiTheme="majorHAnsi"/>
                <w:sz w:val="18"/>
                <w:szCs w:val="18"/>
                <w:lang w:val="en-GB"/>
              </w:rPr>
            </w:pPr>
          </w:p>
          <w:p w14:paraId="1B06FF37" w14:textId="77777777" w:rsidR="2E1D8C62" w:rsidRDefault="2E1D8C62" w:rsidP="7C2E2A84">
            <w:pPr>
              <w:spacing w:line="276" w:lineRule="auto"/>
              <w:jc w:val="both"/>
              <w:rPr>
                <w:rFonts w:asciiTheme="majorHAnsi" w:hAnsiTheme="majorHAnsi"/>
                <w:b/>
                <w:bCs/>
                <w:sz w:val="18"/>
                <w:szCs w:val="18"/>
                <w:lang w:val="en-GB"/>
              </w:rPr>
            </w:pPr>
            <w:r w:rsidRPr="7C2E2A84">
              <w:rPr>
                <w:rFonts w:asciiTheme="majorHAnsi" w:hAnsiTheme="majorHAnsi"/>
                <w:b/>
                <w:bCs/>
                <w:sz w:val="18"/>
                <w:szCs w:val="18"/>
                <w:lang w:val="en-GB"/>
              </w:rPr>
              <w:t>Code Quality Tools:</w:t>
            </w:r>
          </w:p>
          <w:p w14:paraId="767998A6" w14:textId="77777777" w:rsidR="008D5D01" w:rsidRDefault="0630D0A2"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SonarQube</w:t>
            </w:r>
          </w:p>
          <w:p w14:paraId="31E216EF" w14:textId="77777777" w:rsidR="2E1D8C62" w:rsidRDefault="2E1D8C62" w:rsidP="7C2E2A84">
            <w:pPr>
              <w:numPr>
                <w:ilvl w:val="0"/>
                <w:numId w:val="8"/>
              </w:numPr>
              <w:spacing w:line="276" w:lineRule="auto"/>
              <w:jc w:val="both"/>
              <w:rPr>
                <w:rFonts w:asciiTheme="majorHAnsi" w:hAnsiTheme="majorHAnsi"/>
                <w:sz w:val="18"/>
                <w:szCs w:val="18"/>
                <w:lang w:val="en-GB"/>
              </w:rPr>
            </w:pPr>
            <w:r w:rsidRPr="7C2E2A84">
              <w:rPr>
                <w:rFonts w:asciiTheme="majorHAnsi" w:hAnsiTheme="majorHAnsi"/>
                <w:sz w:val="18"/>
                <w:szCs w:val="18"/>
                <w:lang w:val="en-GB"/>
              </w:rPr>
              <w:t>SonarLint</w:t>
            </w:r>
          </w:p>
          <w:p w14:paraId="4996A79D" w14:textId="77777777" w:rsidR="7C2E2A84" w:rsidRDefault="7C2E2A84" w:rsidP="7C2E2A84">
            <w:pPr>
              <w:spacing w:line="276" w:lineRule="auto"/>
              <w:jc w:val="both"/>
              <w:rPr>
                <w:rFonts w:asciiTheme="majorHAnsi" w:hAnsiTheme="majorHAnsi"/>
                <w:sz w:val="18"/>
                <w:szCs w:val="18"/>
                <w:lang w:val="en-GB"/>
              </w:rPr>
            </w:pPr>
          </w:p>
          <w:p w14:paraId="33A9153E" w14:textId="77777777" w:rsidR="008D5D01" w:rsidRDefault="3A79002B" w:rsidP="248AE28F">
            <w:pPr>
              <w:spacing w:after="200" w:line="276" w:lineRule="auto"/>
              <w:jc w:val="both"/>
              <w:rPr>
                <w:rFonts w:asciiTheme="majorHAnsi" w:hAnsiTheme="majorHAnsi"/>
                <w:b/>
                <w:bCs/>
                <w:sz w:val="18"/>
                <w:szCs w:val="18"/>
                <w:lang w:val="en-GB"/>
              </w:rPr>
            </w:pPr>
            <w:r w:rsidRPr="248AE28F">
              <w:rPr>
                <w:rFonts w:asciiTheme="majorHAnsi" w:hAnsiTheme="majorHAnsi"/>
                <w:b/>
                <w:bCs/>
                <w:sz w:val="18"/>
                <w:szCs w:val="18"/>
                <w:lang w:val="en-GB"/>
              </w:rPr>
              <w:t>Other Skills:</w:t>
            </w:r>
          </w:p>
          <w:p w14:paraId="78A0B1E1" w14:textId="77777777" w:rsidR="008D5D01" w:rsidRDefault="008D5D01"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 xml:space="preserve"> Spring Data JPA </w:t>
            </w:r>
          </w:p>
          <w:p w14:paraId="47D4F415" w14:textId="77777777" w:rsidR="008D5D01" w:rsidRDefault="008D5D01" w:rsidP="006363D9">
            <w:pPr>
              <w:numPr>
                <w:ilvl w:val="0"/>
                <w:numId w:val="8"/>
              </w:numPr>
              <w:spacing w:line="276" w:lineRule="auto"/>
              <w:jc w:val="both"/>
              <w:rPr>
                <w:rFonts w:asciiTheme="majorHAnsi" w:hAnsiTheme="majorHAnsi" w:cstheme="minorHAnsi"/>
                <w:sz w:val="18"/>
                <w:szCs w:val="18"/>
                <w:lang w:val="en-GB"/>
              </w:rPr>
            </w:pPr>
            <w:r w:rsidRPr="248AE28F">
              <w:rPr>
                <w:rFonts w:asciiTheme="majorHAnsi" w:hAnsiTheme="majorHAnsi"/>
                <w:sz w:val="18"/>
                <w:szCs w:val="18"/>
                <w:lang w:val="en-GB"/>
              </w:rPr>
              <w:t xml:space="preserve">RESTful Services </w:t>
            </w:r>
          </w:p>
          <w:p w14:paraId="4FA4A052" w14:textId="77777777" w:rsidR="008D5D01" w:rsidRDefault="008D5D01"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 xml:space="preserve">HTML </w:t>
            </w:r>
          </w:p>
          <w:p w14:paraId="79A749B2" w14:textId="77777777" w:rsidR="008D5D01" w:rsidRDefault="008D5D01" w:rsidP="006363D9">
            <w:pPr>
              <w:numPr>
                <w:ilvl w:val="0"/>
                <w:numId w:val="8"/>
              </w:numPr>
              <w:spacing w:line="276" w:lineRule="auto"/>
              <w:jc w:val="both"/>
              <w:rPr>
                <w:rFonts w:asciiTheme="majorHAnsi" w:hAnsiTheme="majorHAnsi" w:cstheme="minorHAnsi"/>
                <w:sz w:val="18"/>
                <w:szCs w:val="18"/>
                <w:lang w:val="en-GB"/>
              </w:rPr>
            </w:pPr>
            <w:r w:rsidRPr="248AE28F">
              <w:rPr>
                <w:rFonts w:asciiTheme="majorHAnsi" w:hAnsiTheme="majorHAnsi"/>
                <w:sz w:val="18"/>
                <w:szCs w:val="18"/>
                <w:lang w:val="en-GB"/>
              </w:rPr>
              <w:t xml:space="preserve">CSS </w:t>
            </w:r>
          </w:p>
          <w:p w14:paraId="21C31EB0" w14:textId="77777777" w:rsidR="008D5D01" w:rsidRDefault="008D5D01" w:rsidP="006363D9">
            <w:pPr>
              <w:numPr>
                <w:ilvl w:val="0"/>
                <w:numId w:val="8"/>
              </w:numPr>
              <w:spacing w:line="276" w:lineRule="auto"/>
              <w:jc w:val="both"/>
              <w:rPr>
                <w:rFonts w:asciiTheme="majorHAnsi" w:hAnsiTheme="majorHAnsi" w:cstheme="minorHAnsi"/>
                <w:sz w:val="18"/>
                <w:szCs w:val="18"/>
                <w:lang w:val="en-GB"/>
              </w:rPr>
            </w:pPr>
            <w:r w:rsidRPr="248AE28F">
              <w:rPr>
                <w:rFonts w:asciiTheme="majorHAnsi" w:hAnsiTheme="majorHAnsi"/>
                <w:sz w:val="18"/>
                <w:szCs w:val="18"/>
                <w:lang w:val="en-GB"/>
              </w:rPr>
              <w:t xml:space="preserve">Microservices </w:t>
            </w:r>
          </w:p>
          <w:p w14:paraId="557D0480" w14:textId="77777777" w:rsidR="008D5D01" w:rsidRPr="00233091" w:rsidRDefault="008D5D01" w:rsidP="006363D9">
            <w:pPr>
              <w:numPr>
                <w:ilvl w:val="0"/>
                <w:numId w:val="8"/>
              </w:numPr>
              <w:spacing w:line="276" w:lineRule="auto"/>
              <w:jc w:val="both"/>
              <w:rPr>
                <w:rFonts w:asciiTheme="majorHAnsi" w:hAnsiTheme="majorHAnsi" w:cstheme="minorHAnsi"/>
                <w:sz w:val="18"/>
                <w:szCs w:val="18"/>
                <w:lang w:val="en-GB"/>
              </w:rPr>
            </w:pPr>
            <w:r w:rsidRPr="248AE28F">
              <w:rPr>
                <w:rFonts w:asciiTheme="majorHAnsi" w:hAnsiTheme="majorHAnsi"/>
                <w:sz w:val="18"/>
                <w:szCs w:val="18"/>
                <w:lang w:val="en-GB"/>
              </w:rPr>
              <w:t xml:space="preserve">CI/CD Integration (Jenkins) </w:t>
            </w:r>
          </w:p>
          <w:p w14:paraId="3822960A" w14:textId="77777777" w:rsidR="008D5D01" w:rsidRPr="00233091" w:rsidRDefault="6792A53B" w:rsidP="006363D9">
            <w:pPr>
              <w:numPr>
                <w:ilvl w:val="0"/>
                <w:numId w:val="8"/>
              </w:numPr>
              <w:spacing w:line="276" w:lineRule="auto"/>
              <w:jc w:val="both"/>
              <w:rPr>
                <w:rFonts w:asciiTheme="majorHAnsi" w:hAnsiTheme="majorHAnsi" w:cstheme="minorHAnsi"/>
                <w:sz w:val="18"/>
                <w:szCs w:val="18"/>
                <w:lang w:val="en-GB"/>
              </w:rPr>
            </w:pPr>
            <w:r w:rsidRPr="7C2E2A84">
              <w:rPr>
                <w:rFonts w:asciiTheme="majorHAnsi" w:hAnsiTheme="majorHAnsi"/>
                <w:sz w:val="18"/>
                <w:szCs w:val="18"/>
                <w:lang w:val="en-GB"/>
              </w:rPr>
              <w:t xml:space="preserve">Agile Methodology </w:t>
            </w:r>
          </w:p>
          <w:p w14:paraId="21E2DAEC" w14:textId="77777777" w:rsidR="7C2E2A84" w:rsidRDefault="7C2E2A84" w:rsidP="7C2E2A84">
            <w:pPr>
              <w:spacing w:line="276" w:lineRule="auto"/>
              <w:jc w:val="both"/>
              <w:rPr>
                <w:rFonts w:asciiTheme="majorHAnsi" w:hAnsiTheme="majorHAnsi"/>
                <w:sz w:val="18"/>
                <w:szCs w:val="18"/>
                <w:lang w:val="en-GB"/>
              </w:rPr>
            </w:pPr>
          </w:p>
          <w:p w14:paraId="16F548AF" w14:textId="77777777" w:rsidR="008D5D01" w:rsidRPr="00233091" w:rsidRDefault="008D5D01" w:rsidP="248AE28F">
            <w:pPr>
              <w:spacing w:line="276" w:lineRule="auto"/>
              <w:jc w:val="both"/>
              <w:rPr>
                <w:rFonts w:asciiTheme="majorHAnsi" w:hAnsiTheme="majorHAnsi"/>
                <w:b/>
                <w:bCs/>
                <w:sz w:val="18"/>
                <w:szCs w:val="18"/>
                <w:lang w:val="en-GB"/>
              </w:rPr>
            </w:pPr>
            <w:r w:rsidRPr="248AE28F">
              <w:rPr>
                <w:rFonts w:asciiTheme="majorHAnsi" w:hAnsiTheme="majorHAnsi"/>
                <w:b/>
                <w:bCs/>
                <w:sz w:val="18"/>
                <w:szCs w:val="18"/>
                <w:lang w:val="en-GB"/>
              </w:rPr>
              <w:t>Debugging/ Deployment Tools</w:t>
            </w:r>
            <w:r w:rsidR="1FC23111" w:rsidRPr="248AE28F">
              <w:rPr>
                <w:rFonts w:asciiTheme="majorHAnsi" w:hAnsiTheme="majorHAnsi"/>
                <w:b/>
                <w:bCs/>
                <w:sz w:val="18"/>
                <w:szCs w:val="18"/>
                <w:lang w:val="en-GB"/>
              </w:rPr>
              <w:t>:</w:t>
            </w:r>
          </w:p>
          <w:p w14:paraId="5AF216D9" w14:textId="77777777" w:rsidR="006363D9" w:rsidRPr="00233091" w:rsidRDefault="006363D9"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Jenkins</w:t>
            </w:r>
          </w:p>
          <w:p w14:paraId="1463624B" w14:textId="77777777" w:rsidR="006363D9" w:rsidRPr="00233091" w:rsidRDefault="006363D9" w:rsidP="248AE28F">
            <w:pPr>
              <w:numPr>
                <w:ilvl w:val="0"/>
                <w:numId w:val="8"/>
              </w:numPr>
              <w:spacing w:line="276" w:lineRule="auto"/>
              <w:jc w:val="both"/>
              <w:rPr>
                <w:rFonts w:asciiTheme="majorHAnsi" w:hAnsiTheme="majorHAnsi"/>
                <w:sz w:val="18"/>
                <w:szCs w:val="18"/>
                <w:lang w:val="en-GB"/>
              </w:rPr>
            </w:pPr>
            <w:r w:rsidRPr="248AE28F">
              <w:rPr>
                <w:rFonts w:asciiTheme="majorHAnsi" w:hAnsiTheme="majorHAnsi"/>
                <w:sz w:val="18"/>
                <w:szCs w:val="18"/>
                <w:lang w:val="en-GB"/>
              </w:rPr>
              <w:t xml:space="preserve"> Docker</w:t>
            </w:r>
          </w:p>
          <w:p w14:paraId="43BE9A75" w14:textId="77777777" w:rsidR="00AE0F33" w:rsidRDefault="00AE0F33" w:rsidP="006363D9">
            <w:pPr>
              <w:spacing w:line="276" w:lineRule="auto"/>
              <w:jc w:val="both"/>
              <w:rPr>
                <w:rFonts w:asciiTheme="majorHAnsi" w:hAnsiTheme="majorHAnsi" w:cstheme="minorHAnsi"/>
                <w:sz w:val="18"/>
                <w:szCs w:val="18"/>
                <w:lang w:val="en-GB"/>
              </w:rPr>
            </w:pPr>
          </w:p>
          <w:p w14:paraId="023851B9" w14:textId="77777777" w:rsidR="00AE0F33" w:rsidRDefault="00AE0F33" w:rsidP="006363D9">
            <w:pPr>
              <w:spacing w:line="276" w:lineRule="auto"/>
              <w:jc w:val="both"/>
              <w:rPr>
                <w:rFonts w:asciiTheme="majorHAnsi" w:hAnsiTheme="majorHAnsi" w:cstheme="minorHAnsi"/>
                <w:sz w:val="18"/>
                <w:szCs w:val="18"/>
                <w:lang w:val="en-GB"/>
              </w:rPr>
            </w:pPr>
          </w:p>
          <w:p w14:paraId="45A3EA2B" w14:textId="77777777" w:rsidR="00DD3902" w:rsidRDefault="00DD3902" w:rsidP="006363D9">
            <w:pPr>
              <w:spacing w:line="276" w:lineRule="auto"/>
              <w:rPr>
                <w:rFonts w:asciiTheme="majorHAnsi" w:hAnsiTheme="majorHAnsi" w:cstheme="minorHAnsi"/>
                <w:sz w:val="18"/>
                <w:szCs w:val="18"/>
                <w:lang w:val="en-GB"/>
              </w:rPr>
            </w:pPr>
          </w:p>
          <w:p w14:paraId="3C5B43CC" w14:textId="77777777" w:rsidR="00864D82" w:rsidRDefault="00864D82" w:rsidP="006363D9">
            <w:pPr>
              <w:spacing w:line="276" w:lineRule="auto"/>
              <w:rPr>
                <w:rFonts w:asciiTheme="majorHAnsi" w:hAnsiTheme="majorHAnsi" w:cstheme="minorHAnsi"/>
                <w:sz w:val="18"/>
                <w:szCs w:val="18"/>
                <w:lang w:val="en-GB"/>
              </w:rPr>
            </w:pPr>
          </w:p>
          <w:p w14:paraId="1444C13A" w14:textId="77777777" w:rsidR="00864D82" w:rsidRPr="00864D82" w:rsidRDefault="00864D82" w:rsidP="006363D9">
            <w:pPr>
              <w:spacing w:line="276" w:lineRule="auto"/>
              <w:rPr>
                <w:rFonts w:asciiTheme="majorHAnsi" w:hAnsiTheme="majorHAnsi" w:cstheme="minorHAnsi"/>
                <w:sz w:val="18"/>
                <w:szCs w:val="18"/>
                <w:lang w:val="en-GB"/>
              </w:rPr>
            </w:pPr>
          </w:p>
          <w:p w14:paraId="2CB598ED" w14:textId="77777777" w:rsidR="00296FEB" w:rsidRDefault="00296FEB" w:rsidP="006363D9">
            <w:pPr>
              <w:spacing w:line="276" w:lineRule="auto"/>
              <w:jc w:val="both"/>
              <w:rPr>
                <w:rFonts w:asciiTheme="majorHAnsi" w:hAnsiTheme="majorHAnsi" w:cstheme="minorHAnsi"/>
                <w:sz w:val="18"/>
                <w:szCs w:val="18"/>
              </w:rPr>
            </w:pPr>
          </w:p>
          <w:p w14:paraId="4DB8812E" w14:textId="77777777" w:rsidR="002918E1" w:rsidRDefault="002918E1" w:rsidP="006363D9">
            <w:pPr>
              <w:spacing w:line="276" w:lineRule="auto"/>
              <w:jc w:val="both"/>
              <w:rPr>
                <w:rFonts w:asciiTheme="majorHAnsi" w:hAnsiTheme="majorHAnsi" w:cstheme="minorHAnsi"/>
                <w:sz w:val="18"/>
                <w:szCs w:val="18"/>
              </w:rPr>
            </w:pPr>
          </w:p>
          <w:p w14:paraId="3A40ADAF" w14:textId="77777777" w:rsidR="00AA51B1" w:rsidRPr="00B22C0A" w:rsidRDefault="00AA51B1" w:rsidP="006363D9">
            <w:pPr>
              <w:spacing w:line="276" w:lineRule="auto"/>
              <w:jc w:val="both"/>
              <w:rPr>
                <w:rFonts w:asciiTheme="majorHAnsi" w:hAnsiTheme="majorHAnsi" w:cs="Arial"/>
              </w:rPr>
            </w:pPr>
            <w:r w:rsidRPr="00B22C0A">
              <w:rPr>
                <w:rFonts w:asciiTheme="majorHAnsi" w:hAnsiTheme="majorHAnsi"/>
                <w:noProof/>
              </w:rPr>
              <mc:AlternateContent>
                <mc:Choice Requires="wpg">
                  <w:drawing>
                    <wp:inline distT="0" distB="0" distL="0" distR="0" wp14:anchorId="2A5D2B0F" wp14:editId="5349B930">
                      <wp:extent cx="2428647" cy="373100"/>
                      <wp:effectExtent l="0" t="0" r="0" b="27305"/>
                      <wp:docPr id="31" name="Group 31"/>
                      <wp:cNvGraphicFramePr/>
                      <a:graphic xmlns:a="http://schemas.openxmlformats.org/drawingml/2006/main">
                        <a:graphicData uri="http://schemas.microsoft.com/office/word/2010/wordprocessingGroup">
                          <wpg:wgp>
                            <wpg:cNvGrpSpPr/>
                            <wpg:grpSpPr>
                              <a:xfrm>
                                <a:off x="0" y="0"/>
                                <a:ext cx="2428647" cy="373100"/>
                                <a:chOff x="0" y="0"/>
                                <a:chExt cx="2428647" cy="373100"/>
                              </a:xfrm>
                              <a:solidFill>
                                <a:srgbClr val="004F8A"/>
                              </a:solidFill>
                            </wpg:grpSpPr>
                            <wps:wsp>
                              <wps:cNvPr id="32" name="Rectangle 32"/>
                              <wps:cNvSpPr/>
                              <wps:spPr>
                                <a:xfrm>
                                  <a:off x="0" y="0"/>
                                  <a:ext cx="2428647" cy="2889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BE5ECC" w14:textId="77777777" w:rsidR="00AA51B1" w:rsidRPr="0081351B" w:rsidRDefault="00AA51B1" w:rsidP="00AA51B1">
                                    <w:pPr>
                                      <w:rPr>
                                        <w:rFonts w:asciiTheme="majorHAnsi" w:hAnsiTheme="majorHAnsi" w:cstheme="minorHAnsi"/>
                                        <w:b/>
                                        <w:sz w:val="24"/>
                                        <w:szCs w:val="24"/>
                                      </w:rPr>
                                    </w:pPr>
                                    <w:r>
                                      <w:rPr>
                                        <w:rFonts w:asciiTheme="majorHAnsi" w:hAnsiTheme="majorHAnsi" w:cstheme="minorHAnsi"/>
                                        <w:b/>
                                        <w:sz w:val="24"/>
                                        <w:szCs w:val="24"/>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5D2B0F" id="Group 31" o:spid="_x0000_s1038" style="width:191.25pt;height:29.4pt;mso-position-horizontal-relative:char;mso-position-vertical-relative:line" coordsize="24286,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">
                      <v:rect id="Rectangle 32" o:spid="_x0000_s1039" style="position:absolute;width:24286;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" filled="f" stroked="f" strokeweight="2pt">
                        <v:textbox>
                          <w:txbxContent>
                            <w:p w14:paraId="26BE5ECC" w14:textId="77777777" w:rsidR="00AA51B1" w:rsidRPr="0081351B" w:rsidRDefault="00AA51B1" w:rsidP="00AA51B1">
                              <w:pPr>
                                <w:rPr>
                                  <w:rFonts w:asciiTheme="majorHAnsi" w:hAnsiTheme="majorHAnsi" w:cstheme="minorHAnsi"/>
                                  <w:b/>
                                  <w:sz w:val="24"/>
                                  <w:szCs w:val="24"/>
                                </w:rPr>
                              </w:pPr>
                              <w:r>
                                <w:rPr>
                                  <w:rFonts w:asciiTheme="majorHAnsi" w:hAnsiTheme="majorHAnsi" w:cstheme="minorHAnsi"/>
                                  <w:b/>
                                  <w:sz w:val="24"/>
                                  <w:szCs w:val="24"/>
                                </w:rPr>
                                <w:t>PERSONAL DETAILS</w:t>
                              </w:r>
                            </w:p>
                          </w:txbxContent>
                        </v:textbox>
                      </v:rect>
                      <v:shape id="Isosceles Triangle 33" o:spid="_x0000_s1040"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" filled="f" stroked="f" strokeweight="2pt"/>
                      <w10:anchorlock/>
                    </v:group>
                  </w:pict>
                </mc:Fallback>
              </mc:AlternateContent>
            </w:r>
          </w:p>
          <w:p w14:paraId="5E53E299" w14:textId="77777777" w:rsidR="00670392" w:rsidRDefault="00AA51B1" w:rsidP="006363D9">
            <w:pPr>
              <w:numPr>
                <w:ilvl w:val="0"/>
                <w:numId w:val="8"/>
              </w:numPr>
              <w:spacing w:line="276" w:lineRule="auto"/>
              <w:rPr>
                <w:rFonts w:asciiTheme="majorHAnsi" w:hAnsiTheme="majorHAnsi" w:cstheme="minorHAnsi"/>
                <w:bCs/>
                <w:iCs/>
                <w:sz w:val="18"/>
                <w:szCs w:val="18"/>
              </w:rPr>
            </w:pPr>
            <w:r w:rsidRPr="248AE28F">
              <w:rPr>
                <w:rFonts w:asciiTheme="majorHAnsi" w:hAnsiTheme="majorHAnsi"/>
                <w:b/>
                <w:bCs/>
                <w:sz w:val="18"/>
                <w:szCs w:val="18"/>
              </w:rPr>
              <w:t>Date of Birth:</w:t>
            </w:r>
            <w:r w:rsidR="00935448" w:rsidRPr="248AE28F">
              <w:rPr>
                <w:rFonts w:asciiTheme="majorHAnsi" w:hAnsiTheme="majorHAnsi"/>
                <w:sz w:val="18"/>
                <w:szCs w:val="18"/>
              </w:rPr>
              <w:t xml:space="preserve"> </w:t>
            </w:r>
            <w:r w:rsidR="00481150" w:rsidRPr="248AE28F">
              <w:rPr>
                <w:rFonts w:asciiTheme="majorHAnsi" w:hAnsiTheme="majorHAnsi"/>
                <w:sz w:val="18"/>
                <w:szCs w:val="18"/>
                <w:lang w:val="en-GB"/>
              </w:rPr>
              <w:t>9</w:t>
            </w:r>
            <w:r w:rsidR="00481150" w:rsidRPr="248AE28F">
              <w:rPr>
                <w:rFonts w:asciiTheme="majorHAnsi" w:hAnsiTheme="majorHAnsi"/>
                <w:sz w:val="18"/>
                <w:szCs w:val="18"/>
                <w:vertAlign w:val="superscript"/>
                <w:lang w:val="en-GB"/>
              </w:rPr>
              <w:t>th</w:t>
            </w:r>
            <w:r w:rsidR="00481150" w:rsidRPr="248AE28F">
              <w:rPr>
                <w:rFonts w:asciiTheme="majorHAnsi" w:hAnsiTheme="majorHAnsi"/>
                <w:sz w:val="18"/>
                <w:szCs w:val="18"/>
                <w:lang w:val="en-GB"/>
              </w:rPr>
              <w:t xml:space="preserve"> February 1998</w:t>
            </w:r>
          </w:p>
          <w:p w14:paraId="5328E11F" w14:textId="77777777" w:rsidR="00481150" w:rsidRPr="00481150" w:rsidRDefault="00481150" w:rsidP="006363D9">
            <w:pPr>
              <w:numPr>
                <w:ilvl w:val="0"/>
                <w:numId w:val="8"/>
              </w:numPr>
              <w:spacing w:line="276" w:lineRule="auto"/>
              <w:rPr>
                <w:rFonts w:asciiTheme="majorHAnsi" w:hAnsiTheme="majorHAnsi" w:cstheme="minorHAnsi"/>
                <w:b/>
                <w:bCs/>
                <w:iCs/>
                <w:color w:val="000000" w:themeColor="text1"/>
                <w:sz w:val="18"/>
                <w:szCs w:val="18"/>
              </w:rPr>
            </w:pPr>
            <w:r w:rsidRPr="248AE28F">
              <w:rPr>
                <w:rFonts w:asciiTheme="majorHAnsi" w:hAnsiTheme="majorHAnsi"/>
                <w:b/>
                <w:bCs/>
                <w:color w:val="000000" w:themeColor="text1"/>
                <w:sz w:val="18"/>
                <w:szCs w:val="18"/>
              </w:rPr>
              <w:t>Languages Known</w:t>
            </w:r>
            <w:r w:rsidR="00670392" w:rsidRPr="248AE28F">
              <w:rPr>
                <w:rFonts w:asciiTheme="majorHAnsi" w:hAnsiTheme="majorHAnsi"/>
                <w:b/>
                <w:bCs/>
                <w:color w:val="000000" w:themeColor="text1"/>
                <w:sz w:val="18"/>
                <w:szCs w:val="18"/>
              </w:rPr>
              <w:t>:</w:t>
            </w:r>
            <w:r w:rsidR="00670392" w:rsidRPr="248AE28F">
              <w:rPr>
                <w:rFonts w:asciiTheme="majorHAnsi" w:hAnsiTheme="majorHAnsi"/>
                <w:color w:val="000000" w:themeColor="text1"/>
                <w:sz w:val="18"/>
                <w:szCs w:val="18"/>
              </w:rPr>
              <w:t xml:space="preserve"> </w:t>
            </w:r>
            <w:r w:rsidRPr="248AE28F">
              <w:rPr>
                <w:rFonts w:asciiTheme="majorHAnsi" w:hAnsiTheme="majorHAnsi"/>
                <w:color w:val="000000" w:themeColor="text1"/>
                <w:sz w:val="18"/>
                <w:szCs w:val="18"/>
              </w:rPr>
              <w:t>English &amp; Telugu</w:t>
            </w:r>
          </w:p>
          <w:p w14:paraId="62513E6C" w14:textId="77777777" w:rsidR="009124E0" w:rsidRPr="00481150" w:rsidRDefault="3E0449A4" w:rsidP="7C2E2A84">
            <w:pPr>
              <w:numPr>
                <w:ilvl w:val="0"/>
                <w:numId w:val="8"/>
              </w:numPr>
              <w:spacing w:line="276" w:lineRule="auto"/>
              <w:rPr>
                <w:rFonts w:asciiTheme="majorHAnsi" w:hAnsiTheme="majorHAnsi"/>
                <w:b/>
                <w:bCs/>
                <w:color w:val="000000" w:themeColor="text1"/>
                <w:sz w:val="18"/>
                <w:szCs w:val="18"/>
              </w:rPr>
            </w:pPr>
            <w:r w:rsidRPr="7C2E2A84">
              <w:rPr>
                <w:rFonts w:asciiTheme="majorHAnsi" w:hAnsiTheme="majorHAnsi"/>
                <w:b/>
                <w:bCs/>
                <w:color w:val="000000" w:themeColor="text1"/>
                <w:sz w:val="18"/>
                <w:szCs w:val="18"/>
              </w:rPr>
              <w:t>Address</w:t>
            </w:r>
            <w:r w:rsidRPr="7C2E2A84">
              <w:rPr>
                <w:rFonts w:asciiTheme="majorHAnsi" w:hAnsiTheme="majorHAnsi"/>
                <w:color w:val="000000" w:themeColor="text1"/>
                <w:sz w:val="18"/>
                <w:szCs w:val="18"/>
              </w:rPr>
              <w:t xml:space="preserve">: 6-48, </w:t>
            </w:r>
            <w:bookmarkStart w:id="0" w:name="_Int_OZI4PRw9"/>
            <w:r w:rsidRPr="7C2E2A84">
              <w:rPr>
                <w:rFonts w:asciiTheme="majorHAnsi" w:hAnsiTheme="majorHAnsi"/>
                <w:color w:val="000000" w:themeColor="text1"/>
                <w:sz w:val="18"/>
                <w:szCs w:val="18"/>
              </w:rPr>
              <w:t>Uppaluru</w:t>
            </w:r>
            <w:bookmarkEnd w:id="0"/>
            <w:r w:rsidRPr="7C2E2A84">
              <w:rPr>
                <w:rFonts w:asciiTheme="majorHAnsi" w:hAnsiTheme="majorHAnsi"/>
                <w:color w:val="000000" w:themeColor="text1"/>
                <w:sz w:val="18"/>
                <w:szCs w:val="18"/>
              </w:rPr>
              <w:t>, Krishna District, Andhra Pradesh-521151</w:t>
            </w:r>
          </w:p>
          <w:p w14:paraId="61D49F1B" w14:textId="77777777" w:rsidR="002A4CC2" w:rsidRPr="00923FA2" w:rsidRDefault="002A4CC2" w:rsidP="006363D9">
            <w:pPr>
              <w:spacing w:line="276" w:lineRule="auto"/>
              <w:ind w:left="450"/>
              <w:rPr>
                <w:rFonts w:asciiTheme="majorHAnsi" w:hAnsiTheme="majorHAnsi" w:cstheme="minorHAnsi"/>
                <w:sz w:val="18"/>
                <w:szCs w:val="18"/>
              </w:rPr>
            </w:pPr>
          </w:p>
        </w:tc>
        <w:tc>
          <w:tcPr>
            <w:tcW w:w="831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auto"/>
          </w:tcPr>
          <w:p w14:paraId="34E8C1E6" w14:textId="77777777" w:rsidR="00CB0FB3" w:rsidRPr="00923FA2" w:rsidRDefault="00CB0FB3" w:rsidP="7C2E2A84">
            <w:pPr>
              <w:spacing w:line="276" w:lineRule="auto"/>
              <w:rPr>
                <w:rFonts w:asciiTheme="majorHAnsi" w:hAnsiTheme="majorHAnsi"/>
                <w:sz w:val="18"/>
                <w:szCs w:val="18"/>
              </w:rPr>
            </w:pPr>
            <w:r w:rsidRPr="00923FA2">
              <w:rPr>
                <w:rFonts w:asciiTheme="majorHAnsi" w:hAnsiTheme="majorHAnsi"/>
                <w:noProof/>
                <w:sz w:val="18"/>
                <w:szCs w:val="18"/>
              </w:rPr>
              <mc:AlternateContent>
                <mc:Choice Requires="wpg">
                  <w:drawing>
                    <wp:inline distT="0" distB="0" distL="0" distR="0" wp14:anchorId="4E523F01" wp14:editId="4447D7AA">
                      <wp:extent cx="5125085" cy="372745"/>
                      <wp:effectExtent l="0" t="0" r="0" b="27305"/>
                      <wp:docPr id="1" name="Group 1"/>
                      <wp:cNvGraphicFramePr/>
                      <a:graphic xmlns:a="http://schemas.openxmlformats.org/drawingml/2006/main">
                        <a:graphicData uri="http://schemas.microsoft.com/office/word/2010/wordprocessingGroup">
                          <wpg:wgp>
                            <wpg:cNvGrpSpPr/>
                            <wpg:grpSpPr>
                              <a:xfrm>
                                <a:off x="0" y="0"/>
                                <a:ext cx="5125085" cy="372745"/>
                                <a:chOff x="-1" y="0"/>
                                <a:chExt cx="4716780" cy="373100"/>
                              </a:xfrm>
                              <a:solidFill>
                                <a:srgbClr val="004F8A"/>
                              </a:solidFill>
                            </wpg:grpSpPr>
                            <wps:wsp>
                              <wps:cNvPr id="14" name="Rectangle 6"/>
                              <wps:cNvSpPr/>
                              <wps:spPr>
                                <a:xfrm>
                                  <a:off x="-1" y="0"/>
                                  <a:ext cx="4716780" cy="2889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371BF" w14:textId="77777777" w:rsidR="00703570" w:rsidRPr="0081351B" w:rsidRDefault="00703570" w:rsidP="00CB0FB3">
                                    <w:pPr>
                                      <w:rPr>
                                        <w:rFonts w:asciiTheme="majorHAnsi" w:hAnsiTheme="majorHAnsi" w:cstheme="minorHAnsi"/>
                                        <w:b/>
                                        <w:sz w:val="24"/>
                                        <w:szCs w:val="24"/>
                                      </w:rPr>
                                    </w:pPr>
                                    <w:r w:rsidRPr="00D6309D">
                                      <w:rPr>
                                        <w:rFonts w:asciiTheme="majorHAnsi" w:hAnsiTheme="majorHAnsi" w:cstheme="minorHAnsi"/>
                                        <w:b/>
                                        <w:sz w:val="24"/>
                                        <w:szCs w:val="24"/>
                                      </w:rPr>
                                      <w:t>PROFILE SUMMARY</w:t>
                                    </w:r>
                                    <w:r w:rsidR="006363D9">
                                      <w:rPr>
                                        <w:rFonts w:asciiTheme="majorHAnsi" w:hAnsiTheme="majorHAnsi" w:cstheme="minorHAnsi"/>
                                        <w:b/>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7"/>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523F01" id="Group 1" o:spid="_x0000_s1041" style="width:403.55pt;height:29.35pt;mso-position-horizontal-relative:char;mso-position-vertical-relative:line" coordorigin="" coordsize="47167,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">
                      <v:rect id="Rectangle 6" o:spid="_x0000_s1042" style="position:absolute;width:47167;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" filled="f" stroked="f" strokeweight="2pt">
                        <v:textbox>
                          <w:txbxContent>
                            <w:p w14:paraId="03F371BF" w14:textId="77777777" w:rsidR="00703570" w:rsidRPr="0081351B" w:rsidRDefault="00703570" w:rsidP="00CB0FB3">
                              <w:pPr>
                                <w:rPr>
                                  <w:rFonts w:asciiTheme="majorHAnsi" w:hAnsiTheme="majorHAnsi" w:cstheme="minorHAnsi"/>
                                  <w:b/>
                                  <w:sz w:val="24"/>
                                  <w:szCs w:val="24"/>
                                </w:rPr>
                              </w:pPr>
                              <w:r w:rsidRPr="00D6309D">
                                <w:rPr>
                                  <w:rFonts w:asciiTheme="majorHAnsi" w:hAnsiTheme="majorHAnsi" w:cstheme="minorHAnsi"/>
                                  <w:b/>
                                  <w:sz w:val="24"/>
                                  <w:szCs w:val="24"/>
                                </w:rPr>
                                <w:t>PROFILE SUMMARY</w:t>
                              </w:r>
                              <w:r w:rsidR="006363D9">
                                <w:rPr>
                                  <w:rFonts w:asciiTheme="majorHAnsi" w:hAnsiTheme="majorHAnsi" w:cstheme="minorHAnsi"/>
                                  <w:b/>
                                  <w:sz w:val="24"/>
                                  <w:szCs w:val="24"/>
                                </w:rPr>
                                <w:t xml:space="preserve"> </w:t>
                              </w:r>
                            </w:p>
                          </w:txbxContent>
                        </v:textbox>
                      </v:rect>
                      <v:shape id="Isosceles Triangle 7" o:spid="_x0000_s1043"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" filled="f" stroked="f" strokeweight="2pt"/>
                      <w10:anchorlock/>
                    </v:group>
                  </w:pict>
                </mc:Fallback>
              </mc:AlternateContent>
            </w:r>
          </w:p>
          <w:p w14:paraId="60636E64" w14:textId="77777777" w:rsidR="008D3942" w:rsidRPr="00233091" w:rsidRDefault="00A57399" w:rsidP="006363D9">
            <w:pPr>
              <w:pStyle w:val="ListParagraph"/>
              <w:numPr>
                <w:ilvl w:val="0"/>
                <w:numId w:val="9"/>
              </w:numPr>
              <w:spacing w:line="276" w:lineRule="auto"/>
              <w:jc w:val="both"/>
              <w:rPr>
                <w:rFonts w:asciiTheme="majorHAnsi" w:hAnsiTheme="majorHAnsi" w:cs="Tahoma"/>
                <w:sz w:val="18"/>
                <w:szCs w:val="18"/>
                <w:lang w:eastAsia="en-GB"/>
              </w:rPr>
            </w:pPr>
            <w:r w:rsidRPr="00923FA2">
              <w:rPr>
                <w:rFonts w:asciiTheme="majorHAnsi" w:hAnsiTheme="majorHAnsi" w:cs="Tahoma"/>
                <w:sz w:val="18"/>
                <w:szCs w:val="18"/>
                <w:lang w:eastAsia="en-GB"/>
              </w:rPr>
              <w:t xml:space="preserve">An </w:t>
            </w:r>
            <w:r w:rsidRPr="00923FA2">
              <w:rPr>
                <w:rFonts w:asciiTheme="majorHAnsi" w:hAnsiTheme="majorHAnsi" w:cs="Tahoma"/>
                <w:b/>
                <w:sz w:val="18"/>
                <w:szCs w:val="18"/>
                <w:lang w:eastAsia="en-GB"/>
              </w:rPr>
              <w:t>accomplishment-driven</w:t>
            </w:r>
            <w:r w:rsidR="0082059D" w:rsidRPr="00923FA2">
              <w:rPr>
                <w:rFonts w:asciiTheme="majorHAnsi" w:hAnsiTheme="majorHAnsi" w:cs="Tahoma"/>
                <w:b/>
                <w:sz w:val="18"/>
                <w:szCs w:val="18"/>
                <w:lang w:eastAsia="en-GB"/>
              </w:rPr>
              <w:t xml:space="preserve"> professional</w:t>
            </w:r>
            <w:r w:rsidR="0082059D" w:rsidRPr="00923FA2">
              <w:rPr>
                <w:rFonts w:asciiTheme="majorHAnsi" w:hAnsiTheme="majorHAnsi" w:cs="Tahoma"/>
                <w:sz w:val="18"/>
                <w:szCs w:val="18"/>
                <w:lang w:eastAsia="en-GB"/>
              </w:rPr>
              <w:t xml:space="preserve"> </w:t>
            </w:r>
            <w:r w:rsidR="00D72F12" w:rsidRPr="00923FA2">
              <w:rPr>
                <w:rFonts w:asciiTheme="majorHAnsi" w:hAnsiTheme="majorHAnsi" w:cs="Tahoma"/>
                <w:sz w:val="18"/>
                <w:szCs w:val="18"/>
                <w:lang w:eastAsia="en-GB"/>
              </w:rPr>
              <w:t xml:space="preserve">offering </w:t>
            </w:r>
            <w:r w:rsidR="008D3942">
              <w:rPr>
                <w:rFonts w:asciiTheme="majorHAnsi" w:hAnsiTheme="majorHAnsi" w:cs="Tahoma"/>
                <w:b/>
                <w:sz w:val="18"/>
                <w:szCs w:val="18"/>
                <w:lang w:eastAsia="en-GB"/>
              </w:rPr>
              <w:t>over 2</w:t>
            </w:r>
            <w:r w:rsidR="0075054E" w:rsidRPr="0075054E">
              <w:rPr>
                <w:rFonts w:asciiTheme="majorHAnsi" w:hAnsiTheme="majorHAnsi" w:cs="Tahoma"/>
                <w:b/>
                <w:sz w:val="18"/>
                <w:szCs w:val="18"/>
                <w:lang w:eastAsia="en-GB"/>
              </w:rPr>
              <w:t xml:space="preserve"> years</w:t>
            </w:r>
            <w:r w:rsidR="0075054E" w:rsidRPr="0075054E">
              <w:rPr>
                <w:rFonts w:asciiTheme="majorHAnsi" w:hAnsiTheme="majorHAnsi" w:cs="Tahoma"/>
                <w:sz w:val="18"/>
                <w:szCs w:val="18"/>
                <w:lang w:eastAsia="en-GB"/>
              </w:rPr>
              <w:t xml:space="preserve"> </w:t>
            </w:r>
            <w:r w:rsidR="008D3942" w:rsidRPr="008D3942">
              <w:rPr>
                <w:rFonts w:asciiTheme="majorHAnsi" w:hAnsiTheme="majorHAnsi" w:cs="Tahoma"/>
                <w:sz w:val="18"/>
                <w:szCs w:val="18"/>
                <w:lang w:eastAsia="en-GB"/>
              </w:rPr>
              <w:t xml:space="preserve">of extensive experience in </w:t>
            </w:r>
            <w:r w:rsidR="008D3942" w:rsidRPr="008D3942">
              <w:rPr>
                <w:rFonts w:asciiTheme="majorHAnsi" w:hAnsiTheme="majorHAnsi" w:cs="Tahoma"/>
                <w:b/>
                <w:sz w:val="18"/>
                <w:szCs w:val="18"/>
                <w:lang w:eastAsia="en-GB"/>
              </w:rPr>
              <w:t>software development</w:t>
            </w:r>
            <w:r w:rsidR="008D3942" w:rsidRPr="008D3942">
              <w:rPr>
                <w:rFonts w:asciiTheme="majorHAnsi" w:hAnsiTheme="majorHAnsi" w:cs="Tahoma"/>
                <w:sz w:val="18"/>
                <w:szCs w:val="18"/>
                <w:lang w:eastAsia="en-GB"/>
              </w:rPr>
              <w:t xml:space="preserve">, </w:t>
            </w:r>
            <w:r w:rsidR="008D3942" w:rsidRPr="00233091">
              <w:rPr>
                <w:rFonts w:asciiTheme="majorHAnsi" w:hAnsiTheme="majorHAnsi" w:cs="Tahoma"/>
                <w:sz w:val="18"/>
                <w:szCs w:val="18"/>
                <w:lang w:eastAsia="en-GB"/>
              </w:rPr>
              <w:t xml:space="preserve">with a focus on </w:t>
            </w:r>
            <w:r w:rsidR="008D3942" w:rsidRPr="00233091">
              <w:rPr>
                <w:rFonts w:asciiTheme="majorHAnsi" w:hAnsiTheme="majorHAnsi" w:cs="Tahoma"/>
                <w:b/>
                <w:sz w:val="18"/>
                <w:szCs w:val="18"/>
                <w:lang w:eastAsia="en-GB"/>
              </w:rPr>
              <w:t>Java</w:t>
            </w:r>
            <w:r w:rsidR="008D3942" w:rsidRPr="00233091">
              <w:rPr>
                <w:rFonts w:asciiTheme="majorHAnsi" w:hAnsiTheme="majorHAnsi" w:cs="Tahoma"/>
                <w:sz w:val="18"/>
                <w:szCs w:val="18"/>
                <w:lang w:eastAsia="en-GB"/>
              </w:rPr>
              <w:t xml:space="preserve">, the </w:t>
            </w:r>
            <w:r w:rsidR="008D3942" w:rsidRPr="00233091">
              <w:rPr>
                <w:rFonts w:asciiTheme="majorHAnsi" w:hAnsiTheme="majorHAnsi" w:cs="Tahoma"/>
                <w:b/>
                <w:sz w:val="18"/>
                <w:szCs w:val="18"/>
                <w:lang w:eastAsia="en-GB"/>
              </w:rPr>
              <w:t>Spring Boot framework</w:t>
            </w:r>
            <w:r w:rsidR="008D3942" w:rsidRPr="00233091">
              <w:rPr>
                <w:rFonts w:asciiTheme="majorHAnsi" w:hAnsiTheme="majorHAnsi" w:cs="Tahoma"/>
                <w:sz w:val="18"/>
                <w:szCs w:val="18"/>
                <w:lang w:eastAsia="en-GB"/>
              </w:rPr>
              <w:t xml:space="preserve">, and </w:t>
            </w:r>
            <w:r w:rsidR="008D3942" w:rsidRPr="00233091">
              <w:rPr>
                <w:rFonts w:asciiTheme="majorHAnsi" w:hAnsiTheme="majorHAnsi" w:cs="Tahoma"/>
                <w:b/>
                <w:sz w:val="18"/>
                <w:szCs w:val="18"/>
                <w:lang w:eastAsia="en-GB"/>
              </w:rPr>
              <w:t>Angular</w:t>
            </w:r>
            <w:r w:rsidR="008D3942" w:rsidRPr="00233091">
              <w:rPr>
                <w:rFonts w:asciiTheme="majorHAnsi" w:hAnsiTheme="majorHAnsi" w:cs="Tahoma"/>
                <w:sz w:val="18"/>
                <w:szCs w:val="18"/>
                <w:lang w:eastAsia="en-GB"/>
              </w:rPr>
              <w:t>, while contributing to Innova Solution</w:t>
            </w:r>
            <w:r w:rsidR="00D56ADE" w:rsidRPr="00233091">
              <w:rPr>
                <w:rFonts w:asciiTheme="majorHAnsi" w:hAnsiTheme="majorHAnsi" w:cs="Tahoma"/>
                <w:sz w:val="18"/>
                <w:szCs w:val="18"/>
                <w:lang w:eastAsia="en-GB"/>
              </w:rPr>
              <w:t>s, Hyderabad since September 2021.</w:t>
            </w:r>
          </w:p>
          <w:p w14:paraId="618EEA5D" w14:textId="77777777" w:rsidR="008D3942" w:rsidRPr="00233091" w:rsidRDefault="008D3942" w:rsidP="248AE28F">
            <w:pPr>
              <w:pStyle w:val="ListParagraph"/>
              <w:numPr>
                <w:ilvl w:val="0"/>
                <w:numId w:val="9"/>
              </w:numPr>
              <w:spacing w:line="276" w:lineRule="auto"/>
              <w:jc w:val="both"/>
              <w:rPr>
                <w:rFonts w:asciiTheme="majorHAnsi" w:hAnsiTheme="majorHAnsi" w:cs="Tahoma"/>
                <w:sz w:val="18"/>
                <w:szCs w:val="18"/>
                <w:lang w:eastAsia="en-GB"/>
              </w:rPr>
            </w:pPr>
            <w:r w:rsidRPr="248AE28F">
              <w:rPr>
                <w:rFonts w:asciiTheme="majorHAnsi" w:hAnsiTheme="majorHAnsi" w:cs="Tahoma"/>
                <w:sz w:val="18"/>
                <w:szCs w:val="18"/>
                <w:lang w:eastAsia="en-GB"/>
              </w:rPr>
              <w:t xml:space="preserve">Leading the development of </w:t>
            </w:r>
            <w:r w:rsidRPr="248AE28F">
              <w:rPr>
                <w:rFonts w:asciiTheme="majorHAnsi" w:hAnsiTheme="majorHAnsi" w:cs="Tahoma"/>
                <w:b/>
                <w:bCs/>
                <w:sz w:val="18"/>
                <w:szCs w:val="18"/>
                <w:lang w:eastAsia="en-GB"/>
              </w:rPr>
              <w:t>web-based applications</w:t>
            </w:r>
            <w:r w:rsidRPr="248AE28F">
              <w:rPr>
                <w:rFonts w:asciiTheme="majorHAnsi" w:hAnsiTheme="majorHAnsi" w:cs="Tahoma"/>
                <w:sz w:val="18"/>
                <w:szCs w:val="18"/>
                <w:lang w:eastAsia="en-GB"/>
              </w:rPr>
              <w:t xml:space="preserve"> at Innova Solutions, Hyderabad, with expertise in </w:t>
            </w:r>
            <w:r w:rsidRPr="248AE28F">
              <w:rPr>
                <w:rFonts w:asciiTheme="majorHAnsi" w:hAnsiTheme="majorHAnsi" w:cs="Tahoma"/>
                <w:b/>
                <w:bCs/>
                <w:sz w:val="18"/>
                <w:szCs w:val="18"/>
                <w:lang w:eastAsia="en-GB"/>
              </w:rPr>
              <w:t>Java, Spring Boot, Spring Data JPA, Hibernate, RESTful services, SQL, HTML, CSS, Angular, Microservices, MySQL, and SQL Server</w:t>
            </w:r>
            <w:r w:rsidRPr="248AE28F">
              <w:rPr>
                <w:rFonts w:asciiTheme="majorHAnsi" w:hAnsiTheme="majorHAnsi" w:cs="Tahoma"/>
                <w:sz w:val="18"/>
                <w:szCs w:val="18"/>
                <w:lang w:eastAsia="en-GB"/>
              </w:rPr>
              <w:t>, ensuring seamless functionality and successful deployment.</w:t>
            </w:r>
            <w:r w:rsidR="3228A760" w:rsidRPr="248AE28F">
              <w:rPr>
                <w:rFonts w:asciiTheme="majorHAnsi" w:hAnsiTheme="majorHAnsi" w:cs="Tahoma"/>
                <w:sz w:val="18"/>
                <w:szCs w:val="18"/>
                <w:lang w:eastAsia="en-GB"/>
              </w:rPr>
              <w:t xml:space="preserve"> Proficient in utilizing </w:t>
            </w:r>
            <w:r w:rsidR="3228A760" w:rsidRPr="248AE28F">
              <w:rPr>
                <w:rFonts w:asciiTheme="majorHAnsi" w:hAnsiTheme="majorHAnsi" w:cs="Tahoma"/>
                <w:b/>
                <w:bCs/>
                <w:sz w:val="18"/>
                <w:szCs w:val="18"/>
                <w:lang w:eastAsia="en-GB"/>
              </w:rPr>
              <w:t xml:space="preserve">Docker </w:t>
            </w:r>
            <w:r w:rsidR="3228A760" w:rsidRPr="248AE28F">
              <w:rPr>
                <w:rFonts w:asciiTheme="majorHAnsi" w:hAnsiTheme="majorHAnsi" w:cs="Tahoma"/>
                <w:sz w:val="18"/>
                <w:szCs w:val="18"/>
                <w:lang w:eastAsia="en-GB"/>
              </w:rPr>
              <w:t xml:space="preserve">containers for efficient application deployment and orchestration, leveraging the advanced features of </w:t>
            </w:r>
            <w:r w:rsidR="3228A760" w:rsidRPr="248AE28F">
              <w:rPr>
                <w:rFonts w:asciiTheme="majorHAnsi" w:hAnsiTheme="majorHAnsi" w:cs="Tahoma"/>
                <w:b/>
                <w:bCs/>
                <w:sz w:val="18"/>
                <w:szCs w:val="18"/>
                <w:lang w:eastAsia="en-GB"/>
              </w:rPr>
              <w:t>IntelliJ IDEA</w:t>
            </w:r>
            <w:r w:rsidR="3228A760" w:rsidRPr="248AE28F">
              <w:rPr>
                <w:rFonts w:asciiTheme="majorHAnsi" w:hAnsiTheme="majorHAnsi" w:cs="Tahoma"/>
                <w:sz w:val="18"/>
                <w:szCs w:val="18"/>
                <w:lang w:eastAsia="en-GB"/>
              </w:rPr>
              <w:t xml:space="preserve"> for streamlined development workflows. Implemented continuous code quality monitoring using </w:t>
            </w:r>
            <w:r w:rsidR="3228A760" w:rsidRPr="248AE28F">
              <w:rPr>
                <w:rFonts w:asciiTheme="majorHAnsi" w:hAnsiTheme="majorHAnsi" w:cs="Tahoma"/>
                <w:b/>
                <w:bCs/>
                <w:sz w:val="18"/>
                <w:szCs w:val="18"/>
                <w:lang w:eastAsia="en-GB"/>
              </w:rPr>
              <w:t>SonarQube</w:t>
            </w:r>
            <w:r w:rsidR="3228A760" w:rsidRPr="248AE28F">
              <w:rPr>
                <w:rFonts w:asciiTheme="majorHAnsi" w:hAnsiTheme="majorHAnsi" w:cs="Tahoma"/>
                <w:sz w:val="18"/>
                <w:szCs w:val="18"/>
                <w:lang w:eastAsia="en-GB"/>
              </w:rPr>
              <w:t xml:space="preserve"> and integrated </w:t>
            </w:r>
            <w:bookmarkStart w:id="1" w:name="_Int_0LqO1Nog"/>
            <w:r w:rsidR="3228A760" w:rsidRPr="248AE28F">
              <w:rPr>
                <w:rFonts w:asciiTheme="majorHAnsi" w:hAnsiTheme="majorHAnsi" w:cs="Tahoma"/>
                <w:b/>
                <w:bCs/>
                <w:sz w:val="18"/>
                <w:szCs w:val="18"/>
                <w:lang w:eastAsia="en-GB"/>
              </w:rPr>
              <w:t>SonarLint</w:t>
            </w:r>
            <w:bookmarkEnd w:id="1"/>
            <w:r w:rsidR="3228A760" w:rsidRPr="248AE28F">
              <w:rPr>
                <w:rFonts w:asciiTheme="majorHAnsi" w:hAnsiTheme="majorHAnsi" w:cs="Tahoma"/>
                <w:b/>
                <w:bCs/>
                <w:sz w:val="18"/>
                <w:szCs w:val="18"/>
                <w:lang w:eastAsia="en-GB"/>
              </w:rPr>
              <w:t xml:space="preserve"> </w:t>
            </w:r>
            <w:r w:rsidR="3228A760" w:rsidRPr="248AE28F">
              <w:rPr>
                <w:rFonts w:asciiTheme="majorHAnsi" w:hAnsiTheme="majorHAnsi" w:cs="Tahoma"/>
                <w:sz w:val="18"/>
                <w:szCs w:val="18"/>
                <w:lang w:eastAsia="en-GB"/>
              </w:rPr>
              <w:t>into the development environment for real-time code analysis.</w:t>
            </w:r>
          </w:p>
          <w:p w14:paraId="42C1CB2D" w14:textId="77777777" w:rsidR="008D3942" w:rsidRPr="008D3942" w:rsidRDefault="008D3942" w:rsidP="006363D9">
            <w:pPr>
              <w:pStyle w:val="ListParagraph"/>
              <w:numPr>
                <w:ilvl w:val="0"/>
                <w:numId w:val="9"/>
              </w:numPr>
              <w:spacing w:line="276" w:lineRule="auto"/>
              <w:jc w:val="both"/>
              <w:rPr>
                <w:rFonts w:asciiTheme="majorHAnsi" w:hAnsiTheme="majorHAnsi" w:cs="Tahoma"/>
                <w:sz w:val="18"/>
                <w:szCs w:val="18"/>
                <w:lang w:eastAsia="en-GB"/>
              </w:rPr>
            </w:pPr>
            <w:r>
              <w:rPr>
                <w:rFonts w:asciiTheme="majorHAnsi" w:hAnsiTheme="majorHAnsi" w:cs="Tahoma"/>
                <w:sz w:val="18"/>
                <w:szCs w:val="18"/>
                <w:lang w:eastAsia="en-GB"/>
              </w:rPr>
              <w:t>P</w:t>
            </w:r>
            <w:r w:rsidRPr="008D3942">
              <w:rPr>
                <w:rFonts w:asciiTheme="majorHAnsi" w:hAnsiTheme="majorHAnsi" w:cs="Tahoma"/>
                <w:sz w:val="18"/>
                <w:szCs w:val="18"/>
                <w:lang w:eastAsia="en-GB"/>
              </w:rPr>
              <w:t xml:space="preserve">roficiency in </w:t>
            </w:r>
            <w:r w:rsidRPr="008D3942">
              <w:rPr>
                <w:rFonts w:asciiTheme="majorHAnsi" w:hAnsiTheme="majorHAnsi" w:cs="Tahoma"/>
                <w:b/>
                <w:sz w:val="18"/>
                <w:szCs w:val="18"/>
                <w:lang w:eastAsia="en-GB"/>
              </w:rPr>
              <w:t>identifying and resolving issues</w:t>
            </w:r>
            <w:r w:rsidRPr="008D3942">
              <w:rPr>
                <w:rFonts w:asciiTheme="majorHAnsi" w:hAnsiTheme="majorHAnsi" w:cs="Tahoma"/>
                <w:sz w:val="18"/>
                <w:szCs w:val="18"/>
                <w:lang w:eastAsia="en-GB"/>
              </w:rPr>
              <w:t xml:space="preserve">, ensuring </w:t>
            </w:r>
            <w:r w:rsidRPr="008D3942">
              <w:rPr>
                <w:rFonts w:asciiTheme="majorHAnsi" w:hAnsiTheme="majorHAnsi" w:cs="Tahoma"/>
                <w:b/>
                <w:sz w:val="18"/>
                <w:szCs w:val="18"/>
                <w:lang w:eastAsia="en-GB"/>
              </w:rPr>
              <w:t>smooth application functionality</w:t>
            </w:r>
            <w:r w:rsidRPr="008D3942">
              <w:rPr>
                <w:rFonts w:asciiTheme="majorHAnsi" w:hAnsiTheme="majorHAnsi" w:cs="Tahoma"/>
                <w:sz w:val="18"/>
                <w:szCs w:val="18"/>
                <w:lang w:eastAsia="en-GB"/>
              </w:rPr>
              <w:t xml:space="preserve">, and </w:t>
            </w:r>
            <w:r w:rsidRPr="008D3942">
              <w:rPr>
                <w:rFonts w:asciiTheme="majorHAnsi" w:hAnsiTheme="majorHAnsi" w:cs="Tahoma"/>
                <w:b/>
                <w:sz w:val="18"/>
                <w:szCs w:val="18"/>
                <w:lang w:eastAsia="en-GB"/>
              </w:rPr>
              <w:t>achieving successful deployment</w:t>
            </w:r>
            <w:r w:rsidRPr="008D3942">
              <w:rPr>
                <w:rFonts w:asciiTheme="majorHAnsi" w:hAnsiTheme="majorHAnsi" w:cs="Tahoma"/>
                <w:sz w:val="18"/>
                <w:szCs w:val="18"/>
                <w:lang w:eastAsia="en-GB"/>
              </w:rPr>
              <w:t xml:space="preserve"> through </w:t>
            </w:r>
            <w:r w:rsidRPr="008D3942">
              <w:rPr>
                <w:rFonts w:asciiTheme="majorHAnsi" w:hAnsiTheme="majorHAnsi" w:cs="Tahoma"/>
                <w:b/>
                <w:sz w:val="18"/>
                <w:szCs w:val="18"/>
                <w:lang w:eastAsia="en-GB"/>
              </w:rPr>
              <w:t>CI/CD integration with Jenkins,</w:t>
            </w:r>
            <w:r w:rsidRPr="008D3942">
              <w:rPr>
                <w:rFonts w:asciiTheme="majorHAnsi" w:hAnsiTheme="majorHAnsi" w:cs="Tahoma"/>
                <w:sz w:val="18"/>
                <w:szCs w:val="18"/>
                <w:lang w:eastAsia="en-GB"/>
              </w:rPr>
              <w:t xml:space="preserve"> while maintaining high standards of quality.</w:t>
            </w:r>
          </w:p>
          <w:p w14:paraId="1F9C4B93" w14:textId="77777777" w:rsidR="008D3942" w:rsidRPr="008D3942" w:rsidRDefault="008D3942" w:rsidP="248AE28F">
            <w:pPr>
              <w:pStyle w:val="ListParagraph"/>
              <w:numPr>
                <w:ilvl w:val="0"/>
                <w:numId w:val="9"/>
              </w:numPr>
              <w:spacing w:line="276" w:lineRule="auto"/>
              <w:jc w:val="both"/>
              <w:rPr>
                <w:rFonts w:asciiTheme="majorHAnsi" w:hAnsiTheme="majorHAnsi" w:cs="Tahoma"/>
                <w:sz w:val="18"/>
                <w:szCs w:val="18"/>
                <w:lang w:eastAsia="en-GB"/>
              </w:rPr>
            </w:pPr>
            <w:r w:rsidRPr="248AE28F">
              <w:rPr>
                <w:rFonts w:asciiTheme="majorHAnsi" w:hAnsiTheme="majorHAnsi" w:cs="Tahoma"/>
                <w:sz w:val="18"/>
                <w:szCs w:val="18"/>
                <w:lang w:eastAsia="en-GB"/>
              </w:rPr>
              <w:t xml:space="preserve">Resourceful in establishing a consistent record of </w:t>
            </w:r>
            <w:r w:rsidRPr="248AE28F">
              <w:rPr>
                <w:rFonts w:asciiTheme="majorHAnsi" w:hAnsiTheme="majorHAnsi" w:cs="Tahoma"/>
                <w:b/>
                <w:bCs/>
                <w:sz w:val="18"/>
                <w:szCs w:val="18"/>
                <w:lang w:eastAsia="en-GB"/>
              </w:rPr>
              <w:t>delivering applications</w:t>
            </w:r>
            <w:r w:rsidRPr="248AE28F">
              <w:rPr>
                <w:rFonts w:asciiTheme="majorHAnsi" w:hAnsiTheme="majorHAnsi" w:cs="Tahoma"/>
                <w:sz w:val="18"/>
                <w:szCs w:val="18"/>
                <w:lang w:eastAsia="en-GB"/>
              </w:rPr>
              <w:t xml:space="preserve"> within set </w:t>
            </w:r>
            <w:r w:rsidR="17F790BB" w:rsidRPr="248AE28F">
              <w:rPr>
                <w:rFonts w:asciiTheme="majorHAnsi" w:hAnsiTheme="majorHAnsi" w:cs="Tahoma"/>
                <w:sz w:val="18"/>
                <w:szCs w:val="18"/>
                <w:lang w:eastAsia="en-GB"/>
              </w:rPr>
              <w:t>timelines,</w:t>
            </w:r>
            <w:r w:rsidRPr="248AE28F">
              <w:rPr>
                <w:rFonts w:asciiTheme="majorHAnsi" w:hAnsiTheme="majorHAnsi" w:cs="Tahoma"/>
                <w:sz w:val="18"/>
                <w:szCs w:val="18"/>
                <w:lang w:eastAsia="en-GB"/>
              </w:rPr>
              <w:t xml:space="preserve"> expertise in </w:t>
            </w:r>
            <w:r w:rsidRPr="248AE28F">
              <w:rPr>
                <w:rFonts w:asciiTheme="majorHAnsi" w:hAnsiTheme="majorHAnsi" w:cs="Tahoma"/>
                <w:b/>
                <w:bCs/>
                <w:sz w:val="18"/>
                <w:szCs w:val="18"/>
                <w:lang w:eastAsia="en-GB"/>
              </w:rPr>
              <w:t>Agile Methodology</w:t>
            </w:r>
            <w:r w:rsidRPr="248AE28F">
              <w:rPr>
                <w:rFonts w:asciiTheme="majorHAnsi" w:hAnsiTheme="majorHAnsi" w:cs="Tahoma"/>
                <w:sz w:val="18"/>
                <w:szCs w:val="18"/>
                <w:lang w:eastAsia="en-GB"/>
              </w:rPr>
              <w:t xml:space="preserve"> and effective </w:t>
            </w:r>
            <w:r w:rsidRPr="248AE28F">
              <w:rPr>
                <w:rFonts w:asciiTheme="majorHAnsi" w:hAnsiTheme="majorHAnsi" w:cs="Tahoma"/>
                <w:b/>
                <w:bCs/>
                <w:sz w:val="18"/>
                <w:szCs w:val="18"/>
                <w:lang w:eastAsia="en-GB"/>
              </w:rPr>
              <w:t>cross-functional coordination</w:t>
            </w:r>
            <w:r w:rsidRPr="248AE28F">
              <w:rPr>
                <w:rFonts w:asciiTheme="majorHAnsi" w:hAnsiTheme="majorHAnsi" w:cs="Tahoma"/>
                <w:sz w:val="18"/>
                <w:szCs w:val="18"/>
                <w:lang w:eastAsia="en-GB"/>
              </w:rPr>
              <w:t xml:space="preserve"> to achieve project objectives.</w:t>
            </w:r>
          </w:p>
          <w:p w14:paraId="4A0C1228" w14:textId="77777777" w:rsidR="008D3942" w:rsidRPr="008D3942" w:rsidRDefault="008D3942" w:rsidP="248AE28F">
            <w:pPr>
              <w:pStyle w:val="ListParagraph"/>
              <w:numPr>
                <w:ilvl w:val="0"/>
                <w:numId w:val="9"/>
              </w:numPr>
              <w:spacing w:line="276" w:lineRule="auto"/>
              <w:jc w:val="both"/>
              <w:rPr>
                <w:rFonts w:asciiTheme="majorHAnsi" w:hAnsiTheme="majorHAnsi" w:cs="Tahoma"/>
                <w:sz w:val="18"/>
                <w:szCs w:val="18"/>
                <w:lang w:eastAsia="en-GB"/>
              </w:rPr>
            </w:pPr>
            <w:r w:rsidRPr="248AE28F">
              <w:rPr>
                <w:rFonts w:asciiTheme="majorHAnsi" w:hAnsiTheme="majorHAnsi" w:cs="Tahoma"/>
                <w:sz w:val="18"/>
                <w:szCs w:val="18"/>
                <w:lang w:eastAsia="en-GB"/>
              </w:rPr>
              <w:t xml:space="preserve">Acknowledged for driving </w:t>
            </w:r>
            <w:r w:rsidRPr="248AE28F">
              <w:rPr>
                <w:rFonts w:asciiTheme="majorHAnsi" w:hAnsiTheme="majorHAnsi" w:cs="Tahoma"/>
                <w:b/>
                <w:bCs/>
                <w:sz w:val="18"/>
                <w:szCs w:val="18"/>
                <w:lang w:eastAsia="en-GB"/>
              </w:rPr>
              <w:t>substantial performance improvements</w:t>
            </w:r>
            <w:r w:rsidR="621B7FF3" w:rsidRPr="248AE28F">
              <w:rPr>
                <w:rFonts w:asciiTheme="majorHAnsi" w:hAnsiTheme="majorHAnsi" w:cs="Tahoma"/>
                <w:b/>
                <w:bCs/>
                <w:sz w:val="18"/>
                <w:szCs w:val="18"/>
                <w:lang w:eastAsia="en-GB"/>
              </w:rPr>
              <w:t xml:space="preserve"> </w:t>
            </w:r>
            <w:r w:rsidR="621B7FF3" w:rsidRPr="248AE28F">
              <w:rPr>
                <w:rFonts w:asciiTheme="majorHAnsi" w:hAnsiTheme="majorHAnsi" w:cs="Tahoma"/>
                <w:sz w:val="18"/>
                <w:szCs w:val="18"/>
                <w:lang w:eastAsia="en-GB"/>
              </w:rPr>
              <w:t>by</w:t>
            </w:r>
            <w:r w:rsidR="496404D8" w:rsidRPr="248AE28F">
              <w:rPr>
                <w:rFonts w:asciiTheme="majorHAnsi" w:hAnsiTheme="majorHAnsi" w:cs="Tahoma"/>
                <w:sz w:val="18"/>
                <w:szCs w:val="18"/>
                <w:lang w:eastAsia="en-GB"/>
              </w:rPr>
              <w:t xml:space="preserve"> enhancing web application performance through optimized </w:t>
            </w:r>
            <w:r w:rsidR="496404D8" w:rsidRPr="248AE28F">
              <w:rPr>
                <w:rFonts w:asciiTheme="majorHAnsi" w:hAnsiTheme="majorHAnsi" w:cs="Tahoma"/>
                <w:b/>
                <w:bCs/>
                <w:sz w:val="18"/>
                <w:szCs w:val="18"/>
                <w:lang w:eastAsia="en-GB"/>
              </w:rPr>
              <w:t>stored procedures</w:t>
            </w:r>
            <w:r w:rsidR="496404D8" w:rsidRPr="248AE28F">
              <w:rPr>
                <w:rFonts w:asciiTheme="majorHAnsi" w:hAnsiTheme="majorHAnsi" w:cs="Tahoma"/>
                <w:sz w:val="18"/>
                <w:szCs w:val="18"/>
                <w:lang w:eastAsia="en-GB"/>
              </w:rPr>
              <w:t xml:space="preserve"> in </w:t>
            </w:r>
            <w:r w:rsidR="496404D8" w:rsidRPr="248AE28F">
              <w:rPr>
                <w:rFonts w:asciiTheme="majorHAnsi" w:hAnsiTheme="majorHAnsi" w:cs="Tahoma"/>
                <w:b/>
                <w:bCs/>
                <w:sz w:val="18"/>
                <w:szCs w:val="18"/>
                <w:lang w:eastAsia="en-GB"/>
              </w:rPr>
              <w:t>SQL Server</w:t>
            </w:r>
            <w:r w:rsidR="7F8EA59B" w:rsidRPr="248AE28F">
              <w:rPr>
                <w:rFonts w:asciiTheme="majorHAnsi" w:hAnsiTheme="majorHAnsi" w:cs="Tahoma"/>
                <w:sz w:val="18"/>
                <w:szCs w:val="18"/>
                <w:lang w:eastAsia="en-GB"/>
              </w:rPr>
              <w:t xml:space="preserve"> and </w:t>
            </w:r>
            <w:r w:rsidR="7F8EA59B" w:rsidRPr="248AE28F">
              <w:rPr>
                <w:rFonts w:asciiTheme="majorHAnsi" w:hAnsiTheme="majorHAnsi" w:cs="Tahoma"/>
                <w:b/>
                <w:bCs/>
                <w:sz w:val="18"/>
                <w:szCs w:val="18"/>
                <w:lang w:eastAsia="en-GB"/>
              </w:rPr>
              <w:t>MySQL</w:t>
            </w:r>
            <w:r w:rsidR="496404D8" w:rsidRPr="248AE28F">
              <w:rPr>
                <w:rFonts w:asciiTheme="majorHAnsi" w:hAnsiTheme="majorHAnsi" w:cs="Tahoma"/>
                <w:sz w:val="18"/>
                <w:szCs w:val="18"/>
                <w:lang w:eastAsia="en-GB"/>
              </w:rPr>
              <w:t>. Focused on efficient customer and order search functionalities, resulting in improved response times and enhanced user experience</w:t>
            </w:r>
            <w:r w:rsidRPr="248AE28F">
              <w:rPr>
                <w:rFonts w:asciiTheme="majorHAnsi" w:hAnsiTheme="majorHAnsi" w:cs="Tahoma"/>
                <w:sz w:val="18"/>
                <w:szCs w:val="18"/>
                <w:lang w:eastAsia="en-GB"/>
              </w:rPr>
              <w:t>.</w:t>
            </w:r>
            <w:r w:rsidR="57A9ED82" w:rsidRPr="248AE28F">
              <w:rPr>
                <w:rFonts w:asciiTheme="majorHAnsi" w:hAnsiTheme="majorHAnsi" w:cs="Tahoma"/>
                <w:sz w:val="18"/>
                <w:szCs w:val="18"/>
                <w:lang w:eastAsia="en-GB"/>
              </w:rPr>
              <w:t xml:space="preserve"> Achieved </w:t>
            </w:r>
            <w:r w:rsidR="57A9ED82" w:rsidRPr="248AE28F">
              <w:rPr>
                <w:rFonts w:asciiTheme="majorHAnsi" w:hAnsiTheme="majorHAnsi" w:cs="Tahoma"/>
                <w:b/>
                <w:bCs/>
                <w:sz w:val="18"/>
                <w:szCs w:val="18"/>
                <w:lang w:eastAsia="en-GB"/>
              </w:rPr>
              <w:t>successful project outcomes</w:t>
            </w:r>
            <w:r w:rsidR="57A9ED82" w:rsidRPr="248AE28F">
              <w:rPr>
                <w:rFonts w:asciiTheme="majorHAnsi" w:hAnsiTheme="majorHAnsi" w:cs="Tahoma"/>
                <w:sz w:val="18"/>
                <w:szCs w:val="18"/>
                <w:lang w:eastAsia="en-GB"/>
              </w:rPr>
              <w:t xml:space="preserve"> with a dedicated focus on </w:t>
            </w:r>
            <w:r w:rsidR="57A9ED82" w:rsidRPr="248AE28F">
              <w:rPr>
                <w:rFonts w:asciiTheme="majorHAnsi" w:hAnsiTheme="majorHAnsi" w:cs="Tahoma"/>
                <w:b/>
                <w:bCs/>
                <w:sz w:val="18"/>
                <w:szCs w:val="18"/>
                <w:lang w:eastAsia="en-GB"/>
              </w:rPr>
              <w:t>continuous enhancement</w:t>
            </w:r>
            <w:r w:rsidR="57A9ED82" w:rsidRPr="248AE28F">
              <w:rPr>
                <w:rFonts w:asciiTheme="majorHAnsi" w:hAnsiTheme="majorHAnsi" w:cs="Tahoma"/>
                <w:sz w:val="18"/>
                <w:szCs w:val="18"/>
                <w:lang w:eastAsia="en-GB"/>
              </w:rPr>
              <w:t xml:space="preserve"> and delivering value to the organization.</w:t>
            </w:r>
          </w:p>
          <w:p w14:paraId="4C215482" w14:textId="77777777" w:rsidR="008D3942" w:rsidRPr="00233091" w:rsidRDefault="00A77EAA" w:rsidP="248AE28F">
            <w:pPr>
              <w:pStyle w:val="ListParagraph"/>
              <w:numPr>
                <w:ilvl w:val="0"/>
                <w:numId w:val="9"/>
              </w:numPr>
              <w:spacing w:line="276" w:lineRule="auto"/>
              <w:jc w:val="both"/>
              <w:rPr>
                <w:rFonts w:asciiTheme="majorHAnsi" w:hAnsiTheme="majorHAnsi" w:cs="Tahoma"/>
                <w:b/>
                <w:bCs/>
                <w:sz w:val="18"/>
                <w:szCs w:val="18"/>
                <w:lang w:eastAsia="en-GB"/>
              </w:rPr>
            </w:pPr>
            <w:r w:rsidRPr="248AE28F">
              <w:rPr>
                <w:rFonts w:asciiTheme="majorHAnsi" w:hAnsiTheme="majorHAnsi" w:cs="Tahoma"/>
                <w:sz w:val="18"/>
                <w:szCs w:val="18"/>
                <w:lang w:eastAsia="en-GB"/>
              </w:rPr>
              <w:t>Competent in</w:t>
            </w:r>
            <w:r w:rsidR="008D3942" w:rsidRPr="248AE28F">
              <w:rPr>
                <w:rFonts w:asciiTheme="majorHAnsi" w:hAnsiTheme="majorHAnsi" w:cs="Tahoma"/>
                <w:sz w:val="18"/>
                <w:szCs w:val="18"/>
                <w:lang w:eastAsia="en-GB"/>
              </w:rPr>
              <w:t xml:space="preserve"> utilizing </w:t>
            </w:r>
            <w:r w:rsidR="008D3942" w:rsidRPr="248AE28F">
              <w:rPr>
                <w:rFonts w:asciiTheme="majorHAnsi" w:hAnsiTheme="majorHAnsi" w:cs="Tahoma"/>
                <w:b/>
                <w:bCs/>
                <w:sz w:val="18"/>
                <w:szCs w:val="18"/>
                <w:lang w:eastAsia="en-GB"/>
              </w:rPr>
              <w:t>Java 8, Spring Boot, Spring Data JPA, Hibernate, RESTful services, SQL, HTML, CSS, Angular, Microservices, MySQL, and SQL Server</w:t>
            </w:r>
            <w:r w:rsidR="008D3942" w:rsidRPr="248AE28F">
              <w:rPr>
                <w:rFonts w:asciiTheme="majorHAnsi" w:hAnsiTheme="majorHAnsi" w:cs="Tahoma"/>
                <w:sz w:val="18"/>
                <w:szCs w:val="18"/>
                <w:lang w:eastAsia="en-GB"/>
              </w:rPr>
              <w:t xml:space="preserve"> to develop robust and scalable web-based applications, ensuring seamless functionality and user satisfaction</w:t>
            </w:r>
            <w:r w:rsidR="33A78938" w:rsidRPr="248AE28F">
              <w:rPr>
                <w:rFonts w:asciiTheme="majorHAnsi" w:hAnsiTheme="majorHAnsi" w:cs="Tahoma"/>
                <w:sz w:val="18"/>
                <w:szCs w:val="18"/>
                <w:lang w:eastAsia="en-GB"/>
              </w:rPr>
              <w:t xml:space="preserve">. </w:t>
            </w:r>
            <w:r w:rsidR="1F42F677" w:rsidRPr="248AE28F">
              <w:rPr>
                <w:rFonts w:asciiTheme="majorHAnsi" w:hAnsiTheme="majorHAnsi" w:cs="Tahoma"/>
                <w:sz w:val="18"/>
                <w:szCs w:val="18"/>
                <w:lang w:eastAsia="en-GB"/>
              </w:rPr>
              <w:t xml:space="preserve">Leveraged </w:t>
            </w:r>
            <w:r w:rsidR="1F42F677" w:rsidRPr="248AE28F">
              <w:rPr>
                <w:rFonts w:asciiTheme="majorHAnsi" w:hAnsiTheme="majorHAnsi" w:cs="Tahoma"/>
                <w:b/>
                <w:bCs/>
                <w:sz w:val="18"/>
                <w:szCs w:val="18"/>
                <w:lang w:eastAsia="en-GB"/>
              </w:rPr>
              <w:t xml:space="preserve">Docker </w:t>
            </w:r>
            <w:r w:rsidR="1F42F677" w:rsidRPr="248AE28F">
              <w:rPr>
                <w:rFonts w:asciiTheme="majorHAnsi" w:hAnsiTheme="majorHAnsi" w:cs="Tahoma"/>
                <w:sz w:val="18"/>
                <w:szCs w:val="18"/>
                <w:lang w:eastAsia="en-GB"/>
              </w:rPr>
              <w:t xml:space="preserve">for containerization, facilitating consistent deployment across various environments. Proficiently used </w:t>
            </w:r>
            <w:r w:rsidR="1F42F677" w:rsidRPr="248AE28F">
              <w:rPr>
                <w:rFonts w:asciiTheme="majorHAnsi" w:hAnsiTheme="majorHAnsi" w:cs="Tahoma"/>
                <w:b/>
                <w:bCs/>
                <w:sz w:val="18"/>
                <w:szCs w:val="18"/>
                <w:lang w:eastAsia="en-GB"/>
              </w:rPr>
              <w:t>IntelliJ IDEA</w:t>
            </w:r>
            <w:r w:rsidR="1F42F677" w:rsidRPr="248AE28F">
              <w:rPr>
                <w:rFonts w:asciiTheme="majorHAnsi" w:hAnsiTheme="majorHAnsi" w:cs="Tahoma"/>
                <w:sz w:val="18"/>
                <w:szCs w:val="18"/>
                <w:lang w:eastAsia="en-GB"/>
              </w:rPr>
              <w:t xml:space="preserve"> for enhanced development productivity and code quality</w:t>
            </w:r>
            <w:r w:rsidR="6448CED4" w:rsidRPr="248AE28F">
              <w:rPr>
                <w:rFonts w:asciiTheme="majorHAnsi" w:hAnsiTheme="majorHAnsi" w:cs="Tahoma"/>
                <w:sz w:val="18"/>
                <w:szCs w:val="18"/>
                <w:lang w:eastAsia="en-GB"/>
              </w:rPr>
              <w:t xml:space="preserve">, with continuous monitoring of code quality </w:t>
            </w:r>
            <w:r w:rsidR="439B416D" w:rsidRPr="248AE28F">
              <w:rPr>
                <w:rFonts w:asciiTheme="majorHAnsi" w:hAnsiTheme="majorHAnsi" w:cs="Tahoma"/>
                <w:sz w:val="18"/>
                <w:szCs w:val="18"/>
                <w:lang w:eastAsia="en-GB"/>
              </w:rPr>
              <w:t xml:space="preserve">through </w:t>
            </w:r>
            <w:r w:rsidR="439B416D" w:rsidRPr="248AE28F">
              <w:rPr>
                <w:rFonts w:asciiTheme="majorHAnsi" w:hAnsiTheme="majorHAnsi" w:cs="Tahoma"/>
                <w:b/>
                <w:bCs/>
                <w:sz w:val="18"/>
                <w:szCs w:val="18"/>
                <w:lang w:eastAsia="en-GB"/>
              </w:rPr>
              <w:t>SonarQube</w:t>
            </w:r>
            <w:r w:rsidR="0240269F" w:rsidRPr="248AE28F">
              <w:rPr>
                <w:rFonts w:asciiTheme="majorHAnsi" w:hAnsiTheme="majorHAnsi" w:cs="Tahoma"/>
                <w:b/>
                <w:bCs/>
                <w:sz w:val="18"/>
                <w:szCs w:val="18"/>
                <w:lang w:eastAsia="en-GB"/>
              </w:rPr>
              <w:t xml:space="preserve"> </w:t>
            </w:r>
            <w:r w:rsidR="0240269F" w:rsidRPr="248AE28F">
              <w:rPr>
                <w:rFonts w:asciiTheme="majorHAnsi" w:hAnsiTheme="majorHAnsi" w:cs="Tahoma"/>
                <w:sz w:val="18"/>
                <w:szCs w:val="18"/>
                <w:lang w:eastAsia="en-GB"/>
              </w:rPr>
              <w:t xml:space="preserve">and real-time analysis with </w:t>
            </w:r>
            <w:r w:rsidR="0240269F" w:rsidRPr="248AE28F">
              <w:rPr>
                <w:rFonts w:asciiTheme="majorHAnsi" w:hAnsiTheme="majorHAnsi" w:cs="Tahoma"/>
                <w:b/>
                <w:bCs/>
                <w:sz w:val="18"/>
                <w:szCs w:val="18"/>
                <w:lang w:eastAsia="en-GB"/>
              </w:rPr>
              <w:t>SonarLint</w:t>
            </w:r>
            <w:r w:rsidR="0240269F" w:rsidRPr="248AE28F">
              <w:rPr>
                <w:rFonts w:asciiTheme="majorHAnsi" w:hAnsiTheme="majorHAnsi" w:cs="Tahoma"/>
                <w:sz w:val="18"/>
                <w:szCs w:val="18"/>
                <w:lang w:eastAsia="en-GB"/>
              </w:rPr>
              <w:t>.</w:t>
            </w:r>
          </w:p>
          <w:p w14:paraId="35B3E01C" w14:textId="77777777" w:rsidR="008D3942" w:rsidRPr="00233091" w:rsidRDefault="008D3942" w:rsidP="006363D9">
            <w:pPr>
              <w:pStyle w:val="ListParagraph"/>
              <w:numPr>
                <w:ilvl w:val="0"/>
                <w:numId w:val="9"/>
              </w:numPr>
              <w:spacing w:line="276" w:lineRule="auto"/>
              <w:jc w:val="both"/>
              <w:rPr>
                <w:rFonts w:asciiTheme="majorHAnsi" w:hAnsiTheme="majorHAnsi" w:cs="Tahoma"/>
                <w:sz w:val="18"/>
                <w:szCs w:val="18"/>
                <w:lang w:eastAsia="en-GB"/>
              </w:rPr>
            </w:pPr>
            <w:r w:rsidRPr="00233091">
              <w:rPr>
                <w:rFonts w:asciiTheme="majorHAnsi" w:hAnsiTheme="majorHAnsi" w:cs="Tahoma"/>
                <w:sz w:val="18"/>
                <w:szCs w:val="18"/>
                <w:lang w:eastAsia="en-GB"/>
              </w:rPr>
              <w:t xml:space="preserve">Achieved reduction in processing time and improved order accuracy by streamlining the </w:t>
            </w:r>
            <w:r w:rsidRPr="00233091">
              <w:rPr>
                <w:rFonts w:asciiTheme="majorHAnsi" w:hAnsiTheme="majorHAnsi" w:cs="Tahoma"/>
                <w:b/>
                <w:sz w:val="18"/>
                <w:szCs w:val="18"/>
                <w:lang w:eastAsia="en-GB"/>
              </w:rPr>
              <w:t>order management process</w:t>
            </w:r>
            <w:r w:rsidRPr="00233091">
              <w:rPr>
                <w:rFonts w:asciiTheme="majorHAnsi" w:hAnsiTheme="majorHAnsi" w:cs="Tahoma"/>
                <w:sz w:val="18"/>
                <w:szCs w:val="18"/>
                <w:lang w:eastAsia="en-GB"/>
              </w:rPr>
              <w:t xml:space="preserve">, resulting in significant </w:t>
            </w:r>
            <w:r w:rsidRPr="00233091">
              <w:rPr>
                <w:rFonts w:asciiTheme="majorHAnsi" w:hAnsiTheme="majorHAnsi" w:cs="Tahoma"/>
                <w:b/>
                <w:sz w:val="18"/>
                <w:szCs w:val="18"/>
                <w:lang w:eastAsia="en-GB"/>
              </w:rPr>
              <w:t>operational efficiency gains</w:t>
            </w:r>
            <w:r w:rsidRPr="00233091">
              <w:rPr>
                <w:rFonts w:asciiTheme="majorHAnsi" w:hAnsiTheme="majorHAnsi" w:cs="Tahoma"/>
                <w:sz w:val="18"/>
                <w:szCs w:val="18"/>
                <w:lang w:eastAsia="en-GB"/>
              </w:rPr>
              <w:t xml:space="preserve"> at Innova Solutions.</w:t>
            </w:r>
          </w:p>
          <w:p w14:paraId="50A966B1" w14:textId="77777777" w:rsidR="00A77EAA" w:rsidRPr="00233091" w:rsidRDefault="008D3942" w:rsidP="006363D9">
            <w:pPr>
              <w:pStyle w:val="ListParagraph"/>
              <w:numPr>
                <w:ilvl w:val="0"/>
                <w:numId w:val="9"/>
              </w:numPr>
              <w:spacing w:line="276" w:lineRule="auto"/>
              <w:jc w:val="both"/>
              <w:rPr>
                <w:rFonts w:asciiTheme="majorHAnsi" w:hAnsiTheme="majorHAnsi" w:cs="Tahoma"/>
                <w:b/>
                <w:sz w:val="18"/>
                <w:szCs w:val="18"/>
                <w:lang w:eastAsia="en-GB"/>
              </w:rPr>
            </w:pPr>
            <w:r w:rsidRPr="00233091">
              <w:rPr>
                <w:rFonts w:asciiTheme="majorHAnsi" w:hAnsiTheme="majorHAnsi" w:cs="Tahoma"/>
                <w:sz w:val="18"/>
                <w:szCs w:val="18"/>
                <w:lang w:eastAsia="en-GB"/>
              </w:rPr>
              <w:t xml:space="preserve">Currently leading the development of </w:t>
            </w:r>
            <w:r w:rsidRPr="00233091">
              <w:rPr>
                <w:rFonts w:asciiTheme="majorHAnsi" w:hAnsiTheme="majorHAnsi" w:cs="Tahoma"/>
                <w:b/>
                <w:sz w:val="18"/>
                <w:szCs w:val="18"/>
                <w:lang w:eastAsia="en-GB"/>
              </w:rPr>
              <w:t>web-based applications</w:t>
            </w:r>
            <w:r w:rsidR="00D56ADE" w:rsidRPr="00233091">
              <w:rPr>
                <w:rFonts w:asciiTheme="majorHAnsi" w:hAnsiTheme="majorHAnsi" w:cs="Tahoma"/>
                <w:sz w:val="18"/>
                <w:szCs w:val="18"/>
                <w:lang w:eastAsia="en-GB"/>
              </w:rPr>
              <w:t>, including</w:t>
            </w:r>
            <w:r w:rsidR="00E321E6" w:rsidRPr="00233091">
              <w:rPr>
                <w:rFonts w:asciiTheme="majorHAnsi" w:hAnsiTheme="majorHAnsi" w:cs="Tahoma"/>
                <w:b/>
                <w:sz w:val="18"/>
                <w:szCs w:val="18"/>
                <w:lang w:eastAsia="en-GB"/>
              </w:rPr>
              <w:t xml:space="preserve"> Lync</w:t>
            </w:r>
            <w:r w:rsidR="00D56ADE" w:rsidRPr="00233091">
              <w:rPr>
                <w:rFonts w:asciiTheme="majorHAnsi" w:hAnsiTheme="majorHAnsi" w:cs="Tahoma"/>
                <w:b/>
                <w:sz w:val="18"/>
                <w:szCs w:val="18"/>
                <w:lang w:eastAsia="en-GB"/>
              </w:rPr>
              <w:t>-OMS project</w:t>
            </w:r>
            <w:r w:rsidRPr="00233091">
              <w:rPr>
                <w:rFonts w:asciiTheme="majorHAnsi" w:hAnsiTheme="majorHAnsi" w:cs="Tahoma"/>
                <w:b/>
                <w:sz w:val="18"/>
                <w:szCs w:val="18"/>
                <w:lang w:eastAsia="en-GB"/>
              </w:rPr>
              <w:t>,</w:t>
            </w:r>
            <w:r w:rsidRPr="00233091">
              <w:rPr>
                <w:rFonts w:asciiTheme="majorHAnsi" w:hAnsiTheme="majorHAnsi" w:cs="Tahoma"/>
                <w:sz w:val="18"/>
                <w:szCs w:val="18"/>
                <w:lang w:eastAsia="en-GB"/>
              </w:rPr>
              <w:t xml:space="preserve"> focusing on </w:t>
            </w:r>
            <w:r w:rsidRPr="00233091">
              <w:rPr>
                <w:rFonts w:asciiTheme="majorHAnsi" w:hAnsiTheme="majorHAnsi" w:cs="Tahoma"/>
                <w:b/>
                <w:sz w:val="18"/>
                <w:szCs w:val="18"/>
                <w:lang w:eastAsia="en-GB"/>
              </w:rPr>
              <w:t>bug fixes, performance enhancements</w:t>
            </w:r>
            <w:r w:rsidRPr="00233091">
              <w:rPr>
                <w:rFonts w:asciiTheme="majorHAnsi" w:hAnsiTheme="majorHAnsi" w:cs="Tahoma"/>
                <w:sz w:val="18"/>
                <w:szCs w:val="18"/>
                <w:lang w:eastAsia="en-GB"/>
              </w:rPr>
              <w:t xml:space="preserve">, and seamless deployment, while </w:t>
            </w:r>
            <w:r w:rsidRPr="00233091">
              <w:rPr>
                <w:rFonts w:asciiTheme="majorHAnsi" w:hAnsiTheme="majorHAnsi" w:cs="Tahoma"/>
                <w:b/>
                <w:sz w:val="18"/>
                <w:szCs w:val="18"/>
                <w:lang w:eastAsia="en-GB"/>
              </w:rPr>
              <w:t>collaborating with cross-functional teams</w:t>
            </w:r>
            <w:r w:rsidRPr="00233091">
              <w:rPr>
                <w:rFonts w:asciiTheme="majorHAnsi" w:hAnsiTheme="majorHAnsi" w:cs="Tahoma"/>
                <w:sz w:val="18"/>
                <w:szCs w:val="18"/>
                <w:lang w:eastAsia="en-GB"/>
              </w:rPr>
              <w:t xml:space="preserve"> to drive efficiency and </w:t>
            </w:r>
            <w:r w:rsidRPr="00233091">
              <w:rPr>
                <w:rFonts w:asciiTheme="majorHAnsi" w:hAnsiTheme="majorHAnsi" w:cs="Tahoma"/>
                <w:b/>
                <w:sz w:val="18"/>
                <w:szCs w:val="18"/>
                <w:lang w:eastAsia="en-GB"/>
              </w:rPr>
              <w:t>user satisfaction.</w:t>
            </w:r>
          </w:p>
          <w:p w14:paraId="0DD569F2" w14:textId="77777777" w:rsidR="00A66663" w:rsidRPr="00AE7E70" w:rsidRDefault="0089751F" w:rsidP="006363D9">
            <w:pPr>
              <w:pStyle w:val="ListParagraph"/>
              <w:numPr>
                <w:ilvl w:val="0"/>
                <w:numId w:val="9"/>
              </w:numPr>
              <w:spacing w:line="276" w:lineRule="auto"/>
              <w:jc w:val="both"/>
              <w:rPr>
                <w:rFonts w:asciiTheme="majorHAnsi" w:hAnsiTheme="majorHAnsi" w:cs="Tahoma"/>
                <w:sz w:val="18"/>
                <w:szCs w:val="18"/>
                <w:lang w:eastAsia="en-GB"/>
              </w:rPr>
            </w:pPr>
            <w:r w:rsidRPr="00AE7E70">
              <w:rPr>
                <w:rFonts w:asciiTheme="majorHAnsi" w:hAnsiTheme="majorHAnsi" w:cs="Tahoma"/>
                <w:b/>
                <w:sz w:val="18"/>
                <w:szCs w:val="18"/>
                <w:lang w:eastAsia="en-GB"/>
              </w:rPr>
              <w:t xml:space="preserve">A prolific leader </w:t>
            </w:r>
            <w:r w:rsidRPr="00AE7E70">
              <w:rPr>
                <w:rFonts w:asciiTheme="majorHAnsi" w:hAnsiTheme="majorHAnsi" w:cs="Tahoma"/>
                <w:sz w:val="18"/>
                <w:szCs w:val="18"/>
                <w:lang w:eastAsia="en-GB"/>
              </w:rPr>
              <w:t>with strong interperso</w:t>
            </w:r>
            <w:r w:rsidR="00CA280C" w:rsidRPr="00AE7E70">
              <w:rPr>
                <w:rFonts w:asciiTheme="majorHAnsi" w:hAnsiTheme="majorHAnsi" w:cs="Tahoma"/>
                <w:sz w:val="18"/>
                <w:szCs w:val="18"/>
                <w:lang w:eastAsia="en-GB"/>
              </w:rPr>
              <w:t>nal, organizational and problem-</w:t>
            </w:r>
            <w:r w:rsidRPr="00AE7E70">
              <w:rPr>
                <w:rFonts w:asciiTheme="majorHAnsi" w:hAnsiTheme="majorHAnsi" w:cs="Tahoma"/>
                <w:sz w:val="18"/>
                <w:szCs w:val="18"/>
                <w:lang w:eastAsia="en-GB"/>
              </w:rPr>
              <w:t>solving skills;</w:t>
            </w:r>
            <w:r w:rsidRPr="00AE7E70">
              <w:rPr>
                <w:rFonts w:asciiTheme="majorHAnsi" w:hAnsiTheme="majorHAnsi" w:cstheme="minorHAnsi"/>
                <w:color w:val="000000" w:themeColor="text1"/>
                <w:sz w:val="18"/>
                <w:szCs w:val="18"/>
              </w:rPr>
              <w:t xml:space="preserve"> </w:t>
            </w:r>
            <w:r w:rsidR="00A57399" w:rsidRPr="00AE7E70">
              <w:rPr>
                <w:rFonts w:asciiTheme="majorHAnsi" w:hAnsiTheme="majorHAnsi" w:cstheme="minorHAnsi"/>
                <w:color w:val="000000" w:themeColor="text1"/>
                <w:sz w:val="18"/>
                <w:szCs w:val="18"/>
              </w:rPr>
              <w:t xml:space="preserve">possess </w:t>
            </w:r>
            <w:r w:rsidR="00A57399" w:rsidRPr="00AE7E70">
              <w:rPr>
                <w:rFonts w:asciiTheme="majorHAnsi" w:hAnsiTheme="majorHAnsi" w:cstheme="minorHAnsi"/>
                <w:b/>
                <w:color w:val="000000" w:themeColor="text1"/>
                <w:sz w:val="18"/>
                <w:szCs w:val="18"/>
              </w:rPr>
              <w:t>strong business acumen</w:t>
            </w:r>
            <w:r w:rsidR="00A57399" w:rsidRPr="00AE7E70">
              <w:rPr>
                <w:rFonts w:asciiTheme="majorHAnsi" w:hAnsiTheme="majorHAnsi" w:cstheme="minorHAnsi"/>
                <w:color w:val="000000" w:themeColor="text1"/>
                <w:sz w:val="18"/>
                <w:szCs w:val="18"/>
              </w:rPr>
              <w:t xml:space="preserve"> and the </w:t>
            </w:r>
            <w:r w:rsidR="00A57399" w:rsidRPr="00AE7E70">
              <w:rPr>
                <w:rFonts w:asciiTheme="majorHAnsi" w:hAnsiTheme="majorHAnsi" w:cstheme="minorHAnsi"/>
                <w:b/>
                <w:color w:val="000000" w:themeColor="text1"/>
                <w:sz w:val="18"/>
                <w:szCs w:val="18"/>
              </w:rPr>
              <w:t>capacity to convert visuals into reality</w:t>
            </w:r>
            <w:r w:rsidR="00C619DA" w:rsidRPr="00AE7E70">
              <w:rPr>
                <w:rFonts w:asciiTheme="majorHAnsi" w:hAnsiTheme="majorHAnsi" w:cstheme="minorHAnsi"/>
                <w:b/>
                <w:color w:val="000000" w:themeColor="text1"/>
                <w:sz w:val="18"/>
                <w:szCs w:val="18"/>
              </w:rPr>
              <w:t>.</w:t>
            </w:r>
          </w:p>
          <w:p w14:paraId="4F4E33FE" w14:textId="77777777" w:rsidR="00AE0F33" w:rsidRPr="000C40CA" w:rsidRDefault="00AE0F33" w:rsidP="006363D9">
            <w:pPr>
              <w:pStyle w:val="ListParagraph"/>
              <w:spacing w:line="276" w:lineRule="auto"/>
              <w:ind w:left="450"/>
              <w:jc w:val="both"/>
              <w:rPr>
                <w:rFonts w:asciiTheme="majorHAnsi" w:hAnsiTheme="majorHAnsi" w:cs="Tahoma"/>
                <w:sz w:val="18"/>
                <w:szCs w:val="18"/>
                <w:lang w:eastAsia="en-GB"/>
              </w:rPr>
            </w:pPr>
          </w:p>
          <w:p w14:paraId="062D7144" w14:textId="77777777" w:rsidR="00C619DA" w:rsidRPr="00A66663" w:rsidRDefault="00C619DA" w:rsidP="006363D9">
            <w:pPr>
              <w:pStyle w:val="ListParagraph"/>
              <w:spacing w:line="276" w:lineRule="auto"/>
              <w:ind w:left="450"/>
              <w:jc w:val="both"/>
              <w:rPr>
                <w:rFonts w:asciiTheme="majorHAnsi" w:hAnsiTheme="majorHAnsi" w:cs="Tahoma"/>
                <w:sz w:val="2"/>
                <w:szCs w:val="18"/>
                <w:lang w:eastAsia="en-GB"/>
              </w:rPr>
            </w:pPr>
          </w:p>
          <w:p w14:paraId="185EF6F3" w14:textId="77777777" w:rsidR="00B96D84" w:rsidRPr="00A66663" w:rsidRDefault="00B96D84" w:rsidP="006363D9">
            <w:pPr>
              <w:spacing w:line="276" w:lineRule="auto"/>
              <w:jc w:val="both"/>
              <w:rPr>
                <w:rFonts w:asciiTheme="majorHAnsi" w:hAnsiTheme="majorHAnsi" w:cs="Tahoma"/>
                <w:sz w:val="2"/>
                <w:szCs w:val="18"/>
                <w:lang w:eastAsia="en-GB"/>
              </w:rPr>
            </w:pPr>
          </w:p>
          <w:p w14:paraId="0E34996E" w14:textId="77777777" w:rsidR="00BE1C49" w:rsidRPr="00D777FE" w:rsidRDefault="00BE1C49" w:rsidP="006363D9">
            <w:pPr>
              <w:tabs>
                <w:tab w:val="left" w:pos="2520"/>
              </w:tabs>
              <w:spacing w:line="276" w:lineRule="auto"/>
              <w:jc w:val="both"/>
              <w:rPr>
                <w:rFonts w:asciiTheme="majorHAnsi" w:hAnsiTheme="majorHAnsi" w:cs="Tahoma"/>
                <w:sz w:val="2"/>
                <w:szCs w:val="18"/>
                <w:lang w:eastAsia="en-GB"/>
              </w:rPr>
            </w:pPr>
          </w:p>
          <w:p w14:paraId="12EEB993" w14:textId="77777777" w:rsidR="0031157B" w:rsidRPr="00BC5F49" w:rsidRDefault="0031157B" w:rsidP="006363D9">
            <w:pPr>
              <w:spacing w:line="276" w:lineRule="auto"/>
              <w:jc w:val="both"/>
              <w:rPr>
                <w:rFonts w:ascii="Tahoma" w:hAnsi="Tahoma" w:cs="Tahoma"/>
                <w:color w:val="000000" w:themeColor="text1"/>
                <w:sz w:val="2"/>
                <w:szCs w:val="18"/>
                <w:lang w:eastAsia="en-GB"/>
              </w:rPr>
            </w:pPr>
          </w:p>
          <w:p w14:paraId="6B52011C" w14:textId="77777777" w:rsidR="00B308E6" w:rsidRPr="00B22C0A" w:rsidRDefault="00B308E6" w:rsidP="006363D9">
            <w:pPr>
              <w:spacing w:line="276" w:lineRule="auto"/>
            </w:pPr>
            <w:r w:rsidRPr="00B22C0A">
              <w:rPr>
                <w:noProof/>
              </w:rPr>
              <mc:AlternateContent>
                <mc:Choice Requires="wpg">
                  <w:drawing>
                    <wp:inline distT="0" distB="0" distL="0" distR="0" wp14:anchorId="1329677B" wp14:editId="3673A18A">
                      <wp:extent cx="5146040" cy="372745"/>
                      <wp:effectExtent l="0" t="0" r="0" b="27305"/>
                      <wp:docPr id="8" name="Group 8"/>
                      <wp:cNvGraphicFramePr/>
                      <a:graphic xmlns:a="http://schemas.openxmlformats.org/drawingml/2006/main">
                        <a:graphicData uri="http://schemas.microsoft.com/office/word/2010/wordprocessingGroup">
                          <wpg:wgp>
                            <wpg:cNvGrpSpPr/>
                            <wpg:grpSpPr>
                              <a:xfrm>
                                <a:off x="0" y="0"/>
                                <a:ext cx="5146040" cy="372745"/>
                                <a:chOff x="-1" y="0"/>
                                <a:chExt cx="4841563" cy="373100"/>
                              </a:xfrm>
                              <a:solidFill>
                                <a:srgbClr val="004F8A"/>
                              </a:solidFill>
                            </wpg:grpSpPr>
                            <wps:wsp>
                              <wps:cNvPr id="26" name="Rectangle 18"/>
                              <wps:cNvSpPr/>
                              <wps:spPr>
                                <a:xfrm>
                                  <a:off x="-1" y="0"/>
                                  <a:ext cx="4841563" cy="2889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C9F8F" w14:textId="77777777" w:rsidR="00703570" w:rsidRPr="0081351B" w:rsidRDefault="00703570" w:rsidP="00B308E6">
                                    <w:pPr>
                                      <w:rPr>
                                        <w:rFonts w:asciiTheme="majorHAnsi" w:hAnsiTheme="majorHAnsi" w:cstheme="minorHAnsi"/>
                                        <w:b/>
                                        <w:color w:val="FFFFFF" w:themeColor="background1"/>
                                        <w:sz w:val="24"/>
                                        <w:szCs w:val="24"/>
                                      </w:rPr>
                                    </w:pPr>
                                    <w:r w:rsidRPr="00D6309D">
                                      <w:rPr>
                                        <w:rFonts w:asciiTheme="majorHAnsi" w:hAnsiTheme="majorHAnsi" w:cstheme="minorHAnsi"/>
                                        <w:b/>
                                        <w:color w:val="FFFFFF" w:themeColor="background1"/>
                                        <w:sz w:val="24"/>
                                        <w:szCs w:val="24"/>
                                      </w:rPr>
                                      <w:t>WORK EXPERIENCE</w:t>
                                    </w:r>
                                    <w:r w:rsidR="00DE22FF">
                                      <w:rPr>
                                        <w:rFonts w:asciiTheme="majorHAnsi" w:hAnsiTheme="majorHAnsi" w:cstheme="minorHAnsi"/>
                                        <w:b/>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19"/>
                              <wps:cNvSpPr/>
                              <wps:spPr>
                                <a:xfrm flipV="1">
                                  <a:off x="146304" y="288950"/>
                                  <a:ext cx="97614" cy="8415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29677B" id="Group 8" o:spid="_x0000_s1044" style="width:405.2pt;height:29.35pt;mso-position-horizontal-relative:char;mso-position-vertical-relative:line" coordorigin="" coordsize="48415,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">
                      <v:rect id="Rectangle 18" o:spid="_x0000_s1045" style="position:absolute;width:48415;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" filled="f" stroked="f" strokeweight="2pt">
                        <v:textbox>
                          <w:txbxContent>
                            <w:p w14:paraId="409C9F8F" w14:textId="77777777" w:rsidR="00703570" w:rsidRPr="0081351B" w:rsidRDefault="00703570" w:rsidP="00B308E6">
                              <w:pPr>
                                <w:rPr>
                                  <w:rFonts w:asciiTheme="majorHAnsi" w:hAnsiTheme="majorHAnsi" w:cstheme="minorHAnsi"/>
                                  <w:b/>
                                  <w:color w:val="FFFFFF" w:themeColor="background1"/>
                                  <w:sz w:val="24"/>
                                  <w:szCs w:val="24"/>
                                </w:rPr>
                              </w:pPr>
                              <w:r w:rsidRPr="00D6309D">
                                <w:rPr>
                                  <w:rFonts w:asciiTheme="majorHAnsi" w:hAnsiTheme="majorHAnsi" w:cstheme="minorHAnsi"/>
                                  <w:b/>
                                  <w:color w:val="FFFFFF" w:themeColor="background1"/>
                                  <w:sz w:val="24"/>
                                  <w:szCs w:val="24"/>
                                </w:rPr>
                                <w:t>WORK EXPERIENCE</w:t>
                              </w:r>
                              <w:r w:rsidR="00DE22FF">
                                <w:rPr>
                                  <w:rFonts w:asciiTheme="majorHAnsi" w:hAnsiTheme="majorHAnsi" w:cstheme="minorHAnsi"/>
                                  <w:b/>
                                  <w:color w:val="FFFFFF" w:themeColor="background1"/>
                                  <w:sz w:val="24"/>
                                  <w:szCs w:val="24"/>
                                </w:rPr>
                                <w:t xml:space="preserve"> </w:t>
                              </w:r>
                            </w:p>
                          </w:txbxContent>
                        </v:textbox>
                      </v:rect>
                      <v:shape id="Isosceles Triangle 19" o:spid="_x0000_s1046"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" filled="f" stroked="f" strokeweight="2pt"/>
                      <w10:anchorlock/>
                    </v:group>
                  </w:pict>
                </mc:Fallback>
              </mc:AlternateContent>
            </w:r>
          </w:p>
          <w:p w14:paraId="44017EAA" w14:textId="77777777" w:rsidR="008D5D01" w:rsidRDefault="008D4546" w:rsidP="006363D9">
            <w:pPr>
              <w:shd w:val="clear" w:color="auto" w:fill="DBE5F1" w:themeFill="accent1" w:themeFillTint="33"/>
              <w:tabs>
                <w:tab w:val="left" w:pos="7920"/>
              </w:tabs>
              <w:spacing w:line="276" w:lineRule="auto"/>
              <w:rPr>
                <w:rFonts w:asciiTheme="majorHAnsi" w:hAnsiTheme="majorHAnsi" w:cstheme="minorHAnsi"/>
                <w:b/>
                <w:color w:val="000000" w:themeColor="text1"/>
                <w:sz w:val="18"/>
                <w:szCs w:val="18"/>
              </w:rPr>
            </w:pPr>
            <w:r>
              <w:rPr>
                <w:rFonts w:asciiTheme="majorHAnsi" w:hAnsiTheme="majorHAnsi" w:cstheme="minorHAnsi"/>
                <w:b/>
                <w:color w:val="000000" w:themeColor="text1"/>
                <w:sz w:val="18"/>
                <w:szCs w:val="18"/>
              </w:rPr>
              <w:t xml:space="preserve">Since </w:t>
            </w:r>
            <w:r w:rsidR="00D56ADE" w:rsidRPr="00233091">
              <w:rPr>
                <w:rFonts w:asciiTheme="majorHAnsi" w:hAnsiTheme="majorHAnsi" w:cstheme="minorHAnsi"/>
                <w:b/>
                <w:color w:val="000000" w:themeColor="text1"/>
                <w:sz w:val="18"/>
                <w:szCs w:val="18"/>
              </w:rPr>
              <w:t>Sep</w:t>
            </w:r>
            <w:r w:rsidR="008D5D01" w:rsidRPr="00233091">
              <w:rPr>
                <w:rFonts w:asciiTheme="majorHAnsi" w:hAnsiTheme="majorHAnsi" w:cstheme="minorHAnsi"/>
                <w:b/>
                <w:color w:val="000000" w:themeColor="text1"/>
                <w:sz w:val="18"/>
                <w:szCs w:val="18"/>
              </w:rPr>
              <w:t>’21</w:t>
            </w:r>
            <w:r w:rsidR="008D5D01">
              <w:rPr>
                <w:rFonts w:asciiTheme="majorHAnsi" w:hAnsiTheme="majorHAnsi" w:cstheme="minorHAnsi"/>
                <w:b/>
                <w:color w:val="000000" w:themeColor="text1"/>
                <w:sz w:val="18"/>
                <w:szCs w:val="18"/>
              </w:rPr>
              <w:t xml:space="preserve">, </w:t>
            </w:r>
            <w:r w:rsidR="008D5D01" w:rsidRPr="008D5D01">
              <w:rPr>
                <w:rFonts w:asciiTheme="majorHAnsi" w:hAnsiTheme="majorHAnsi" w:cstheme="minorHAnsi"/>
                <w:b/>
                <w:color w:val="000000" w:themeColor="text1"/>
                <w:sz w:val="18"/>
                <w:szCs w:val="18"/>
              </w:rPr>
              <w:t>Innova Solutions, Hyderabad</w:t>
            </w:r>
            <w:r w:rsidR="008D5D01">
              <w:rPr>
                <w:rFonts w:asciiTheme="majorHAnsi" w:hAnsiTheme="majorHAnsi" w:cstheme="minorHAnsi"/>
                <w:b/>
                <w:color w:val="000000" w:themeColor="text1"/>
                <w:sz w:val="18"/>
                <w:szCs w:val="18"/>
              </w:rPr>
              <w:t xml:space="preserve"> as </w:t>
            </w:r>
            <w:r w:rsidR="00261C1B" w:rsidRPr="00261C1B">
              <w:rPr>
                <w:rFonts w:asciiTheme="majorHAnsi" w:hAnsiTheme="majorHAnsi" w:cstheme="minorHAnsi"/>
                <w:b/>
                <w:color w:val="000000" w:themeColor="text1"/>
                <w:sz w:val="18"/>
                <w:szCs w:val="18"/>
              </w:rPr>
              <w:t>Java Full Stack Developer</w:t>
            </w:r>
          </w:p>
          <w:p w14:paraId="08652464" w14:textId="77777777" w:rsidR="007834CD" w:rsidRDefault="007834CD" w:rsidP="006363D9">
            <w:pPr>
              <w:tabs>
                <w:tab w:val="left" w:pos="7920"/>
              </w:tabs>
              <w:spacing w:line="276" w:lineRule="auto"/>
              <w:jc w:val="both"/>
              <w:rPr>
                <w:rFonts w:asciiTheme="majorHAnsi" w:hAnsiTheme="majorHAnsi" w:cstheme="minorHAnsi"/>
                <w:b/>
                <w:color w:val="000000"/>
                <w:sz w:val="18"/>
                <w:szCs w:val="18"/>
              </w:rPr>
            </w:pPr>
            <w:r>
              <w:rPr>
                <w:rFonts w:asciiTheme="majorHAnsi" w:hAnsiTheme="majorHAnsi" w:cstheme="minorHAnsi"/>
                <w:b/>
                <w:color w:val="000000"/>
                <w:sz w:val="18"/>
                <w:szCs w:val="18"/>
              </w:rPr>
              <w:t>Key Result Areas</w:t>
            </w:r>
            <w:r w:rsidRPr="00DE48BE">
              <w:rPr>
                <w:rFonts w:asciiTheme="majorHAnsi" w:hAnsiTheme="majorHAnsi" w:cstheme="minorHAnsi"/>
                <w:b/>
                <w:color w:val="000000"/>
                <w:sz w:val="18"/>
                <w:szCs w:val="18"/>
              </w:rPr>
              <w:t>:</w:t>
            </w:r>
          </w:p>
          <w:p w14:paraId="2B31C1A2" w14:textId="77777777" w:rsidR="008D5D01" w:rsidRPr="008D5D01" w:rsidRDefault="008D5D01" w:rsidP="248AE28F">
            <w:pPr>
              <w:pStyle w:val="ListParagraph"/>
              <w:numPr>
                <w:ilvl w:val="0"/>
                <w:numId w:val="9"/>
              </w:numPr>
              <w:tabs>
                <w:tab w:val="left" w:pos="7920"/>
              </w:tabs>
              <w:spacing w:line="276" w:lineRule="auto"/>
              <w:jc w:val="both"/>
              <w:rPr>
                <w:rFonts w:asciiTheme="majorHAnsi" w:hAnsiTheme="majorHAnsi"/>
                <w:color w:val="000000"/>
                <w:sz w:val="18"/>
                <w:szCs w:val="18"/>
              </w:rPr>
            </w:pPr>
            <w:r w:rsidRPr="248AE28F">
              <w:rPr>
                <w:rFonts w:asciiTheme="majorHAnsi" w:hAnsiTheme="majorHAnsi"/>
                <w:color w:val="000000" w:themeColor="text1"/>
                <w:sz w:val="18"/>
                <w:szCs w:val="18"/>
              </w:rPr>
              <w:t>Leading the development of web-based applications</w:t>
            </w:r>
            <w:r w:rsidR="1EB49A7A" w:rsidRPr="248AE28F">
              <w:rPr>
                <w:rFonts w:asciiTheme="majorHAnsi" w:hAnsiTheme="majorHAnsi"/>
                <w:color w:val="000000" w:themeColor="text1"/>
                <w:sz w:val="18"/>
                <w:szCs w:val="18"/>
              </w:rPr>
              <w:t xml:space="preserve"> </w:t>
            </w:r>
            <w:r w:rsidRPr="248AE28F">
              <w:rPr>
                <w:rFonts w:asciiTheme="majorHAnsi" w:hAnsiTheme="majorHAnsi"/>
                <w:color w:val="000000" w:themeColor="text1"/>
                <w:sz w:val="18"/>
                <w:szCs w:val="18"/>
              </w:rPr>
              <w:t xml:space="preserve">such as the </w:t>
            </w:r>
            <w:r w:rsidR="79780B8A" w:rsidRPr="248AE28F">
              <w:rPr>
                <w:rFonts w:asciiTheme="majorHAnsi" w:hAnsiTheme="majorHAnsi"/>
                <w:color w:val="000000" w:themeColor="text1"/>
                <w:sz w:val="18"/>
                <w:szCs w:val="18"/>
              </w:rPr>
              <w:t xml:space="preserve">Lync-OMS </w:t>
            </w:r>
            <w:r w:rsidRPr="248AE28F">
              <w:rPr>
                <w:rFonts w:asciiTheme="majorHAnsi" w:hAnsiTheme="majorHAnsi"/>
                <w:color w:val="000000" w:themeColor="text1"/>
                <w:sz w:val="18"/>
                <w:szCs w:val="18"/>
              </w:rPr>
              <w:t xml:space="preserve">and </w:t>
            </w:r>
            <w:r w:rsidR="002A6352" w:rsidRPr="248AE28F">
              <w:rPr>
                <w:rFonts w:asciiTheme="majorHAnsi" w:hAnsiTheme="majorHAnsi"/>
                <w:color w:val="000000" w:themeColor="text1"/>
                <w:sz w:val="18"/>
                <w:szCs w:val="18"/>
              </w:rPr>
              <w:t>Yummy-Tummy</w:t>
            </w:r>
            <w:r w:rsidR="455A166A" w:rsidRPr="248AE28F">
              <w:rPr>
                <w:rFonts w:asciiTheme="majorHAnsi" w:hAnsiTheme="majorHAnsi"/>
                <w:color w:val="000000" w:themeColor="text1"/>
                <w:sz w:val="18"/>
                <w:szCs w:val="18"/>
              </w:rPr>
              <w:t>(personal)</w:t>
            </w:r>
            <w:r w:rsidR="002A6352" w:rsidRPr="248AE28F">
              <w:rPr>
                <w:rFonts w:asciiTheme="majorHAnsi" w:hAnsiTheme="majorHAnsi"/>
                <w:color w:val="000000" w:themeColor="text1"/>
                <w:sz w:val="18"/>
                <w:szCs w:val="18"/>
              </w:rPr>
              <w:t xml:space="preserve"> </w:t>
            </w:r>
            <w:r w:rsidRPr="248AE28F">
              <w:rPr>
                <w:rFonts w:asciiTheme="majorHAnsi" w:hAnsiTheme="majorHAnsi"/>
                <w:color w:val="000000" w:themeColor="text1"/>
                <w:sz w:val="18"/>
                <w:szCs w:val="18"/>
              </w:rPr>
              <w:t>projects, with a focus on rectifying issues and improving performance.</w:t>
            </w:r>
          </w:p>
          <w:p w14:paraId="2EDE2B42" w14:textId="77777777" w:rsidR="008D5D01" w:rsidRPr="008D5D01" w:rsidRDefault="008D5D01" w:rsidP="006363D9">
            <w:pPr>
              <w:pStyle w:val="ListParagraph"/>
              <w:numPr>
                <w:ilvl w:val="0"/>
                <w:numId w:val="9"/>
              </w:numPr>
              <w:tabs>
                <w:tab w:val="left" w:pos="7920"/>
              </w:tabs>
              <w:spacing w:line="276" w:lineRule="auto"/>
              <w:jc w:val="both"/>
              <w:rPr>
                <w:rFonts w:asciiTheme="majorHAnsi" w:hAnsiTheme="majorHAnsi" w:cstheme="minorHAnsi"/>
                <w:color w:val="000000"/>
                <w:sz w:val="18"/>
                <w:szCs w:val="18"/>
              </w:rPr>
            </w:pPr>
            <w:r w:rsidRPr="008D5D01">
              <w:rPr>
                <w:rFonts w:asciiTheme="majorHAnsi" w:hAnsiTheme="majorHAnsi" w:cstheme="minorHAnsi"/>
                <w:color w:val="000000"/>
                <w:sz w:val="18"/>
                <w:szCs w:val="18"/>
              </w:rPr>
              <w:t>Engaging with cross-functional teams to guarantee the smooth operation of applications and successful deployment.</w:t>
            </w:r>
          </w:p>
          <w:p w14:paraId="1C2E60CA" w14:textId="77777777" w:rsidR="008D5D01" w:rsidRPr="00233091" w:rsidRDefault="008D5D01" w:rsidP="006363D9">
            <w:pPr>
              <w:pStyle w:val="ListParagraph"/>
              <w:numPr>
                <w:ilvl w:val="0"/>
                <w:numId w:val="9"/>
              </w:numPr>
              <w:tabs>
                <w:tab w:val="left" w:pos="7920"/>
              </w:tabs>
              <w:spacing w:line="276" w:lineRule="auto"/>
              <w:jc w:val="both"/>
              <w:rPr>
                <w:rFonts w:asciiTheme="majorHAnsi" w:hAnsiTheme="majorHAnsi" w:cstheme="minorHAnsi"/>
                <w:color w:val="000000"/>
                <w:sz w:val="18"/>
                <w:szCs w:val="18"/>
              </w:rPr>
            </w:pPr>
            <w:r w:rsidRPr="00233091">
              <w:rPr>
                <w:rFonts w:asciiTheme="majorHAnsi" w:hAnsiTheme="majorHAnsi" w:cstheme="minorHAnsi"/>
                <w:color w:val="000000"/>
                <w:sz w:val="18"/>
                <w:szCs w:val="18"/>
              </w:rPr>
              <w:t>Guiding the customization of processors for users to enhance efficiency and user satisfaction, while utilizing deployment tools for CI/CD Integration using Jenkins.</w:t>
            </w:r>
          </w:p>
          <w:p w14:paraId="3A43E8BE" w14:textId="77777777" w:rsidR="008D5D01" w:rsidRPr="00233091" w:rsidRDefault="008D5D01" w:rsidP="248AE28F">
            <w:pPr>
              <w:pStyle w:val="ListParagraph"/>
              <w:numPr>
                <w:ilvl w:val="0"/>
                <w:numId w:val="9"/>
              </w:numPr>
              <w:tabs>
                <w:tab w:val="left" w:pos="7920"/>
              </w:tabs>
              <w:spacing w:line="276" w:lineRule="auto"/>
              <w:jc w:val="both"/>
              <w:rPr>
                <w:rFonts w:asciiTheme="majorHAnsi" w:hAnsiTheme="majorHAnsi"/>
                <w:color w:val="000000"/>
                <w:sz w:val="18"/>
                <w:szCs w:val="18"/>
              </w:rPr>
            </w:pPr>
            <w:r w:rsidRPr="248AE28F">
              <w:rPr>
                <w:rFonts w:asciiTheme="majorHAnsi" w:hAnsiTheme="majorHAnsi"/>
                <w:color w:val="000000" w:themeColor="text1"/>
                <w:sz w:val="18"/>
                <w:szCs w:val="18"/>
              </w:rPr>
              <w:t xml:space="preserve">Creating </w:t>
            </w:r>
            <w:r w:rsidR="3F6227E1" w:rsidRPr="248AE28F">
              <w:rPr>
                <w:rFonts w:asciiTheme="majorHAnsi" w:hAnsiTheme="majorHAnsi"/>
                <w:color w:val="000000" w:themeColor="text1"/>
                <w:sz w:val="18"/>
                <w:szCs w:val="18"/>
              </w:rPr>
              <w:t xml:space="preserve">the Yummy-Tummy </w:t>
            </w:r>
            <w:r w:rsidRPr="248AE28F">
              <w:rPr>
                <w:rFonts w:asciiTheme="majorHAnsi" w:hAnsiTheme="majorHAnsi"/>
                <w:color w:val="000000" w:themeColor="text1"/>
                <w:sz w:val="18"/>
                <w:szCs w:val="18"/>
              </w:rPr>
              <w:t>food delivery application, utilizing GitHub for effective project management and version control to ensure successful project deli</w:t>
            </w:r>
            <w:r w:rsidR="00D56ADE" w:rsidRPr="248AE28F">
              <w:rPr>
                <w:rFonts w:asciiTheme="majorHAnsi" w:hAnsiTheme="majorHAnsi"/>
                <w:color w:val="000000" w:themeColor="text1"/>
                <w:sz w:val="18"/>
                <w:szCs w:val="18"/>
              </w:rPr>
              <w:t>very.</w:t>
            </w:r>
          </w:p>
          <w:p w14:paraId="5A44A62D" w14:textId="77777777" w:rsidR="008D5D01" w:rsidRPr="008D5D01" w:rsidRDefault="008D5D01" w:rsidP="248AE28F">
            <w:pPr>
              <w:pStyle w:val="ListParagraph"/>
              <w:numPr>
                <w:ilvl w:val="0"/>
                <w:numId w:val="9"/>
              </w:numPr>
              <w:tabs>
                <w:tab w:val="left" w:pos="7920"/>
              </w:tabs>
              <w:spacing w:line="276" w:lineRule="auto"/>
              <w:jc w:val="both"/>
              <w:rPr>
                <w:rFonts w:asciiTheme="majorHAnsi" w:hAnsiTheme="majorHAnsi"/>
                <w:color w:val="000000"/>
                <w:sz w:val="18"/>
                <w:szCs w:val="18"/>
              </w:rPr>
            </w:pPr>
            <w:r w:rsidRPr="248AE28F">
              <w:rPr>
                <w:rFonts w:asciiTheme="majorHAnsi" w:hAnsiTheme="majorHAnsi"/>
                <w:color w:val="000000" w:themeColor="text1"/>
                <w:sz w:val="18"/>
                <w:szCs w:val="18"/>
              </w:rPr>
              <w:t xml:space="preserve">Implementing a </w:t>
            </w:r>
            <w:r w:rsidR="4F56362D" w:rsidRPr="248AE28F">
              <w:rPr>
                <w:rFonts w:asciiTheme="majorHAnsi" w:hAnsiTheme="majorHAnsi"/>
                <w:color w:val="000000" w:themeColor="text1"/>
                <w:sz w:val="18"/>
                <w:szCs w:val="18"/>
              </w:rPr>
              <w:t>new feature</w:t>
            </w:r>
            <w:r w:rsidRPr="248AE28F">
              <w:rPr>
                <w:rFonts w:asciiTheme="majorHAnsi" w:hAnsiTheme="majorHAnsi"/>
                <w:color w:val="000000" w:themeColor="text1"/>
                <w:sz w:val="18"/>
                <w:szCs w:val="18"/>
              </w:rPr>
              <w:t xml:space="preserve"> in </w:t>
            </w:r>
            <w:r w:rsidR="369D8A94" w:rsidRPr="248AE28F">
              <w:rPr>
                <w:rFonts w:asciiTheme="majorHAnsi" w:hAnsiTheme="majorHAnsi"/>
                <w:color w:val="000000" w:themeColor="text1"/>
                <w:sz w:val="18"/>
                <w:szCs w:val="18"/>
              </w:rPr>
              <w:t>the Yummy-Tummy food delivery application</w:t>
            </w:r>
            <w:r w:rsidR="00D56ADE" w:rsidRPr="248AE28F">
              <w:rPr>
                <w:rFonts w:asciiTheme="majorHAnsi" w:hAnsiTheme="majorHAnsi"/>
                <w:color w:val="000000" w:themeColor="text1"/>
                <w:sz w:val="18"/>
                <w:szCs w:val="18"/>
              </w:rPr>
              <w:t>, resulting in</w:t>
            </w:r>
            <w:r w:rsidRPr="248AE28F">
              <w:rPr>
                <w:rFonts w:asciiTheme="majorHAnsi" w:hAnsiTheme="majorHAnsi"/>
                <w:color w:val="000000" w:themeColor="text1"/>
                <w:sz w:val="18"/>
                <w:szCs w:val="18"/>
              </w:rPr>
              <w:t xml:space="preserve"> improvement in user efficiency and task completion, contributing to enhanced user satisfaction and operational effectiveness.</w:t>
            </w:r>
          </w:p>
          <w:p w14:paraId="16A7EE6E" w14:textId="77777777" w:rsidR="008D5D01" w:rsidRDefault="6792A53B" w:rsidP="7C2E2A84">
            <w:pPr>
              <w:pStyle w:val="ListParagraph"/>
              <w:numPr>
                <w:ilvl w:val="0"/>
                <w:numId w:val="9"/>
              </w:numPr>
              <w:tabs>
                <w:tab w:val="left" w:pos="7920"/>
              </w:tabs>
              <w:spacing w:line="276" w:lineRule="auto"/>
              <w:jc w:val="both"/>
              <w:rPr>
                <w:rFonts w:asciiTheme="majorHAnsi" w:hAnsiTheme="majorHAnsi"/>
                <w:color w:val="000000"/>
                <w:sz w:val="18"/>
                <w:szCs w:val="18"/>
              </w:rPr>
            </w:pPr>
            <w:r w:rsidRPr="7C2E2A84">
              <w:rPr>
                <w:rFonts w:asciiTheme="majorHAnsi" w:hAnsiTheme="majorHAnsi"/>
                <w:color w:val="000000" w:themeColor="text1"/>
                <w:sz w:val="18"/>
                <w:szCs w:val="18"/>
              </w:rPr>
              <w:t xml:space="preserve">Spearheaded the successful resolution of critical issues, ensuring uninterrupted application functionality and high user satisfaction levels, demonstrating strong problem-solving and </w:t>
            </w:r>
            <w:r w:rsidR="3960419E" w:rsidRPr="7C2E2A84">
              <w:rPr>
                <w:rFonts w:asciiTheme="majorHAnsi" w:hAnsiTheme="majorHAnsi"/>
                <w:color w:val="000000" w:themeColor="text1"/>
                <w:sz w:val="18"/>
                <w:szCs w:val="18"/>
              </w:rPr>
              <w:t>troubleshooting abilities</w:t>
            </w:r>
            <w:r w:rsidRPr="7C2E2A84">
              <w:rPr>
                <w:rFonts w:asciiTheme="majorHAnsi" w:hAnsiTheme="majorHAnsi"/>
                <w:color w:val="000000" w:themeColor="text1"/>
                <w:sz w:val="18"/>
                <w:szCs w:val="18"/>
              </w:rPr>
              <w:t>.</w:t>
            </w:r>
            <w:r w:rsidR="008D5D01">
              <w:br/>
            </w:r>
            <w:r w:rsidR="008D5D01">
              <w:br/>
            </w:r>
          </w:p>
          <w:p w14:paraId="4372C2E2" w14:textId="77777777" w:rsidR="008D5D01" w:rsidRPr="008D5D01" w:rsidRDefault="23D7FFAD" w:rsidP="7C2E2A84">
            <w:pPr>
              <w:tabs>
                <w:tab w:val="left" w:pos="7920"/>
              </w:tabs>
              <w:spacing w:line="276" w:lineRule="auto"/>
              <w:jc w:val="both"/>
              <w:rPr>
                <w:rFonts w:asciiTheme="majorHAnsi" w:hAnsiTheme="majorHAnsi"/>
                <w:b/>
                <w:bCs/>
                <w:color w:val="000000"/>
                <w:sz w:val="18"/>
                <w:szCs w:val="18"/>
              </w:rPr>
            </w:pPr>
            <w:r w:rsidRPr="7C2E2A84">
              <w:rPr>
                <w:rFonts w:asciiTheme="majorHAnsi" w:hAnsiTheme="majorHAnsi"/>
                <w:b/>
                <w:bCs/>
                <w:color w:val="000000" w:themeColor="text1"/>
                <w:sz w:val="18"/>
                <w:szCs w:val="18"/>
              </w:rPr>
              <w:t>Highlights:</w:t>
            </w:r>
          </w:p>
          <w:p w14:paraId="24AB3889" w14:textId="77777777" w:rsidR="008D5D01" w:rsidRPr="008D5D01" w:rsidRDefault="008D5D01" w:rsidP="006363D9">
            <w:pPr>
              <w:pStyle w:val="ListParagraph"/>
              <w:numPr>
                <w:ilvl w:val="0"/>
                <w:numId w:val="9"/>
              </w:numPr>
              <w:tabs>
                <w:tab w:val="left" w:pos="7920"/>
              </w:tabs>
              <w:spacing w:line="276" w:lineRule="auto"/>
              <w:jc w:val="both"/>
              <w:rPr>
                <w:rFonts w:asciiTheme="majorHAnsi" w:hAnsiTheme="majorHAnsi" w:cstheme="minorHAnsi"/>
                <w:color w:val="000000"/>
                <w:sz w:val="18"/>
                <w:szCs w:val="18"/>
              </w:rPr>
            </w:pPr>
            <w:r w:rsidRPr="008D5D01">
              <w:rPr>
                <w:rFonts w:asciiTheme="majorHAnsi" w:hAnsiTheme="majorHAnsi" w:cstheme="minorHAnsi"/>
                <w:color w:val="000000"/>
                <w:sz w:val="18"/>
                <w:szCs w:val="18"/>
              </w:rPr>
              <w:t>Successfully resolved critical issues, ensuring uninterrupted application functionality and user satisfaction.</w:t>
            </w:r>
          </w:p>
          <w:p w14:paraId="57A4B0D7" w14:textId="77777777" w:rsidR="008D5D01" w:rsidRPr="008D5D01" w:rsidRDefault="008D5D01" w:rsidP="006363D9">
            <w:pPr>
              <w:pStyle w:val="ListParagraph"/>
              <w:numPr>
                <w:ilvl w:val="0"/>
                <w:numId w:val="9"/>
              </w:numPr>
              <w:tabs>
                <w:tab w:val="left" w:pos="7920"/>
              </w:tabs>
              <w:spacing w:line="276" w:lineRule="auto"/>
              <w:jc w:val="both"/>
              <w:rPr>
                <w:rFonts w:asciiTheme="majorHAnsi" w:hAnsiTheme="majorHAnsi" w:cstheme="minorHAnsi"/>
                <w:color w:val="000000"/>
                <w:sz w:val="18"/>
                <w:szCs w:val="18"/>
              </w:rPr>
            </w:pPr>
            <w:r w:rsidRPr="008D5D01">
              <w:rPr>
                <w:rFonts w:asciiTheme="majorHAnsi" w:hAnsiTheme="majorHAnsi" w:cstheme="minorHAnsi"/>
                <w:color w:val="000000"/>
                <w:sz w:val="18"/>
                <w:szCs w:val="18"/>
              </w:rPr>
              <w:t>Streamlined the order manag</w:t>
            </w:r>
            <w:r>
              <w:rPr>
                <w:rFonts w:asciiTheme="majorHAnsi" w:hAnsiTheme="majorHAnsi" w:cstheme="minorHAnsi"/>
                <w:color w:val="000000"/>
                <w:sz w:val="18"/>
                <w:szCs w:val="18"/>
              </w:rPr>
              <w:t>ement process, resulting in</w:t>
            </w:r>
            <w:r w:rsidRPr="008D5D01">
              <w:rPr>
                <w:rFonts w:asciiTheme="majorHAnsi" w:hAnsiTheme="majorHAnsi" w:cstheme="minorHAnsi"/>
                <w:color w:val="000000"/>
                <w:sz w:val="18"/>
                <w:szCs w:val="18"/>
              </w:rPr>
              <w:t xml:space="preserve"> reduction in processing time and improved order accuracy.</w:t>
            </w:r>
          </w:p>
          <w:p w14:paraId="64211679" w14:textId="77777777" w:rsidR="008D5D01" w:rsidRPr="002A2413" w:rsidRDefault="6792A53B" w:rsidP="7C2E2A84">
            <w:pPr>
              <w:numPr>
                <w:ilvl w:val="0"/>
                <w:numId w:val="9"/>
              </w:numPr>
              <w:tabs>
                <w:tab w:val="left" w:pos="7920"/>
              </w:tabs>
              <w:spacing w:line="276" w:lineRule="auto"/>
              <w:jc w:val="both"/>
              <w:rPr>
                <w:rFonts w:asciiTheme="majorHAnsi" w:hAnsiTheme="majorHAnsi"/>
                <w:color w:val="000000"/>
                <w:sz w:val="18"/>
                <w:szCs w:val="18"/>
              </w:rPr>
            </w:pPr>
            <w:r w:rsidRPr="7C2E2A84">
              <w:rPr>
                <w:rFonts w:asciiTheme="majorHAnsi" w:hAnsiTheme="majorHAnsi"/>
                <w:color w:val="000000" w:themeColor="text1"/>
                <w:sz w:val="18"/>
                <w:szCs w:val="18"/>
              </w:rPr>
              <w:t xml:space="preserve">Implemented a customized processor, resulting in </w:t>
            </w:r>
            <w:r w:rsidR="5173FBA6" w:rsidRPr="7C2E2A84">
              <w:rPr>
                <w:rFonts w:asciiTheme="majorHAnsi" w:hAnsiTheme="majorHAnsi"/>
                <w:color w:val="000000" w:themeColor="text1"/>
                <w:sz w:val="18"/>
                <w:szCs w:val="18"/>
              </w:rPr>
              <w:t>an</w:t>
            </w:r>
            <w:r w:rsidRPr="7C2E2A84">
              <w:rPr>
                <w:rFonts w:asciiTheme="majorHAnsi" w:hAnsiTheme="majorHAnsi"/>
                <w:color w:val="000000" w:themeColor="text1"/>
                <w:sz w:val="18"/>
                <w:szCs w:val="18"/>
              </w:rPr>
              <w:t xml:space="preserve"> improvement in user efficiency and task completion.</w:t>
            </w:r>
            <w:r w:rsidR="008D5D01">
              <w:br/>
            </w:r>
          </w:p>
          <w:p w14:paraId="64680F26" w14:textId="77777777" w:rsidR="00296FEB" w:rsidRPr="00296FEB" w:rsidRDefault="00296FEB" w:rsidP="006363D9">
            <w:pPr>
              <w:pStyle w:val="ListParagraph"/>
              <w:tabs>
                <w:tab w:val="left" w:pos="7920"/>
              </w:tabs>
              <w:spacing w:line="276" w:lineRule="auto"/>
              <w:ind w:left="360"/>
              <w:jc w:val="both"/>
              <w:rPr>
                <w:rFonts w:asciiTheme="majorHAnsi" w:hAnsiTheme="majorHAnsi" w:cstheme="minorHAnsi"/>
                <w:color w:val="000000"/>
                <w:sz w:val="6"/>
                <w:szCs w:val="18"/>
              </w:rPr>
            </w:pPr>
          </w:p>
          <w:p w14:paraId="071A13ED" w14:textId="77777777" w:rsidR="00C256EB" w:rsidRDefault="007834CD" w:rsidP="7C2E2A84">
            <w:pPr>
              <w:tabs>
                <w:tab w:val="left" w:pos="7920"/>
              </w:tabs>
              <w:spacing w:line="276" w:lineRule="auto"/>
              <w:jc w:val="both"/>
              <w:rPr>
                <w:rFonts w:asciiTheme="majorHAnsi" w:hAnsiTheme="majorHAnsi"/>
                <w:b/>
                <w:bCs/>
                <w:color w:val="000000"/>
                <w:sz w:val="18"/>
                <w:szCs w:val="18"/>
              </w:rPr>
            </w:pPr>
            <w:r w:rsidRPr="00B22C0A">
              <w:rPr>
                <w:noProof/>
              </w:rPr>
              <mc:AlternateContent>
                <mc:Choice Requires="wpg">
                  <w:drawing>
                    <wp:inline distT="0" distB="0" distL="0" distR="0" wp14:anchorId="0D090C65" wp14:editId="2F2D2954">
                      <wp:extent cx="5136515" cy="372745"/>
                      <wp:effectExtent l="0" t="0" r="6985" b="27305"/>
                      <wp:docPr id="24" name="Group 24"/>
                      <wp:cNvGraphicFramePr/>
                      <a:graphic xmlns:a="http://schemas.openxmlformats.org/drawingml/2006/main">
                        <a:graphicData uri="http://schemas.microsoft.com/office/word/2010/wordprocessingGroup">
                          <wpg:wgp>
                            <wpg:cNvGrpSpPr/>
                            <wpg:grpSpPr>
                              <a:xfrm>
                                <a:off x="0" y="0"/>
                                <a:ext cx="5136515" cy="372745"/>
                                <a:chOff x="-1" y="0"/>
                                <a:chExt cx="4841563" cy="373100"/>
                              </a:xfrm>
                              <a:solidFill>
                                <a:srgbClr val="004F8A"/>
                              </a:solidFill>
                            </wpg:grpSpPr>
                            <wps:wsp>
                              <wps:cNvPr id="25" name="Rectangle 18"/>
                              <wps:cNvSpPr/>
                              <wps:spPr>
                                <a:xfrm>
                                  <a:off x="-1" y="0"/>
                                  <a:ext cx="4841563" cy="288950"/>
                                </a:xfrm>
                                <a:prstGeom prst="rect">
                                  <a:avLst/>
                                </a:prstGeom>
                                <a:grpFill/>
                                <a:ln w="25400" cap="flat" cmpd="sng" algn="ctr">
                                  <a:noFill/>
                                  <a:prstDash val="solid"/>
                                </a:ln>
                                <a:effectLst/>
                              </wps:spPr>
                              <wps:txbx>
                                <w:txbxContent>
                                  <w:p w14:paraId="09CCC156" w14:textId="77777777" w:rsidR="007834CD" w:rsidRPr="0081351B" w:rsidRDefault="008D5D01" w:rsidP="007834CD">
                                    <w:pPr>
                                      <w:rPr>
                                        <w:rFonts w:asciiTheme="majorHAnsi" w:hAnsiTheme="majorHAnsi" w:cstheme="minorHAnsi"/>
                                        <w:b/>
                                        <w:color w:val="FFFFFF" w:themeColor="background1"/>
                                        <w:sz w:val="24"/>
                                        <w:szCs w:val="24"/>
                                      </w:rPr>
                                    </w:pPr>
                                    <w:r>
                                      <w:rPr>
                                        <w:rFonts w:asciiTheme="majorHAnsi" w:hAnsiTheme="majorHAnsi" w:cstheme="minorHAnsi"/>
                                        <w:b/>
                                        <w:color w:val="FFFFFF" w:themeColor="background1"/>
                                        <w:sz w:val="24"/>
                                        <w:szCs w:val="24"/>
                                      </w:rPr>
                                      <w:t>MAJOR PROJE</w:t>
                                    </w:r>
                                    <w:r w:rsidR="00AB322F">
                                      <w:rPr>
                                        <w:rFonts w:asciiTheme="majorHAnsi" w:hAnsiTheme="majorHAnsi" w:cstheme="minorHAnsi"/>
                                        <w:b/>
                                        <w:color w:val="FFFFFF" w:themeColor="background1"/>
                                        <w:sz w:val="24"/>
                                        <w:szCs w:val="24"/>
                                      </w:rPr>
                                      <w:t>C</w:t>
                                    </w:r>
                                    <w:r>
                                      <w:rPr>
                                        <w:rFonts w:asciiTheme="majorHAnsi" w:hAnsiTheme="majorHAnsi" w:cstheme="minorHAnsi"/>
                                        <w:b/>
                                        <w:color w:val="FFFFFF" w:themeColor="background1"/>
                                        <w:sz w:val="24"/>
                                        <w:szCs w:val="24"/>
                                      </w:rPr>
                                      <w:t>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19"/>
                              <wps:cNvSpPr/>
                              <wps:spPr>
                                <a:xfrm flipV="1">
                                  <a:off x="146304" y="288950"/>
                                  <a:ext cx="97614" cy="84150"/>
                                </a:xfrm>
                                <a:prstGeom prst="triangle">
                                  <a:avLst/>
                                </a:prstGeom>
                                <a:gr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090C65" id="Group 24" o:spid="_x0000_s1047" style="width:404.45pt;height:29.35pt;mso-position-horizontal-relative:char;mso-position-vertical-relative:line" coordorigin="" coordsize="48415,373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">
                      <v:rect id="Rectangle 18" o:spid="_x0000_s1048" style="position:absolute;width:48415;height:288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" filled="f" stroked="f" strokeweight="2pt">
                        <v:textbox>
                          <w:txbxContent>
                            <w:p w14:paraId="09CCC156" w14:textId="77777777" w:rsidR="007834CD" w:rsidRPr="0081351B" w:rsidRDefault="008D5D01" w:rsidP="007834CD">
                              <w:pPr>
                                <w:rPr>
                                  <w:rFonts w:asciiTheme="majorHAnsi" w:hAnsiTheme="majorHAnsi" w:cstheme="minorHAnsi"/>
                                  <w:b/>
                                  <w:color w:val="FFFFFF" w:themeColor="background1"/>
                                  <w:sz w:val="24"/>
                                  <w:szCs w:val="24"/>
                                </w:rPr>
                              </w:pPr>
                              <w:r>
                                <w:rPr>
                                  <w:rFonts w:asciiTheme="majorHAnsi" w:hAnsiTheme="majorHAnsi" w:cstheme="minorHAnsi"/>
                                  <w:b/>
                                  <w:color w:val="FFFFFF" w:themeColor="background1"/>
                                  <w:sz w:val="24"/>
                                  <w:szCs w:val="24"/>
                                </w:rPr>
                                <w:t>MAJOR PROJE</w:t>
                              </w:r>
                              <w:r w:rsidR="00AB322F">
                                <w:rPr>
                                  <w:rFonts w:asciiTheme="majorHAnsi" w:hAnsiTheme="majorHAnsi" w:cstheme="minorHAnsi"/>
                                  <w:b/>
                                  <w:color w:val="FFFFFF" w:themeColor="background1"/>
                                  <w:sz w:val="24"/>
                                  <w:szCs w:val="24"/>
                                </w:rPr>
                                <w:t>C</w:t>
                              </w:r>
                              <w:r>
                                <w:rPr>
                                  <w:rFonts w:asciiTheme="majorHAnsi" w:hAnsiTheme="majorHAnsi" w:cstheme="minorHAnsi"/>
                                  <w:b/>
                                  <w:color w:val="FFFFFF" w:themeColor="background1"/>
                                  <w:sz w:val="24"/>
                                  <w:szCs w:val="24"/>
                                </w:rPr>
                                <w:t>TS</w:t>
                              </w:r>
                            </w:p>
                          </w:txbxContent>
                        </v:textbox>
                      </v:rect>
                      <v:shape id="Isosceles Triangle 19" o:spid="_x0000_s1049" type="#_x0000_t5" style="position:absolute;left:1463;top:2889;width:976;height:842;flip:y;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" filled="f" stroked="f" strokeweight="2pt"/>
                      <w10:anchorlock/>
                    </v:group>
                  </w:pict>
                </mc:Fallback>
              </mc:AlternateContent>
            </w:r>
          </w:p>
          <w:p w14:paraId="0E7B2CE3" w14:textId="77777777" w:rsidR="008D5D01" w:rsidRPr="008D3942" w:rsidRDefault="008D5D01" w:rsidP="006363D9">
            <w:pPr>
              <w:pStyle w:val="ListParagraph"/>
              <w:numPr>
                <w:ilvl w:val="0"/>
                <w:numId w:val="9"/>
              </w:numPr>
              <w:tabs>
                <w:tab w:val="left" w:pos="7920"/>
              </w:tabs>
              <w:spacing w:line="276" w:lineRule="auto"/>
              <w:jc w:val="both"/>
              <w:rPr>
                <w:rFonts w:asciiTheme="majorHAnsi" w:hAnsiTheme="majorHAnsi" w:cstheme="minorHAnsi"/>
                <w:b/>
                <w:color w:val="000000"/>
                <w:sz w:val="18"/>
                <w:szCs w:val="18"/>
              </w:rPr>
            </w:pPr>
            <w:r w:rsidRPr="008D3942">
              <w:rPr>
                <w:rFonts w:asciiTheme="majorHAnsi" w:hAnsiTheme="majorHAnsi" w:cstheme="minorHAnsi"/>
                <w:b/>
                <w:color w:val="000000"/>
                <w:sz w:val="18"/>
                <w:szCs w:val="18"/>
              </w:rPr>
              <w:t>Project Name: Lync OMS Application</w:t>
            </w:r>
          </w:p>
          <w:p w14:paraId="2675C660" w14:textId="77777777" w:rsidR="008D5D01" w:rsidRPr="00233091" w:rsidRDefault="008D5D01" w:rsidP="006363D9">
            <w:pPr>
              <w:pStyle w:val="ListParagraph"/>
              <w:tabs>
                <w:tab w:val="left" w:pos="7920"/>
              </w:tabs>
              <w:spacing w:line="276" w:lineRule="auto"/>
              <w:ind w:left="450"/>
              <w:jc w:val="both"/>
              <w:rPr>
                <w:rFonts w:asciiTheme="majorHAnsi" w:hAnsiTheme="majorHAnsi" w:cstheme="minorHAnsi"/>
                <w:b/>
                <w:color w:val="000000"/>
                <w:sz w:val="18"/>
                <w:szCs w:val="18"/>
              </w:rPr>
            </w:pPr>
            <w:r w:rsidRPr="008D3942">
              <w:rPr>
                <w:rFonts w:asciiTheme="majorHAnsi" w:hAnsiTheme="majorHAnsi" w:cstheme="minorHAnsi"/>
                <w:b/>
                <w:color w:val="000000"/>
                <w:sz w:val="18"/>
                <w:szCs w:val="18"/>
              </w:rPr>
              <w:t xml:space="preserve">Role: Java Full Stack </w:t>
            </w:r>
            <w:r w:rsidRPr="00233091">
              <w:rPr>
                <w:rFonts w:asciiTheme="majorHAnsi" w:hAnsiTheme="majorHAnsi" w:cstheme="minorHAnsi"/>
                <w:b/>
                <w:color w:val="000000"/>
                <w:sz w:val="18"/>
                <w:szCs w:val="18"/>
              </w:rPr>
              <w:t>Developer</w:t>
            </w:r>
          </w:p>
          <w:p w14:paraId="0F481669" w14:textId="77777777" w:rsidR="008D5D01" w:rsidRPr="00233091" w:rsidRDefault="008D5D01" w:rsidP="248AE28F">
            <w:pPr>
              <w:pStyle w:val="ListParagraph"/>
              <w:tabs>
                <w:tab w:val="left" w:pos="7920"/>
              </w:tabs>
              <w:spacing w:line="276" w:lineRule="auto"/>
              <w:ind w:left="450"/>
              <w:jc w:val="both"/>
              <w:rPr>
                <w:rFonts w:asciiTheme="majorHAnsi" w:hAnsiTheme="majorHAnsi"/>
                <w:b/>
                <w:bCs/>
                <w:color w:val="000000"/>
                <w:sz w:val="18"/>
                <w:szCs w:val="18"/>
              </w:rPr>
            </w:pPr>
            <w:r w:rsidRPr="248AE28F">
              <w:rPr>
                <w:rFonts w:asciiTheme="majorHAnsi" w:hAnsiTheme="majorHAnsi"/>
                <w:b/>
                <w:bCs/>
                <w:color w:val="000000" w:themeColor="text1"/>
                <w:sz w:val="18"/>
                <w:szCs w:val="18"/>
              </w:rPr>
              <w:t>Environment: Java, Spring Boot, SQL Server, Angular, Git, Bitbucket, Jira</w:t>
            </w:r>
            <w:r w:rsidR="71D55F21" w:rsidRPr="248AE28F">
              <w:rPr>
                <w:rFonts w:asciiTheme="majorHAnsi" w:hAnsiTheme="majorHAnsi"/>
                <w:b/>
                <w:bCs/>
                <w:color w:val="000000" w:themeColor="text1"/>
                <w:sz w:val="18"/>
                <w:szCs w:val="18"/>
              </w:rPr>
              <w:t>, Jenkins, IntelliJ, SonarQube, Docker</w:t>
            </w:r>
          </w:p>
          <w:p w14:paraId="5B908333" w14:textId="77777777" w:rsidR="008D5D01" w:rsidRPr="008D3942" w:rsidRDefault="00D56ADE" w:rsidP="006363D9">
            <w:pPr>
              <w:pStyle w:val="ListParagraph"/>
              <w:tabs>
                <w:tab w:val="left" w:pos="7920"/>
              </w:tabs>
              <w:spacing w:line="276" w:lineRule="auto"/>
              <w:ind w:left="450"/>
              <w:jc w:val="both"/>
              <w:rPr>
                <w:rFonts w:asciiTheme="majorHAnsi" w:hAnsiTheme="majorHAnsi" w:cstheme="minorHAnsi"/>
                <w:b/>
                <w:color w:val="000000"/>
                <w:sz w:val="18"/>
                <w:szCs w:val="18"/>
              </w:rPr>
            </w:pPr>
            <w:r w:rsidRPr="00233091">
              <w:rPr>
                <w:rFonts w:asciiTheme="majorHAnsi" w:hAnsiTheme="majorHAnsi" w:cstheme="minorHAnsi"/>
                <w:b/>
                <w:color w:val="000000"/>
                <w:sz w:val="18"/>
                <w:szCs w:val="18"/>
              </w:rPr>
              <w:t>Duration: January 2022</w:t>
            </w:r>
            <w:r w:rsidR="008D5D01" w:rsidRPr="00233091">
              <w:rPr>
                <w:rFonts w:asciiTheme="majorHAnsi" w:hAnsiTheme="majorHAnsi" w:cstheme="minorHAnsi"/>
                <w:b/>
                <w:color w:val="000000"/>
                <w:sz w:val="18"/>
                <w:szCs w:val="18"/>
              </w:rPr>
              <w:t xml:space="preserve"> - Present</w:t>
            </w:r>
          </w:p>
          <w:p w14:paraId="52061930" w14:textId="77777777" w:rsidR="008D5D01" w:rsidRPr="008D5D01" w:rsidRDefault="008D5D01" w:rsidP="006363D9">
            <w:pPr>
              <w:pStyle w:val="ListParagraph"/>
              <w:tabs>
                <w:tab w:val="left" w:pos="7920"/>
              </w:tabs>
              <w:spacing w:line="276" w:lineRule="auto"/>
              <w:ind w:left="450"/>
              <w:jc w:val="both"/>
              <w:rPr>
                <w:rFonts w:asciiTheme="majorHAnsi" w:hAnsiTheme="majorHAnsi" w:cstheme="minorHAnsi"/>
                <w:color w:val="000000"/>
                <w:sz w:val="18"/>
                <w:szCs w:val="18"/>
              </w:rPr>
            </w:pPr>
            <w:r w:rsidRPr="008D3942">
              <w:rPr>
                <w:rFonts w:asciiTheme="majorHAnsi" w:hAnsiTheme="majorHAnsi" w:cstheme="minorHAnsi"/>
                <w:b/>
                <w:color w:val="000000"/>
                <w:sz w:val="18"/>
                <w:szCs w:val="18"/>
              </w:rPr>
              <w:t>Description</w:t>
            </w:r>
            <w:r w:rsidRPr="008D5D01">
              <w:rPr>
                <w:rFonts w:asciiTheme="majorHAnsi" w:hAnsiTheme="majorHAnsi" w:cstheme="minorHAnsi"/>
                <w:color w:val="000000"/>
                <w:sz w:val="18"/>
                <w:szCs w:val="18"/>
              </w:rPr>
              <w:t xml:space="preserve">: </w:t>
            </w:r>
          </w:p>
          <w:p w14:paraId="4F012239" w14:textId="77777777" w:rsidR="008D5D01" w:rsidRPr="008D5D01" w:rsidRDefault="6792A53B" w:rsidP="7C2E2A84">
            <w:pPr>
              <w:pStyle w:val="ListParagraph"/>
              <w:numPr>
                <w:ilvl w:val="0"/>
                <w:numId w:val="2"/>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The Client needs an OMS (Order Management System) application that can be used to simplify placing business orders.</w:t>
            </w:r>
          </w:p>
          <w:p w14:paraId="798AD219" w14:textId="77777777" w:rsidR="008D5D01" w:rsidRPr="008D5D01" w:rsidRDefault="008D5D01" w:rsidP="006363D9">
            <w:pPr>
              <w:pStyle w:val="ListParagraph"/>
              <w:tabs>
                <w:tab w:val="left" w:pos="7920"/>
              </w:tabs>
              <w:spacing w:line="276" w:lineRule="auto"/>
              <w:ind w:left="450"/>
              <w:jc w:val="both"/>
              <w:rPr>
                <w:rFonts w:asciiTheme="majorHAnsi" w:hAnsiTheme="majorHAnsi" w:cstheme="minorHAnsi"/>
                <w:color w:val="000000"/>
                <w:sz w:val="18"/>
                <w:szCs w:val="18"/>
              </w:rPr>
            </w:pPr>
            <w:r w:rsidRPr="009E619B">
              <w:rPr>
                <w:rFonts w:asciiTheme="majorHAnsi" w:hAnsiTheme="majorHAnsi" w:cstheme="minorHAnsi"/>
                <w:b/>
                <w:color w:val="000000"/>
                <w:sz w:val="18"/>
                <w:szCs w:val="18"/>
              </w:rPr>
              <w:t>Highlights</w:t>
            </w:r>
            <w:r w:rsidRPr="008D5D01">
              <w:rPr>
                <w:rFonts w:asciiTheme="majorHAnsi" w:hAnsiTheme="majorHAnsi" w:cstheme="minorHAnsi"/>
                <w:color w:val="000000"/>
                <w:sz w:val="18"/>
                <w:szCs w:val="18"/>
              </w:rPr>
              <w:t>:</w:t>
            </w:r>
          </w:p>
          <w:p w14:paraId="5DAB10C7" w14:textId="77777777" w:rsidR="008D5D01" w:rsidRDefault="6792A53B" w:rsidP="7C2E2A84">
            <w:pPr>
              <w:pStyle w:val="ListParagraph"/>
              <w:numPr>
                <w:ilvl w:val="0"/>
                <w:numId w:val="3"/>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Worked on enhancing, fixing bugs and issues in Java, Spring Boot and Angular frameworks.</w:t>
            </w:r>
          </w:p>
          <w:p w14:paraId="06AF7A56" w14:textId="77777777" w:rsidR="008D5D01" w:rsidRDefault="6792A53B" w:rsidP="7C2E2A84">
            <w:pPr>
              <w:pStyle w:val="ListParagraph"/>
              <w:numPr>
                <w:ilvl w:val="0"/>
                <w:numId w:val="3"/>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Involved in the creating and maintaining branches and Pull Requests in Bitbucket.</w:t>
            </w:r>
          </w:p>
          <w:p w14:paraId="14F4F921" w14:textId="77777777" w:rsidR="008D5D01" w:rsidRDefault="6792A53B" w:rsidP="7C2E2A84">
            <w:pPr>
              <w:pStyle w:val="ListParagraph"/>
              <w:numPr>
                <w:ilvl w:val="0"/>
                <w:numId w:val="3"/>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Analyzed client requirements.</w:t>
            </w:r>
          </w:p>
          <w:p w14:paraId="15063032" w14:textId="77777777" w:rsidR="008D5D01" w:rsidRDefault="6792A53B" w:rsidP="7C2E2A84">
            <w:pPr>
              <w:pStyle w:val="ListParagraph"/>
              <w:numPr>
                <w:ilvl w:val="0"/>
                <w:numId w:val="3"/>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Developed the code which meets the Client Requirements.</w:t>
            </w:r>
          </w:p>
          <w:p w14:paraId="2973B366" w14:textId="77777777" w:rsidR="008D5D01" w:rsidRDefault="6792A53B" w:rsidP="7C2E2A84">
            <w:pPr>
              <w:pStyle w:val="ListParagraph"/>
              <w:numPr>
                <w:ilvl w:val="0"/>
                <w:numId w:val="3"/>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Collaborated with the onshore and offshore team to identify the scope of User story.</w:t>
            </w:r>
          </w:p>
          <w:p w14:paraId="56B62399" w14:textId="77777777" w:rsidR="008D5D01" w:rsidRDefault="6792A53B" w:rsidP="7C2E2A84">
            <w:pPr>
              <w:pStyle w:val="ListParagraph"/>
              <w:numPr>
                <w:ilvl w:val="0"/>
                <w:numId w:val="3"/>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Helped the client to fix the issue of Orders getting stuck in the production environment.</w:t>
            </w:r>
          </w:p>
          <w:p w14:paraId="248092BB" w14:textId="77777777" w:rsidR="008D5D01" w:rsidRPr="008D5D01" w:rsidRDefault="008D5D01" w:rsidP="006363D9">
            <w:pPr>
              <w:pStyle w:val="ListParagraph"/>
              <w:tabs>
                <w:tab w:val="left" w:pos="7920"/>
              </w:tabs>
              <w:spacing w:line="276" w:lineRule="auto"/>
              <w:ind w:left="810"/>
              <w:jc w:val="both"/>
              <w:rPr>
                <w:rFonts w:asciiTheme="majorHAnsi" w:hAnsiTheme="majorHAnsi" w:cstheme="minorHAnsi"/>
                <w:color w:val="000000"/>
                <w:sz w:val="18"/>
                <w:szCs w:val="18"/>
              </w:rPr>
            </w:pPr>
          </w:p>
          <w:p w14:paraId="7389C3DB" w14:textId="77777777" w:rsidR="008D5D01" w:rsidRPr="008D3942" w:rsidRDefault="008D5D01" w:rsidP="006363D9">
            <w:pPr>
              <w:pStyle w:val="ListParagraph"/>
              <w:numPr>
                <w:ilvl w:val="0"/>
                <w:numId w:val="9"/>
              </w:numPr>
              <w:tabs>
                <w:tab w:val="left" w:pos="7920"/>
              </w:tabs>
              <w:spacing w:line="276" w:lineRule="auto"/>
              <w:jc w:val="both"/>
              <w:rPr>
                <w:rFonts w:asciiTheme="majorHAnsi" w:hAnsiTheme="majorHAnsi" w:cstheme="minorHAnsi"/>
                <w:b/>
                <w:color w:val="000000"/>
                <w:sz w:val="18"/>
                <w:szCs w:val="18"/>
              </w:rPr>
            </w:pPr>
            <w:r w:rsidRPr="008D3942">
              <w:rPr>
                <w:rFonts w:asciiTheme="majorHAnsi" w:hAnsiTheme="majorHAnsi" w:cstheme="minorHAnsi"/>
                <w:b/>
                <w:color w:val="000000"/>
                <w:sz w:val="18"/>
                <w:szCs w:val="18"/>
              </w:rPr>
              <w:t>Projec</w:t>
            </w:r>
            <w:r w:rsidR="008D3942" w:rsidRPr="008D3942">
              <w:rPr>
                <w:rFonts w:asciiTheme="majorHAnsi" w:hAnsiTheme="majorHAnsi" w:cstheme="minorHAnsi"/>
                <w:b/>
                <w:color w:val="000000"/>
                <w:sz w:val="18"/>
                <w:szCs w:val="18"/>
              </w:rPr>
              <w:t>t Name</w:t>
            </w:r>
            <w:r w:rsidRPr="008D3942">
              <w:rPr>
                <w:rFonts w:asciiTheme="majorHAnsi" w:hAnsiTheme="majorHAnsi" w:cstheme="minorHAnsi"/>
                <w:b/>
                <w:color w:val="000000"/>
                <w:sz w:val="18"/>
                <w:szCs w:val="18"/>
              </w:rPr>
              <w:t>: NIFI Development</w:t>
            </w:r>
          </w:p>
          <w:p w14:paraId="072BA40B" w14:textId="77777777" w:rsidR="008D5D01" w:rsidRPr="008D3942" w:rsidRDefault="008D3942" w:rsidP="006363D9">
            <w:pPr>
              <w:pStyle w:val="ListParagraph"/>
              <w:tabs>
                <w:tab w:val="left" w:pos="7920"/>
              </w:tabs>
              <w:spacing w:line="276" w:lineRule="auto"/>
              <w:ind w:left="450"/>
              <w:jc w:val="both"/>
              <w:rPr>
                <w:rFonts w:asciiTheme="majorHAnsi" w:hAnsiTheme="majorHAnsi" w:cstheme="minorHAnsi"/>
                <w:b/>
                <w:color w:val="000000"/>
                <w:sz w:val="18"/>
                <w:szCs w:val="18"/>
              </w:rPr>
            </w:pPr>
            <w:r w:rsidRPr="008D3942">
              <w:rPr>
                <w:rFonts w:asciiTheme="majorHAnsi" w:hAnsiTheme="majorHAnsi" w:cstheme="minorHAnsi"/>
                <w:b/>
                <w:color w:val="000000"/>
                <w:sz w:val="18"/>
                <w:szCs w:val="18"/>
              </w:rPr>
              <w:t>Role</w:t>
            </w:r>
            <w:r w:rsidR="008D5D01" w:rsidRPr="008D3942">
              <w:rPr>
                <w:rFonts w:asciiTheme="majorHAnsi" w:hAnsiTheme="majorHAnsi" w:cstheme="minorHAnsi"/>
                <w:b/>
                <w:color w:val="000000"/>
                <w:sz w:val="18"/>
                <w:szCs w:val="18"/>
              </w:rPr>
              <w:t>: Java Developer</w:t>
            </w:r>
          </w:p>
          <w:p w14:paraId="3040FAA9" w14:textId="77777777" w:rsidR="008D5D01" w:rsidRPr="008D3942" w:rsidRDefault="008D3942" w:rsidP="248AE28F">
            <w:pPr>
              <w:pStyle w:val="ListParagraph"/>
              <w:tabs>
                <w:tab w:val="left" w:pos="7920"/>
              </w:tabs>
              <w:spacing w:line="276" w:lineRule="auto"/>
              <w:ind w:left="450"/>
              <w:jc w:val="both"/>
              <w:rPr>
                <w:rFonts w:asciiTheme="majorHAnsi" w:hAnsiTheme="majorHAnsi"/>
                <w:b/>
                <w:bCs/>
                <w:color w:val="000000"/>
                <w:sz w:val="18"/>
                <w:szCs w:val="18"/>
              </w:rPr>
            </w:pPr>
            <w:r w:rsidRPr="248AE28F">
              <w:rPr>
                <w:rFonts w:asciiTheme="majorHAnsi" w:hAnsiTheme="majorHAnsi"/>
                <w:b/>
                <w:bCs/>
                <w:color w:val="000000" w:themeColor="text1"/>
                <w:sz w:val="18"/>
                <w:szCs w:val="18"/>
              </w:rPr>
              <w:t>Environment</w:t>
            </w:r>
            <w:r w:rsidR="008D5D01" w:rsidRPr="248AE28F">
              <w:rPr>
                <w:rFonts w:asciiTheme="majorHAnsi" w:hAnsiTheme="majorHAnsi"/>
                <w:b/>
                <w:bCs/>
                <w:color w:val="000000" w:themeColor="text1"/>
                <w:sz w:val="18"/>
                <w:szCs w:val="18"/>
              </w:rPr>
              <w:t xml:space="preserve">: </w:t>
            </w:r>
            <w:r w:rsidR="15AF1B2E" w:rsidRPr="248AE28F">
              <w:rPr>
                <w:rFonts w:asciiTheme="majorHAnsi" w:hAnsiTheme="majorHAnsi"/>
                <w:b/>
                <w:bCs/>
                <w:color w:val="000000" w:themeColor="text1"/>
                <w:sz w:val="18"/>
                <w:szCs w:val="18"/>
              </w:rPr>
              <w:t>Java</w:t>
            </w:r>
            <w:r w:rsidR="008D5D01" w:rsidRPr="248AE28F">
              <w:rPr>
                <w:rFonts w:asciiTheme="majorHAnsi" w:hAnsiTheme="majorHAnsi"/>
                <w:b/>
                <w:bCs/>
                <w:color w:val="000000" w:themeColor="text1"/>
                <w:sz w:val="18"/>
                <w:szCs w:val="18"/>
              </w:rPr>
              <w:t>, MySQL, Apache NIFI Framework, Git</w:t>
            </w:r>
            <w:r w:rsidR="73902FA9" w:rsidRPr="248AE28F">
              <w:rPr>
                <w:rFonts w:asciiTheme="majorHAnsi" w:hAnsiTheme="majorHAnsi"/>
                <w:b/>
                <w:bCs/>
                <w:color w:val="000000" w:themeColor="text1"/>
                <w:sz w:val="18"/>
                <w:szCs w:val="18"/>
              </w:rPr>
              <w:t>, Eclipse</w:t>
            </w:r>
          </w:p>
          <w:p w14:paraId="47DCF5DE" w14:textId="77777777" w:rsidR="008D5D01" w:rsidRPr="008D3942" w:rsidRDefault="008D3942" w:rsidP="006363D9">
            <w:pPr>
              <w:pStyle w:val="ListParagraph"/>
              <w:tabs>
                <w:tab w:val="left" w:pos="7920"/>
              </w:tabs>
              <w:spacing w:line="276" w:lineRule="auto"/>
              <w:ind w:left="450"/>
              <w:jc w:val="both"/>
              <w:rPr>
                <w:rFonts w:asciiTheme="majorHAnsi" w:hAnsiTheme="majorHAnsi" w:cstheme="minorHAnsi"/>
                <w:b/>
                <w:color w:val="000000"/>
                <w:sz w:val="18"/>
                <w:szCs w:val="18"/>
              </w:rPr>
            </w:pPr>
            <w:r w:rsidRPr="008D3942">
              <w:rPr>
                <w:rFonts w:asciiTheme="majorHAnsi" w:hAnsiTheme="majorHAnsi" w:cstheme="minorHAnsi"/>
                <w:b/>
                <w:color w:val="000000"/>
                <w:sz w:val="18"/>
                <w:szCs w:val="18"/>
              </w:rPr>
              <w:t>Duration</w:t>
            </w:r>
            <w:r w:rsidR="008D5D01" w:rsidRPr="008D3942">
              <w:rPr>
                <w:rFonts w:asciiTheme="majorHAnsi" w:hAnsiTheme="majorHAnsi" w:cstheme="minorHAnsi"/>
                <w:b/>
                <w:color w:val="000000"/>
                <w:sz w:val="18"/>
                <w:szCs w:val="18"/>
              </w:rPr>
              <w:t>: September 2022 – December 2022</w:t>
            </w:r>
          </w:p>
          <w:p w14:paraId="02D122A3" w14:textId="77777777" w:rsidR="008D5D01" w:rsidRPr="008D5D01" w:rsidRDefault="008D5D01" w:rsidP="006363D9">
            <w:pPr>
              <w:pStyle w:val="ListParagraph"/>
              <w:tabs>
                <w:tab w:val="left" w:pos="7920"/>
              </w:tabs>
              <w:spacing w:line="276" w:lineRule="auto"/>
              <w:ind w:left="450"/>
              <w:jc w:val="both"/>
              <w:rPr>
                <w:rFonts w:asciiTheme="majorHAnsi" w:hAnsiTheme="majorHAnsi" w:cstheme="minorHAnsi"/>
                <w:color w:val="000000"/>
                <w:sz w:val="18"/>
                <w:szCs w:val="18"/>
              </w:rPr>
            </w:pPr>
            <w:r w:rsidRPr="008D3942">
              <w:rPr>
                <w:rFonts w:asciiTheme="majorHAnsi" w:hAnsiTheme="majorHAnsi" w:cstheme="minorHAnsi"/>
                <w:b/>
                <w:color w:val="000000"/>
                <w:sz w:val="18"/>
                <w:szCs w:val="18"/>
              </w:rPr>
              <w:t>Description</w:t>
            </w:r>
            <w:r w:rsidRPr="008D5D01">
              <w:rPr>
                <w:rFonts w:asciiTheme="majorHAnsi" w:hAnsiTheme="majorHAnsi" w:cstheme="minorHAnsi"/>
                <w:color w:val="000000"/>
                <w:sz w:val="18"/>
                <w:szCs w:val="18"/>
              </w:rPr>
              <w:t xml:space="preserve">: </w:t>
            </w:r>
          </w:p>
          <w:p w14:paraId="2C2A8AA7" w14:textId="77777777" w:rsidR="008D5D01" w:rsidRPr="008D3942" w:rsidRDefault="6792A53B" w:rsidP="7C2E2A84">
            <w:pPr>
              <w:pStyle w:val="ListParagraph"/>
              <w:numPr>
                <w:ilvl w:val="0"/>
                <w:numId w:val="4"/>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The Client needs customized NIFI processors that can be used to simplify the PDF/RTF to Text conversion.</w:t>
            </w:r>
          </w:p>
          <w:p w14:paraId="7715EE6D" w14:textId="77777777" w:rsidR="008D5D01" w:rsidRPr="008D5D01" w:rsidRDefault="008D3942" w:rsidP="006363D9">
            <w:pPr>
              <w:pStyle w:val="ListParagraph"/>
              <w:tabs>
                <w:tab w:val="left" w:pos="7920"/>
              </w:tabs>
              <w:spacing w:line="276" w:lineRule="auto"/>
              <w:ind w:left="450"/>
              <w:jc w:val="both"/>
              <w:rPr>
                <w:rFonts w:asciiTheme="majorHAnsi" w:hAnsiTheme="majorHAnsi" w:cstheme="minorHAnsi"/>
                <w:color w:val="000000"/>
                <w:sz w:val="18"/>
                <w:szCs w:val="18"/>
              </w:rPr>
            </w:pPr>
            <w:r w:rsidRPr="008D3942">
              <w:rPr>
                <w:rFonts w:asciiTheme="majorHAnsi" w:hAnsiTheme="majorHAnsi" w:cstheme="minorHAnsi"/>
                <w:b/>
                <w:color w:val="000000"/>
                <w:sz w:val="18"/>
                <w:szCs w:val="18"/>
              </w:rPr>
              <w:t>Highlights</w:t>
            </w:r>
            <w:r w:rsidR="008D5D01" w:rsidRPr="008D5D01">
              <w:rPr>
                <w:rFonts w:asciiTheme="majorHAnsi" w:hAnsiTheme="majorHAnsi" w:cstheme="minorHAnsi"/>
                <w:color w:val="000000"/>
                <w:sz w:val="18"/>
                <w:szCs w:val="18"/>
              </w:rPr>
              <w:t>:</w:t>
            </w:r>
          </w:p>
          <w:p w14:paraId="1F68C090" w14:textId="77777777" w:rsidR="008D3942" w:rsidRDefault="6792A53B" w:rsidP="7C2E2A84">
            <w:pPr>
              <w:pStyle w:val="ListParagraph"/>
              <w:numPr>
                <w:ilvl w:val="0"/>
                <w:numId w:val="5"/>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Worked as single team member in NIFI development project.</w:t>
            </w:r>
          </w:p>
          <w:p w14:paraId="10B01C9F" w14:textId="77777777" w:rsidR="008D3942" w:rsidRDefault="6792A53B" w:rsidP="7C2E2A84">
            <w:pPr>
              <w:pStyle w:val="ListParagraph"/>
              <w:numPr>
                <w:ilvl w:val="0"/>
                <w:numId w:val="5"/>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Analyzing and understanding Client Requirements.</w:t>
            </w:r>
          </w:p>
          <w:p w14:paraId="4F46BE1A" w14:textId="77777777" w:rsidR="008D3942" w:rsidRDefault="5E0BD0D8" w:rsidP="7C2E2A84">
            <w:pPr>
              <w:pStyle w:val="ListParagraph"/>
              <w:numPr>
                <w:ilvl w:val="0"/>
                <w:numId w:val="5"/>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Developing customized NIFI processors that can be used to convert the PDF/RTF file into Text files and store the converted plain text into MySQL database.</w:t>
            </w:r>
          </w:p>
          <w:p w14:paraId="67F7CA14" w14:textId="77777777" w:rsidR="008D3942" w:rsidRDefault="5E0BD0D8" w:rsidP="7C2E2A84">
            <w:pPr>
              <w:pStyle w:val="ListParagraph"/>
              <w:numPr>
                <w:ilvl w:val="0"/>
                <w:numId w:val="5"/>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Included created customized NIFI processors into NIFI framework where user can select required processor and use it.</w:t>
            </w:r>
          </w:p>
          <w:p w14:paraId="28104AEB" w14:textId="77777777" w:rsidR="008D3942" w:rsidRDefault="5E0BD0D8" w:rsidP="7C2E2A84">
            <w:pPr>
              <w:pStyle w:val="ListParagraph"/>
              <w:numPr>
                <w:ilvl w:val="0"/>
                <w:numId w:val="5"/>
              </w:numPr>
              <w:tabs>
                <w:tab w:val="left" w:pos="7920"/>
              </w:tabs>
              <w:spacing w:line="276" w:lineRule="auto"/>
              <w:ind w:left="806"/>
              <w:jc w:val="both"/>
              <w:rPr>
                <w:rFonts w:asciiTheme="majorHAnsi" w:hAnsiTheme="majorHAnsi"/>
                <w:color w:val="000000"/>
                <w:sz w:val="18"/>
                <w:szCs w:val="18"/>
              </w:rPr>
            </w:pPr>
            <w:r w:rsidRPr="7C2E2A84">
              <w:rPr>
                <w:rFonts w:asciiTheme="majorHAnsi" w:hAnsiTheme="majorHAnsi"/>
                <w:color w:val="000000" w:themeColor="text1"/>
                <w:sz w:val="18"/>
                <w:szCs w:val="18"/>
              </w:rPr>
              <w:t>Developed documentation for customized processors to help clients understand and use them.</w:t>
            </w:r>
          </w:p>
          <w:p w14:paraId="1416D132" w14:textId="77777777" w:rsidR="008D3942" w:rsidRPr="008D3942" w:rsidRDefault="008D3942" w:rsidP="006363D9">
            <w:pPr>
              <w:pStyle w:val="ListParagraph"/>
              <w:tabs>
                <w:tab w:val="left" w:pos="7920"/>
              </w:tabs>
              <w:spacing w:line="276" w:lineRule="auto"/>
              <w:ind w:left="810"/>
              <w:jc w:val="both"/>
              <w:rPr>
                <w:rFonts w:asciiTheme="majorHAnsi" w:hAnsiTheme="majorHAnsi" w:cstheme="minorHAnsi"/>
                <w:color w:val="000000"/>
                <w:sz w:val="18"/>
                <w:szCs w:val="18"/>
              </w:rPr>
            </w:pPr>
          </w:p>
          <w:p w14:paraId="4A642B01" w14:textId="77777777" w:rsidR="008D3942" w:rsidRPr="008D3942" w:rsidRDefault="008D3942" w:rsidP="006363D9">
            <w:pPr>
              <w:pStyle w:val="ListParagraph"/>
              <w:numPr>
                <w:ilvl w:val="0"/>
                <w:numId w:val="9"/>
              </w:numPr>
              <w:tabs>
                <w:tab w:val="left" w:pos="7920"/>
              </w:tabs>
              <w:spacing w:line="276" w:lineRule="auto"/>
              <w:jc w:val="both"/>
              <w:rPr>
                <w:rFonts w:asciiTheme="majorHAnsi" w:hAnsiTheme="majorHAnsi" w:cstheme="minorHAnsi"/>
                <w:b/>
                <w:color w:val="000000"/>
                <w:sz w:val="18"/>
                <w:szCs w:val="18"/>
              </w:rPr>
            </w:pPr>
            <w:r w:rsidRPr="008D3942">
              <w:rPr>
                <w:rFonts w:asciiTheme="majorHAnsi" w:hAnsiTheme="majorHAnsi" w:cstheme="minorHAnsi"/>
                <w:b/>
                <w:color w:val="000000"/>
                <w:sz w:val="18"/>
                <w:szCs w:val="18"/>
              </w:rPr>
              <w:t>Project Name: Yummy Tummy Food Delivery Platform.</w:t>
            </w:r>
          </w:p>
          <w:p w14:paraId="7FD295E8" w14:textId="77777777" w:rsidR="008D3942" w:rsidRPr="00233091" w:rsidRDefault="008D3942" w:rsidP="006363D9">
            <w:pPr>
              <w:pStyle w:val="ListParagraph"/>
              <w:tabs>
                <w:tab w:val="left" w:pos="7920"/>
              </w:tabs>
              <w:spacing w:line="276" w:lineRule="auto"/>
              <w:ind w:left="450"/>
              <w:jc w:val="both"/>
              <w:rPr>
                <w:rFonts w:asciiTheme="majorHAnsi" w:hAnsiTheme="majorHAnsi" w:cstheme="minorHAnsi"/>
                <w:b/>
                <w:color w:val="000000"/>
                <w:sz w:val="18"/>
                <w:szCs w:val="18"/>
              </w:rPr>
            </w:pPr>
            <w:r w:rsidRPr="00233091">
              <w:rPr>
                <w:rFonts w:asciiTheme="majorHAnsi" w:hAnsiTheme="majorHAnsi" w:cstheme="minorHAnsi"/>
                <w:b/>
                <w:color w:val="000000"/>
                <w:sz w:val="18"/>
                <w:szCs w:val="18"/>
              </w:rPr>
              <w:t>Role: Java Full Stack Developer</w:t>
            </w:r>
          </w:p>
          <w:p w14:paraId="4CCDEF99" w14:textId="77777777" w:rsidR="008D3942" w:rsidRPr="008D3942" w:rsidRDefault="008D3942" w:rsidP="248AE28F">
            <w:pPr>
              <w:pStyle w:val="ListParagraph"/>
              <w:tabs>
                <w:tab w:val="left" w:pos="7920"/>
              </w:tabs>
              <w:spacing w:line="276" w:lineRule="auto"/>
              <w:ind w:left="450"/>
              <w:jc w:val="both"/>
              <w:rPr>
                <w:rFonts w:asciiTheme="majorHAnsi" w:hAnsiTheme="majorHAnsi"/>
                <w:b/>
                <w:bCs/>
                <w:color w:val="000000"/>
                <w:sz w:val="18"/>
                <w:szCs w:val="18"/>
              </w:rPr>
            </w:pPr>
            <w:r w:rsidRPr="248AE28F">
              <w:rPr>
                <w:rFonts w:asciiTheme="majorHAnsi" w:hAnsiTheme="majorHAnsi"/>
                <w:b/>
                <w:bCs/>
                <w:color w:val="000000" w:themeColor="text1"/>
                <w:sz w:val="18"/>
                <w:szCs w:val="18"/>
              </w:rPr>
              <w:t xml:space="preserve">Environment: </w:t>
            </w:r>
            <w:r w:rsidR="33A672F8" w:rsidRPr="248AE28F">
              <w:rPr>
                <w:rFonts w:asciiTheme="majorHAnsi" w:hAnsiTheme="majorHAnsi"/>
                <w:b/>
                <w:bCs/>
                <w:color w:val="000000" w:themeColor="text1"/>
                <w:sz w:val="18"/>
                <w:szCs w:val="18"/>
              </w:rPr>
              <w:t>Java,</w:t>
            </w:r>
            <w:r w:rsidRPr="248AE28F">
              <w:rPr>
                <w:rFonts w:asciiTheme="majorHAnsi" w:hAnsiTheme="majorHAnsi"/>
                <w:b/>
                <w:bCs/>
                <w:color w:val="000000" w:themeColor="text1"/>
                <w:sz w:val="18"/>
                <w:szCs w:val="18"/>
              </w:rPr>
              <w:t xml:space="preserve"> Spring Bo</w:t>
            </w:r>
            <w:r w:rsidR="00D56ADE" w:rsidRPr="248AE28F">
              <w:rPr>
                <w:rFonts w:asciiTheme="majorHAnsi" w:hAnsiTheme="majorHAnsi"/>
                <w:b/>
                <w:bCs/>
                <w:color w:val="000000" w:themeColor="text1"/>
                <w:sz w:val="18"/>
                <w:szCs w:val="18"/>
              </w:rPr>
              <w:t xml:space="preserve">ot, MySQL, Angular, Git, GitHub, Jenkins, </w:t>
            </w:r>
            <w:r w:rsidR="61212D27" w:rsidRPr="248AE28F">
              <w:rPr>
                <w:rFonts w:asciiTheme="majorHAnsi" w:hAnsiTheme="majorHAnsi"/>
                <w:b/>
                <w:bCs/>
                <w:color w:val="000000" w:themeColor="text1"/>
                <w:sz w:val="18"/>
                <w:szCs w:val="18"/>
              </w:rPr>
              <w:t xml:space="preserve">IntelliJ, SonarQube, </w:t>
            </w:r>
            <w:r w:rsidR="00D56ADE" w:rsidRPr="248AE28F">
              <w:rPr>
                <w:rFonts w:asciiTheme="majorHAnsi" w:hAnsiTheme="majorHAnsi"/>
                <w:b/>
                <w:bCs/>
                <w:color w:val="000000" w:themeColor="text1"/>
                <w:sz w:val="18"/>
                <w:szCs w:val="18"/>
              </w:rPr>
              <w:t>Docker</w:t>
            </w:r>
          </w:p>
          <w:p w14:paraId="136DA643" w14:textId="77777777" w:rsidR="008D3942" w:rsidRPr="008D3942" w:rsidRDefault="5E0BD0D8" w:rsidP="7C2E2A84">
            <w:pPr>
              <w:pStyle w:val="ListParagraph"/>
              <w:tabs>
                <w:tab w:val="left" w:pos="7920"/>
              </w:tabs>
              <w:spacing w:line="276" w:lineRule="auto"/>
              <w:ind w:left="450"/>
              <w:jc w:val="both"/>
              <w:rPr>
                <w:rFonts w:asciiTheme="majorHAnsi" w:hAnsiTheme="majorHAnsi"/>
                <w:color w:val="000000" w:themeColor="text1"/>
                <w:sz w:val="18"/>
                <w:szCs w:val="18"/>
              </w:rPr>
            </w:pPr>
            <w:r w:rsidRPr="7C2E2A84">
              <w:rPr>
                <w:rFonts w:asciiTheme="majorHAnsi" w:hAnsiTheme="majorHAnsi"/>
                <w:b/>
                <w:bCs/>
                <w:color w:val="000000" w:themeColor="text1"/>
                <w:sz w:val="18"/>
                <w:szCs w:val="18"/>
              </w:rPr>
              <w:t>Duration: September 2023 – Present</w:t>
            </w:r>
          </w:p>
          <w:p w14:paraId="70901E78" w14:textId="77777777" w:rsidR="008D3942" w:rsidRPr="008D3942" w:rsidRDefault="5E0BD0D8" w:rsidP="7C2E2A84">
            <w:pPr>
              <w:pStyle w:val="ListParagraph"/>
              <w:tabs>
                <w:tab w:val="left" w:pos="7920"/>
              </w:tabs>
              <w:spacing w:line="276" w:lineRule="auto"/>
              <w:ind w:left="450"/>
              <w:jc w:val="both"/>
              <w:rPr>
                <w:rFonts w:asciiTheme="majorHAnsi" w:hAnsiTheme="majorHAnsi"/>
                <w:color w:val="000000" w:themeColor="text1"/>
                <w:sz w:val="18"/>
                <w:szCs w:val="18"/>
              </w:rPr>
            </w:pPr>
            <w:r w:rsidRPr="2636C5D8">
              <w:rPr>
                <w:rFonts w:asciiTheme="majorHAnsi" w:hAnsiTheme="majorHAnsi"/>
                <w:b/>
                <w:bCs/>
                <w:color w:val="000000" w:themeColor="text1"/>
                <w:sz w:val="18"/>
                <w:szCs w:val="18"/>
              </w:rPr>
              <w:t xml:space="preserve">GitHub Link: </w:t>
            </w:r>
            <w:hyperlink r:id="rId6">
              <w:r w:rsidRPr="2636C5D8">
                <w:rPr>
                  <w:rStyle w:val="Hyperlink"/>
                  <w:rFonts w:asciiTheme="majorHAnsi" w:hAnsiTheme="majorHAnsi"/>
                  <w:b/>
                  <w:bCs/>
                  <w:sz w:val="18"/>
                  <w:szCs w:val="18"/>
                </w:rPr>
                <w:t>https://github.com/NaniBabuPallapu/fullstack_yummy_tummy_app</w:t>
              </w:r>
            </w:hyperlink>
          </w:p>
          <w:p w14:paraId="63EDE265" w14:textId="77777777" w:rsidR="008D3942" w:rsidRPr="008D3942" w:rsidRDefault="008D3942" w:rsidP="006363D9">
            <w:pPr>
              <w:pStyle w:val="ListParagraph"/>
              <w:tabs>
                <w:tab w:val="left" w:pos="7920"/>
              </w:tabs>
              <w:spacing w:line="276" w:lineRule="auto"/>
              <w:ind w:left="450"/>
              <w:jc w:val="both"/>
              <w:rPr>
                <w:rFonts w:asciiTheme="majorHAnsi" w:hAnsiTheme="majorHAnsi" w:cstheme="minorHAnsi"/>
                <w:color w:val="000000"/>
                <w:sz w:val="18"/>
                <w:szCs w:val="18"/>
              </w:rPr>
            </w:pPr>
            <w:r w:rsidRPr="008D3942">
              <w:rPr>
                <w:rFonts w:asciiTheme="majorHAnsi" w:hAnsiTheme="majorHAnsi" w:cstheme="minorHAnsi"/>
                <w:b/>
                <w:color w:val="000000"/>
                <w:sz w:val="18"/>
                <w:szCs w:val="18"/>
              </w:rPr>
              <w:t>Description</w:t>
            </w:r>
            <w:r w:rsidRPr="008D3942">
              <w:rPr>
                <w:rFonts w:asciiTheme="majorHAnsi" w:hAnsiTheme="majorHAnsi" w:cstheme="minorHAnsi"/>
                <w:color w:val="000000"/>
                <w:sz w:val="18"/>
                <w:szCs w:val="18"/>
              </w:rPr>
              <w:t xml:space="preserve">: </w:t>
            </w:r>
          </w:p>
          <w:p w14:paraId="38131FD3" w14:textId="77777777" w:rsidR="00BC6191" w:rsidRPr="002A2413" w:rsidRDefault="5E0BD0D8" w:rsidP="7C2E2A84">
            <w:pPr>
              <w:pStyle w:val="ListParagraph"/>
              <w:numPr>
                <w:ilvl w:val="0"/>
                <w:numId w:val="1"/>
              </w:numPr>
              <w:tabs>
                <w:tab w:val="left" w:pos="7920"/>
              </w:tabs>
              <w:spacing w:line="276" w:lineRule="auto"/>
              <w:ind w:left="806"/>
              <w:jc w:val="both"/>
              <w:rPr>
                <w:rFonts w:asciiTheme="majorHAnsi" w:hAnsiTheme="majorHAnsi"/>
                <w:color w:val="000000" w:themeColor="text1"/>
                <w:sz w:val="18"/>
                <w:szCs w:val="18"/>
              </w:rPr>
            </w:pPr>
            <w:r w:rsidRPr="7C2E2A84">
              <w:rPr>
                <w:rFonts w:asciiTheme="majorHAnsi" w:hAnsiTheme="majorHAnsi"/>
                <w:color w:val="000000" w:themeColor="text1"/>
                <w:sz w:val="18"/>
                <w:szCs w:val="18"/>
              </w:rPr>
              <w:t>Developing a monolithic web application named "Yummy Tummy," a comprehensive food delivery platform. Utilizing Java, Spring Boot, MySQL and Angular for backend and frontend development. Implementing responsive and user-friendly interfaces using HTML, CSS, and Bootstrap.</w:t>
            </w:r>
            <w:r w:rsidR="453189CA" w:rsidRPr="7C2E2A84">
              <w:rPr>
                <w:rFonts w:asciiTheme="majorHAnsi" w:hAnsiTheme="majorHAnsi"/>
                <w:color w:val="000000" w:themeColor="text1"/>
                <w:sz w:val="18"/>
                <w:szCs w:val="18"/>
              </w:rPr>
              <w:t xml:space="preserve"> Ensuring user security is a top priority, and I implement robust security measures through Spring Boot Security, providing users with a safe and protected environment while using the application.</w:t>
            </w:r>
            <w:r w:rsidRPr="7C2E2A84">
              <w:rPr>
                <w:rFonts w:asciiTheme="majorHAnsi" w:hAnsiTheme="majorHAnsi"/>
                <w:color w:val="000000" w:themeColor="text1"/>
                <w:sz w:val="18"/>
                <w:szCs w:val="18"/>
              </w:rPr>
              <w:t xml:space="preserve"> Managing project versions and changes through Git, maintaining branches and commits. dedicating my free time to this project, focusing on continuous improvement, and adding new features. This personal project showcasing commitment to continuous learning and practical application of my </w:t>
            </w:r>
            <w:r w:rsidR="570129B5" w:rsidRPr="7C2E2A84">
              <w:rPr>
                <w:rFonts w:asciiTheme="majorHAnsi" w:hAnsiTheme="majorHAnsi"/>
                <w:color w:val="000000" w:themeColor="text1"/>
                <w:sz w:val="18"/>
                <w:szCs w:val="18"/>
              </w:rPr>
              <w:t xml:space="preserve">skills in real-world scenarios. </w:t>
            </w:r>
          </w:p>
        </w:tc>
      </w:tr>
    </w:tbl>
    <w:p w14:paraId="5606F019" w14:textId="77777777" w:rsidR="0022391A" w:rsidRDefault="0022391A" w:rsidP="006363D9">
      <w:pPr>
        <w:tabs>
          <w:tab w:val="left" w:pos="4640"/>
        </w:tabs>
        <w:rPr>
          <w:rFonts w:cstheme="minorHAnsi"/>
          <w:b/>
          <w:i/>
          <w:sz w:val="18"/>
          <w:szCs w:val="18"/>
        </w:rPr>
      </w:pPr>
    </w:p>
    <w:sectPr w:rsidR="0022391A" w:rsidSect="00816A3A">
      <w:pgSz w:w="12816" w:h="15840"/>
      <w:pgMar w:top="0" w:right="540" w:bottom="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OZI4PRw9" int2:invalidationBookmarkName="" int2:hashCode="yaKK5KLNW2xsXo" int2:id="G9H7UXT7">
      <int2:state int2:value="Rejected" int2:type="AugLoop_Text_Critique"/>
    </int2:bookmark>
    <int2:bookmark int2:bookmarkName="_Int_0LqO1Nog" int2:invalidationBookmarkName="" int2:hashCode="pPjzKye0vs0vJP" int2:id="0uKKk3a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5.9pt;height:85.9pt" o:bullet="t">
        <v:imagedata r:id="rId1" o:title="arrow circle"/>
      </v:shape>
    </w:pict>
  </w:numPicBullet>
  <w:abstractNum w:abstractNumId="0" w15:restartNumberingAfterBreak="0">
    <w:nsid w:val="FFFFFF83"/>
    <w:multiLevelType w:val="singleLevel"/>
    <w:tmpl w:val="1B90DD4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0" w:firstLine="0"/>
      </w:pPr>
      <w:rPr>
        <w:rFonts w:ascii="Liberation Serif" w:hAnsi="Liberation Serif" w:cs="Liberation Serif"/>
        <w:color w:val="00000A"/>
        <w:sz w:val="20"/>
        <w:szCs w:val="20"/>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00000004"/>
    <w:multiLevelType w:val="singleLevel"/>
    <w:tmpl w:val="00000004"/>
    <w:name w:val="WW8Num9"/>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rPr>
        <w:rFonts w:ascii="Symbol" w:hAnsi="Symbol"/>
        <w:sz w:val="20"/>
        <w:szCs w:val="20"/>
        <w14:shadow w14:blurRad="0" w14:dist="0" w14:dir="0" w14:sx="0" w14:sy="0" w14:kx="0" w14:ky="0" w14:algn="none">
          <w14:srgbClr w14:val="000000"/>
        </w14:shadow>
      </w:rPr>
    </w:lvl>
  </w:abstractNum>
  <w:abstractNum w:abstractNumId="4" w15:restartNumberingAfterBreak="0">
    <w:nsid w:val="00000006"/>
    <w:multiLevelType w:val="singleLevel"/>
    <w:tmpl w:val="00000006"/>
    <w:name w:val="WW8Num6"/>
    <w:lvl w:ilvl="0">
      <w:start w:val="1"/>
      <w:numFmt w:val="bullet"/>
      <w:lvlText w:val=""/>
      <w:lvlJc w:val="left"/>
      <w:rPr>
        <w:rFonts w:ascii="Symbol" w:hAnsi="Symbol"/>
        <w:sz w:val="20"/>
        <w:szCs w:val="20"/>
        <w14:shadow w14:blurRad="0" w14:dist="0" w14:dir="0" w14:sx="0" w14:sy="0" w14:kx="0" w14:ky="0" w14:algn="none">
          <w14:srgbClr w14:val="000000"/>
        </w14:shado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9"/>
    <w:multiLevelType w:val="multilevel"/>
    <w:tmpl w:val="00000009"/>
    <w:lvl w:ilvl="0">
      <w:start w:val="1"/>
      <w:numFmt w:val="bullet"/>
      <w:lvlText w:val="•"/>
      <w:lvlJc w:val="left"/>
      <w:pPr>
        <w:tabs>
          <w:tab w:val="num" w:pos="0"/>
        </w:tabs>
        <w:ind w:left="0" w:firstLine="0"/>
      </w:pPr>
      <w:rPr>
        <w:rFonts w:ascii="Liberation Serif" w:hAnsi="Liberation Serif" w:cs="Liberation Serif"/>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0000000D"/>
    <w:multiLevelType w:val="singleLevel"/>
    <w:tmpl w:val="0000000D"/>
    <w:name w:val="WW8Num13"/>
    <w:lvl w:ilvl="0">
      <w:numFmt w:val="bullet"/>
      <w:lvlText w:val="•"/>
      <w:lvlJc w:val="left"/>
      <w:pPr>
        <w:tabs>
          <w:tab w:val="num" w:pos="720"/>
        </w:tabs>
        <w:ind w:left="460" w:hanging="360"/>
      </w:pPr>
      <w:rPr>
        <w:rFonts w:ascii="Calibri" w:hAnsi="Calibri" w:cs="Times New Roman" w:hint="default"/>
        <w:color w:val="000009"/>
        <w:spacing w:val="-25"/>
        <w:w w:val="100"/>
        <w:sz w:val="20"/>
        <w:szCs w:val="20"/>
        <w:lang w:val="en-US" w:bidi="ar-SA"/>
      </w:rPr>
    </w:lvl>
  </w:abstractNum>
  <w:abstractNum w:abstractNumId="8" w15:restartNumberingAfterBreak="0">
    <w:nsid w:val="00265A15"/>
    <w:multiLevelType w:val="hybridMultilevel"/>
    <w:tmpl w:val="6172D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9A2414"/>
    <w:multiLevelType w:val="hybridMultilevel"/>
    <w:tmpl w:val="9A9E2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62E4782"/>
    <w:multiLevelType w:val="hybridMultilevel"/>
    <w:tmpl w:val="320A3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426120"/>
    <w:multiLevelType w:val="hybridMultilevel"/>
    <w:tmpl w:val="8D8A54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09E36F63"/>
    <w:multiLevelType w:val="hybridMultilevel"/>
    <w:tmpl w:val="D96CBD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ED7B77"/>
    <w:multiLevelType w:val="hybridMultilevel"/>
    <w:tmpl w:val="B834585E"/>
    <w:lvl w:ilvl="0" w:tplc="0000000D">
      <w:numFmt w:val="bullet"/>
      <w:lvlText w:val="•"/>
      <w:lvlJc w:val="left"/>
      <w:pPr>
        <w:ind w:left="450" w:hanging="360"/>
      </w:pPr>
      <w:rPr>
        <w:rFonts w:ascii="Calibri" w:hAnsi="Calibri" w:cs="Times New Roman" w:hint="default"/>
        <w:color w:val="000009"/>
        <w:spacing w:val="-25"/>
        <w:w w:val="100"/>
        <w:sz w:val="20"/>
        <w:szCs w:val="20"/>
        <w:lang w:val="en-US" w:bidi="ar-S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0C90C591"/>
    <w:multiLevelType w:val="hybridMultilevel"/>
    <w:tmpl w:val="FFFFFFFF"/>
    <w:lvl w:ilvl="0" w:tplc="BA246A8E">
      <w:start w:val="1"/>
      <w:numFmt w:val="bullet"/>
      <w:lvlText w:val="•"/>
      <w:lvlJc w:val="left"/>
      <w:pPr>
        <w:ind w:left="720" w:hanging="360"/>
      </w:pPr>
      <w:rPr>
        <w:rFonts w:ascii="Liberation Serif" w:hAnsi="Liberation Serif" w:hint="default"/>
      </w:rPr>
    </w:lvl>
    <w:lvl w:ilvl="1" w:tplc="30DA619C">
      <w:start w:val="1"/>
      <w:numFmt w:val="bullet"/>
      <w:lvlText w:val="o"/>
      <w:lvlJc w:val="left"/>
      <w:pPr>
        <w:ind w:left="1440" w:hanging="360"/>
      </w:pPr>
      <w:rPr>
        <w:rFonts w:ascii="Courier New" w:hAnsi="Courier New" w:hint="default"/>
      </w:rPr>
    </w:lvl>
    <w:lvl w:ilvl="2" w:tplc="11B6B9CE">
      <w:start w:val="1"/>
      <w:numFmt w:val="bullet"/>
      <w:lvlText w:val=""/>
      <w:lvlJc w:val="left"/>
      <w:pPr>
        <w:ind w:left="2160" w:hanging="360"/>
      </w:pPr>
      <w:rPr>
        <w:rFonts w:ascii="Wingdings" w:hAnsi="Wingdings" w:hint="default"/>
      </w:rPr>
    </w:lvl>
    <w:lvl w:ilvl="3" w:tplc="C0C01DD2">
      <w:start w:val="1"/>
      <w:numFmt w:val="bullet"/>
      <w:lvlText w:val=""/>
      <w:lvlJc w:val="left"/>
      <w:pPr>
        <w:ind w:left="2880" w:hanging="360"/>
      </w:pPr>
      <w:rPr>
        <w:rFonts w:ascii="Symbol" w:hAnsi="Symbol" w:hint="default"/>
      </w:rPr>
    </w:lvl>
    <w:lvl w:ilvl="4" w:tplc="48705696">
      <w:start w:val="1"/>
      <w:numFmt w:val="bullet"/>
      <w:lvlText w:val="o"/>
      <w:lvlJc w:val="left"/>
      <w:pPr>
        <w:ind w:left="3600" w:hanging="360"/>
      </w:pPr>
      <w:rPr>
        <w:rFonts w:ascii="Courier New" w:hAnsi="Courier New" w:hint="default"/>
      </w:rPr>
    </w:lvl>
    <w:lvl w:ilvl="5" w:tplc="34DAED08">
      <w:start w:val="1"/>
      <w:numFmt w:val="bullet"/>
      <w:lvlText w:val=""/>
      <w:lvlJc w:val="left"/>
      <w:pPr>
        <w:ind w:left="4320" w:hanging="360"/>
      </w:pPr>
      <w:rPr>
        <w:rFonts w:ascii="Wingdings" w:hAnsi="Wingdings" w:hint="default"/>
      </w:rPr>
    </w:lvl>
    <w:lvl w:ilvl="6" w:tplc="D5DCEA42">
      <w:start w:val="1"/>
      <w:numFmt w:val="bullet"/>
      <w:lvlText w:val=""/>
      <w:lvlJc w:val="left"/>
      <w:pPr>
        <w:ind w:left="5040" w:hanging="360"/>
      </w:pPr>
      <w:rPr>
        <w:rFonts w:ascii="Symbol" w:hAnsi="Symbol" w:hint="default"/>
      </w:rPr>
    </w:lvl>
    <w:lvl w:ilvl="7" w:tplc="8B8AD11E">
      <w:start w:val="1"/>
      <w:numFmt w:val="bullet"/>
      <w:lvlText w:val="o"/>
      <w:lvlJc w:val="left"/>
      <w:pPr>
        <w:ind w:left="5760" w:hanging="360"/>
      </w:pPr>
      <w:rPr>
        <w:rFonts w:ascii="Courier New" w:hAnsi="Courier New" w:hint="default"/>
      </w:rPr>
    </w:lvl>
    <w:lvl w:ilvl="8" w:tplc="0ACC9AA2">
      <w:start w:val="1"/>
      <w:numFmt w:val="bullet"/>
      <w:lvlText w:val=""/>
      <w:lvlJc w:val="left"/>
      <w:pPr>
        <w:ind w:left="6480" w:hanging="360"/>
      </w:pPr>
      <w:rPr>
        <w:rFonts w:ascii="Wingdings" w:hAnsi="Wingdings" w:hint="default"/>
      </w:rPr>
    </w:lvl>
  </w:abstractNum>
  <w:abstractNum w:abstractNumId="15" w15:restartNumberingAfterBreak="0">
    <w:nsid w:val="121F6CAF"/>
    <w:multiLevelType w:val="hybridMultilevel"/>
    <w:tmpl w:val="91107DD4"/>
    <w:lvl w:ilvl="0" w:tplc="C1489678">
      <w:start w:val="1"/>
      <w:numFmt w:val="bullet"/>
      <w:lvlText w:val=""/>
      <w:lvlPicBulletId w:val="0"/>
      <w:lvlJc w:val="left"/>
      <w:pPr>
        <w:tabs>
          <w:tab w:val="num" w:pos="360"/>
        </w:tabs>
        <w:ind w:left="360" w:hanging="360"/>
      </w:pPr>
      <w:rPr>
        <w:rFonts w:ascii="Symbol" w:hAnsi="Symbol" w:hint="default"/>
        <w:color w:val="auto"/>
      </w:rPr>
    </w:lvl>
    <w:lvl w:ilvl="1" w:tplc="0BC02FA8">
      <w:start w:val="1"/>
      <w:numFmt w:val="bullet"/>
      <w:lvlText w:val=""/>
      <w:lvlJc w:val="left"/>
      <w:pPr>
        <w:tabs>
          <w:tab w:val="num" w:pos="1080"/>
        </w:tabs>
        <w:ind w:left="1080" w:hanging="360"/>
      </w:pPr>
      <w:rPr>
        <w:rFonts w:ascii="Symbol" w:hAnsi="Symbol" w:hint="default"/>
      </w:rPr>
    </w:lvl>
    <w:lvl w:ilvl="2" w:tplc="91F8624A">
      <w:start w:val="1"/>
      <w:numFmt w:val="bullet"/>
      <w:lvlText w:val=""/>
      <w:lvlJc w:val="left"/>
      <w:pPr>
        <w:tabs>
          <w:tab w:val="num" w:pos="1800"/>
        </w:tabs>
        <w:ind w:left="1800" w:hanging="360"/>
      </w:pPr>
      <w:rPr>
        <w:rFonts w:ascii="Symbol" w:hAnsi="Symbol" w:hint="default"/>
      </w:rPr>
    </w:lvl>
    <w:lvl w:ilvl="3" w:tplc="45229F0A">
      <w:start w:val="1"/>
      <w:numFmt w:val="bullet"/>
      <w:lvlText w:val=""/>
      <w:lvlJc w:val="left"/>
      <w:pPr>
        <w:tabs>
          <w:tab w:val="num" w:pos="2520"/>
        </w:tabs>
        <w:ind w:left="2520" w:hanging="360"/>
      </w:pPr>
      <w:rPr>
        <w:rFonts w:ascii="Symbol" w:hAnsi="Symbol" w:hint="default"/>
      </w:rPr>
    </w:lvl>
    <w:lvl w:ilvl="4" w:tplc="D5C6A460">
      <w:start w:val="1"/>
      <w:numFmt w:val="bullet"/>
      <w:lvlText w:val=""/>
      <w:lvlJc w:val="left"/>
      <w:pPr>
        <w:tabs>
          <w:tab w:val="num" w:pos="3240"/>
        </w:tabs>
        <w:ind w:left="3240" w:hanging="360"/>
      </w:pPr>
      <w:rPr>
        <w:rFonts w:ascii="Symbol" w:hAnsi="Symbol" w:hint="default"/>
      </w:rPr>
    </w:lvl>
    <w:lvl w:ilvl="5" w:tplc="904E77C6">
      <w:start w:val="1"/>
      <w:numFmt w:val="bullet"/>
      <w:lvlText w:val=""/>
      <w:lvlJc w:val="left"/>
      <w:pPr>
        <w:tabs>
          <w:tab w:val="num" w:pos="3960"/>
        </w:tabs>
        <w:ind w:left="3960" w:hanging="360"/>
      </w:pPr>
      <w:rPr>
        <w:rFonts w:ascii="Symbol" w:hAnsi="Symbol" w:hint="default"/>
      </w:rPr>
    </w:lvl>
    <w:lvl w:ilvl="6" w:tplc="83B8A736">
      <w:start w:val="1"/>
      <w:numFmt w:val="bullet"/>
      <w:lvlText w:val=""/>
      <w:lvlJc w:val="left"/>
      <w:pPr>
        <w:tabs>
          <w:tab w:val="num" w:pos="4680"/>
        </w:tabs>
        <w:ind w:left="4680" w:hanging="360"/>
      </w:pPr>
      <w:rPr>
        <w:rFonts w:ascii="Symbol" w:hAnsi="Symbol" w:hint="default"/>
      </w:rPr>
    </w:lvl>
    <w:lvl w:ilvl="7" w:tplc="3458796C">
      <w:start w:val="1"/>
      <w:numFmt w:val="bullet"/>
      <w:lvlText w:val=""/>
      <w:lvlJc w:val="left"/>
      <w:pPr>
        <w:tabs>
          <w:tab w:val="num" w:pos="5400"/>
        </w:tabs>
        <w:ind w:left="5400" w:hanging="360"/>
      </w:pPr>
      <w:rPr>
        <w:rFonts w:ascii="Symbol" w:hAnsi="Symbol" w:hint="default"/>
      </w:rPr>
    </w:lvl>
    <w:lvl w:ilvl="8" w:tplc="93FA485C">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141363FB"/>
    <w:multiLevelType w:val="hybridMultilevel"/>
    <w:tmpl w:val="D532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F47FA2"/>
    <w:multiLevelType w:val="hybridMultilevel"/>
    <w:tmpl w:val="D7BA95A6"/>
    <w:lvl w:ilvl="0" w:tplc="7206BC8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545F0"/>
    <w:multiLevelType w:val="hybridMultilevel"/>
    <w:tmpl w:val="1E8C597E"/>
    <w:lvl w:ilvl="0" w:tplc="7C7072B2">
      <w:start w:val="1"/>
      <w:numFmt w:val="bullet"/>
      <w:lvlText w:val=""/>
      <w:lvlJc w:val="left"/>
      <w:pPr>
        <w:ind w:left="450" w:hanging="360"/>
      </w:pPr>
      <w:rPr>
        <w:rFonts w:ascii="Symbol" w:hAnsi="Symbol" w:hint="default"/>
        <w:color w:val="000000" w:themeColor="text1"/>
        <w:sz w:val="18"/>
        <w:szCs w:val="1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27162BBC"/>
    <w:multiLevelType w:val="hybridMultilevel"/>
    <w:tmpl w:val="ED741B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CD60C7"/>
    <w:multiLevelType w:val="hybridMultilevel"/>
    <w:tmpl w:val="FFFFFFFF"/>
    <w:lvl w:ilvl="0" w:tplc="960E3FD8">
      <w:start w:val="1"/>
      <w:numFmt w:val="bullet"/>
      <w:lvlText w:val="•"/>
      <w:lvlJc w:val="left"/>
      <w:pPr>
        <w:ind w:left="720" w:hanging="360"/>
      </w:pPr>
      <w:rPr>
        <w:rFonts w:ascii="Liberation Serif" w:hAnsi="Liberation Serif" w:hint="default"/>
      </w:rPr>
    </w:lvl>
    <w:lvl w:ilvl="1" w:tplc="ACC81AA6">
      <w:start w:val="1"/>
      <w:numFmt w:val="bullet"/>
      <w:lvlText w:val="o"/>
      <w:lvlJc w:val="left"/>
      <w:pPr>
        <w:ind w:left="1440" w:hanging="360"/>
      </w:pPr>
      <w:rPr>
        <w:rFonts w:ascii="Courier New" w:hAnsi="Courier New" w:hint="default"/>
      </w:rPr>
    </w:lvl>
    <w:lvl w:ilvl="2" w:tplc="BF62A28C">
      <w:start w:val="1"/>
      <w:numFmt w:val="bullet"/>
      <w:lvlText w:val=""/>
      <w:lvlJc w:val="left"/>
      <w:pPr>
        <w:ind w:left="2160" w:hanging="360"/>
      </w:pPr>
      <w:rPr>
        <w:rFonts w:ascii="Wingdings" w:hAnsi="Wingdings" w:hint="default"/>
      </w:rPr>
    </w:lvl>
    <w:lvl w:ilvl="3" w:tplc="4F106C6C">
      <w:start w:val="1"/>
      <w:numFmt w:val="bullet"/>
      <w:lvlText w:val=""/>
      <w:lvlJc w:val="left"/>
      <w:pPr>
        <w:ind w:left="2880" w:hanging="360"/>
      </w:pPr>
      <w:rPr>
        <w:rFonts w:ascii="Symbol" w:hAnsi="Symbol" w:hint="default"/>
      </w:rPr>
    </w:lvl>
    <w:lvl w:ilvl="4" w:tplc="06D2EF3A">
      <w:start w:val="1"/>
      <w:numFmt w:val="bullet"/>
      <w:lvlText w:val="o"/>
      <w:lvlJc w:val="left"/>
      <w:pPr>
        <w:ind w:left="3600" w:hanging="360"/>
      </w:pPr>
      <w:rPr>
        <w:rFonts w:ascii="Courier New" w:hAnsi="Courier New" w:hint="default"/>
      </w:rPr>
    </w:lvl>
    <w:lvl w:ilvl="5" w:tplc="113CAFE2">
      <w:start w:val="1"/>
      <w:numFmt w:val="bullet"/>
      <w:lvlText w:val=""/>
      <w:lvlJc w:val="left"/>
      <w:pPr>
        <w:ind w:left="4320" w:hanging="360"/>
      </w:pPr>
      <w:rPr>
        <w:rFonts w:ascii="Wingdings" w:hAnsi="Wingdings" w:hint="default"/>
      </w:rPr>
    </w:lvl>
    <w:lvl w:ilvl="6" w:tplc="DE609038">
      <w:start w:val="1"/>
      <w:numFmt w:val="bullet"/>
      <w:lvlText w:val=""/>
      <w:lvlJc w:val="left"/>
      <w:pPr>
        <w:ind w:left="5040" w:hanging="360"/>
      </w:pPr>
      <w:rPr>
        <w:rFonts w:ascii="Symbol" w:hAnsi="Symbol" w:hint="default"/>
      </w:rPr>
    </w:lvl>
    <w:lvl w:ilvl="7" w:tplc="31E45E4E">
      <w:start w:val="1"/>
      <w:numFmt w:val="bullet"/>
      <w:lvlText w:val="o"/>
      <w:lvlJc w:val="left"/>
      <w:pPr>
        <w:ind w:left="5760" w:hanging="360"/>
      </w:pPr>
      <w:rPr>
        <w:rFonts w:ascii="Courier New" w:hAnsi="Courier New" w:hint="default"/>
      </w:rPr>
    </w:lvl>
    <w:lvl w:ilvl="8" w:tplc="5CCA262E">
      <w:start w:val="1"/>
      <w:numFmt w:val="bullet"/>
      <w:lvlText w:val=""/>
      <w:lvlJc w:val="left"/>
      <w:pPr>
        <w:ind w:left="6480" w:hanging="360"/>
      </w:pPr>
      <w:rPr>
        <w:rFonts w:ascii="Wingdings" w:hAnsi="Wingdings" w:hint="default"/>
      </w:rPr>
    </w:lvl>
  </w:abstractNum>
  <w:abstractNum w:abstractNumId="21" w15:restartNumberingAfterBreak="0">
    <w:nsid w:val="2D8A3069"/>
    <w:multiLevelType w:val="hybridMultilevel"/>
    <w:tmpl w:val="19566214"/>
    <w:lvl w:ilvl="0" w:tplc="28909A8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6873B4"/>
    <w:multiLevelType w:val="hybridMultilevel"/>
    <w:tmpl w:val="3B72FB3A"/>
    <w:lvl w:ilvl="0" w:tplc="40090005">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114732"/>
    <w:multiLevelType w:val="hybridMultilevel"/>
    <w:tmpl w:val="12325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5E2C26"/>
    <w:multiLevelType w:val="hybridMultilevel"/>
    <w:tmpl w:val="AC46A5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38E0F101"/>
    <w:multiLevelType w:val="hybridMultilevel"/>
    <w:tmpl w:val="FFFFFFFF"/>
    <w:lvl w:ilvl="0" w:tplc="76DC72B4">
      <w:start w:val="1"/>
      <w:numFmt w:val="bullet"/>
      <w:lvlText w:val="•"/>
      <w:lvlJc w:val="left"/>
      <w:pPr>
        <w:ind w:left="720" w:hanging="360"/>
      </w:pPr>
      <w:rPr>
        <w:rFonts w:ascii="Liberation Serif" w:hAnsi="Liberation Serif" w:hint="default"/>
      </w:rPr>
    </w:lvl>
    <w:lvl w:ilvl="1" w:tplc="DC1259A2">
      <w:start w:val="1"/>
      <w:numFmt w:val="bullet"/>
      <w:lvlText w:val="o"/>
      <w:lvlJc w:val="left"/>
      <w:pPr>
        <w:ind w:left="1440" w:hanging="360"/>
      </w:pPr>
      <w:rPr>
        <w:rFonts w:ascii="Courier New" w:hAnsi="Courier New" w:hint="default"/>
      </w:rPr>
    </w:lvl>
    <w:lvl w:ilvl="2" w:tplc="2D2A2C44">
      <w:start w:val="1"/>
      <w:numFmt w:val="bullet"/>
      <w:lvlText w:val=""/>
      <w:lvlJc w:val="left"/>
      <w:pPr>
        <w:ind w:left="2160" w:hanging="360"/>
      </w:pPr>
      <w:rPr>
        <w:rFonts w:ascii="Wingdings" w:hAnsi="Wingdings" w:hint="default"/>
      </w:rPr>
    </w:lvl>
    <w:lvl w:ilvl="3" w:tplc="B16E6940">
      <w:start w:val="1"/>
      <w:numFmt w:val="bullet"/>
      <w:lvlText w:val=""/>
      <w:lvlJc w:val="left"/>
      <w:pPr>
        <w:ind w:left="2880" w:hanging="360"/>
      </w:pPr>
      <w:rPr>
        <w:rFonts w:ascii="Symbol" w:hAnsi="Symbol" w:hint="default"/>
      </w:rPr>
    </w:lvl>
    <w:lvl w:ilvl="4" w:tplc="3046792E">
      <w:start w:val="1"/>
      <w:numFmt w:val="bullet"/>
      <w:lvlText w:val="o"/>
      <w:lvlJc w:val="left"/>
      <w:pPr>
        <w:ind w:left="3600" w:hanging="360"/>
      </w:pPr>
      <w:rPr>
        <w:rFonts w:ascii="Courier New" w:hAnsi="Courier New" w:hint="default"/>
      </w:rPr>
    </w:lvl>
    <w:lvl w:ilvl="5" w:tplc="6BA88232">
      <w:start w:val="1"/>
      <w:numFmt w:val="bullet"/>
      <w:lvlText w:val=""/>
      <w:lvlJc w:val="left"/>
      <w:pPr>
        <w:ind w:left="4320" w:hanging="360"/>
      </w:pPr>
      <w:rPr>
        <w:rFonts w:ascii="Wingdings" w:hAnsi="Wingdings" w:hint="default"/>
      </w:rPr>
    </w:lvl>
    <w:lvl w:ilvl="6" w:tplc="3110BB46">
      <w:start w:val="1"/>
      <w:numFmt w:val="bullet"/>
      <w:lvlText w:val=""/>
      <w:lvlJc w:val="left"/>
      <w:pPr>
        <w:ind w:left="5040" w:hanging="360"/>
      </w:pPr>
      <w:rPr>
        <w:rFonts w:ascii="Symbol" w:hAnsi="Symbol" w:hint="default"/>
      </w:rPr>
    </w:lvl>
    <w:lvl w:ilvl="7" w:tplc="DC125AF4">
      <w:start w:val="1"/>
      <w:numFmt w:val="bullet"/>
      <w:lvlText w:val="o"/>
      <w:lvlJc w:val="left"/>
      <w:pPr>
        <w:ind w:left="5760" w:hanging="360"/>
      </w:pPr>
      <w:rPr>
        <w:rFonts w:ascii="Courier New" w:hAnsi="Courier New" w:hint="default"/>
      </w:rPr>
    </w:lvl>
    <w:lvl w:ilvl="8" w:tplc="A986EF5E">
      <w:start w:val="1"/>
      <w:numFmt w:val="bullet"/>
      <w:lvlText w:val=""/>
      <w:lvlJc w:val="left"/>
      <w:pPr>
        <w:ind w:left="6480" w:hanging="360"/>
      </w:pPr>
      <w:rPr>
        <w:rFonts w:ascii="Wingdings" w:hAnsi="Wingdings" w:hint="default"/>
      </w:rPr>
    </w:lvl>
  </w:abstractNum>
  <w:abstractNum w:abstractNumId="26" w15:restartNumberingAfterBreak="0">
    <w:nsid w:val="3A8B35AD"/>
    <w:multiLevelType w:val="hybridMultilevel"/>
    <w:tmpl w:val="B8FAD7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795387"/>
    <w:multiLevelType w:val="hybridMultilevel"/>
    <w:tmpl w:val="FFFFFFFF"/>
    <w:lvl w:ilvl="0" w:tplc="35A66E02">
      <w:start w:val="1"/>
      <w:numFmt w:val="bullet"/>
      <w:lvlText w:val="•"/>
      <w:lvlJc w:val="left"/>
      <w:pPr>
        <w:ind w:left="720" w:hanging="360"/>
      </w:pPr>
      <w:rPr>
        <w:rFonts w:ascii="Liberation Serif" w:hAnsi="Liberation Serif" w:hint="default"/>
      </w:rPr>
    </w:lvl>
    <w:lvl w:ilvl="1" w:tplc="B6264394">
      <w:start w:val="1"/>
      <w:numFmt w:val="bullet"/>
      <w:lvlText w:val="o"/>
      <w:lvlJc w:val="left"/>
      <w:pPr>
        <w:ind w:left="1440" w:hanging="360"/>
      </w:pPr>
      <w:rPr>
        <w:rFonts w:ascii="Courier New" w:hAnsi="Courier New" w:hint="default"/>
      </w:rPr>
    </w:lvl>
    <w:lvl w:ilvl="2" w:tplc="FF005B5E">
      <w:start w:val="1"/>
      <w:numFmt w:val="bullet"/>
      <w:lvlText w:val=""/>
      <w:lvlJc w:val="left"/>
      <w:pPr>
        <w:ind w:left="2160" w:hanging="360"/>
      </w:pPr>
      <w:rPr>
        <w:rFonts w:ascii="Wingdings" w:hAnsi="Wingdings" w:hint="default"/>
      </w:rPr>
    </w:lvl>
    <w:lvl w:ilvl="3" w:tplc="AA0E5B88">
      <w:start w:val="1"/>
      <w:numFmt w:val="bullet"/>
      <w:lvlText w:val=""/>
      <w:lvlJc w:val="left"/>
      <w:pPr>
        <w:ind w:left="2880" w:hanging="360"/>
      </w:pPr>
      <w:rPr>
        <w:rFonts w:ascii="Symbol" w:hAnsi="Symbol" w:hint="default"/>
      </w:rPr>
    </w:lvl>
    <w:lvl w:ilvl="4" w:tplc="0C34A066">
      <w:start w:val="1"/>
      <w:numFmt w:val="bullet"/>
      <w:lvlText w:val="o"/>
      <w:lvlJc w:val="left"/>
      <w:pPr>
        <w:ind w:left="3600" w:hanging="360"/>
      </w:pPr>
      <w:rPr>
        <w:rFonts w:ascii="Courier New" w:hAnsi="Courier New" w:hint="default"/>
      </w:rPr>
    </w:lvl>
    <w:lvl w:ilvl="5" w:tplc="F0E2CB5A">
      <w:start w:val="1"/>
      <w:numFmt w:val="bullet"/>
      <w:lvlText w:val=""/>
      <w:lvlJc w:val="left"/>
      <w:pPr>
        <w:ind w:left="4320" w:hanging="360"/>
      </w:pPr>
      <w:rPr>
        <w:rFonts w:ascii="Wingdings" w:hAnsi="Wingdings" w:hint="default"/>
      </w:rPr>
    </w:lvl>
    <w:lvl w:ilvl="6" w:tplc="B9907C7E">
      <w:start w:val="1"/>
      <w:numFmt w:val="bullet"/>
      <w:lvlText w:val=""/>
      <w:lvlJc w:val="left"/>
      <w:pPr>
        <w:ind w:left="5040" w:hanging="360"/>
      </w:pPr>
      <w:rPr>
        <w:rFonts w:ascii="Symbol" w:hAnsi="Symbol" w:hint="default"/>
      </w:rPr>
    </w:lvl>
    <w:lvl w:ilvl="7" w:tplc="4E8A7AE8">
      <w:start w:val="1"/>
      <w:numFmt w:val="bullet"/>
      <w:lvlText w:val="o"/>
      <w:lvlJc w:val="left"/>
      <w:pPr>
        <w:ind w:left="5760" w:hanging="360"/>
      </w:pPr>
      <w:rPr>
        <w:rFonts w:ascii="Courier New" w:hAnsi="Courier New" w:hint="default"/>
      </w:rPr>
    </w:lvl>
    <w:lvl w:ilvl="8" w:tplc="98E89086">
      <w:start w:val="1"/>
      <w:numFmt w:val="bullet"/>
      <w:lvlText w:val=""/>
      <w:lvlJc w:val="left"/>
      <w:pPr>
        <w:ind w:left="6480" w:hanging="360"/>
      </w:pPr>
      <w:rPr>
        <w:rFonts w:ascii="Wingdings" w:hAnsi="Wingdings" w:hint="default"/>
      </w:rPr>
    </w:lvl>
  </w:abstractNum>
  <w:abstractNum w:abstractNumId="28" w15:restartNumberingAfterBreak="0">
    <w:nsid w:val="3FED2EAC"/>
    <w:multiLevelType w:val="hybridMultilevel"/>
    <w:tmpl w:val="AD1EF67A"/>
    <w:lvl w:ilvl="0" w:tplc="7C7072B2">
      <w:start w:val="1"/>
      <w:numFmt w:val="bullet"/>
      <w:lvlText w:val=""/>
      <w:lvlJc w:val="left"/>
      <w:pPr>
        <w:ind w:left="360" w:hanging="360"/>
      </w:pPr>
      <w:rPr>
        <w:rFonts w:ascii="Symbol" w:hAnsi="Symbol" w:hint="default"/>
        <w:color w:val="000000" w:themeColor="text1"/>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418B3320"/>
    <w:multiLevelType w:val="hybridMultilevel"/>
    <w:tmpl w:val="2744BF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D371D0"/>
    <w:multiLevelType w:val="hybridMultilevel"/>
    <w:tmpl w:val="3EBE5172"/>
    <w:lvl w:ilvl="0" w:tplc="1D42F880">
      <w:numFmt w:val="bullet"/>
      <w:lvlText w:val="•"/>
      <w:lvlJc w:val="left"/>
      <w:pPr>
        <w:tabs>
          <w:tab w:val="num" w:pos="450"/>
        </w:tabs>
        <w:ind w:left="450" w:hanging="360"/>
      </w:pPr>
      <w:rPr>
        <w:rFonts w:hint="default"/>
        <w:color w:val="000000" w:themeColor="text1"/>
        <w:lang w:val="en-US" w:eastAsia="en-US" w:bidi="en-US"/>
      </w:rPr>
    </w:lvl>
    <w:lvl w:ilvl="1" w:tplc="0BC02FA8" w:tentative="1">
      <w:start w:val="1"/>
      <w:numFmt w:val="bullet"/>
      <w:lvlText w:val=""/>
      <w:lvlJc w:val="left"/>
      <w:pPr>
        <w:tabs>
          <w:tab w:val="num" w:pos="1170"/>
        </w:tabs>
        <w:ind w:left="1170" w:hanging="360"/>
      </w:pPr>
      <w:rPr>
        <w:rFonts w:ascii="Symbol" w:hAnsi="Symbol" w:hint="default"/>
      </w:rPr>
    </w:lvl>
    <w:lvl w:ilvl="2" w:tplc="91F8624A" w:tentative="1">
      <w:start w:val="1"/>
      <w:numFmt w:val="bullet"/>
      <w:lvlText w:val=""/>
      <w:lvlJc w:val="left"/>
      <w:pPr>
        <w:tabs>
          <w:tab w:val="num" w:pos="1890"/>
        </w:tabs>
        <w:ind w:left="1890" w:hanging="360"/>
      </w:pPr>
      <w:rPr>
        <w:rFonts w:ascii="Symbol" w:hAnsi="Symbol" w:hint="default"/>
      </w:rPr>
    </w:lvl>
    <w:lvl w:ilvl="3" w:tplc="45229F0A" w:tentative="1">
      <w:start w:val="1"/>
      <w:numFmt w:val="bullet"/>
      <w:lvlText w:val=""/>
      <w:lvlJc w:val="left"/>
      <w:pPr>
        <w:tabs>
          <w:tab w:val="num" w:pos="2610"/>
        </w:tabs>
        <w:ind w:left="2610" w:hanging="360"/>
      </w:pPr>
      <w:rPr>
        <w:rFonts w:ascii="Symbol" w:hAnsi="Symbol" w:hint="default"/>
      </w:rPr>
    </w:lvl>
    <w:lvl w:ilvl="4" w:tplc="D5C6A460" w:tentative="1">
      <w:start w:val="1"/>
      <w:numFmt w:val="bullet"/>
      <w:lvlText w:val=""/>
      <w:lvlJc w:val="left"/>
      <w:pPr>
        <w:tabs>
          <w:tab w:val="num" w:pos="3330"/>
        </w:tabs>
        <w:ind w:left="3330" w:hanging="360"/>
      </w:pPr>
      <w:rPr>
        <w:rFonts w:ascii="Symbol" w:hAnsi="Symbol" w:hint="default"/>
      </w:rPr>
    </w:lvl>
    <w:lvl w:ilvl="5" w:tplc="904E77C6" w:tentative="1">
      <w:start w:val="1"/>
      <w:numFmt w:val="bullet"/>
      <w:lvlText w:val=""/>
      <w:lvlJc w:val="left"/>
      <w:pPr>
        <w:tabs>
          <w:tab w:val="num" w:pos="4050"/>
        </w:tabs>
        <w:ind w:left="4050" w:hanging="360"/>
      </w:pPr>
      <w:rPr>
        <w:rFonts w:ascii="Symbol" w:hAnsi="Symbol" w:hint="default"/>
      </w:rPr>
    </w:lvl>
    <w:lvl w:ilvl="6" w:tplc="83B8A736" w:tentative="1">
      <w:start w:val="1"/>
      <w:numFmt w:val="bullet"/>
      <w:lvlText w:val=""/>
      <w:lvlJc w:val="left"/>
      <w:pPr>
        <w:tabs>
          <w:tab w:val="num" w:pos="4770"/>
        </w:tabs>
        <w:ind w:left="4770" w:hanging="360"/>
      </w:pPr>
      <w:rPr>
        <w:rFonts w:ascii="Symbol" w:hAnsi="Symbol" w:hint="default"/>
      </w:rPr>
    </w:lvl>
    <w:lvl w:ilvl="7" w:tplc="3458796C" w:tentative="1">
      <w:start w:val="1"/>
      <w:numFmt w:val="bullet"/>
      <w:lvlText w:val=""/>
      <w:lvlJc w:val="left"/>
      <w:pPr>
        <w:tabs>
          <w:tab w:val="num" w:pos="5490"/>
        </w:tabs>
        <w:ind w:left="5490" w:hanging="360"/>
      </w:pPr>
      <w:rPr>
        <w:rFonts w:ascii="Symbol" w:hAnsi="Symbol" w:hint="default"/>
      </w:rPr>
    </w:lvl>
    <w:lvl w:ilvl="8" w:tplc="93FA485C" w:tentative="1">
      <w:start w:val="1"/>
      <w:numFmt w:val="bullet"/>
      <w:lvlText w:val=""/>
      <w:lvlJc w:val="left"/>
      <w:pPr>
        <w:tabs>
          <w:tab w:val="num" w:pos="6210"/>
        </w:tabs>
        <w:ind w:left="6210" w:hanging="360"/>
      </w:pPr>
      <w:rPr>
        <w:rFonts w:ascii="Symbol" w:hAnsi="Symbol" w:hint="default"/>
      </w:rPr>
    </w:lvl>
  </w:abstractNum>
  <w:abstractNum w:abstractNumId="31" w15:restartNumberingAfterBreak="0">
    <w:nsid w:val="44F350A1"/>
    <w:multiLevelType w:val="hybridMultilevel"/>
    <w:tmpl w:val="3F04E71C"/>
    <w:lvl w:ilvl="0" w:tplc="D98A432A">
      <w:start w:val="1"/>
      <w:numFmt w:val="bullet"/>
      <w:pStyle w:val="NormalBla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8F4B66"/>
    <w:multiLevelType w:val="hybridMultilevel"/>
    <w:tmpl w:val="8F70257E"/>
    <w:lvl w:ilvl="0" w:tplc="AAD2B162">
      <w:start w:val="1"/>
      <w:numFmt w:val="bullet"/>
      <w:lvlText w:val="○"/>
      <w:lvlJc w:val="left"/>
      <w:pPr>
        <w:ind w:left="810" w:hanging="360"/>
      </w:pPr>
      <w:rPr>
        <w:rFonts w:ascii="Franklin Gothic Medium" w:hAnsi="Franklin Gothic Medium"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0DA13D5"/>
    <w:multiLevelType w:val="hybridMultilevel"/>
    <w:tmpl w:val="06CC0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4C5282"/>
    <w:multiLevelType w:val="hybridMultilevel"/>
    <w:tmpl w:val="2248A7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EA6EC2"/>
    <w:multiLevelType w:val="hybridMultilevel"/>
    <w:tmpl w:val="CECC099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5B8D7E48"/>
    <w:multiLevelType w:val="hybridMultilevel"/>
    <w:tmpl w:val="C9C0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7221F"/>
    <w:multiLevelType w:val="hybridMultilevel"/>
    <w:tmpl w:val="7A9662E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6B75600"/>
    <w:multiLevelType w:val="singleLevel"/>
    <w:tmpl w:val="66B75600"/>
    <w:lvl w:ilvl="0" w:tentative="1">
      <w:start w:val="1"/>
      <w:numFmt w:val="bullet"/>
      <w:pStyle w:val="Achievement"/>
      <w:lvlText w:val=""/>
      <w:lvlJc w:val="left"/>
      <w:pPr>
        <w:tabs>
          <w:tab w:val="left" w:pos="360"/>
        </w:tabs>
        <w:ind w:left="245" w:right="245" w:hanging="245"/>
      </w:pPr>
      <w:rPr>
        <w:rFonts w:ascii="Wingdings" w:hAnsi="Wingdings" w:hint="default"/>
      </w:rPr>
    </w:lvl>
  </w:abstractNum>
  <w:abstractNum w:abstractNumId="39" w15:restartNumberingAfterBreak="0">
    <w:nsid w:val="66C31C4E"/>
    <w:multiLevelType w:val="hybridMultilevel"/>
    <w:tmpl w:val="010433C4"/>
    <w:lvl w:ilvl="0" w:tplc="D4C28CEE">
      <w:start w:val="1"/>
      <w:numFmt w:val="bullet"/>
      <w:lvlText w:val=""/>
      <w:lvlJc w:val="left"/>
      <w:pPr>
        <w:tabs>
          <w:tab w:val="num" w:pos="360"/>
        </w:tabs>
        <w:ind w:left="360" w:hanging="360"/>
      </w:pPr>
      <w:rPr>
        <w:rFonts w:ascii="Wingdings 3" w:hAnsi="Wingdings 3" w:hint="default"/>
      </w:rPr>
    </w:lvl>
    <w:lvl w:ilvl="1" w:tplc="FFFFFFFF">
      <w:start w:val="1"/>
      <w:numFmt w:val="bullet"/>
      <w:lvlText w:val=""/>
      <w:lvlJc w:val="left"/>
      <w:pPr>
        <w:tabs>
          <w:tab w:val="num" w:pos="-2304"/>
        </w:tabs>
        <w:ind w:left="-2304" w:hanging="360"/>
      </w:pPr>
      <w:rPr>
        <w:rFonts w:ascii="Wingdings" w:hAnsi="Wingdings" w:cs="Courier New" w:hint="default"/>
        <w:color w:val="333333"/>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864"/>
        </w:tabs>
        <w:ind w:left="-864" w:hanging="360"/>
      </w:pPr>
      <w:rPr>
        <w:rFonts w:ascii="Symbol" w:hAnsi="Symbol" w:hint="default"/>
      </w:rPr>
    </w:lvl>
    <w:lvl w:ilvl="4" w:tplc="04090003">
      <w:start w:val="1"/>
      <w:numFmt w:val="bullet"/>
      <w:lvlText w:val="o"/>
      <w:lvlJc w:val="left"/>
      <w:pPr>
        <w:tabs>
          <w:tab w:val="num" w:pos="-144"/>
        </w:tabs>
        <w:ind w:left="-144" w:hanging="360"/>
      </w:pPr>
      <w:rPr>
        <w:rFonts w:ascii="Courier New" w:hAnsi="Courier New" w:cs="Courier New" w:hint="default"/>
      </w:rPr>
    </w:lvl>
    <w:lvl w:ilvl="5" w:tplc="04090005">
      <w:start w:val="1"/>
      <w:numFmt w:val="bullet"/>
      <w:lvlText w:val=""/>
      <w:lvlJc w:val="left"/>
      <w:pPr>
        <w:tabs>
          <w:tab w:val="num" w:pos="576"/>
        </w:tabs>
        <w:ind w:left="576" w:hanging="360"/>
      </w:pPr>
      <w:rPr>
        <w:rFonts w:ascii="Wingdings" w:hAnsi="Wingdings" w:hint="default"/>
      </w:rPr>
    </w:lvl>
    <w:lvl w:ilvl="6" w:tplc="04090001">
      <w:start w:val="1"/>
      <w:numFmt w:val="bullet"/>
      <w:lvlText w:val=""/>
      <w:lvlJc w:val="left"/>
      <w:pPr>
        <w:tabs>
          <w:tab w:val="num" w:pos="1296"/>
        </w:tabs>
        <w:ind w:left="1296" w:hanging="360"/>
      </w:pPr>
      <w:rPr>
        <w:rFonts w:ascii="Symbol" w:hAnsi="Symbol" w:hint="default"/>
      </w:rPr>
    </w:lvl>
    <w:lvl w:ilvl="7" w:tplc="04090003">
      <w:start w:val="1"/>
      <w:numFmt w:val="bullet"/>
      <w:lvlText w:val="o"/>
      <w:lvlJc w:val="left"/>
      <w:pPr>
        <w:tabs>
          <w:tab w:val="num" w:pos="2016"/>
        </w:tabs>
        <w:ind w:left="2016" w:hanging="360"/>
      </w:pPr>
      <w:rPr>
        <w:rFonts w:ascii="Courier New" w:hAnsi="Courier New" w:cs="Courier New" w:hint="default"/>
      </w:rPr>
    </w:lvl>
    <w:lvl w:ilvl="8" w:tplc="04090005" w:tentative="1">
      <w:start w:val="1"/>
      <w:numFmt w:val="bullet"/>
      <w:lvlText w:val=""/>
      <w:lvlJc w:val="left"/>
      <w:pPr>
        <w:tabs>
          <w:tab w:val="num" w:pos="2736"/>
        </w:tabs>
        <w:ind w:left="2736" w:hanging="360"/>
      </w:pPr>
      <w:rPr>
        <w:rFonts w:ascii="Wingdings" w:hAnsi="Wingdings" w:hint="default"/>
      </w:rPr>
    </w:lvl>
  </w:abstractNum>
  <w:abstractNum w:abstractNumId="40" w15:restartNumberingAfterBreak="0">
    <w:nsid w:val="6F892D7B"/>
    <w:multiLevelType w:val="hybridMultilevel"/>
    <w:tmpl w:val="239C8A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1477CCB"/>
    <w:multiLevelType w:val="multilevel"/>
    <w:tmpl w:val="8BD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35C9D"/>
    <w:multiLevelType w:val="hybridMultilevel"/>
    <w:tmpl w:val="57BC34FC"/>
    <w:lvl w:ilvl="0" w:tplc="AAD2B162">
      <w:start w:val="1"/>
      <w:numFmt w:val="bullet"/>
      <w:lvlText w:val="○"/>
      <w:lvlJc w:val="left"/>
      <w:pPr>
        <w:ind w:left="810" w:hanging="360"/>
      </w:pPr>
      <w:rPr>
        <w:rFonts w:ascii="Franklin Gothic Medium" w:hAnsi="Franklin Gothic Medium"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4A646EF"/>
    <w:multiLevelType w:val="hybridMultilevel"/>
    <w:tmpl w:val="E7729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BC6272"/>
    <w:multiLevelType w:val="hybridMultilevel"/>
    <w:tmpl w:val="FFFFFFFF"/>
    <w:lvl w:ilvl="0" w:tplc="E3E69EFE">
      <w:start w:val="1"/>
      <w:numFmt w:val="bullet"/>
      <w:lvlText w:val="•"/>
      <w:lvlJc w:val="left"/>
      <w:pPr>
        <w:ind w:left="720" w:hanging="360"/>
      </w:pPr>
      <w:rPr>
        <w:rFonts w:ascii="Liberation Serif" w:hAnsi="Liberation Serif" w:hint="default"/>
      </w:rPr>
    </w:lvl>
    <w:lvl w:ilvl="1" w:tplc="17381038">
      <w:start w:val="1"/>
      <w:numFmt w:val="bullet"/>
      <w:lvlText w:val="o"/>
      <w:lvlJc w:val="left"/>
      <w:pPr>
        <w:ind w:left="1440" w:hanging="360"/>
      </w:pPr>
      <w:rPr>
        <w:rFonts w:ascii="Courier New" w:hAnsi="Courier New" w:hint="default"/>
      </w:rPr>
    </w:lvl>
    <w:lvl w:ilvl="2" w:tplc="815AC84C">
      <w:start w:val="1"/>
      <w:numFmt w:val="bullet"/>
      <w:lvlText w:val=""/>
      <w:lvlJc w:val="left"/>
      <w:pPr>
        <w:ind w:left="2160" w:hanging="360"/>
      </w:pPr>
      <w:rPr>
        <w:rFonts w:ascii="Wingdings" w:hAnsi="Wingdings" w:hint="default"/>
      </w:rPr>
    </w:lvl>
    <w:lvl w:ilvl="3" w:tplc="B2C0F626">
      <w:start w:val="1"/>
      <w:numFmt w:val="bullet"/>
      <w:lvlText w:val=""/>
      <w:lvlJc w:val="left"/>
      <w:pPr>
        <w:ind w:left="2880" w:hanging="360"/>
      </w:pPr>
      <w:rPr>
        <w:rFonts w:ascii="Symbol" w:hAnsi="Symbol" w:hint="default"/>
      </w:rPr>
    </w:lvl>
    <w:lvl w:ilvl="4" w:tplc="D624DC9C">
      <w:start w:val="1"/>
      <w:numFmt w:val="bullet"/>
      <w:lvlText w:val="o"/>
      <w:lvlJc w:val="left"/>
      <w:pPr>
        <w:ind w:left="3600" w:hanging="360"/>
      </w:pPr>
      <w:rPr>
        <w:rFonts w:ascii="Courier New" w:hAnsi="Courier New" w:hint="default"/>
      </w:rPr>
    </w:lvl>
    <w:lvl w:ilvl="5" w:tplc="FC0E3872">
      <w:start w:val="1"/>
      <w:numFmt w:val="bullet"/>
      <w:lvlText w:val=""/>
      <w:lvlJc w:val="left"/>
      <w:pPr>
        <w:ind w:left="4320" w:hanging="360"/>
      </w:pPr>
      <w:rPr>
        <w:rFonts w:ascii="Wingdings" w:hAnsi="Wingdings" w:hint="default"/>
      </w:rPr>
    </w:lvl>
    <w:lvl w:ilvl="6" w:tplc="C344AC7C">
      <w:start w:val="1"/>
      <w:numFmt w:val="bullet"/>
      <w:lvlText w:val=""/>
      <w:lvlJc w:val="left"/>
      <w:pPr>
        <w:ind w:left="5040" w:hanging="360"/>
      </w:pPr>
      <w:rPr>
        <w:rFonts w:ascii="Symbol" w:hAnsi="Symbol" w:hint="default"/>
      </w:rPr>
    </w:lvl>
    <w:lvl w:ilvl="7" w:tplc="8E583296">
      <w:start w:val="1"/>
      <w:numFmt w:val="bullet"/>
      <w:lvlText w:val="o"/>
      <w:lvlJc w:val="left"/>
      <w:pPr>
        <w:ind w:left="5760" w:hanging="360"/>
      </w:pPr>
      <w:rPr>
        <w:rFonts w:ascii="Courier New" w:hAnsi="Courier New" w:hint="default"/>
      </w:rPr>
    </w:lvl>
    <w:lvl w:ilvl="8" w:tplc="F8988D94">
      <w:start w:val="1"/>
      <w:numFmt w:val="bullet"/>
      <w:lvlText w:val=""/>
      <w:lvlJc w:val="left"/>
      <w:pPr>
        <w:ind w:left="6480" w:hanging="360"/>
      </w:pPr>
      <w:rPr>
        <w:rFonts w:ascii="Wingdings" w:hAnsi="Wingdings" w:hint="default"/>
      </w:rPr>
    </w:lvl>
  </w:abstractNum>
  <w:num w:numId="1" w16cid:durableId="280964876">
    <w:abstractNumId w:val="14"/>
  </w:num>
  <w:num w:numId="2" w16cid:durableId="310255440">
    <w:abstractNumId w:val="20"/>
  </w:num>
  <w:num w:numId="3" w16cid:durableId="1470779874">
    <w:abstractNumId w:val="44"/>
  </w:num>
  <w:num w:numId="4" w16cid:durableId="910698860">
    <w:abstractNumId w:val="27"/>
  </w:num>
  <w:num w:numId="5" w16cid:durableId="1345326625">
    <w:abstractNumId w:val="25"/>
  </w:num>
  <w:num w:numId="6" w16cid:durableId="1399477421">
    <w:abstractNumId w:val="38"/>
  </w:num>
  <w:num w:numId="7" w16cid:durableId="1812096428">
    <w:abstractNumId w:val="31"/>
  </w:num>
  <w:num w:numId="8" w16cid:durableId="625434512">
    <w:abstractNumId w:val="18"/>
  </w:num>
  <w:num w:numId="9" w16cid:durableId="1819303085">
    <w:abstractNumId w:val="30"/>
  </w:num>
  <w:num w:numId="10" w16cid:durableId="350685348">
    <w:abstractNumId w:val="28"/>
  </w:num>
  <w:num w:numId="11" w16cid:durableId="1181049870">
    <w:abstractNumId w:val="0"/>
  </w:num>
  <w:num w:numId="12" w16cid:durableId="1119953303">
    <w:abstractNumId w:val="16"/>
  </w:num>
  <w:num w:numId="13" w16cid:durableId="1035887238">
    <w:abstractNumId w:val="42"/>
  </w:num>
  <w:num w:numId="14" w16cid:durableId="946616653">
    <w:abstractNumId w:val="22"/>
  </w:num>
  <w:num w:numId="15" w16cid:durableId="1943143902">
    <w:abstractNumId w:val="6"/>
  </w:num>
  <w:num w:numId="16" w16cid:durableId="1656029206">
    <w:abstractNumId w:val="3"/>
  </w:num>
  <w:num w:numId="17" w16cid:durableId="1640961390">
    <w:abstractNumId w:val="1"/>
  </w:num>
  <w:num w:numId="18" w16cid:durableId="1472946238">
    <w:abstractNumId w:val="7"/>
  </w:num>
  <w:num w:numId="19" w16cid:durableId="2014646372">
    <w:abstractNumId w:val="32"/>
  </w:num>
  <w:num w:numId="20" w16cid:durableId="508564811">
    <w:abstractNumId w:val="13"/>
  </w:num>
  <w:num w:numId="21" w16cid:durableId="657613676">
    <w:abstractNumId w:val="21"/>
  </w:num>
  <w:num w:numId="22" w16cid:durableId="1596161368">
    <w:abstractNumId w:val="8"/>
  </w:num>
  <w:num w:numId="23" w16cid:durableId="25642534">
    <w:abstractNumId w:val="24"/>
  </w:num>
  <w:num w:numId="24" w16cid:durableId="1832137007">
    <w:abstractNumId w:val="41"/>
  </w:num>
  <w:num w:numId="25" w16cid:durableId="1990357502">
    <w:abstractNumId w:val="33"/>
  </w:num>
  <w:num w:numId="26" w16cid:durableId="356467765">
    <w:abstractNumId w:val="23"/>
  </w:num>
  <w:num w:numId="27" w16cid:durableId="297420780">
    <w:abstractNumId w:val="10"/>
  </w:num>
  <w:num w:numId="28" w16cid:durableId="1348827997">
    <w:abstractNumId w:val="43"/>
  </w:num>
  <w:num w:numId="29" w16cid:durableId="389114753">
    <w:abstractNumId w:val="17"/>
  </w:num>
  <w:num w:numId="30" w16cid:durableId="976645119">
    <w:abstractNumId w:val="36"/>
  </w:num>
  <w:num w:numId="31" w16cid:durableId="461119268">
    <w:abstractNumId w:val="35"/>
  </w:num>
  <w:num w:numId="32" w16cid:durableId="709887834">
    <w:abstractNumId w:val="34"/>
  </w:num>
  <w:num w:numId="33" w16cid:durableId="36056305">
    <w:abstractNumId w:val="12"/>
  </w:num>
  <w:num w:numId="34" w16cid:durableId="786656256">
    <w:abstractNumId w:val="39"/>
  </w:num>
  <w:num w:numId="35" w16cid:durableId="946083017">
    <w:abstractNumId w:val="9"/>
  </w:num>
  <w:num w:numId="36" w16cid:durableId="413090192">
    <w:abstractNumId w:val="26"/>
  </w:num>
  <w:num w:numId="37" w16cid:durableId="1301495384">
    <w:abstractNumId w:val="29"/>
  </w:num>
  <w:num w:numId="38" w16cid:durableId="596794058">
    <w:abstractNumId w:val="19"/>
  </w:num>
  <w:num w:numId="39" w16cid:durableId="193276162">
    <w:abstractNumId w:val="15"/>
  </w:num>
  <w:num w:numId="40" w16cid:durableId="1566841359">
    <w:abstractNumId w:val="11"/>
  </w:num>
  <w:num w:numId="41" w16cid:durableId="1418676200">
    <w:abstractNumId w:val="37"/>
  </w:num>
  <w:num w:numId="42" w16cid:durableId="1760365704">
    <w:abstractNumId w:val="4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163E"/>
    <w:rsid w:val="0000263E"/>
    <w:rsid w:val="00002966"/>
    <w:rsid w:val="000031B2"/>
    <w:rsid w:val="000034F9"/>
    <w:rsid w:val="0000387D"/>
    <w:rsid w:val="000043A4"/>
    <w:rsid w:val="00005BDE"/>
    <w:rsid w:val="00006534"/>
    <w:rsid w:val="00006667"/>
    <w:rsid w:val="00006698"/>
    <w:rsid w:val="00007B8B"/>
    <w:rsid w:val="0001150D"/>
    <w:rsid w:val="000119A1"/>
    <w:rsid w:val="00012518"/>
    <w:rsid w:val="0001260B"/>
    <w:rsid w:val="0001766D"/>
    <w:rsid w:val="00017B9E"/>
    <w:rsid w:val="0002017B"/>
    <w:rsid w:val="000208A9"/>
    <w:rsid w:val="00020DCE"/>
    <w:rsid w:val="000217B7"/>
    <w:rsid w:val="00022312"/>
    <w:rsid w:val="00024C90"/>
    <w:rsid w:val="00024CEE"/>
    <w:rsid w:val="0002552C"/>
    <w:rsid w:val="00027AED"/>
    <w:rsid w:val="000324C9"/>
    <w:rsid w:val="00032AF0"/>
    <w:rsid w:val="0003324E"/>
    <w:rsid w:val="00033D41"/>
    <w:rsid w:val="00034020"/>
    <w:rsid w:val="00035898"/>
    <w:rsid w:val="00035943"/>
    <w:rsid w:val="000368E2"/>
    <w:rsid w:val="00036988"/>
    <w:rsid w:val="00036D69"/>
    <w:rsid w:val="00036D7A"/>
    <w:rsid w:val="000403CF"/>
    <w:rsid w:val="00040E80"/>
    <w:rsid w:val="00041531"/>
    <w:rsid w:val="000418FC"/>
    <w:rsid w:val="00041D92"/>
    <w:rsid w:val="00042188"/>
    <w:rsid w:val="0004230C"/>
    <w:rsid w:val="00043113"/>
    <w:rsid w:val="0004413E"/>
    <w:rsid w:val="00044AD2"/>
    <w:rsid w:val="00045ABD"/>
    <w:rsid w:val="00047B21"/>
    <w:rsid w:val="00050C28"/>
    <w:rsid w:val="00051792"/>
    <w:rsid w:val="00051C0A"/>
    <w:rsid w:val="00052161"/>
    <w:rsid w:val="000524F7"/>
    <w:rsid w:val="000525B7"/>
    <w:rsid w:val="00054217"/>
    <w:rsid w:val="000547F8"/>
    <w:rsid w:val="00055A20"/>
    <w:rsid w:val="00055F7F"/>
    <w:rsid w:val="0006018C"/>
    <w:rsid w:val="000607D7"/>
    <w:rsid w:val="00060C1D"/>
    <w:rsid w:val="00061E1B"/>
    <w:rsid w:val="00064E34"/>
    <w:rsid w:val="00064FC8"/>
    <w:rsid w:val="000655C0"/>
    <w:rsid w:val="0006575C"/>
    <w:rsid w:val="000671EE"/>
    <w:rsid w:val="00070A6B"/>
    <w:rsid w:val="00072D84"/>
    <w:rsid w:val="000748FA"/>
    <w:rsid w:val="00075FC7"/>
    <w:rsid w:val="0007625D"/>
    <w:rsid w:val="00076F7F"/>
    <w:rsid w:val="000771ED"/>
    <w:rsid w:val="00077204"/>
    <w:rsid w:val="00080377"/>
    <w:rsid w:val="000807C0"/>
    <w:rsid w:val="00080C19"/>
    <w:rsid w:val="00081311"/>
    <w:rsid w:val="0008173C"/>
    <w:rsid w:val="00082DFF"/>
    <w:rsid w:val="000849B5"/>
    <w:rsid w:val="00084BEB"/>
    <w:rsid w:val="00084D48"/>
    <w:rsid w:val="00084D68"/>
    <w:rsid w:val="00085903"/>
    <w:rsid w:val="00086926"/>
    <w:rsid w:val="000878C4"/>
    <w:rsid w:val="00090115"/>
    <w:rsid w:val="00090203"/>
    <w:rsid w:val="00090BE2"/>
    <w:rsid w:val="00091349"/>
    <w:rsid w:val="00092E53"/>
    <w:rsid w:val="00093205"/>
    <w:rsid w:val="000942C0"/>
    <w:rsid w:val="000951DE"/>
    <w:rsid w:val="0009537E"/>
    <w:rsid w:val="00096E33"/>
    <w:rsid w:val="000A004D"/>
    <w:rsid w:val="000A007A"/>
    <w:rsid w:val="000A0144"/>
    <w:rsid w:val="000A0DB5"/>
    <w:rsid w:val="000A1245"/>
    <w:rsid w:val="000A1809"/>
    <w:rsid w:val="000A1BD2"/>
    <w:rsid w:val="000A3494"/>
    <w:rsid w:val="000A3FD7"/>
    <w:rsid w:val="000A4ACC"/>
    <w:rsid w:val="000A538F"/>
    <w:rsid w:val="000A575A"/>
    <w:rsid w:val="000A59E6"/>
    <w:rsid w:val="000A5B0E"/>
    <w:rsid w:val="000B02A1"/>
    <w:rsid w:val="000B0EB6"/>
    <w:rsid w:val="000B1DED"/>
    <w:rsid w:val="000B23ED"/>
    <w:rsid w:val="000B23F8"/>
    <w:rsid w:val="000B30E4"/>
    <w:rsid w:val="000B358E"/>
    <w:rsid w:val="000B3933"/>
    <w:rsid w:val="000B5C43"/>
    <w:rsid w:val="000B6956"/>
    <w:rsid w:val="000B6DED"/>
    <w:rsid w:val="000B7C2B"/>
    <w:rsid w:val="000C1170"/>
    <w:rsid w:val="000C1D15"/>
    <w:rsid w:val="000C2F8C"/>
    <w:rsid w:val="000C36A6"/>
    <w:rsid w:val="000C3EFB"/>
    <w:rsid w:val="000C40CA"/>
    <w:rsid w:val="000C4C33"/>
    <w:rsid w:val="000C4FF0"/>
    <w:rsid w:val="000C5300"/>
    <w:rsid w:val="000D01B3"/>
    <w:rsid w:val="000D031B"/>
    <w:rsid w:val="000D06FC"/>
    <w:rsid w:val="000D0D03"/>
    <w:rsid w:val="000D1D44"/>
    <w:rsid w:val="000D28EF"/>
    <w:rsid w:val="000D35A9"/>
    <w:rsid w:val="000D3D8C"/>
    <w:rsid w:val="000D41CE"/>
    <w:rsid w:val="000D458D"/>
    <w:rsid w:val="000D4D77"/>
    <w:rsid w:val="000D5AE6"/>
    <w:rsid w:val="000D5F62"/>
    <w:rsid w:val="000D69EB"/>
    <w:rsid w:val="000D6E7B"/>
    <w:rsid w:val="000E0AD2"/>
    <w:rsid w:val="000E0CCE"/>
    <w:rsid w:val="000E117B"/>
    <w:rsid w:val="000E1C2E"/>
    <w:rsid w:val="000E1FD5"/>
    <w:rsid w:val="000E311E"/>
    <w:rsid w:val="000E31FE"/>
    <w:rsid w:val="000E6A62"/>
    <w:rsid w:val="000F2E84"/>
    <w:rsid w:val="000F3CEF"/>
    <w:rsid w:val="000F4295"/>
    <w:rsid w:val="000F54DD"/>
    <w:rsid w:val="000F6EF8"/>
    <w:rsid w:val="000F78C6"/>
    <w:rsid w:val="001010FE"/>
    <w:rsid w:val="001019B0"/>
    <w:rsid w:val="00101FA4"/>
    <w:rsid w:val="001020BB"/>
    <w:rsid w:val="001021F2"/>
    <w:rsid w:val="0010288B"/>
    <w:rsid w:val="00102A7D"/>
    <w:rsid w:val="00102CFB"/>
    <w:rsid w:val="00103415"/>
    <w:rsid w:val="0010478D"/>
    <w:rsid w:val="001048D1"/>
    <w:rsid w:val="001048DD"/>
    <w:rsid w:val="00105479"/>
    <w:rsid w:val="00105578"/>
    <w:rsid w:val="00107E19"/>
    <w:rsid w:val="00111C1A"/>
    <w:rsid w:val="00112727"/>
    <w:rsid w:val="001128FE"/>
    <w:rsid w:val="00112BB3"/>
    <w:rsid w:val="00112F0D"/>
    <w:rsid w:val="00113FBD"/>
    <w:rsid w:val="00115678"/>
    <w:rsid w:val="00116756"/>
    <w:rsid w:val="001169B8"/>
    <w:rsid w:val="00116C31"/>
    <w:rsid w:val="00116D8D"/>
    <w:rsid w:val="0011763B"/>
    <w:rsid w:val="00120169"/>
    <w:rsid w:val="0012026E"/>
    <w:rsid w:val="001205B8"/>
    <w:rsid w:val="00120730"/>
    <w:rsid w:val="00120A3E"/>
    <w:rsid w:val="00120E46"/>
    <w:rsid w:val="00121373"/>
    <w:rsid w:val="00123024"/>
    <w:rsid w:val="0012409D"/>
    <w:rsid w:val="0012477E"/>
    <w:rsid w:val="00124DE4"/>
    <w:rsid w:val="001250C3"/>
    <w:rsid w:val="00126B0F"/>
    <w:rsid w:val="00127807"/>
    <w:rsid w:val="00131156"/>
    <w:rsid w:val="0013255E"/>
    <w:rsid w:val="001337B3"/>
    <w:rsid w:val="0013463E"/>
    <w:rsid w:val="001351DB"/>
    <w:rsid w:val="001352B1"/>
    <w:rsid w:val="001356BE"/>
    <w:rsid w:val="00135D5B"/>
    <w:rsid w:val="001363E6"/>
    <w:rsid w:val="001363F5"/>
    <w:rsid w:val="001366BE"/>
    <w:rsid w:val="001376FC"/>
    <w:rsid w:val="00137A85"/>
    <w:rsid w:val="00141628"/>
    <w:rsid w:val="0014195F"/>
    <w:rsid w:val="00141B8B"/>
    <w:rsid w:val="00142284"/>
    <w:rsid w:val="00145331"/>
    <w:rsid w:val="001457DD"/>
    <w:rsid w:val="00145BA6"/>
    <w:rsid w:val="001463A8"/>
    <w:rsid w:val="00147ABA"/>
    <w:rsid w:val="0015242B"/>
    <w:rsid w:val="00152669"/>
    <w:rsid w:val="00152FB1"/>
    <w:rsid w:val="00153068"/>
    <w:rsid w:val="00153BB8"/>
    <w:rsid w:val="00153F0D"/>
    <w:rsid w:val="0015442A"/>
    <w:rsid w:val="0015468F"/>
    <w:rsid w:val="00154FC9"/>
    <w:rsid w:val="00155329"/>
    <w:rsid w:val="001557E4"/>
    <w:rsid w:val="00155B91"/>
    <w:rsid w:val="00156C38"/>
    <w:rsid w:val="00157C48"/>
    <w:rsid w:val="00157D5D"/>
    <w:rsid w:val="001614F6"/>
    <w:rsid w:val="0016239B"/>
    <w:rsid w:val="001623FF"/>
    <w:rsid w:val="0016455D"/>
    <w:rsid w:val="00165D4A"/>
    <w:rsid w:val="00170C3D"/>
    <w:rsid w:val="0017176D"/>
    <w:rsid w:val="00171F41"/>
    <w:rsid w:val="0017289A"/>
    <w:rsid w:val="00172EC6"/>
    <w:rsid w:val="001733A9"/>
    <w:rsid w:val="0017388E"/>
    <w:rsid w:val="00175545"/>
    <w:rsid w:val="00175858"/>
    <w:rsid w:val="00175E62"/>
    <w:rsid w:val="00176792"/>
    <w:rsid w:val="001772B8"/>
    <w:rsid w:val="00180AAD"/>
    <w:rsid w:val="001810FD"/>
    <w:rsid w:val="0018271A"/>
    <w:rsid w:val="001833D9"/>
    <w:rsid w:val="00183421"/>
    <w:rsid w:val="00185D63"/>
    <w:rsid w:val="001906E6"/>
    <w:rsid w:val="00192366"/>
    <w:rsid w:val="00192482"/>
    <w:rsid w:val="001925E4"/>
    <w:rsid w:val="001A11D9"/>
    <w:rsid w:val="001A13EF"/>
    <w:rsid w:val="001A21C9"/>
    <w:rsid w:val="001A232D"/>
    <w:rsid w:val="001A4EAA"/>
    <w:rsid w:val="001B02F9"/>
    <w:rsid w:val="001B1099"/>
    <w:rsid w:val="001B286A"/>
    <w:rsid w:val="001B2DB6"/>
    <w:rsid w:val="001B43A8"/>
    <w:rsid w:val="001B4916"/>
    <w:rsid w:val="001B4AB9"/>
    <w:rsid w:val="001B5762"/>
    <w:rsid w:val="001B6C61"/>
    <w:rsid w:val="001C07F9"/>
    <w:rsid w:val="001C09BA"/>
    <w:rsid w:val="001C3E7D"/>
    <w:rsid w:val="001C4B2F"/>
    <w:rsid w:val="001C55DE"/>
    <w:rsid w:val="001C5B20"/>
    <w:rsid w:val="001C7231"/>
    <w:rsid w:val="001C7446"/>
    <w:rsid w:val="001D0BF7"/>
    <w:rsid w:val="001D0FAA"/>
    <w:rsid w:val="001D13F7"/>
    <w:rsid w:val="001D1562"/>
    <w:rsid w:val="001D2C13"/>
    <w:rsid w:val="001D3031"/>
    <w:rsid w:val="001D38BB"/>
    <w:rsid w:val="001D3A55"/>
    <w:rsid w:val="001D3AD0"/>
    <w:rsid w:val="001D3BF7"/>
    <w:rsid w:val="001D5083"/>
    <w:rsid w:val="001D55C5"/>
    <w:rsid w:val="001D5D18"/>
    <w:rsid w:val="001D6CDB"/>
    <w:rsid w:val="001D7897"/>
    <w:rsid w:val="001D7911"/>
    <w:rsid w:val="001E2183"/>
    <w:rsid w:val="001E3718"/>
    <w:rsid w:val="001E463C"/>
    <w:rsid w:val="001E52B3"/>
    <w:rsid w:val="001E7456"/>
    <w:rsid w:val="001E77F9"/>
    <w:rsid w:val="001E7CB3"/>
    <w:rsid w:val="001F02F7"/>
    <w:rsid w:val="001F043F"/>
    <w:rsid w:val="001F0AE2"/>
    <w:rsid w:val="001F10B0"/>
    <w:rsid w:val="001F1CDE"/>
    <w:rsid w:val="001F360C"/>
    <w:rsid w:val="001F4FFA"/>
    <w:rsid w:val="002004C6"/>
    <w:rsid w:val="00201257"/>
    <w:rsid w:val="00202241"/>
    <w:rsid w:val="00202976"/>
    <w:rsid w:val="002039FF"/>
    <w:rsid w:val="00203ECD"/>
    <w:rsid w:val="00204292"/>
    <w:rsid w:val="00205BE9"/>
    <w:rsid w:val="00206705"/>
    <w:rsid w:val="00206968"/>
    <w:rsid w:val="00206B55"/>
    <w:rsid w:val="00206B5C"/>
    <w:rsid w:val="002070BE"/>
    <w:rsid w:val="0020785B"/>
    <w:rsid w:val="00210859"/>
    <w:rsid w:val="002126E1"/>
    <w:rsid w:val="00214895"/>
    <w:rsid w:val="00215C5A"/>
    <w:rsid w:val="00216247"/>
    <w:rsid w:val="002168CA"/>
    <w:rsid w:val="00216EE3"/>
    <w:rsid w:val="00217AB7"/>
    <w:rsid w:val="00220257"/>
    <w:rsid w:val="0022138F"/>
    <w:rsid w:val="002217C8"/>
    <w:rsid w:val="002227EE"/>
    <w:rsid w:val="0022391A"/>
    <w:rsid w:val="002240A5"/>
    <w:rsid w:val="00224582"/>
    <w:rsid w:val="00225D03"/>
    <w:rsid w:val="00231BC6"/>
    <w:rsid w:val="002324E7"/>
    <w:rsid w:val="00233091"/>
    <w:rsid w:val="00233F74"/>
    <w:rsid w:val="00234603"/>
    <w:rsid w:val="00234620"/>
    <w:rsid w:val="00234BAE"/>
    <w:rsid w:val="00236CC1"/>
    <w:rsid w:val="0023702B"/>
    <w:rsid w:val="0023707F"/>
    <w:rsid w:val="002377FC"/>
    <w:rsid w:val="00237DFB"/>
    <w:rsid w:val="002403E1"/>
    <w:rsid w:val="002425C6"/>
    <w:rsid w:val="00242749"/>
    <w:rsid w:val="0024350B"/>
    <w:rsid w:val="0024469B"/>
    <w:rsid w:val="002451DE"/>
    <w:rsid w:val="002456D5"/>
    <w:rsid w:val="0024595A"/>
    <w:rsid w:val="0025060F"/>
    <w:rsid w:val="0025069D"/>
    <w:rsid w:val="002516F0"/>
    <w:rsid w:val="00251DF5"/>
    <w:rsid w:val="0025204D"/>
    <w:rsid w:val="00252190"/>
    <w:rsid w:val="002531B6"/>
    <w:rsid w:val="0025340F"/>
    <w:rsid w:val="002536BE"/>
    <w:rsid w:val="00253939"/>
    <w:rsid w:val="002544FF"/>
    <w:rsid w:val="002552A0"/>
    <w:rsid w:val="00255C0B"/>
    <w:rsid w:val="00255F2C"/>
    <w:rsid w:val="002569E6"/>
    <w:rsid w:val="00260E9E"/>
    <w:rsid w:val="00260EA9"/>
    <w:rsid w:val="00261C1B"/>
    <w:rsid w:val="00262283"/>
    <w:rsid w:val="002629B1"/>
    <w:rsid w:val="00264646"/>
    <w:rsid w:val="002652B8"/>
    <w:rsid w:val="002658FD"/>
    <w:rsid w:val="00265FE8"/>
    <w:rsid w:val="002670C0"/>
    <w:rsid w:val="00267CF8"/>
    <w:rsid w:val="0027038D"/>
    <w:rsid w:val="00270E5B"/>
    <w:rsid w:val="00270F25"/>
    <w:rsid w:val="00271DE5"/>
    <w:rsid w:val="00271ECD"/>
    <w:rsid w:val="00272CC8"/>
    <w:rsid w:val="00272D17"/>
    <w:rsid w:val="002736DD"/>
    <w:rsid w:val="00273B8F"/>
    <w:rsid w:val="0027462B"/>
    <w:rsid w:val="00274F2C"/>
    <w:rsid w:val="002768CB"/>
    <w:rsid w:val="00276B34"/>
    <w:rsid w:val="0027705F"/>
    <w:rsid w:val="00277A2A"/>
    <w:rsid w:val="00277C28"/>
    <w:rsid w:val="0028033A"/>
    <w:rsid w:val="00282343"/>
    <w:rsid w:val="0028333D"/>
    <w:rsid w:val="00284629"/>
    <w:rsid w:val="00284AC7"/>
    <w:rsid w:val="00284EDA"/>
    <w:rsid w:val="002866B3"/>
    <w:rsid w:val="002868CA"/>
    <w:rsid w:val="00286A64"/>
    <w:rsid w:val="00286F59"/>
    <w:rsid w:val="00287A4D"/>
    <w:rsid w:val="00287CE5"/>
    <w:rsid w:val="0029075C"/>
    <w:rsid w:val="0029151C"/>
    <w:rsid w:val="002918E1"/>
    <w:rsid w:val="00292092"/>
    <w:rsid w:val="0029331B"/>
    <w:rsid w:val="00293A8F"/>
    <w:rsid w:val="00293AC1"/>
    <w:rsid w:val="00294452"/>
    <w:rsid w:val="00294A94"/>
    <w:rsid w:val="00295299"/>
    <w:rsid w:val="00295527"/>
    <w:rsid w:val="00295E7E"/>
    <w:rsid w:val="002967F7"/>
    <w:rsid w:val="00296FEB"/>
    <w:rsid w:val="002A0558"/>
    <w:rsid w:val="002A1933"/>
    <w:rsid w:val="002A1F99"/>
    <w:rsid w:val="002A2413"/>
    <w:rsid w:val="002A3197"/>
    <w:rsid w:val="002A3F5B"/>
    <w:rsid w:val="002A4C81"/>
    <w:rsid w:val="002A4CC2"/>
    <w:rsid w:val="002A61C1"/>
    <w:rsid w:val="002A6352"/>
    <w:rsid w:val="002A6809"/>
    <w:rsid w:val="002A70BE"/>
    <w:rsid w:val="002A71A7"/>
    <w:rsid w:val="002A74A5"/>
    <w:rsid w:val="002B0647"/>
    <w:rsid w:val="002B0A58"/>
    <w:rsid w:val="002B2B89"/>
    <w:rsid w:val="002B5B01"/>
    <w:rsid w:val="002B6FF7"/>
    <w:rsid w:val="002C0DC3"/>
    <w:rsid w:val="002C190C"/>
    <w:rsid w:val="002C1E89"/>
    <w:rsid w:val="002C2803"/>
    <w:rsid w:val="002C2954"/>
    <w:rsid w:val="002C3B93"/>
    <w:rsid w:val="002C4F79"/>
    <w:rsid w:val="002C5252"/>
    <w:rsid w:val="002C6892"/>
    <w:rsid w:val="002C6905"/>
    <w:rsid w:val="002C6FA9"/>
    <w:rsid w:val="002C77D6"/>
    <w:rsid w:val="002C7E64"/>
    <w:rsid w:val="002D2154"/>
    <w:rsid w:val="002D2DAA"/>
    <w:rsid w:val="002D47A7"/>
    <w:rsid w:val="002D4955"/>
    <w:rsid w:val="002D70F3"/>
    <w:rsid w:val="002D78C3"/>
    <w:rsid w:val="002E0397"/>
    <w:rsid w:val="002E2256"/>
    <w:rsid w:val="002E3A9D"/>
    <w:rsid w:val="002E4082"/>
    <w:rsid w:val="002E4477"/>
    <w:rsid w:val="002E4BBC"/>
    <w:rsid w:val="002E58B6"/>
    <w:rsid w:val="002E5F50"/>
    <w:rsid w:val="002E66D4"/>
    <w:rsid w:val="002E6786"/>
    <w:rsid w:val="002E6F88"/>
    <w:rsid w:val="002F022C"/>
    <w:rsid w:val="002F1284"/>
    <w:rsid w:val="002F1AD3"/>
    <w:rsid w:val="002F208F"/>
    <w:rsid w:val="002F4BD9"/>
    <w:rsid w:val="002F6472"/>
    <w:rsid w:val="002F6A9A"/>
    <w:rsid w:val="002F7A9C"/>
    <w:rsid w:val="002F7C2B"/>
    <w:rsid w:val="003001E6"/>
    <w:rsid w:val="00302882"/>
    <w:rsid w:val="00302D22"/>
    <w:rsid w:val="0030695E"/>
    <w:rsid w:val="003074E4"/>
    <w:rsid w:val="003101AE"/>
    <w:rsid w:val="003114BC"/>
    <w:rsid w:val="0031157B"/>
    <w:rsid w:val="003118B9"/>
    <w:rsid w:val="00311DA5"/>
    <w:rsid w:val="003120B4"/>
    <w:rsid w:val="003159DB"/>
    <w:rsid w:val="00316EA8"/>
    <w:rsid w:val="0032129D"/>
    <w:rsid w:val="0032218A"/>
    <w:rsid w:val="0032291F"/>
    <w:rsid w:val="00322F28"/>
    <w:rsid w:val="00323110"/>
    <w:rsid w:val="00324928"/>
    <w:rsid w:val="003256DE"/>
    <w:rsid w:val="00325EA7"/>
    <w:rsid w:val="003270D1"/>
    <w:rsid w:val="00327FDB"/>
    <w:rsid w:val="003308CF"/>
    <w:rsid w:val="0033144F"/>
    <w:rsid w:val="00332785"/>
    <w:rsid w:val="00332D13"/>
    <w:rsid w:val="003408C9"/>
    <w:rsid w:val="00340A30"/>
    <w:rsid w:val="00340BFA"/>
    <w:rsid w:val="0034254C"/>
    <w:rsid w:val="00342791"/>
    <w:rsid w:val="003427D6"/>
    <w:rsid w:val="00343724"/>
    <w:rsid w:val="003437E0"/>
    <w:rsid w:val="003437F6"/>
    <w:rsid w:val="00343CAF"/>
    <w:rsid w:val="0034427D"/>
    <w:rsid w:val="00345B23"/>
    <w:rsid w:val="003461D9"/>
    <w:rsid w:val="00347970"/>
    <w:rsid w:val="0035017A"/>
    <w:rsid w:val="003506A5"/>
    <w:rsid w:val="00350D08"/>
    <w:rsid w:val="00351515"/>
    <w:rsid w:val="00351536"/>
    <w:rsid w:val="00351D29"/>
    <w:rsid w:val="003524D8"/>
    <w:rsid w:val="003529BE"/>
    <w:rsid w:val="00353A4B"/>
    <w:rsid w:val="00353BD2"/>
    <w:rsid w:val="00353DDF"/>
    <w:rsid w:val="003550FE"/>
    <w:rsid w:val="003552D7"/>
    <w:rsid w:val="0036007B"/>
    <w:rsid w:val="0036061E"/>
    <w:rsid w:val="00360C38"/>
    <w:rsid w:val="0036362E"/>
    <w:rsid w:val="003639C9"/>
    <w:rsid w:val="00364303"/>
    <w:rsid w:val="00365D6E"/>
    <w:rsid w:val="00366CFE"/>
    <w:rsid w:val="003670F5"/>
    <w:rsid w:val="0037163E"/>
    <w:rsid w:val="0037271C"/>
    <w:rsid w:val="003730BC"/>
    <w:rsid w:val="00373120"/>
    <w:rsid w:val="0037366E"/>
    <w:rsid w:val="0037370A"/>
    <w:rsid w:val="003759A4"/>
    <w:rsid w:val="00377473"/>
    <w:rsid w:val="003774AE"/>
    <w:rsid w:val="0038007F"/>
    <w:rsid w:val="00381571"/>
    <w:rsid w:val="00382366"/>
    <w:rsid w:val="00382405"/>
    <w:rsid w:val="00385489"/>
    <w:rsid w:val="0038738D"/>
    <w:rsid w:val="003876F1"/>
    <w:rsid w:val="0038772C"/>
    <w:rsid w:val="003933CA"/>
    <w:rsid w:val="00393563"/>
    <w:rsid w:val="00394593"/>
    <w:rsid w:val="00395CE6"/>
    <w:rsid w:val="00396A0F"/>
    <w:rsid w:val="00396CB9"/>
    <w:rsid w:val="003A00BB"/>
    <w:rsid w:val="003A164A"/>
    <w:rsid w:val="003A27D3"/>
    <w:rsid w:val="003A386B"/>
    <w:rsid w:val="003A443F"/>
    <w:rsid w:val="003A590B"/>
    <w:rsid w:val="003A5C6C"/>
    <w:rsid w:val="003A6F4B"/>
    <w:rsid w:val="003A719E"/>
    <w:rsid w:val="003B07CC"/>
    <w:rsid w:val="003B10A4"/>
    <w:rsid w:val="003B1FED"/>
    <w:rsid w:val="003B2879"/>
    <w:rsid w:val="003B3726"/>
    <w:rsid w:val="003B3A7D"/>
    <w:rsid w:val="003B4D5F"/>
    <w:rsid w:val="003B5C71"/>
    <w:rsid w:val="003B5F17"/>
    <w:rsid w:val="003B67CB"/>
    <w:rsid w:val="003C0096"/>
    <w:rsid w:val="003C0FDB"/>
    <w:rsid w:val="003C26D1"/>
    <w:rsid w:val="003C26D8"/>
    <w:rsid w:val="003C384A"/>
    <w:rsid w:val="003C4177"/>
    <w:rsid w:val="003C436A"/>
    <w:rsid w:val="003C70F1"/>
    <w:rsid w:val="003C7ED9"/>
    <w:rsid w:val="003C7FAE"/>
    <w:rsid w:val="003D1CC2"/>
    <w:rsid w:val="003D2634"/>
    <w:rsid w:val="003D2E77"/>
    <w:rsid w:val="003D393F"/>
    <w:rsid w:val="003D4695"/>
    <w:rsid w:val="003D4862"/>
    <w:rsid w:val="003D56C8"/>
    <w:rsid w:val="003D5CF3"/>
    <w:rsid w:val="003D7255"/>
    <w:rsid w:val="003D7997"/>
    <w:rsid w:val="003D7E69"/>
    <w:rsid w:val="003E19BA"/>
    <w:rsid w:val="003E1D09"/>
    <w:rsid w:val="003E2942"/>
    <w:rsid w:val="003E3271"/>
    <w:rsid w:val="003E32CC"/>
    <w:rsid w:val="003E3A3B"/>
    <w:rsid w:val="003E40DB"/>
    <w:rsid w:val="003E673A"/>
    <w:rsid w:val="003E7392"/>
    <w:rsid w:val="003E7728"/>
    <w:rsid w:val="003F0BF2"/>
    <w:rsid w:val="003F2F86"/>
    <w:rsid w:val="003F4071"/>
    <w:rsid w:val="003F4088"/>
    <w:rsid w:val="003F40C5"/>
    <w:rsid w:val="003F5316"/>
    <w:rsid w:val="003F6559"/>
    <w:rsid w:val="00400FA7"/>
    <w:rsid w:val="004014B7"/>
    <w:rsid w:val="00402723"/>
    <w:rsid w:val="004029AB"/>
    <w:rsid w:val="0040335A"/>
    <w:rsid w:val="00403C5B"/>
    <w:rsid w:val="004043FA"/>
    <w:rsid w:val="00404EE4"/>
    <w:rsid w:val="00404F08"/>
    <w:rsid w:val="00405803"/>
    <w:rsid w:val="004103E1"/>
    <w:rsid w:val="00410C42"/>
    <w:rsid w:val="00410E24"/>
    <w:rsid w:val="00413A58"/>
    <w:rsid w:val="00413B06"/>
    <w:rsid w:val="00415265"/>
    <w:rsid w:val="00416DA9"/>
    <w:rsid w:val="004176D3"/>
    <w:rsid w:val="00421FAD"/>
    <w:rsid w:val="004221F3"/>
    <w:rsid w:val="00422697"/>
    <w:rsid w:val="00424190"/>
    <w:rsid w:val="004257EB"/>
    <w:rsid w:val="0042594B"/>
    <w:rsid w:val="00426971"/>
    <w:rsid w:val="0042763D"/>
    <w:rsid w:val="004348CE"/>
    <w:rsid w:val="0043497E"/>
    <w:rsid w:val="00437796"/>
    <w:rsid w:val="00437916"/>
    <w:rsid w:val="00443B4C"/>
    <w:rsid w:val="0044542A"/>
    <w:rsid w:val="00445C84"/>
    <w:rsid w:val="0044644B"/>
    <w:rsid w:val="0045260D"/>
    <w:rsid w:val="00454FA3"/>
    <w:rsid w:val="0045569F"/>
    <w:rsid w:val="004557B7"/>
    <w:rsid w:val="00455AC1"/>
    <w:rsid w:val="0045699D"/>
    <w:rsid w:val="00461087"/>
    <w:rsid w:val="004618BE"/>
    <w:rsid w:val="00461E9B"/>
    <w:rsid w:val="00461FC9"/>
    <w:rsid w:val="004626DA"/>
    <w:rsid w:val="004645A2"/>
    <w:rsid w:val="0046502F"/>
    <w:rsid w:val="0046552D"/>
    <w:rsid w:val="00466DE9"/>
    <w:rsid w:val="00467303"/>
    <w:rsid w:val="004715FD"/>
    <w:rsid w:val="00471B20"/>
    <w:rsid w:val="004733F7"/>
    <w:rsid w:val="004735BA"/>
    <w:rsid w:val="00473BE3"/>
    <w:rsid w:val="0047585A"/>
    <w:rsid w:val="00475948"/>
    <w:rsid w:val="00476F5C"/>
    <w:rsid w:val="00480181"/>
    <w:rsid w:val="00481150"/>
    <w:rsid w:val="004819F0"/>
    <w:rsid w:val="00482540"/>
    <w:rsid w:val="00483690"/>
    <w:rsid w:val="004836E3"/>
    <w:rsid w:val="00485671"/>
    <w:rsid w:val="00485A09"/>
    <w:rsid w:val="004862EE"/>
    <w:rsid w:val="00487DE6"/>
    <w:rsid w:val="00491EC1"/>
    <w:rsid w:val="00492CD2"/>
    <w:rsid w:val="00492F41"/>
    <w:rsid w:val="00493FBB"/>
    <w:rsid w:val="004945FD"/>
    <w:rsid w:val="00494FC0"/>
    <w:rsid w:val="0049643F"/>
    <w:rsid w:val="00496C4F"/>
    <w:rsid w:val="0049707A"/>
    <w:rsid w:val="00497378"/>
    <w:rsid w:val="004A046A"/>
    <w:rsid w:val="004A0C13"/>
    <w:rsid w:val="004A0CF2"/>
    <w:rsid w:val="004A1C26"/>
    <w:rsid w:val="004A20BB"/>
    <w:rsid w:val="004A2BCF"/>
    <w:rsid w:val="004A4221"/>
    <w:rsid w:val="004A5E64"/>
    <w:rsid w:val="004A74A0"/>
    <w:rsid w:val="004A7BFE"/>
    <w:rsid w:val="004B06F4"/>
    <w:rsid w:val="004B0CF0"/>
    <w:rsid w:val="004B22EE"/>
    <w:rsid w:val="004B25EA"/>
    <w:rsid w:val="004B32ED"/>
    <w:rsid w:val="004B44AF"/>
    <w:rsid w:val="004B48F5"/>
    <w:rsid w:val="004B5401"/>
    <w:rsid w:val="004B590C"/>
    <w:rsid w:val="004B59B9"/>
    <w:rsid w:val="004B69BB"/>
    <w:rsid w:val="004C0721"/>
    <w:rsid w:val="004C1C1E"/>
    <w:rsid w:val="004C1EE7"/>
    <w:rsid w:val="004C274F"/>
    <w:rsid w:val="004C27A3"/>
    <w:rsid w:val="004C44EE"/>
    <w:rsid w:val="004C4FC2"/>
    <w:rsid w:val="004C5410"/>
    <w:rsid w:val="004C6149"/>
    <w:rsid w:val="004C6615"/>
    <w:rsid w:val="004C6F37"/>
    <w:rsid w:val="004C75B4"/>
    <w:rsid w:val="004D21FB"/>
    <w:rsid w:val="004D29BA"/>
    <w:rsid w:val="004D2B0B"/>
    <w:rsid w:val="004D4785"/>
    <w:rsid w:val="004D5515"/>
    <w:rsid w:val="004D5D36"/>
    <w:rsid w:val="004D7595"/>
    <w:rsid w:val="004D780F"/>
    <w:rsid w:val="004E067B"/>
    <w:rsid w:val="004E09B4"/>
    <w:rsid w:val="004E0CFE"/>
    <w:rsid w:val="004E17DF"/>
    <w:rsid w:val="004E29DE"/>
    <w:rsid w:val="004E38D8"/>
    <w:rsid w:val="004E4450"/>
    <w:rsid w:val="004E4B15"/>
    <w:rsid w:val="004E5851"/>
    <w:rsid w:val="004E6798"/>
    <w:rsid w:val="004E700C"/>
    <w:rsid w:val="004E7764"/>
    <w:rsid w:val="004F09A3"/>
    <w:rsid w:val="004F111B"/>
    <w:rsid w:val="004F2615"/>
    <w:rsid w:val="004F37D5"/>
    <w:rsid w:val="004F58E3"/>
    <w:rsid w:val="004F60A9"/>
    <w:rsid w:val="004F7765"/>
    <w:rsid w:val="004F7A02"/>
    <w:rsid w:val="005002D7"/>
    <w:rsid w:val="00500DA0"/>
    <w:rsid w:val="00501FEC"/>
    <w:rsid w:val="00502683"/>
    <w:rsid w:val="00503F80"/>
    <w:rsid w:val="00504355"/>
    <w:rsid w:val="00504935"/>
    <w:rsid w:val="0050534D"/>
    <w:rsid w:val="005054AF"/>
    <w:rsid w:val="005054C5"/>
    <w:rsid w:val="00505E1C"/>
    <w:rsid w:val="00506B40"/>
    <w:rsid w:val="00506D21"/>
    <w:rsid w:val="00506E6E"/>
    <w:rsid w:val="00506ECF"/>
    <w:rsid w:val="00506FC6"/>
    <w:rsid w:val="0050721B"/>
    <w:rsid w:val="00507A7F"/>
    <w:rsid w:val="00507B63"/>
    <w:rsid w:val="00511089"/>
    <w:rsid w:val="00511B05"/>
    <w:rsid w:val="0051256D"/>
    <w:rsid w:val="00512ADA"/>
    <w:rsid w:val="00512CC1"/>
    <w:rsid w:val="0051309D"/>
    <w:rsid w:val="005139AE"/>
    <w:rsid w:val="00513D3B"/>
    <w:rsid w:val="0051466E"/>
    <w:rsid w:val="00514D8E"/>
    <w:rsid w:val="005151E7"/>
    <w:rsid w:val="00515D05"/>
    <w:rsid w:val="0051623C"/>
    <w:rsid w:val="0051681A"/>
    <w:rsid w:val="00516FF4"/>
    <w:rsid w:val="005174BE"/>
    <w:rsid w:val="005177DA"/>
    <w:rsid w:val="00517AB6"/>
    <w:rsid w:val="005202CF"/>
    <w:rsid w:val="00520F6D"/>
    <w:rsid w:val="00521B2B"/>
    <w:rsid w:val="0052203E"/>
    <w:rsid w:val="0052283B"/>
    <w:rsid w:val="00523497"/>
    <w:rsid w:val="005244FE"/>
    <w:rsid w:val="00524930"/>
    <w:rsid w:val="00525566"/>
    <w:rsid w:val="00526827"/>
    <w:rsid w:val="00526A59"/>
    <w:rsid w:val="00530593"/>
    <w:rsid w:val="00530618"/>
    <w:rsid w:val="005320EC"/>
    <w:rsid w:val="00533432"/>
    <w:rsid w:val="005346AB"/>
    <w:rsid w:val="00534FA8"/>
    <w:rsid w:val="00535570"/>
    <w:rsid w:val="00537186"/>
    <w:rsid w:val="00541468"/>
    <w:rsid w:val="00541823"/>
    <w:rsid w:val="00542881"/>
    <w:rsid w:val="00543313"/>
    <w:rsid w:val="0054369E"/>
    <w:rsid w:val="00544C9E"/>
    <w:rsid w:val="00544E5E"/>
    <w:rsid w:val="00545A6C"/>
    <w:rsid w:val="005465DA"/>
    <w:rsid w:val="00547ADF"/>
    <w:rsid w:val="00547ED7"/>
    <w:rsid w:val="005509F6"/>
    <w:rsid w:val="00550D7E"/>
    <w:rsid w:val="00550FF3"/>
    <w:rsid w:val="005512F8"/>
    <w:rsid w:val="005512FE"/>
    <w:rsid w:val="005518DB"/>
    <w:rsid w:val="00552307"/>
    <w:rsid w:val="00554352"/>
    <w:rsid w:val="00554505"/>
    <w:rsid w:val="0055577F"/>
    <w:rsid w:val="00557534"/>
    <w:rsid w:val="00557719"/>
    <w:rsid w:val="00557C50"/>
    <w:rsid w:val="00560184"/>
    <w:rsid w:val="0056071F"/>
    <w:rsid w:val="00560A12"/>
    <w:rsid w:val="00561400"/>
    <w:rsid w:val="0056167D"/>
    <w:rsid w:val="0056167E"/>
    <w:rsid w:val="005622F2"/>
    <w:rsid w:val="005625F4"/>
    <w:rsid w:val="00563A6A"/>
    <w:rsid w:val="005643CE"/>
    <w:rsid w:val="00564724"/>
    <w:rsid w:val="00567957"/>
    <w:rsid w:val="005710FB"/>
    <w:rsid w:val="0057128D"/>
    <w:rsid w:val="00573AB3"/>
    <w:rsid w:val="00573ED1"/>
    <w:rsid w:val="00575B41"/>
    <w:rsid w:val="00577CD2"/>
    <w:rsid w:val="00580CDD"/>
    <w:rsid w:val="00581209"/>
    <w:rsid w:val="0058216A"/>
    <w:rsid w:val="00582303"/>
    <w:rsid w:val="00582487"/>
    <w:rsid w:val="00583709"/>
    <w:rsid w:val="00586FC2"/>
    <w:rsid w:val="005874BA"/>
    <w:rsid w:val="00587FFB"/>
    <w:rsid w:val="005903AC"/>
    <w:rsid w:val="00590C2F"/>
    <w:rsid w:val="00590CA1"/>
    <w:rsid w:val="00590EBE"/>
    <w:rsid w:val="005911F2"/>
    <w:rsid w:val="00591A01"/>
    <w:rsid w:val="00592691"/>
    <w:rsid w:val="0059395E"/>
    <w:rsid w:val="00593BF1"/>
    <w:rsid w:val="00593C3E"/>
    <w:rsid w:val="00593DDE"/>
    <w:rsid w:val="0059440A"/>
    <w:rsid w:val="005945B1"/>
    <w:rsid w:val="00595596"/>
    <w:rsid w:val="005974F0"/>
    <w:rsid w:val="005977B5"/>
    <w:rsid w:val="00597F8A"/>
    <w:rsid w:val="00597F97"/>
    <w:rsid w:val="005A1CE4"/>
    <w:rsid w:val="005A1DC6"/>
    <w:rsid w:val="005A216B"/>
    <w:rsid w:val="005A3064"/>
    <w:rsid w:val="005A30C0"/>
    <w:rsid w:val="005A31F0"/>
    <w:rsid w:val="005A4AE1"/>
    <w:rsid w:val="005A588A"/>
    <w:rsid w:val="005A5B8D"/>
    <w:rsid w:val="005A5F29"/>
    <w:rsid w:val="005A731E"/>
    <w:rsid w:val="005B1BF2"/>
    <w:rsid w:val="005B4BF9"/>
    <w:rsid w:val="005B4D20"/>
    <w:rsid w:val="005B4E92"/>
    <w:rsid w:val="005B676B"/>
    <w:rsid w:val="005B6987"/>
    <w:rsid w:val="005B7F16"/>
    <w:rsid w:val="005C0A36"/>
    <w:rsid w:val="005C0BA8"/>
    <w:rsid w:val="005C110D"/>
    <w:rsid w:val="005C2B75"/>
    <w:rsid w:val="005C3C97"/>
    <w:rsid w:val="005C67CB"/>
    <w:rsid w:val="005C756E"/>
    <w:rsid w:val="005D0553"/>
    <w:rsid w:val="005D0771"/>
    <w:rsid w:val="005D0FA4"/>
    <w:rsid w:val="005D1A8E"/>
    <w:rsid w:val="005D5FA3"/>
    <w:rsid w:val="005D6BEF"/>
    <w:rsid w:val="005E101E"/>
    <w:rsid w:val="005E18FA"/>
    <w:rsid w:val="005E25EA"/>
    <w:rsid w:val="005E298C"/>
    <w:rsid w:val="005E4776"/>
    <w:rsid w:val="005E51D9"/>
    <w:rsid w:val="005E6450"/>
    <w:rsid w:val="005E6A9D"/>
    <w:rsid w:val="005E6DDC"/>
    <w:rsid w:val="005E6F39"/>
    <w:rsid w:val="005E7A16"/>
    <w:rsid w:val="005E7F75"/>
    <w:rsid w:val="005F1FCD"/>
    <w:rsid w:val="005F2982"/>
    <w:rsid w:val="005F2F61"/>
    <w:rsid w:val="005F3844"/>
    <w:rsid w:val="005F463C"/>
    <w:rsid w:val="005F61EC"/>
    <w:rsid w:val="005F6AF8"/>
    <w:rsid w:val="005F6D2C"/>
    <w:rsid w:val="005F724A"/>
    <w:rsid w:val="00600C5D"/>
    <w:rsid w:val="00601D1E"/>
    <w:rsid w:val="006029C7"/>
    <w:rsid w:val="00602BBE"/>
    <w:rsid w:val="00603A49"/>
    <w:rsid w:val="00603A5F"/>
    <w:rsid w:val="006049FD"/>
    <w:rsid w:val="006057B7"/>
    <w:rsid w:val="00605836"/>
    <w:rsid w:val="006064A3"/>
    <w:rsid w:val="00606CAF"/>
    <w:rsid w:val="0061031D"/>
    <w:rsid w:val="0061048E"/>
    <w:rsid w:val="0061101F"/>
    <w:rsid w:val="00611B2C"/>
    <w:rsid w:val="0061249A"/>
    <w:rsid w:val="0061350D"/>
    <w:rsid w:val="0061550C"/>
    <w:rsid w:val="00615C11"/>
    <w:rsid w:val="00617A52"/>
    <w:rsid w:val="006209FD"/>
    <w:rsid w:val="00620BA6"/>
    <w:rsid w:val="006217BF"/>
    <w:rsid w:val="006218DC"/>
    <w:rsid w:val="00622DD3"/>
    <w:rsid w:val="00624F46"/>
    <w:rsid w:val="0062651A"/>
    <w:rsid w:val="00627964"/>
    <w:rsid w:val="00630455"/>
    <w:rsid w:val="0063153E"/>
    <w:rsid w:val="006322C9"/>
    <w:rsid w:val="006332EC"/>
    <w:rsid w:val="00633583"/>
    <w:rsid w:val="0063468D"/>
    <w:rsid w:val="00634F2E"/>
    <w:rsid w:val="00635514"/>
    <w:rsid w:val="00635857"/>
    <w:rsid w:val="00635885"/>
    <w:rsid w:val="006363D9"/>
    <w:rsid w:val="00636534"/>
    <w:rsid w:val="006375FC"/>
    <w:rsid w:val="00637622"/>
    <w:rsid w:val="0064042E"/>
    <w:rsid w:val="00640DFB"/>
    <w:rsid w:val="0064159E"/>
    <w:rsid w:val="00641730"/>
    <w:rsid w:val="006449D0"/>
    <w:rsid w:val="006465FF"/>
    <w:rsid w:val="00646651"/>
    <w:rsid w:val="00647439"/>
    <w:rsid w:val="00647524"/>
    <w:rsid w:val="00647EC5"/>
    <w:rsid w:val="0065004E"/>
    <w:rsid w:val="006505AE"/>
    <w:rsid w:val="0065192B"/>
    <w:rsid w:val="0065253F"/>
    <w:rsid w:val="006526C3"/>
    <w:rsid w:val="00652CD2"/>
    <w:rsid w:val="00653B13"/>
    <w:rsid w:val="00654925"/>
    <w:rsid w:val="00655EE6"/>
    <w:rsid w:val="00656A6C"/>
    <w:rsid w:val="00660252"/>
    <w:rsid w:val="00660AD8"/>
    <w:rsid w:val="00661E54"/>
    <w:rsid w:val="00662F7C"/>
    <w:rsid w:val="0066335C"/>
    <w:rsid w:val="00663B79"/>
    <w:rsid w:val="00665C4B"/>
    <w:rsid w:val="00666280"/>
    <w:rsid w:val="00666C2D"/>
    <w:rsid w:val="00666DD2"/>
    <w:rsid w:val="00666E0F"/>
    <w:rsid w:val="00667483"/>
    <w:rsid w:val="00670392"/>
    <w:rsid w:val="006704B0"/>
    <w:rsid w:val="00670DB1"/>
    <w:rsid w:val="006715D9"/>
    <w:rsid w:val="00672CA6"/>
    <w:rsid w:val="00673C28"/>
    <w:rsid w:val="00673DF6"/>
    <w:rsid w:val="00673EDE"/>
    <w:rsid w:val="00674ECA"/>
    <w:rsid w:val="00675B3D"/>
    <w:rsid w:val="00677309"/>
    <w:rsid w:val="00677BDB"/>
    <w:rsid w:val="00677D77"/>
    <w:rsid w:val="00680B4F"/>
    <w:rsid w:val="006821D0"/>
    <w:rsid w:val="0068250D"/>
    <w:rsid w:val="006829E4"/>
    <w:rsid w:val="00684CA4"/>
    <w:rsid w:val="006857F0"/>
    <w:rsid w:val="00685A55"/>
    <w:rsid w:val="00687649"/>
    <w:rsid w:val="00687C41"/>
    <w:rsid w:val="00690F75"/>
    <w:rsid w:val="006912AB"/>
    <w:rsid w:val="006926B6"/>
    <w:rsid w:val="0069282C"/>
    <w:rsid w:val="006928ED"/>
    <w:rsid w:val="00692B66"/>
    <w:rsid w:val="00692D57"/>
    <w:rsid w:val="00694717"/>
    <w:rsid w:val="00696C44"/>
    <w:rsid w:val="00696DE9"/>
    <w:rsid w:val="0069727D"/>
    <w:rsid w:val="006A11CE"/>
    <w:rsid w:val="006A1C30"/>
    <w:rsid w:val="006A34DB"/>
    <w:rsid w:val="006A47AC"/>
    <w:rsid w:val="006A4D2B"/>
    <w:rsid w:val="006A5BE6"/>
    <w:rsid w:val="006A7CF8"/>
    <w:rsid w:val="006A7FD8"/>
    <w:rsid w:val="006B07E5"/>
    <w:rsid w:val="006B0E04"/>
    <w:rsid w:val="006B2854"/>
    <w:rsid w:val="006B288D"/>
    <w:rsid w:val="006B3719"/>
    <w:rsid w:val="006B381F"/>
    <w:rsid w:val="006B3E1C"/>
    <w:rsid w:val="006B4CB1"/>
    <w:rsid w:val="006B4F70"/>
    <w:rsid w:val="006B5140"/>
    <w:rsid w:val="006B55AD"/>
    <w:rsid w:val="006B73E8"/>
    <w:rsid w:val="006B7A70"/>
    <w:rsid w:val="006C17CF"/>
    <w:rsid w:val="006C25D8"/>
    <w:rsid w:val="006C2BAB"/>
    <w:rsid w:val="006C40E8"/>
    <w:rsid w:val="006C4C96"/>
    <w:rsid w:val="006C556C"/>
    <w:rsid w:val="006C5C31"/>
    <w:rsid w:val="006C71D5"/>
    <w:rsid w:val="006D1599"/>
    <w:rsid w:val="006D2373"/>
    <w:rsid w:val="006D2720"/>
    <w:rsid w:val="006D3CF8"/>
    <w:rsid w:val="006D4202"/>
    <w:rsid w:val="006D4B91"/>
    <w:rsid w:val="006D63A8"/>
    <w:rsid w:val="006D6790"/>
    <w:rsid w:val="006D7376"/>
    <w:rsid w:val="006D7693"/>
    <w:rsid w:val="006D7EE8"/>
    <w:rsid w:val="006E0556"/>
    <w:rsid w:val="006E2563"/>
    <w:rsid w:val="006E2893"/>
    <w:rsid w:val="006E3AA2"/>
    <w:rsid w:val="006E63DE"/>
    <w:rsid w:val="006E69BD"/>
    <w:rsid w:val="006F03CD"/>
    <w:rsid w:val="006F066D"/>
    <w:rsid w:val="006F3941"/>
    <w:rsid w:val="006F3BB6"/>
    <w:rsid w:val="006F4923"/>
    <w:rsid w:val="006F4FF1"/>
    <w:rsid w:val="006F5479"/>
    <w:rsid w:val="006F598E"/>
    <w:rsid w:val="006F7469"/>
    <w:rsid w:val="006F7538"/>
    <w:rsid w:val="006F75D6"/>
    <w:rsid w:val="006F765C"/>
    <w:rsid w:val="006F7ACB"/>
    <w:rsid w:val="0070035C"/>
    <w:rsid w:val="007008F9"/>
    <w:rsid w:val="00700C54"/>
    <w:rsid w:val="007020D9"/>
    <w:rsid w:val="0070261E"/>
    <w:rsid w:val="00703117"/>
    <w:rsid w:val="007032CA"/>
    <w:rsid w:val="00703570"/>
    <w:rsid w:val="0070424D"/>
    <w:rsid w:val="007043A5"/>
    <w:rsid w:val="00704FED"/>
    <w:rsid w:val="007056A0"/>
    <w:rsid w:val="00707629"/>
    <w:rsid w:val="007077EA"/>
    <w:rsid w:val="00711A63"/>
    <w:rsid w:val="00712515"/>
    <w:rsid w:val="007128E4"/>
    <w:rsid w:val="00713920"/>
    <w:rsid w:val="00713EFD"/>
    <w:rsid w:val="00713FEB"/>
    <w:rsid w:val="007145F6"/>
    <w:rsid w:val="00714810"/>
    <w:rsid w:val="007152C3"/>
    <w:rsid w:val="007165A7"/>
    <w:rsid w:val="00720D5F"/>
    <w:rsid w:val="007223AC"/>
    <w:rsid w:val="0072547C"/>
    <w:rsid w:val="007255C5"/>
    <w:rsid w:val="0072680C"/>
    <w:rsid w:val="007269B2"/>
    <w:rsid w:val="00726B73"/>
    <w:rsid w:val="00726B7F"/>
    <w:rsid w:val="00726C35"/>
    <w:rsid w:val="007273AE"/>
    <w:rsid w:val="00727FB8"/>
    <w:rsid w:val="00730792"/>
    <w:rsid w:val="00734AB8"/>
    <w:rsid w:val="007361B5"/>
    <w:rsid w:val="007363E1"/>
    <w:rsid w:val="00736AC6"/>
    <w:rsid w:val="00737777"/>
    <w:rsid w:val="00737E39"/>
    <w:rsid w:val="0074017D"/>
    <w:rsid w:val="00740DC6"/>
    <w:rsid w:val="007412C4"/>
    <w:rsid w:val="007422D4"/>
    <w:rsid w:val="007424C5"/>
    <w:rsid w:val="007444E7"/>
    <w:rsid w:val="00744D2B"/>
    <w:rsid w:val="00744FA4"/>
    <w:rsid w:val="007451A7"/>
    <w:rsid w:val="007459F3"/>
    <w:rsid w:val="00746260"/>
    <w:rsid w:val="00747F33"/>
    <w:rsid w:val="0075054E"/>
    <w:rsid w:val="007513E5"/>
    <w:rsid w:val="00751B0C"/>
    <w:rsid w:val="00753545"/>
    <w:rsid w:val="007545B2"/>
    <w:rsid w:val="0075575A"/>
    <w:rsid w:val="007564AF"/>
    <w:rsid w:val="00756649"/>
    <w:rsid w:val="007609E2"/>
    <w:rsid w:val="007613C8"/>
    <w:rsid w:val="00761943"/>
    <w:rsid w:val="00762A4E"/>
    <w:rsid w:val="007631E5"/>
    <w:rsid w:val="0076492C"/>
    <w:rsid w:val="0076518E"/>
    <w:rsid w:val="0076584A"/>
    <w:rsid w:val="00765A52"/>
    <w:rsid w:val="007666FF"/>
    <w:rsid w:val="00766F55"/>
    <w:rsid w:val="00767473"/>
    <w:rsid w:val="00767B69"/>
    <w:rsid w:val="007735B6"/>
    <w:rsid w:val="00773CF7"/>
    <w:rsid w:val="0077407F"/>
    <w:rsid w:val="00775BE8"/>
    <w:rsid w:val="00777FFC"/>
    <w:rsid w:val="00780B81"/>
    <w:rsid w:val="007818AF"/>
    <w:rsid w:val="007834CD"/>
    <w:rsid w:val="0078353A"/>
    <w:rsid w:val="007836C5"/>
    <w:rsid w:val="00784AA0"/>
    <w:rsid w:val="00785C20"/>
    <w:rsid w:val="00787067"/>
    <w:rsid w:val="007871A5"/>
    <w:rsid w:val="0078726A"/>
    <w:rsid w:val="00787CCD"/>
    <w:rsid w:val="007900D6"/>
    <w:rsid w:val="00790148"/>
    <w:rsid w:val="00792CCC"/>
    <w:rsid w:val="00793700"/>
    <w:rsid w:val="007943C1"/>
    <w:rsid w:val="00794664"/>
    <w:rsid w:val="0079569B"/>
    <w:rsid w:val="00795B5B"/>
    <w:rsid w:val="00795D16"/>
    <w:rsid w:val="00796874"/>
    <w:rsid w:val="00796D7B"/>
    <w:rsid w:val="00796F2F"/>
    <w:rsid w:val="00796F3D"/>
    <w:rsid w:val="00797664"/>
    <w:rsid w:val="00797F59"/>
    <w:rsid w:val="007A06ED"/>
    <w:rsid w:val="007A1382"/>
    <w:rsid w:val="007A19AB"/>
    <w:rsid w:val="007A230C"/>
    <w:rsid w:val="007A3ABE"/>
    <w:rsid w:val="007A4220"/>
    <w:rsid w:val="007A435B"/>
    <w:rsid w:val="007A4A9F"/>
    <w:rsid w:val="007A5494"/>
    <w:rsid w:val="007A5736"/>
    <w:rsid w:val="007A7640"/>
    <w:rsid w:val="007B089B"/>
    <w:rsid w:val="007B0D3B"/>
    <w:rsid w:val="007B0E43"/>
    <w:rsid w:val="007B1A27"/>
    <w:rsid w:val="007B1C2B"/>
    <w:rsid w:val="007B34F1"/>
    <w:rsid w:val="007B4083"/>
    <w:rsid w:val="007B54D6"/>
    <w:rsid w:val="007B5875"/>
    <w:rsid w:val="007B58DC"/>
    <w:rsid w:val="007C0067"/>
    <w:rsid w:val="007C017E"/>
    <w:rsid w:val="007C0D39"/>
    <w:rsid w:val="007C169A"/>
    <w:rsid w:val="007C169F"/>
    <w:rsid w:val="007C1A77"/>
    <w:rsid w:val="007C2057"/>
    <w:rsid w:val="007C2E09"/>
    <w:rsid w:val="007C3AC3"/>
    <w:rsid w:val="007C45A0"/>
    <w:rsid w:val="007C46A6"/>
    <w:rsid w:val="007C49C8"/>
    <w:rsid w:val="007C6677"/>
    <w:rsid w:val="007C6C5F"/>
    <w:rsid w:val="007C74A2"/>
    <w:rsid w:val="007C786A"/>
    <w:rsid w:val="007C7F31"/>
    <w:rsid w:val="007D0D79"/>
    <w:rsid w:val="007D2006"/>
    <w:rsid w:val="007D2F0B"/>
    <w:rsid w:val="007D34C6"/>
    <w:rsid w:val="007D3EC3"/>
    <w:rsid w:val="007D4F88"/>
    <w:rsid w:val="007D579C"/>
    <w:rsid w:val="007D5B3E"/>
    <w:rsid w:val="007D5E80"/>
    <w:rsid w:val="007D6E0B"/>
    <w:rsid w:val="007E0313"/>
    <w:rsid w:val="007E0983"/>
    <w:rsid w:val="007E0AD0"/>
    <w:rsid w:val="007E0FE3"/>
    <w:rsid w:val="007E1128"/>
    <w:rsid w:val="007E3A2F"/>
    <w:rsid w:val="007E71C6"/>
    <w:rsid w:val="007E73B8"/>
    <w:rsid w:val="007E7912"/>
    <w:rsid w:val="007F0259"/>
    <w:rsid w:val="007F16DD"/>
    <w:rsid w:val="007F4247"/>
    <w:rsid w:val="007F4523"/>
    <w:rsid w:val="007F4E43"/>
    <w:rsid w:val="007F520F"/>
    <w:rsid w:val="007F525C"/>
    <w:rsid w:val="007F57CD"/>
    <w:rsid w:val="007F6375"/>
    <w:rsid w:val="007F6769"/>
    <w:rsid w:val="007F7449"/>
    <w:rsid w:val="008013AB"/>
    <w:rsid w:val="0080172A"/>
    <w:rsid w:val="008019DE"/>
    <w:rsid w:val="0080210A"/>
    <w:rsid w:val="00802CD3"/>
    <w:rsid w:val="00802D80"/>
    <w:rsid w:val="00802E6D"/>
    <w:rsid w:val="00810116"/>
    <w:rsid w:val="00810229"/>
    <w:rsid w:val="00811485"/>
    <w:rsid w:val="00812122"/>
    <w:rsid w:val="008122C1"/>
    <w:rsid w:val="00812844"/>
    <w:rsid w:val="00812B5E"/>
    <w:rsid w:val="008134EB"/>
    <w:rsid w:val="0081351B"/>
    <w:rsid w:val="008161BC"/>
    <w:rsid w:val="00816704"/>
    <w:rsid w:val="00816A3A"/>
    <w:rsid w:val="008172FE"/>
    <w:rsid w:val="0081735C"/>
    <w:rsid w:val="00817DFF"/>
    <w:rsid w:val="00817E6E"/>
    <w:rsid w:val="0082059D"/>
    <w:rsid w:val="00820DF5"/>
    <w:rsid w:val="00821C10"/>
    <w:rsid w:val="00822811"/>
    <w:rsid w:val="00822D55"/>
    <w:rsid w:val="00823C31"/>
    <w:rsid w:val="008246F8"/>
    <w:rsid w:val="00827DE4"/>
    <w:rsid w:val="008304F7"/>
    <w:rsid w:val="008305E2"/>
    <w:rsid w:val="00832E9F"/>
    <w:rsid w:val="008350A6"/>
    <w:rsid w:val="008359E8"/>
    <w:rsid w:val="00836E57"/>
    <w:rsid w:val="0084365B"/>
    <w:rsid w:val="00843BBC"/>
    <w:rsid w:val="00843FFE"/>
    <w:rsid w:val="008456B3"/>
    <w:rsid w:val="00845940"/>
    <w:rsid w:val="00845D38"/>
    <w:rsid w:val="00845FDC"/>
    <w:rsid w:val="008465CF"/>
    <w:rsid w:val="00846CBE"/>
    <w:rsid w:val="0085112A"/>
    <w:rsid w:val="00851A1F"/>
    <w:rsid w:val="00851C7C"/>
    <w:rsid w:val="0085226F"/>
    <w:rsid w:val="00853DDF"/>
    <w:rsid w:val="00855CC4"/>
    <w:rsid w:val="00856BD2"/>
    <w:rsid w:val="00856D2B"/>
    <w:rsid w:val="008617E3"/>
    <w:rsid w:val="008628E8"/>
    <w:rsid w:val="00862939"/>
    <w:rsid w:val="00862D36"/>
    <w:rsid w:val="00863451"/>
    <w:rsid w:val="00864B11"/>
    <w:rsid w:val="00864D82"/>
    <w:rsid w:val="00864DBD"/>
    <w:rsid w:val="008654A0"/>
    <w:rsid w:val="00865B41"/>
    <w:rsid w:val="00865F03"/>
    <w:rsid w:val="00867845"/>
    <w:rsid w:val="008678F9"/>
    <w:rsid w:val="0087025D"/>
    <w:rsid w:val="008729F8"/>
    <w:rsid w:val="00874434"/>
    <w:rsid w:val="008746A6"/>
    <w:rsid w:val="00875197"/>
    <w:rsid w:val="00875351"/>
    <w:rsid w:val="00875A41"/>
    <w:rsid w:val="0087674B"/>
    <w:rsid w:val="00876A4C"/>
    <w:rsid w:val="00876D9F"/>
    <w:rsid w:val="00881D54"/>
    <w:rsid w:val="00882DA5"/>
    <w:rsid w:val="00883D33"/>
    <w:rsid w:val="00884284"/>
    <w:rsid w:val="00884374"/>
    <w:rsid w:val="00884A91"/>
    <w:rsid w:val="008850EB"/>
    <w:rsid w:val="0088620B"/>
    <w:rsid w:val="008873B9"/>
    <w:rsid w:val="00887533"/>
    <w:rsid w:val="0088778D"/>
    <w:rsid w:val="00887BDA"/>
    <w:rsid w:val="00890D7A"/>
    <w:rsid w:val="00891A3C"/>
    <w:rsid w:val="00891EDE"/>
    <w:rsid w:val="0089274C"/>
    <w:rsid w:val="00892E39"/>
    <w:rsid w:val="00892F84"/>
    <w:rsid w:val="00893463"/>
    <w:rsid w:val="0089439D"/>
    <w:rsid w:val="00894C6F"/>
    <w:rsid w:val="00895342"/>
    <w:rsid w:val="0089599F"/>
    <w:rsid w:val="00895D5F"/>
    <w:rsid w:val="0089751F"/>
    <w:rsid w:val="00897543"/>
    <w:rsid w:val="008978EF"/>
    <w:rsid w:val="00897A42"/>
    <w:rsid w:val="00897ADF"/>
    <w:rsid w:val="008A371E"/>
    <w:rsid w:val="008A548E"/>
    <w:rsid w:val="008A56EF"/>
    <w:rsid w:val="008A6520"/>
    <w:rsid w:val="008A73FC"/>
    <w:rsid w:val="008B063D"/>
    <w:rsid w:val="008B1E51"/>
    <w:rsid w:val="008B38A5"/>
    <w:rsid w:val="008B3A08"/>
    <w:rsid w:val="008B411F"/>
    <w:rsid w:val="008B4344"/>
    <w:rsid w:val="008B437D"/>
    <w:rsid w:val="008B6C6A"/>
    <w:rsid w:val="008B741A"/>
    <w:rsid w:val="008C0FF3"/>
    <w:rsid w:val="008C1240"/>
    <w:rsid w:val="008C2F03"/>
    <w:rsid w:val="008C46C7"/>
    <w:rsid w:val="008C5767"/>
    <w:rsid w:val="008C5F6E"/>
    <w:rsid w:val="008C6773"/>
    <w:rsid w:val="008C7982"/>
    <w:rsid w:val="008C7AAD"/>
    <w:rsid w:val="008C7E3C"/>
    <w:rsid w:val="008D1803"/>
    <w:rsid w:val="008D1CA7"/>
    <w:rsid w:val="008D27F9"/>
    <w:rsid w:val="008D3942"/>
    <w:rsid w:val="008D4546"/>
    <w:rsid w:val="008D5D01"/>
    <w:rsid w:val="008D5E74"/>
    <w:rsid w:val="008D678D"/>
    <w:rsid w:val="008D7761"/>
    <w:rsid w:val="008E08F8"/>
    <w:rsid w:val="008E1435"/>
    <w:rsid w:val="008E2315"/>
    <w:rsid w:val="008E2723"/>
    <w:rsid w:val="008E277C"/>
    <w:rsid w:val="008E2E65"/>
    <w:rsid w:val="008E4554"/>
    <w:rsid w:val="008E4812"/>
    <w:rsid w:val="008E5081"/>
    <w:rsid w:val="008E52A5"/>
    <w:rsid w:val="008E7F13"/>
    <w:rsid w:val="008E7F3D"/>
    <w:rsid w:val="008F0B1F"/>
    <w:rsid w:val="008F12D3"/>
    <w:rsid w:val="008F12F0"/>
    <w:rsid w:val="008F1403"/>
    <w:rsid w:val="008F2855"/>
    <w:rsid w:val="008F53F5"/>
    <w:rsid w:val="008F5D61"/>
    <w:rsid w:val="008F5D76"/>
    <w:rsid w:val="0090011E"/>
    <w:rsid w:val="009007A1"/>
    <w:rsid w:val="00901839"/>
    <w:rsid w:val="00902185"/>
    <w:rsid w:val="009034EF"/>
    <w:rsid w:val="00903B74"/>
    <w:rsid w:val="00904888"/>
    <w:rsid w:val="00904BDA"/>
    <w:rsid w:val="0090533E"/>
    <w:rsid w:val="0090634F"/>
    <w:rsid w:val="00906F28"/>
    <w:rsid w:val="00910A63"/>
    <w:rsid w:val="00912235"/>
    <w:rsid w:val="009124E0"/>
    <w:rsid w:val="009131A3"/>
    <w:rsid w:val="00913EBF"/>
    <w:rsid w:val="00914253"/>
    <w:rsid w:val="0091481C"/>
    <w:rsid w:val="009149C6"/>
    <w:rsid w:val="009164C6"/>
    <w:rsid w:val="009175AF"/>
    <w:rsid w:val="00920338"/>
    <w:rsid w:val="00921190"/>
    <w:rsid w:val="009220EB"/>
    <w:rsid w:val="0092283D"/>
    <w:rsid w:val="00923FA2"/>
    <w:rsid w:val="0092625E"/>
    <w:rsid w:val="009304E5"/>
    <w:rsid w:val="00930A17"/>
    <w:rsid w:val="009310E5"/>
    <w:rsid w:val="0093299D"/>
    <w:rsid w:val="00933A58"/>
    <w:rsid w:val="00934E69"/>
    <w:rsid w:val="009351FF"/>
    <w:rsid w:val="00935259"/>
    <w:rsid w:val="00935448"/>
    <w:rsid w:val="00935E61"/>
    <w:rsid w:val="0094060B"/>
    <w:rsid w:val="00940812"/>
    <w:rsid w:val="0094308C"/>
    <w:rsid w:val="00944D2A"/>
    <w:rsid w:val="00945649"/>
    <w:rsid w:val="00946124"/>
    <w:rsid w:val="00952427"/>
    <w:rsid w:val="00954754"/>
    <w:rsid w:val="00954BF9"/>
    <w:rsid w:val="00954C74"/>
    <w:rsid w:val="00960443"/>
    <w:rsid w:val="00962CAC"/>
    <w:rsid w:val="00963814"/>
    <w:rsid w:val="00964406"/>
    <w:rsid w:val="009647C3"/>
    <w:rsid w:val="0096540F"/>
    <w:rsid w:val="00965C4E"/>
    <w:rsid w:val="00966A0C"/>
    <w:rsid w:val="00966D00"/>
    <w:rsid w:val="00967620"/>
    <w:rsid w:val="0097272F"/>
    <w:rsid w:val="00972B9D"/>
    <w:rsid w:val="00972DA3"/>
    <w:rsid w:val="00972FDB"/>
    <w:rsid w:val="009734AB"/>
    <w:rsid w:val="00974288"/>
    <w:rsid w:val="009742B6"/>
    <w:rsid w:val="00974323"/>
    <w:rsid w:val="0097463B"/>
    <w:rsid w:val="0097472E"/>
    <w:rsid w:val="00974C7D"/>
    <w:rsid w:val="009758C2"/>
    <w:rsid w:val="009760F6"/>
    <w:rsid w:val="00976749"/>
    <w:rsid w:val="0097708E"/>
    <w:rsid w:val="00977B14"/>
    <w:rsid w:val="00980D87"/>
    <w:rsid w:val="00981A30"/>
    <w:rsid w:val="0098256C"/>
    <w:rsid w:val="00982D20"/>
    <w:rsid w:val="00984B2C"/>
    <w:rsid w:val="009900D1"/>
    <w:rsid w:val="00991AA3"/>
    <w:rsid w:val="00993497"/>
    <w:rsid w:val="00994538"/>
    <w:rsid w:val="00995005"/>
    <w:rsid w:val="0099515C"/>
    <w:rsid w:val="009956E4"/>
    <w:rsid w:val="009962DD"/>
    <w:rsid w:val="00996D3E"/>
    <w:rsid w:val="0099777C"/>
    <w:rsid w:val="009A0B0B"/>
    <w:rsid w:val="009A1F26"/>
    <w:rsid w:val="009A2372"/>
    <w:rsid w:val="009A2703"/>
    <w:rsid w:val="009A2994"/>
    <w:rsid w:val="009A3131"/>
    <w:rsid w:val="009A5189"/>
    <w:rsid w:val="009A5205"/>
    <w:rsid w:val="009A61CA"/>
    <w:rsid w:val="009A6C65"/>
    <w:rsid w:val="009A6FCB"/>
    <w:rsid w:val="009A7A54"/>
    <w:rsid w:val="009B06C9"/>
    <w:rsid w:val="009B17D7"/>
    <w:rsid w:val="009B25AB"/>
    <w:rsid w:val="009B3D4F"/>
    <w:rsid w:val="009B4033"/>
    <w:rsid w:val="009C0C75"/>
    <w:rsid w:val="009C17D5"/>
    <w:rsid w:val="009C1B79"/>
    <w:rsid w:val="009C3F16"/>
    <w:rsid w:val="009C465F"/>
    <w:rsid w:val="009C4683"/>
    <w:rsid w:val="009C5C36"/>
    <w:rsid w:val="009C6AD4"/>
    <w:rsid w:val="009C716F"/>
    <w:rsid w:val="009C7734"/>
    <w:rsid w:val="009D00D2"/>
    <w:rsid w:val="009D167D"/>
    <w:rsid w:val="009D1801"/>
    <w:rsid w:val="009D19DF"/>
    <w:rsid w:val="009D19FE"/>
    <w:rsid w:val="009D36CA"/>
    <w:rsid w:val="009D4A63"/>
    <w:rsid w:val="009D4F48"/>
    <w:rsid w:val="009D7985"/>
    <w:rsid w:val="009E0357"/>
    <w:rsid w:val="009E0C95"/>
    <w:rsid w:val="009E0D32"/>
    <w:rsid w:val="009E32A0"/>
    <w:rsid w:val="009E3ADA"/>
    <w:rsid w:val="009E4167"/>
    <w:rsid w:val="009E43E4"/>
    <w:rsid w:val="009E4460"/>
    <w:rsid w:val="009E4573"/>
    <w:rsid w:val="009E4950"/>
    <w:rsid w:val="009E5257"/>
    <w:rsid w:val="009E619B"/>
    <w:rsid w:val="009F07EA"/>
    <w:rsid w:val="009F0C30"/>
    <w:rsid w:val="009F0FF9"/>
    <w:rsid w:val="009F190D"/>
    <w:rsid w:val="009F2A13"/>
    <w:rsid w:val="009F3107"/>
    <w:rsid w:val="009F3958"/>
    <w:rsid w:val="009F3A58"/>
    <w:rsid w:val="009F5C8E"/>
    <w:rsid w:val="009F6A29"/>
    <w:rsid w:val="009F6A69"/>
    <w:rsid w:val="00A007BF"/>
    <w:rsid w:val="00A011A1"/>
    <w:rsid w:val="00A0139E"/>
    <w:rsid w:val="00A0151E"/>
    <w:rsid w:val="00A01758"/>
    <w:rsid w:val="00A04DE5"/>
    <w:rsid w:val="00A067BA"/>
    <w:rsid w:val="00A06EB8"/>
    <w:rsid w:val="00A071E4"/>
    <w:rsid w:val="00A07255"/>
    <w:rsid w:val="00A07D17"/>
    <w:rsid w:val="00A10D0F"/>
    <w:rsid w:val="00A10FAD"/>
    <w:rsid w:val="00A1100B"/>
    <w:rsid w:val="00A12E3C"/>
    <w:rsid w:val="00A12E6A"/>
    <w:rsid w:val="00A13805"/>
    <w:rsid w:val="00A1481C"/>
    <w:rsid w:val="00A15705"/>
    <w:rsid w:val="00A15786"/>
    <w:rsid w:val="00A15FCE"/>
    <w:rsid w:val="00A16CD0"/>
    <w:rsid w:val="00A20313"/>
    <w:rsid w:val="00A20432"/>
    <w:rsid w:val="00A22B67"/>
    <w:rsid w:val="00A2315C"/>
    <w:rsid w:val="00A24607"/>
    <w:rsid w:val="00A25FCB"/>
    <w:rsid w:val="00A26A30"/>
    <w:rsid w:val="00A26FEE"/>
    <w:rsid w:val="00A27C3C"/>
    <w:rsid w:val="00A33970"/>
    <w:rsid w:val="00A33A69"/>
    <w:rsid w:val="00A33FBE"/>
    <w:rsid w:val="00A3450E"/>
    <w:rsid w:val="00A351E9"/>
    <w:rsid w:val="00A35795"/>
    <w:rsid w:val="00A3584D"/>
    <w:rsid w:val="00A36948"/>
    <w:rsid w:val="00A36BA0"/>
    <w:rsid w:val="00A3773C"/>
    <w:rsid w:val="00A418FE"/>
    <w:rsid w:val="00A41C1E"/>
    <w:rsid w:val="00A420BF"/>
    <w:rsid w:val="00A434DB"/>
    <w:rsid w:val="00A434F4"/>
    <w:rsid w:val="00A44411"/>
    <w:rsid w:val="00A448B6"/>
    <w:rsid w:val="00A47A05"/>
    <w:rsid w:val="00A47C19"/>
    <w:rsid w:val="00A51852"/>
    <w:rsid w:val="00A5189F"/>
    <w:rsid w:val="00A52D12"/>
    <w:rsid w:val="00A532A4"/>
    <w:rsid w:val="00A534F1"/>
    <w:rsid w:val="00A557EC"/>
    <w:rsid w:val="00A571F9"/>
    <w:rsid w:val="00A57399"/>
    <w:rsid w:val="00A57B11"/>
    <w:rsid w:val="00A60B24"/>
    <w:rsid w:val="00A60E2D"/>
    <w:rsid w:val="00A61332"/>
    <w:rsid w:val="00A61348"/>
    <w:rsid w:val="00A6268B"/>
    <w:rsid w:val="00A62BAE"/>
    <w:rsid w:val="00A62D8F"/>
    <w:rsid w:val="00A630A0"/>
    <w:rsid w:val="00A631FA"/>
    <w:rsid w:val="00A634F9"/>
    <w:rsid w:val="00A63FFB"/>
    <w:rsid w:val="00A654CA"/>
    <w:rsid w:val="00A66663"/>
    <w:rsid w:val="00A72A4C"/>
    <w:rsid w:val="00A72E01"/>
    <w:rsid w:val="00A735ED"/>
    <w:rsid w:val="00A740B7"/>
    <w:rsid w:val="00A75154"/>
    <w:rsid w:val="00A76587"/>
    <w:rsid w:val="00A778FB"/>
    <w:rsid w:val="00A77EAA"/>
    <w:rsid w:val="00A80593"/>
    <w:rsid w:val="00A82A50"/>
    <w:rsid w:val="00A83216"/>
    <w:rsid w:val="00A83228"/>
    <w:rsid w:val="00A858E2"/>
    <w:rsid w:val="00A85A75"/>
    <w:rsid w:val="00A86692"/>
    <w:rsid w:val="00A871AF"/>
    <w:rsid w:val="00A8750B"/>
    <w:rsid w:val="00A87F59"/>
    <w:rsid w:val="00A9012A"/>
    <w:rsid w:val="00A906B7"/>
    <w:rsid w:val="00A92C85"/>
    <w:rsid w:val="00A94496"/>
    <w:rsid w:val="00A95D03"/>
    <w:rsid w:val="00A97254"/>
    <w:rsid w:val="00A97EB4"/>
    <w:rsid w:val="00AA09BE"/>
    <w:rsid w:val="00AA191D"/>
    <w:rsid w:val="00AA2422"/>
    <w:rsid w:val="00AA3996"/>
    <w:rsid w:val="00AA440E"/>
    <w:rsid w:val="00AA51B1"/>
    <w:rsid w:val="00AA5BE8"/>
    <w:rsid w:val="00AA5DEB"/>
    <w:rsid w:val="00AA5F3B"/>
    <w:rsid w:val="00AA61B3"/>
    <w:rsid w:val="00AA6E74"/>
    <w:rsid w:val="00AA7817"/>
    <w:rsid w:val="00AB0594"/>
    <w:rsid w:val="00AB0B74"/>
    <w:rsid w:val="00AB185F"/>
    <w:rsid w:val="00AB322F"/>
    <w:rsid w:val="00AB50C8"/>
    <w:rsid w:val="00AB6AFF"/>
    <w:rsid w:val="00AC05D4"/>
    <w:rsid w:val="00AC135A"/>
    <w:rsid w:val="00AC1ED9"/>
    <w:rsid w:val="00AC28BC"/>
    <w:rsid w:val="00AC2C95"/>
    <w:rsid w:val="00AC2DE0"/>
    <w:rsid w:val="00AC32AE"/>
    <w:rsid w:val="00AC34F3"/>
    <w:rsid w:val="00AC43D5"/>
    <w:rsid w:val="00AC50DB"/>
    <w:rsid w:val="00AC5792"/>
    <w:rsid w:val="00AC67C8"/>
    <w:rsid w:val="00AC6D3D"/>
    <w:rsid w:val="00AC7190"/>
    <w:rsid w:val="00AC7C12"/>
    <w:rsid w:val="00AC7C92"/>
    <w:rsid w:val="00AD08BB"/>
    <w:rsid w:val="00AD1997"/>
    <w:rsid w:val="00AD2879"/>
    <w:rsid w:val="00AD3993"/>
    <w:rsid w:val="00AD4C51"/>
    <w:rsid w:val="00AD4EAC"/>
    <w:rsid w:val="00AD58A4"/>
    <w:rsid w:val="00AD5CDE"/>
    <w:rsid w:val="00AE0F33"/>
    <w:rsid w:val="00AE1B38"/>
    <w:rsid w:val="00AE22BE"/>
    <w:rsid w:val="00AE2732"/>
    <w:rsid w:val="00AE30DB"/>
    <w:rsid w:val="00AE4C4C"/>
    <w:rsid w:val="00AE4DC3"/>
    <w:rsid w:val="00AE5576"/>
    <w:rsid w:val="00AE713E"/>
    <w:rsid w:val="00AE7942"/>
    <w:rsid w:val="00AE7E70"/>
    <w:rsid w:val="00AF058C"/>
    <w:rsid w:val="00AF235A"/>
    <w:rsid w:val="00AF29ED"/>
    <w:rsid w:val="00AF5019"/>
    <w:rsid w:val="00AF57BF"/>
    <w:rsid w:val="00AF6121"/>
    <w:rsid w:val="00AF68A8"/>
    <w:rsid w:val="00AF785F"/>
    <w:rsid w:val="00AF79E0"/>
    <w:rsid w:val="00AF7B5C"/>
    <w:rsid w:val="00B00280"/>
    <w:rsid w:val="00B0157C"/>
    <w:rsid w:val="00B01F0C"/>
    <w:rsid w:val="00B0326F"/>
    <w:rsid w:val="00B03360"/>
    <w:rsid w:val="00B04A0B"/>
    <w:rsid w:val="00B04AF8"/>
    <w:rsid w:val="00B06ED9"/>
    <w:rsid w:val="00B079C8"/>
    <w:rsid w:val="00B11B1F"/>
    <w:rsid w:val="00B12541"/>
    <w:rsid w:val="00B14AEC"/>
    <w:rsid w:val="00B14FF7"/>
    <w:rsid w:val="00B15CF4"/>
    <w:rsid w:val="00B174BB"/>
    <w:rsid w:val="00B201DE"/>
    <w:rsid w:val="00B20C77"/>
    <w:rsid w:val="00B21B65"/>
    <w:rsid w:val="00B222C4"/>
    <w:rsid w:val="00B22C0A"/>
    <w:rsid w:val="00B22D8C"/>
    <w:rsid w:val="00B22D9B"/>
    <w:rsid w:val="00B23170"/>
    <w:rsid w:val="00B23582"/>
    <w:rsid w:val="00B23964"/>
    <w:rsid w:val="00B23E63"/>
    <w:rsid w:val="00B25288"/>
    <w:rsid w:val="00B25ED9"/>
    <w:rsid w:val="00B26005"/>
    <w:rsid w:val="00B26B4F"/>
    <w:rsid w:val="00B277F4"/>
    <w:rsid w:val="00B2796C"/>
    <w:rsid w:val="00B308E6"/>
    <w:rsid w:val="00B30A2C"/>
    <w:rsid w:val="00B30C3F"/>
    <w:rsid w:val="00B30E0F"/>
    <w:rsid w:val="00B30FB4"/>
    <w:rsid w:val="00B3144D"/>
    <w:rsid w:val="00B32E43"/>
    <w:rsid w:val="00B32F5A"/>
    <w:rsid w:val="00B333A4"/>
    <w:rsid w:val="00B34B51"/>
    <w:rsid w:val="00B37FDC"/>
    <w:rsid w:val="00B41F4A"/>
    <w:rsid w:val="00B42B36"/>
    <w:rsid w:val="00B43448"/>
    <w:rsid w:val="00B449B1"/>
    <w:rsid w:val="00B44B70"/>
    <w:rsid w:val="00B46FE9"/>
    <w:rsid w:val="00B52279"/>
    <w:rsid w:val="00B536AD"/>
    <w:rsid w:val="00B549DC"/>
    <w:rsid w:val="00B5507C"/>
    <w:rsid w:val="00B55F15"/>
    <w:rsid w:val="00B610DF"/>
    <w:rsid w:val="00B61E6C"/>
    <w:rsid w:val="00B6201B"/>
    <w:rsid w:val="00B634E1"/>
    <w:rsid w:val="00B6423E"/>
    <w:rsid w:val="00B64302"/>
    <w:rsid w:val="00B64D3A"/>
    <w:rsid w:val="00B650BA"/>
    <w:rsid w:val="00B65149"/>
    <w:rsid w:val="00B65895"/>
    <w:rsid w:val="00B6648E"/>
    <w:rsid w:val="00B66799"/>
    <w:rsid w:val="00B676AC"/>
    <w:rsid w:val="00B679E7"/>
    <w:rsid w:val="00B7017E"/>
    <w:rsid w:val="00B709E7"/>
    <w:rsid w:val="00B715B2"/>
    <w:rsid w:val="00B72FC2"/>
    <w:rsid w:val="00B73F57"/>
    <w:rsid w:val="00B75E6B"/>
    <w:rsid w:val="00B76846"/>
    <w:rsid w:val="00B76C0C"/>
    <w:rsid w:val="00B801FE"/>
    <w:rsid w:val="00B817B3"/>
    <w:rsid w:val="00B827D7"/>
    <w:rsid w:val="00B8677B"/>
    <w:rsid w:val="00B9195B"/>
    <w:rsid w:val="00B9284E"/>
    <w:rsid w:val="00B92FE9"/>
    <w:rsid w:val="00B9317C"/>
    <w:rsid w:val="00B93DA2"/>
    <w:rsid w:val="00B93EED"/>
    <w:rsid w:val="00B94221"/>
    <w:rsid w:val="00B9472F"/>
    <w:rsid w:val="00B95A48"/>
    <w:rsid w:val="00B95DBB"/>
    <w:rsid w:val="00B96408"/>
    <w:rsid w:val="00B96A57"/>
    <w:rsid w:val="00B96C9A"/>
    <w:rsid w:val="00B96D84"/>
    <w:rsid w:val="00B96F09"/>
    <w:rsid w:val="00BA01F9"/>
    <w:rsid w:val="00BA0704"/>
    <w:rsid w:val="00BA1177"/>
    <w:rsid w:val="00BA1553"/>
    <w:rsid w:val="00BA275A"/>
    <w:rsid w:val="00BA2D9F"/>
    <w:rsid w:val="00BA2E4D"/>
    <w:rsid w:val="00BA552A"/>
    <w:rsid w:val="00BA799E"/>
    <w:rsid w:val="00BA7A8A"/>
    <w:rsid w:val="00BA7E9B"/>
    <w:rsid w:val="00BB1222"/>
    <w:rsid w:val="00BB21CB"/>
    <w:rsid w:val="00BB2488"/>
    <w:rsid w:val="00BB26A4"/>
    <w:rsid w:val="00BB3866"/>
    <w:rsid w:val="00BB3D1A"/>
    <w:rsid w:val="00BB4A3C"/>
    <w:rsid w:val="00BB4B88"/>
    <w:rsid w:val="00BC0786"/>
    <w:rsid w:val="00BC0995"/>
    <w:rsid w:val="00BC29FA"/>
    <w:rsid w:val="00BC3B49"/>
    <w:rsid w:val="00BC49E6"/>
    <w:rsid w:val="00BC4CCA"/>
    <w:rsid w:val="00BC587D"/>
    <w:rsid w:val="00BC5F49"/>
    <w:rsid w:val="00BC5FD1"/>
    <w:rsid w:val="00BC6191"/>
    <w:rsid w:val="00BC75D0"/>
    <w:rsid w:val="00BC7BDB"/>
    <w:rsid w:val="00BC7E2E"/>
    <w:rsid w:val="00BD029A"/>
    <w:rsid w:val="00BD13D9"/>
    <w:rsid w:val="00BD2A07"/>
    <w:rsid w:val="00BD36DB"/>
    <w:rsid w:val="00BD55AD"/>
    <w:rsid w:val="00BD609F"/>
    <w:rsid w:val="00BD7C23"/>
    <w:rsid w:val="00BD7C30"/>
    <w:rsid w:val="00BE1C49"/>
    <w:rsid w:val="00BE1CD8"/>
    <w:rsid w:val="00BE2B0A"/>
    <w:rsid w:val="00BE3C94"/>
    <w:rsid w:val="00BE4E71"/>
    <w:rsid w:val="00BE5F84"/>
    <w:rsid w:val="00BE7C90"/>
    <w:rsid w:val="00BF0BC5"/>
    <w:rsid w:val="00BF2503"/>
    <w:rsid w:val="00BF3CE1"/>
    <w:rsid w:val="00BF3CF0"/>
    <w:rsid w:val="00BF402D"/>
    <w:rsid w:val="00BF41FD"/>
    <w:rsid w:val="00BF581B"/>
    <w:rsid w:val="00BF60D3"/>
    <w:rsid w:val="00BF6CD0"/>
    <w:rsid w:val="00BF773C"/>
    <w:rsid w:val="00C00B99"/>
    <w:rsid w:val="00C01690"/>
    <w:rsid w:val="00C0271C"/>
    <w:rsid w:val="00C02C69"/>
    <w:rsid w:val="00C02ED1"/>
    <w:rsid w:val="00C0303E"/>
    <w:rsid w:val="00C039E9"/>
    <w:rsid w:val="00C03F13"/>
    <w:rsid w:val="00C04082"/>
    <w:rsid w:val="00C04699"/>
    <w:rsid w:val="00C0539D"/>
    <w:rsid w:val="00C06567"/>
    <w:rsid w:val="00C075B8"/>
    <w:rsid w:val="00C077E8"/>
    <w:rsid w:val="00C07EC7"/>
    <w:rsid w:val="00C10878"/>
    <w:rsid w:val="00C10910"/>
    <w:rsid w:val="00C111AB"/>
    <w:rsid w:val="00C1263D"/>
    <w:rsid w:val="00C128FD"/>
    <w:rsid w:val="00C15BD9"/>
    <w:rsid w:val="00C16B40"/>
    <w:rsid w:val="00C17447"/>
    <w:rsid w:val="00C20D96"/>
    <w:rsid w:val="00C211A4"/>
    <w:rsid w:val="00C21D17"/>
    <w:rsid w:val="00C22B9A"/>
    <w:rsid w:val="00C236D7"/>
    <w:rsid w:val="00C23DE2"/>
    <w:rsid w:val="00C23E15"/>
    <w:rsid w:val="00C24C37"/>
    <w:rsid w:val="00C256EB"/>
    <w:rsid w:val="00C26A2B"/>
    <w:rsid w:val="00C30991"/>
    <w:rsid w:val="00C30F93"/>
    <w:rsid w:val="00C317EA"/>
    <w:rsid w:val="00C31940"/>
    <w:rsid w:val="00C32564"/>
    <w:rsid w:val="00C32EA4"/>
    <w:rsid w:val="00C353B7"/>
    <w:rsid w:val="00C4006C"/>
    <w:rsid w:val="00C419FC"/>
    <w:rsid w:val="00C448CB"/>
    <w:rsid w:val="00C44974"/>
    <w:rsid w:val="00C45890"/>
    <w:rsid w:val="00C46EEB"/>
    <w:rsid w:val="00C50463"/>
    <w:rsid w:val="00C50DED"/>
    <w:rsid w:val="00C51DF0"/>
    <w:rsid w:val="00C53756"/>
    <w:rsid w:val="00C55048"/>
    <w:rsid w:val="00C57698"/>
    <w:rsid w:val="00C607E7"/>
    <w:rsid w:val="00C613AD"/>
    <w:rsid w:val="00C619DA"/>
    <w:rsid w:val="00C61B11"/>
    <w:rsid w:val="00C6264F"/>
    <w:rsid w:val="00C62CE6"/>
    <w:rsid w:val="00C63624"/>
    <w:rsid w:val="00C66408"/>
    <w:rsid w:val="00C66FF3"/>
    <w:rsid w:val="00C671C2"/>
    <w:rsid w:val="00C67639"/>
    <w:rsid w:val="00C677C0"/>
    <w:rsid w:val="00C70343"/>
    <w:rsid w:val="00C703A5"/>
    <w:rsid w:val="00C7546E"/>
    <w:rsid w:val="00C77A74"/>
    <w:rsid w:val="00C77F47"/>
    <w:rsid w:val="00C82E87"/>
    <w:rsid w:val="00C836D4"/>
    <w:rsid w:val="00C84383"/>
    <w:rsid w:val="00C843EB"/>
    <w:rsid w:val="00C847B8"/>
    <w:rsid w:val="00C84CCF"/>
    <w:rsid w:val="00C87573"/>
    <w:rsid w:val="00C94F9A"/>
    <w:rsid w:val="00C9514A"/>
    <w:rsid w:val="00C95E32"/>
    <w:rsid w:val="00C96096"/>
    <w:rsid w:val="00C974F6"/>
    <w:rsid w:val="00CA280C"/>
    <w:rsid w:val="00CA36EE"/>
    <w:rsid w:val="00CA37A5"/>
    <w:rsid w:val="00CA49A3"/>
    <w:rsid w:val="00CA49DF"/>
    <w:rsid w:val="00CA5C32"/>
    <w:rsid w:val="00CA6D81"/>
    <w:rsid w:val="00CA762E"/>
    <w:rsid w:val="00CA78E8"/>
    <w:rsid w:val="00CB0526"/>
    <w:rsid w:val="00CB0FB3"/>
    <w:rsid w:val="00CB22C7"/>
    <w:rsid w:val="00CB2699"/>
    <w:rsid w:val="00CB2990"/>
    <w:rsid w:val="00CB2F43"/>
    <w:rsid w:val="00CB527F"/>
    <w:rsid w:val="00CB555F"/>
    <w:rsid w:val="00CB5BEA"/>
    <w:rsid w:val="00CB6F12"/>
    <w:rsid w:val="00CB7415"/>
    <w:rsid w:val="00CB7CCC"/>
    <w:rsid w:val="00CB7D06"/>
    <w:rsid w:val="00CC0D6A"/>
    <w:rsid w:val="00CC0D92"/>
    <w:rsid w:val="00CC1C11"/>
    <w:rsid w:val="00CC1D3E"/>
    <w:rsid w:val="00CC473C"/>
    <w:rsid w:val="00CC61E5"/>
    <w:rsid w:val="00CC66A6"/>
    <w:rsid w:val="00CC6BF0"/>
    <w:rsid w:val="00CD0BB6"/>
    <w:rsid w:val="00CD0F55"/>
    <w:rsid w:val="00CD1291"/>
    <w:rsid w:val="00CD276C"/>
    <w:rsid w:val="00CD292D"/>
    <w:rsid w:val="00CD6548"/>
    <w:rsid w:val="00CD6E77"/>
    <w:rsid w:val="00CD7873"/>
    <w:rsid w:val="00CD7AB0"/>
    <w:rsid w:val="00CE03ED"/>
    <w:rsid w:val="00CE24B2"/>
    <w:rsid w:val="00CE2A18"/>
    <w:rsid w:val="00CE402F"/>
    <w:rsid w:val="00CE4DC7"/>
    <w:rsid w:val="00CE51D8"/>
    <w:rsid w:val="00CE5F80"/>
    <w:rsid w:val="00CE7C32"/>
    <w:rsid w:val="00CE7CD1"/>
    <w:rsid w:val="00CE7D9C"/>
    <w:rsid w:val="00CF01DC"/>
    <w:rsid w:val="00CF198C"/>
    <w:rsid w:val="00CF1F0A"/>
    <w:rsid w:val="00CF2A0F"/>
    <w:rsid w:val="00CF426B"/>
    <w:rsid w:val="00CF492B"/>
    <w:rsid w:val="00CF577E"/>
    <w:rsid w:val="00CF6FF5"/>
    <w:rsid w:val="00CF744C"/>
    <w:rsid w:val="00CF7EE1"/>
    <w:rsid w:val="00D00405"/>
    <w:rsid w:val="00D00986"/>
    <w:rsid w:val="00D00BC5"/>
    <w:rsid w:val="00D00E73"/>
    <w:rsid w:val="00D01021"/>
    <w:rsid w:val="00D01346"/>
    <w:rsid w:val="00D02373"/>
    <w:rsid w:val="00D03335"/>
    <w:rsid w:val="00D03378"/>
    <w:rsid w:val="00D03D1F"/>
    <w:rsid w:val="00D0502A"/>
    <w:rsid w:val="00D070C7"/>
    <w:rsid w:val="00D071A1"/>
    <w:rsid w:val="00D07358"/>
    <w:rsid w:val="00D07773"/>
    <w:rsid w:val="00D07C0A"/>
    <w:rsid w:val="00D07C2E"/>
    <w:rsid w:val="00D07F81"/>
    <w:rsid w:val="00D11586"/>
    <w:rsid w:val="00D131F1"/>
    <w:rsid w:val="00D136E2"/>
    <w:rsid w:val="00D14013"/>
    <w:rsid w:val="00D147F9"/>
    <w:rsid w:val="00D15F93"/>
    <w:rsid w:val="00D17722"/>
    <w:rsid w:val="00D21859"/>
    <w:rsid w:val="00D21DC2"/>
    <w:rsid w:val="00D22070"/>
    <w:rsid w:val="00D232E1"/>
    <w:rsid w:val="00D23BDB"/>
    <w:rsid w:val="00D240BF"/>
    <w:rsid w:val="00D243D1"/>
    <w:rsid w:val="00D2502B"/>
    <w:rsid w:val="00D258A6"/>
    <w:rsid w:val="00D27A5A"/>
    <w:rsid w:val="00D300B1"/>
    <w:rsid w:val="00D30966"/>
    <w:rsid w:val="00D314BE"/>
    <w:rsid w:val="00D315E9"/>
    <w:rsid w:val="00D32D9E"/>
    <w:rsid w:val="00D32E23"/>
    <w:rsid w:val="00D33527"/>
    <w:rsid w:val="00D33B54"/>
    <w:rsid w:val="00D33FFE"/>
    <w:rsid w:val="00D35553"/>
    <w:rsid w:val="00D37A91"/>
    <w:rsid w:val="00D40700"/>
    <w:rsid w:val="00D42479"/>
    <w:rsid w:val="00D4286C"/>
    <w:rsid w:val="00D432AE"/>
    <w:rsid w:val="00D43443"/>
    <w:rsid w:val="00D44F74"/>
    <w:rsid w:val="00D45713"/>
    <w:rsid w:val="00D47DC2"/>
    <w:rsid w:val="00D50672"/>
    <w:rsid w:val="00D51566"/>
    <w:rsid w:val="00D51B7E"/>
    <w:rsid w:val="00D51D8C"/>
    <w:rsid w:val="00D52C80"/>
    <w:rsid w:val="00D53506"/>
    <w:rsid w:val="00D54074"/>
    <w:rsid w:val="00D54EDD"/>
    <w:rsid w:val="00D559EA"/>
    <w:rsid w:val="00D567FB"/>
    <w:rsid w:val="00D56ADE"/>
    <w:rsid w:val="00D6056D"/>
    <w:rsid w:val="00D60ACA"/>
    <w:rsid w:val="00D6106C"/>
    <w:rsid w:val="00D61350"/>
    <w:rsid w:val="00D61B81"/>
    <w:rsid w:val="00D61E6C"/>
    <w:rsid w:val="00D6309D"/>
    <w:rsid w:val="00D6350F"/>
    <w:rsid w:val="00D64171"/>
    <w:rsid w:val="00D659BC"/>
    <w:rsid w:val="00D679F5"/>
    <w:rsid w:val="00D67D30"/>
    <w:rsid w:val="00D70576"/>
    <w:rsid w:val="00D7293B"/>
    <w:rsid w:val="00D72F12"/>
    <w:rsid w:val="00D75158"/>
    <w:rsid w:val="00D75F8A"/>
    <w:rsid w:val="00D7648D"/>
    <w:rsid w:val="00D7686C"/>
    <w:rsid w:val="00D777FE"/>
    <w:rsid w:val="00D77DE8"/>
    <w:rsid w:val="00D82168"/>
    <w:rsid w:val="00D82895"/>
    <w:rsid w:val="00D829FF"/>
    <w:rsid w:val="00D84FA2"/>
    <w:rsid w:val="00D854F0"/>
    <w:rsid w:val="00D85826"/>
    <w:rsid w:val="00D87522"/>
    <w:rsid w:val="00D90551"/>
    <w:rsid w:val="00D90608"/>
    <w:rsid w:val="00D91083"/>
    <w:rsid w:val="00D910DC"/>
    <w:rsid w:val="00D917F9"/>
    <w:rsid w:val="00D92046"/>
    <w:rsid w:val="00D92314"/>
    <w:rsid w:val="00D92D6F"/>
    <w:rsid w:val="00D957DB"/>
    <w:rsid w:val="00D9601D"/>
    <w:rsid w:val="00D96F3F"/>
    <w:rsid w:val="00D97A54"/>
    <w:rsid w:val="00DA02F4"/>
    <w:rsid w:val="00DA151A"/>
    <w:rsid w:val="00DA4251"/>
    <w:rsid w:val="00DA4746"/>
    <w:rsid w:val="00DA5410"/>
    <w:rsid w:val="00DA5A70"/>
    <w:rsid w:val="00DA5FE4"/>
    <w:rsid w:val="00DA6152"/>
    <w:rsid w:val="00DA6D0C"/>
    <w:rsid w:val="00DB3028"/>
    <w:rsid w:val="00DB5DD7"/>
    <w:rsid w:val="00DB69EC"/>
    <w:rsid w:val="00DB6F5B"/>
    <w:rsid w:val="00DB7724"/>
    <w:rsid w:val="00DB7B83"/>
    <w:rsid w:val="00DB7D9A"/>
    <w:rsid w:val="00DC208C"/>
    <w:rsid w:val="00DC28DC"/>
    <w:rsid w:val="00DC4D83"/>
    <w:rsid w:val="00DC4E8A"/>
    <w:rsid w:val="00DC6A81"/>
    <w:rsid w:val="00DC7630"/>
    <w:rsid w:val="00DC778A"/>
    <w:rsid w:val="00DC7E32"/>
    <w:rsid w:val="00DD0A2F"/>
    <w:rsid w:val="00DD15A8"/>
    <w:rsid w:val="00DD1EFC"/>
    <w:rsid w:val="00DD3766"/>
    <w:rsid w:val="00DD3902"/>
    <w:rsid w:val="00DD461B"/>
    <w:rsid w:val="00DD4B84"/>
    <w:rsid w:val="00DD4DEA"/>
    <w:rsid w:val="00DD5A07"/>
    <w:rsid w:val="00DD7246"/>
    <w:rsid w:val="00DD770D"/>
    <w:rsid w:val="00DE0067"/>
    <w:rsid w:val="00DE0C59"/>
    <w:rsid w:val="00DE16B7"/>
    <w:rsid w:val="00DE1AA7"/>
    <w:rsid w:val="00DE20AA"/>
    <w:rsid w:val="00DE22FF"/>
    <w:rsid w:val="00DE29D6"/>
    <w:rsid w:val="00DE2E31"/>
    <w:rsid w:val="00DE323B"/>
    <w:rsid w:val="00DE48BE"/>
    <w:rsid w:val="00DE5CAB"/>
    <w:rsid w:val="00DE613A"/>
    <w:rsid w:val="00DE7022"/>
    <w:rsid w:val="00DF03C9"/>
    <w:rsid w:val="00DF12D8"/>
    <w:rsid w:val="00DF4237"/>
    <w:rsid w:val="00DF5C58"/>
    <w:rsid w:val="00DF64C0"/>
    <w:rsid w:val="00DF6EE5"/>
    <w:rsid w:val="00DF7157"/>
    <w:rsid w:val="00DF795B"/>
    <w:rsid w:val="00DF7D75"/>
    <w:rsid w:val="00E014CB"/>
    <w:rsid w:val="00E01534"/>
    <w:rsid w:val="00E02420"/>
    <w:rsid w:val="00E024A1"/>
    <w:rsid w:val="00E034F7"/>
    <w:rsid w:val="00E0426C"/>
    <w:rsid w:val="00E04EA5"/>
    <w:rsid w:val="00E05A5E"/>
    <w:rsid w:val="00E05C6E"/>
    <w:rsid w:val="00E0713B"/>
    <w:rsid w:val="00E07323"/>
    <w:rsid w:val="00E077C5"/>
    <w:rsid w:val="00E103F5"/>
    <w:rsid w:val="00E10910"/>
    <w:rsid w:val="00E1096D"/>
    <w:rsid w:val="00E12210"/>
    <w:rsid w:val="00E14715"/>
    <w:rsid w:val="00E14A56"/>
    <w:rsid w:val="00E15DAB"/>
    <w:rsid w:val="00E167F8"/>
    <w:rsid w:val="00E2004F"/>
    <w:rsid w:val="00E20173"/>
    <w:rsid w:val="00E208FF"/>
    <w:rsid w:val="00E20FEF"/>
    <w:rsid w:val="00E21B88"/>
    <w:rsid w:val="00E22C38"/>
    <w:rsid w:val="00E22D17"/>
    <w:rsid w:val="00E22FE3"/>
    <w:rsid w:val="00E23A3F"/>
    <w:rsid w:val="00E23FC3"/>
    <w:rsid w:val="00E24EF5"/>
    <w:rsid w:val="00E254E2"/>
    <w:rsid w:val="00E255E5"/>
    <w:rsid w:val="00E25BC5"/>
    <w:rsid w:val="00E2622C"/>
    <w:rsid w:val="00E2732E"/>
    <w:rsid w:val="00E275C9"/>
    <w:rsid w:val="00E27864"/>
    <w:rsid w:val="00E27EF3"/>
    <w:rsid w:val="00E3016A"/>
    <w:rsid w:val="00E30E53"/>
    <w:rsid w:val="00E30FEC"/>
    <w:rsid w:val="00E3134C"/>
    <w:rsid w:val="00E321E6"/>
    <w:rsid w:val="00E322A9"/>
    <w:rsid w:val="00E34236"/>
    <w:rsid w:val="00E35434"/>
    <w:rsid w:val="00E35E7C"/>
    <w:rsid w:val="00E36952"/>
    <w:rsid w:val="00E3731E"/>
    <w:rsid w:val="00E4042F"/>
    <w:rsid w:val="00E41591"/>
    <w:rsid w:val="00E43B00"/>
    <w:rsid w:val="00E4418F"/>
    <w:rsid w:val="00E45BC5"/>
    <w:rsid w:val="00E46972"/>
    <w:rsid w:val="00E511F4"/>
    <w:rsid w:val="00E519A1"/>
    <w:rsid w:val="00E51D20"/>
    <w:rsid w:val="00E53093"/>
    <w:rsid w:val="00E54511"/>
    <w:rsid w:val="00E550D8"/>
    <w:rsid w:val="00E555E6"/>
    <w:rsid w:val="00E557F6"/>
    <w:rsid w:val="00E5617E"/>
    <w:rsid w:val="00E565C5"/>
    <w:rsid w:val="00E56649"/>
    <w:rsid w:val="00E568EF"/>
    <w:rsid w:val="00E56D76"/>
    <w:rsid w:val="00E575FC"/>
    <w:rsid w:val="00E601F2"/>
    <w:rsid w:val="00E60921"/>
    <w:rsid w:val="00E60C65"/>
    <w:rsid w:val="00E633DA"/>
    <w:rsid w:val="00E64869"/>
    <w:rsid w:val="00E64D46"/>
    <w:rsid w:val="00E65274"/>
    <w:rsid w:val="00E6530E"/>
    <w:rsid w:val="00E65FD7"/>
    <w:rsid w:val="00E660E3"/>
    <w:rsid w:val="00E67B30"/>
    <w:rsid w:val="00E67DAB"/>
    <w:rsid w:val="00E70D7E"/>
    <w:rsid w:val="00E71CFB"/>
    <w:rsid w:val="00E73DB2"/>
    <w:rsid w:val="00E750D1"/>
    <w:rsid w:val="00E77F5E"/>
    <w:rsid w:val="00E80F00"/>
    <w:rsid w:val="00E812CC"/>
    <w:rsid w:val="00E8302C"/>
    <w:rsid w:val="00E8411D"/>
    <w:rsid w:val="00E843AC"/>
    <w:rsid w:val="00E8485E"/>
    <w:rsid w:val="00E860FF"/>
    <w:rsid w:val="00E865F9"/>
    <w:rsid w:val="00E8758D"/>
    <w:rsid w:val="00E92261"/>
    <w:rsid w:val="00E92E0D"/>
    <w:rsid w:val="00E936D4"/>
    <w:rsid w:val="00E936E7"/>
    <w:rsid w:val="00E93E25"/>
    <w:rsid w:val="00E94BF9"/>
    <w:rsid w:val="00E959A1"/>
    <w:rsid w:val="00EA06C4"/>
    <w:rsid w:val="00EA19E8"/>
    <w:rsid w:val="00EA31AC"/>
    <w:rsid w:val="00EA3914"/>
    <w:rsid w:val="00EA514C"/>
    <w:rsid w:val="00EA5681"/>
    <w:rsid w:val="00EA5DE4"/>
    <w:rsid w:val="00EA6C88"/>
    <w:rsid w:val="00EA71AD"/>
    <w:rsid w:val="00EA7549"/>
    <w:rsid w:val="00EA7D53"/>
    <w:rsid w:val="00EB3218"/>
    <w:rsid w:val="00EB4AF5"/>
    <w:rsid w:val="00EB5217"/>
    <w:rsid w:val="00EB7599"/>
    <w:rsid w:val="00EB77B7"/>
    <w:rsid w:val="00EB780E"/>
    <w:rsid w:val="00EB7A61"/>
    <w:rsid w:val="00EC0010"/>
    <w:rsid w:val="00EC0CD2"/>
    <w:rsid w:val="00EC13EF"/>
    <w:rsid w:val="00EC14AB"/>
    <w:rsid w:val="00EC3ECF"/>
    <w:rsid w:val="00EC490B"/>
    <w:rsid w:val="00EC55BF"/>
    <w:rsid w:val="00EC560C"/>
    <w:rsid w:val="00EC6BD5"/>
    <w:rsid w:val="00EC7F69"/>
    <w:rsid w:val="00ED1B08"/>
    <w:rsid w:val="00ED2BBF"/>
    <w:rsid w:val="00ED3F49"/>
    <w:rsid w:val="00ED40D9"/>
    <w:rsid w:val="00ED4997"/>
    <w:rsid w:val="00ED6D3F"/>
    <w:rsid w:val="00ED73FF"/>
    <w:rsid w:val="00EE0FED"/>
    <w:rsid w:val="00EE19FE"/>
    <w:rsid w:val="00EE38A8"/>
    <w:rsid w:val="00EE5AB9"/>
    <w:rsid w:val="00EE5BB2"/>
    <w:rsid w:val="00EE666D"/>
    <w:rsid w:val="00EF2374"/>
    <w:rsid w:val="00EF3683"/>
    <w:rsid w:val="00EF38F6"/>
    <w:rsid w:val="00EF54CF"/>
    <w:rsid w:val="00EF5879"/>
    <w:rsid w:val="00EF5D34"/>
    <w:rsid w:val="00EF62CF"/>
    <w:rsid w:val="00EF6436"/>
    <w:rsid w:val="00EF7111"/>
    <w:rsid w:val="00EF7D3D"/>
    <w:rsid w:val="00F0107E"/>
    <w:rsid w:val="00F010F8"/>
    <w:rsid w:val="00F011B5"/>
    <w:rsid w:val="00F019DB"/>
    <w:rsid w:val="00F01D84"/>
    <w:rsid w:val="00F02412"/>
    <w:rsid w:val="00F02AD7"/>
    <w:rsid w:val="00F02B17"/>
    <w:rsid w:val="00F02B1A"/>
    <w:rsid w:val="00F02D13"/>
    <w:rsid w:val="00F0322C"/>
    <w:rsid w:val="00F037DB"/>
    <w:rsid w:val="00F0402B"/>
    <w:rsid w:val="00F0662C"/>
    <w:rsid w:val="00F071BB"/>
    <w:rsid w:val="00F07715"/>
    <w:rsid w:val="00F13281"/>
    <w:rsid w:val="00F138B3"/>
    <w:rsid w:val="00F14E9E"/>
    <w:rsid w:val="00F1606B"/>
    <w:rsid w:val="00F16595"/>
    <w:rsid w:val="00F173E6"/>
    <w:rsid w:val="00F17C8F"/>
    <w:rsid w:val="00F202D8"/>
    <w:rsid w:val="00F20AFE"/>
    <w:rsid w:val="00F224ED"/>
    <w:rsid w:val="00F23514"/>
    <w:rsid w:val="00F2358E"/>
    <w:rsid w:val="00F237B2"/>
    <w:rsid w:val="00F23D82"/>
    <w:rsid w:val="00F24143"/>
    <w:rsid w:val="00F257F8"/>
    <w:rsid w:val="00F260AB"/>
    <w:rsid w:val="00F26239"/>
    <w:rsid w:val="00F26FC6"/>
    <w:rsid w:val="00F2709E"/>
    <w:rsid w:val="00F319B1"/>
    <w:rsid w:val="00F324E8"/>
    <w:rsid w:val="00F327BA"/>
    <w:rsid w:val="00F3375D"/>
    <w:rsid w:val="00F34051"/>
    <w:rsid w:val="00F34A82"/>
    <w:rsid w:val="00F35491"/>
    <w:rsid w:val="00F36E31"/>
    <w:rsid w:val="00F411B0"/>
    <w:rsid w:val="00F41803"/>
    <w:rsid w:val="00F424A7"/>
    <w:rsid w:val="00F432A7"/>
    <w:rsid w:val="00F44F4C"/>
    <w:rsid w:val="00F45721"/>
    <w:rsid w:val="00F4576A"/>
    <w:rsid w:val="00F45A22"/>
    <w:rsid w:val="00F46BC1"/>
    <w:rsid w:val="00F46CD8"/>
    <w:rsid w:val="00F50CEF"/>
    <w:rsid w:val="00F51368"/>
    <w:rsid w:val="00F534B6"/>
    <w:rsid w:val="00F53D8E"/>
    <w:rsid w:val="00F60A11"/>
    <w:rsid w:val="00F62773"/>
    <w:rsid w:val="00F62DDF"/>
    <w:rsid w:val="00F637E7"/>
    <w:rsid w:val="00F66097"/>
    <w:rsid w:val="00F70CE5"/>
    <w:rsid w:val="00F72485"/>
    <w:rsid w:val="00F72942"/>
    <w:rsid w:val="00F74C33"/>
    <w:rsid w:val="00F76E3A"/>
    <w:rsid w:val="00F77881"/>
    <w:rsid w:val="00F8017A"/>
    <w:rsid w:val="00F80200"/>
    <w:rsid w:val="00F80429"/>
    <w:rsid w:val="00F806B2"/>
    <w:rsid w:val="00F80FA8"/>
    <w:rsid w:val="00F81094"/>
    <w:rsid w:val="00F81849"/>
    <w:rsid w:val="00F819AF"/>
    <w:rsid w:val="00F8226B"/>
    <w:rsid w:val="00F8273B"/>
    <w:rsid w:val="00F83172"/>
    <w:rsid w:val="00F83E99"/>
    <w:rsid w:val="00F83FD9"/>
    <w:rsid w:val="00F85498"/>
    <w:rsid w:val="00F85931"/>
    <w:rsid w:val="00F90397"/>
    <w:rsid w:val="00F905BF"/>
    <w:rsid w:val="00F910FC"/>
    <w:rsid w:val="00F915CC"/>
    <w:rsid w:val="00F92E56"/>
    <w:rsid w:val="00F930E4"/>
    <w:rsid w:val="00F941A8"/>
    <w:rsid w:val="00F94547"/>
    <w:rsid w:val="00F94C86"/>
    <w:rsid w:val="00F95D99"/>
    <w:rsid w:val="00F96E41"/>
    <w:rsid w:val="00F96EF6"/>
    <w:rsid w:val="00FA0BB4"/>
    <w:rsid w:val="00FA100D"/>
    <w:rsid w:val="00FA1827"/>
    <w:rsid w:val="00FA2291"/>
    <w:rsid w:val="00FA4816"/>
    <w:rsid w:val="00FA5E83"/>
    <w:rsid w:val="00FA67BC"/>
    <w:rsid w:val="00FB15DB"/>
    <w:rsid w:val="00FB1876"/>
    <w:rsid w:val="00FB256D"/>
    <w:rsid w:val="00FB27B4"/>
    <w:rsid w:val="00FB2CB3"/>
    <w:rsid w:val="00FB42CE"/>
    <w:rsid w:val="00FB466B"/>
    <w:rsid w:val="00FB4A7C"/>
    <w:rsid w:val="00FB755B"/>
    <w:rsid w:val="00FB7E3D"/>
    <w:rsid w:val="00FC10F3"/>
    <w:rsid w:val="00FC2DDB"/>
    <w:rsid w:val="00FC2ED4"/>
    <w:rsid w:val="00FC3DF2"/>
    <w:rsid w:val="00FC3FBD"/>
    <w:rsid w:val="00FC4609"/>
    <w:rsid w:val="00FC52CD"/>
    <w:rsid w:val="00FC5BC7"/>
    <w:rsid w:val="00FC5D2D"/>
    <w:rsid w:val="00FC6677"/>
    <w:rsid w:val="00FC667D"/>
    <w:rsid w:val="00FC7AC7"/>
    <w:rsid w:val="00FD0F82"/>
    <w:rsid w:val="00FD29E9"/>
    <w:rsid w:val="00FD49E1"/>
    <w:rsid w:val="00FD50DF"/>
    <w:rsid w:val="00FD55D7"/>
    <w:rsid w:val="00FE08DD"/>
    <w:rsid w:val="00FE0F42"/>
    <w:rsid w:val="00FE2189"/>
    <w:rsid w:val="00FE309F"/>
    <w:rsid w:val="00FE3759"/>
    <w:rsid w:val="00FE5316"/>
    <w:rsid w:val="00FE6C86"/>
    <w:rsid w:val="00FE7139"/>
    <w:rsid w:val="00FE78DC"/>
    <w:rsid w:val="00FE7EFD"/>
    <w:rsid w:val="00FF0C95"/>
    <w:rsid w:val="00FF2202"/>
    <w:rsid w:val="00FF24D8"/>
    <w:rsid w:val="00FF28A3"/>
    <w:rsid w:val="00FF28CB"/>
    <w:rsid w:val="00FF315D"/>
    <w:rsid w:val="00FF4519"/>
    <w:rsid w:val="00FF48CC"/>
    <w:rsid w:val="00FF6A76"/>
    <w:rsid w:val="00FF7E0E"/>
    <w:rsid w:val="0135D730"/>
    <w:rsid w:val="020BB701"/>
    <w:rsid w:val="0238657B"/>
    <w:rsid w:val="0240269F"/>
    <w:rsid w:val="024BCCCF"/>
    <w:rsid w:val="032D575E"/>
    <w:rsid w:val="0630D0A2"/>
    <w:rsid w:val="072E04D7"/>
    <w:rsid w:val="0784BC76"/>
    <w:rsid w:val="07B89E73"/>
    <w:rsid w:val="0978CF7B"/>
    <w:rsid w:val="09BCB1AB"/>
    <w:rsid w:val="0B001B12"/>
    <w:rsid w:val="0C938DCC"/>
    <w:rsid w:val="0D146BA9"/>
    <w:rsid w:val="0F610147"/>
    <w:rsid w:val="0F62CFDE"/>
    <w:rsid w:val="0F676365"/>
    <w:rsid w:val="10994912"/>
    <w:rsid w:val="11CBBEA4"/>
    <w:rsid w:val="1413F4FA"/>
    <w:rsid w:val="15809CCA"/>
    <w:rsid w:val="15AF1B2E"/>
    <w:rsid w:val="16334D50"/>
    <w:rsid w:val="17F790BB"/>
    <w:rsid w:val="19D84E81"/>
    <w:rsid w:val="1BE91FB8"/>
    <w:rsid w:val="1C2FC507"/>
    <w:rsid w:val="1D84F019"/>
    <w:rsid w:val="1EB49A7A"/>
    <w:rsid w:val="1F42F677"/>
    <w:rsid w:val="1FC23111"/>
    <w:rsid w:val="20DD994E"/>
    <w:rsid w:val="21373C20"/>
    <w:rsid w:val="23A92F54"/>
    <w:rsid w:val="23D7FFAD"/>
    <w:rsid w:val="248AE28F"/>
    <w:rsid w:val="24D12A13"/>
    <w:rsid w:val="2515EE31"/>
    <w:rsid w:val="2526B7EC"/>
    <w:rsid w:val="2636C5D8"/>
    <w:rsid w:val="266B4FD0"/>
    <w:rsid w:val="272B2E72"/>
    <w:rsid w:val="27F51079"/>
    <w:rsid w:val="2888A948"/>
    <w:rsid w:val="28AB3C28"/>
    <w:rsid w:val="298FBC82"/>
    <w:rsid w:val="2A23C1FA"/>
    <w:rsid w:val="2A470C89"/>
    <w:rsid w:val="2A702496"/>
    <w:rsid w:val="2ABC7206"/>
    <w:rsid w:val="2B3EC0F3"/>
    <w:rsid w:val="2B7F245B"/>
    <w:rsid w:val="2D36E93D"/>
    <w:rsid w:val="2D71DF9F"/>
    <w:rsid w:val="2E1D8C62"/>
    <w:rsid w:val="3228A760"/>
    <w:rsid w:val="3330AA7B"/>
    <w:rsid w:val="33A672F8"/>
    <w:rsid w:val="33A78938"/>
    <w:rsid w:val="34CC7ADC"/>
    <w:rsid w:val="35B5CD08"/>
    <w:rsid w:val="367466A8"/>
    <w:rsid w:val="369D8A94"/>
    <w:rsid w:val="36E0DAB7"/>
    <w:rsid w:val="37584A95"/>
    <w:rsid w:val="38103709"/>
    <w:rsid w:val="386F8EE2"/>
    <w:rsid w:val="3960419E"/>
    <w:rsid w:val="399FE167"/>
    <w:rsid w:val="3A0BD05F"/>
    <w:rsid w:val="3A79002B"/>
    <w:rsid w:val="3ACD54AC"/>
    <w:rsid w:val="3B0DBCE0"/>
    <w:rsid w:val="3B47D7CB"/>
    <w:rsid w:val="3BED2F27"/>
    <w:rsid w:val="3CEBA12C"/>
    <w:rsid w:val="3D79740C"/>
    <w:rsid w:val="3DB88146"/>
    <w:rsid w:val="3E0449A4"/>
    <w:rsid w:val="3F15FC1C"/>
    <w:rsid w:val="3F6227E1"/>
    <w:rsid w:val="41913377"/>
    <w:rsid w:val="439B416D"/>
    <w:rsid w:val="453189CA"/>
    <w:rsid w:val="455A166A"/>
    <w:rsid w:val="469D6FED"/>
    <w:rsid w:val="496404D8"/>
    <w:rsid w:val="49A550A6"/>
    <w:rsid w:val="4C068370"/>
    <w:rsid w:val="4D2EF549"/>
    <w:rsid w:val="4D7CE5B6"/>
    <w:rsid w:val="4F56362D"/>
    <w:rsid w:val="50FFEBE3"/>
    <w:rsid w:val="511067E2"/>
    <w:rsid w:val="5173FBA6"/>
    <w:rsid w:val="54314ABE"/>
    <w:rsid w:val="54F82761"/>
    <w:rsid w:val="559F5354"/>
    <w:rsid w:val="56BCAF32"/>
    <w:rsid w:val="570129B5"/>
    <w:rsid w:val="57A9ED82"/>
    <w:rsid w:val="58B49D77"/>
    <w:rsid w:val="5995675A"/>
    <w:rsid w:val="5A05E596"/>
    <w:rsid w:val="5BFDE3F9"/>
    <w:rsid w:val="5C4A8C10"/>
    <w:rsid w:val="5CFB02B8"/>
    <w:rsid w:val="5DDC1206"/>
    <w:rsid w:val="5E0BD0D8"/>
    <w:rsid w:val="5E401A0C"/>
    <w:rsid w:val="5F77E267"/>
    <w:rsid w:val="60182A88"/>
    <w:rsid w:val="607DC08C"/>
    <w:rsid w:val="61212D27"/>
    <w:rsid w:val="621B7FF3"/>
    <w:rsid w:val="62F324CC"/>
    <w:rsid w:val="6448CED4"/>
    <w:rsid w:val="65CDDF57"/>
    <w:rsid w:val="6792A53B"/>
    <w:rsid w:val="67A2759D"/>
    <w:rsid w:val="687690E3"/>
    <w:rsid w:val="695537B9"/>
    <w:rsid w:val="6972B0CD"/>
    <w:rsid w:val="6AD0FAE4"/>
    <w:rsid w:val="6BF7C545"/>
    <w:rsid w:val="7050038F"/>
    <w:rsid w:val="70E7EB0D"/>
    <w:rsid w:val="7113A38D"/>
    <w:rsid w:val="711A5690"/>
    <w:rsid w:val="7153868A"/>
    <w:rsid w:val="71D55F21"/>
    <w:rsid w:val="73902FA9"/>
    <w:rsid w:val="75730ACF"/>
    <w:rsid w:val="75A673DF"/>
    <w:rsid w:val="77500DF4"/>
    <w:rsid w:val="78FA6DC9"/>
    <w:rsid w:val="79780B8A"/>
    <w:rsid w:val="7A780CFB"/>
    <w:rsid w:val="7C2E2A84"/>
    <w:rsid w:val="7E3AC066"/>
    <w:rsid w:val="7F8EA59B"/>
    <w:rsid w:val="7FE5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079000"/>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4A"/>
  </w:style>
  <w:style w:type="paragraph" w:styleId="Heading1">
    <w:name w:val="heading 1"/>
    <w:basedOn w:val="Normal"/>
    <w:next w:val="Normal"/>
    <w:link w:val="Heading1Char"/>
    <w:uiPriority w:val="9"/>
    <w:qFormat/>
    <w:rsid w:val="00846C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20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58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0011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6798"/>
    <w:rPr>
      <w:rFonts w:ascii="Times New Roman" w:hAnsi="Times New Roman" w:cs="Times New Roman"/>
      <w:sz w:val="24"/>
      <w:szCs w:val="24"/>
    </w:rPr>
  </w:style>
  <w:style w:type="paragraph" w:styleId="Header">
    <w:name w:val="header"/>
    <w:basedOn w:val="Normal"/>
    <w:link w:val="HeaderChar"/>
    <w:unhideWhenUsed/>
    <w:rsid w:val="00E519A1"/>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rsid w:val="00E519A1"/>
    <w:rPr>
      <w:rFonts w:ascii="Times New Roman" w:eastAsia="Calibri" w:hAnsi="Times New Roman" w:cs="Times New Roman"/>
      <w:sz w:val="24"/>
      <w:szCs w:val="24"/>
    </w:rPr>
  </w:style>
  <w:style w:type="paragraph" w:styleId="PlainText">
    <w:name w:val="Plain Text"/>
    <w:basedOn w:val="Normal"/>
    <w:link w:val="PlainTextChar"/>
    <w:uiPriority w:val="99"/>
    <w:semiHidden/>
    <w:unhideWhenUsed/>
    <w:rsid w:val="005C11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110D"/>
    <w:rPr>
      <w:rFonts w:ascii="Consolas" w:hAnsi="Consolas"/>
      <w:sz w:val="21"/>
      <w:szCs w:val="21"/>
    </w:rPr>
  </w:style>
  <w:style w:type="paragraph" w:styleId="NoSpacing">
    <w:name w:val="No Spacing"/>
    <w:qFormat/>
    <w:rsid w:val="003D1CC2"/>
    <w:pPr>
      <w:spacing w:after="0" w:line="240" w:lineRule="auto"/>
    </w:pPr>
  </w:style>
  <w:style w:type="paragraph" w:styleId="BodyText">
    <w:name w:val="Body Text"/>
    <w:basedOn w:val="Normal"/>
    <w:link w:val="BodyTextChar"/>
    <w:uiPriority w:val="99"/>
    <w:semiHidden/>
    <w:unhideWhenUsed/>
    <w:rsid w:val="00AA3996"/>
    <w:pPr>
      <w:spacing w:after="120"/>
    </w:pPr>
  </w:style>
  <w:style w:type="character" w:customStyle="1" w:styleId="BodyTextChar">
    <w:name w:val="Body Text Char"/>
    <w:basedOn w:val="DefaultParagraphFont"/>
    <w:link w:val="BodyText"/>
    <w:uiPriority w:val="99"/>
    <w:semiHidden/>
    <w:rsid w:val="00AA3996"/>
  </w:style>
  <w:style w:type="character" w:customStyle="1" w:styleId="Heading3Char">
    <w:name w:val="Heading 3 Char"/>
    <w:basedOn w:val="DefaultParagraphFont"/>
    <w:link w:val="Heading3"/>
    <w:uiPriority w:val="9"/>
    <w:semiHidden/>
    <w:rsid w:val="004E5851"/>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uiPriority w:val="99"/>
    <w:semiHidden/>
    <w:unhideWhenUsed/>
    <w:rsid w:val="004E5851"/>
    <w:pPr>
      <w:spacing w:after="120"/>
      <w:ind w:left="360"/>
    </w:pPr>
  </w:style>
  <w:style w:type="character" w:customStyle="1" w:styleId="BodyTextIndentChar">
    <w:name w:val="Body Text Indent Char"/>
    <w:basedOn w:val="DefaultParagraphFont"/>
    <w:link w:val="BodyTextIndent"/>
    <w:uiPriority w:val="99"/>
    <w:semiHidden/>
    <w:rsid w:val="004E5851"/>
  </w:style>
  <w:style w:type="paragraph" w:customStyle="1" w:styleId="Achievement">
    <w:name w:val="Achievement"/>
    <w:basedOn w:val="BodyText"/>
    <w:rsid w:val="004E5851"/>
    <w:pPr>
      <w:numPr>
        <w:numId w:val="6"/>
      </w:numPr>
      <w:spacing w:after="60" w:line="220" w:lineRule="atLeast"/>
      <w:jc w:val="both"/>
    </w:pPr>
    <w:rPr>
      <w:rFonts w:ascii="Arial" w:eastAsia="Batang" w:hAnsi="Arial" w:cs="Times New Roman"/>
      <w:spacing w:val="-5"/>
      <w:sz w:val="20"/>
      <w:szCs w:val="20"/>
    </w:rPr>
  </w:style>
  <w:style w:type="character" w:customStyle="1" w:styleId="Heading1Char">
    <w:name w:val="Heading 1 Char"/>
    <w:basedOn w:val="DefaultParagraphFont"/>
    <w:link w:val="Heading1"/>
    <w:uiPriority w:val="9"/>
    <w:rsid w:val="00846CB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90011E"/>
    <w:rPr>
      <w:rFonts w:asciiTheme="majorHAnsi" w:eastAsiaTheme="majorEastAsia" w:hAnsiTheme="majorHAnsi" w:cstheme="majorBidi"/>
      <w:i/>
      <w:iCs/>
      <w:color w:val="365F91" w:themeColor="accent1" w:themeShade="BF"/>
    </w:rPr>
  </w:style>
  <w:style w:type="paragraph" w:customStyle="1" w:styleId="NormalBlack">
    <w:name w:val="Normal + Black"/>
    <w:basedOn w:val="Normal"/>
    <w:rsid w:val="00DF4237"/>
    <w:pPr>
      <w:numPr>
        <w:numId w:val="7"/>
      </w:numPr>
      <w:spacing w:after="0" w:line="240" w:lineRule="auto"/>
    </w:pPr>
    <w:rPr>
      <w:rFonts w:ascii="Times New Roman" w:eastAsia="Times New Roman" w:hAnsi="Times New Roman" w:cs="Times New Roman"/>
      <w:color w:val="000000"/>
      <w:sz w:val="24"/>
      <w:szCs w:val="24"/>
    </w:rPr>
  </w:style>
  <w:style w:type="character" w:styleId="FollowedHyperlink">
    <w:name w:val="FollowedHyperlink"/>
    <w:rsid w:val="00545A6C"/>
    <w:rPr>
      <w:color w:val="800080"/>
      <w:u w:val="single"/>
    </w:rPr>
  </w:style>
  <w:style w:type="character" w:customStyle="1" w:styleId="WW8Num2z1">
    <w:name w:val="WW8Num2z1"/>
    <w:rsid w:val="009E5257"/>
    <w:rPr>
      <w:rFonts w:ascii="Courier New" w:hAnsi="Courier New" w:cs="Courier New"/>
    </w:rPr>
  </w:style>
  <w:style w:type="character" w:customStyle="1" w:styleId="WW8Num4z1">
    <w:name w:val="WW8Num4z1"/>
    <w:rsid w:val="009E5257"/>
    <w:rPr>
      <w:rFonts w:ascii="Courier New" w:hAnsi="Courier New" w:cs="Courier New"/>
    </w:rPr>
  </w:style>
  <w:style w:type="character" w:customStyle="1" w:styleId="Heading2Char">
    <w:name w:val="Heading 2 Char"/>
    <w:basedOn w:val="DefaultParagraphFont"/>
    <w:link w:val="Heading2"/>
    <w:uiPriority w:val="9"/>
    <w:semiHidden/>
    <w:rsid w:val="0052203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qFormat/>
    <w:rsid w:val="00255C0B"/>
    <w:rPr>
      <w:sz w:val="16"/>
      <w:szCs w:val="16"/>
    </w:rPr>
  </w:style>
  <w:style w:type="character" w:customStyle="1" w:styleId="rvts58">
    <w:name w:val="rvts58"/>
    <w:rsid w:val="002B0647"/>
  </w:style>
  <w:style w:type="character" w:customStyle="1" w:styleId="WW8Num6z0">
    <w:name w:val="WW8Num6z0"/>
    <w:rsid w:val="008D1803"/>
    <w:rPr>
      <w:rFonts w:ascii="Symbol" w:hAnsi="Symbol"/>
      <w:sz w:val="20"/>
      <w:szCs w:val="20"/>
      <w14:shadow w14:blurRad="0" w14:dist="0" w14:dir="0" w14:sx="0" w14:sy="0" w14:kx="0" w14:ky="0" w14:algn="none">
        <w14:srgbClr w14:val="000000"/>
      </w14:shadow>
    </w:rPr>
  </w:style>
  <w:style w:type="paragraph" w:styleId="ListBullet2">
    <w:name w:val="List Bullet 2"/>
    <w:basedOn w:val="Normal"/>
    <w:rsid w:val="00B6201B"/>
    <w:pPr>
      <w:widowControl w:val="0"/>
      <w:numPr>
        <w:numId w:val="11"/>
      </w:numPr>
      <w:spacing w:before="120" w:after="0" w:line="240" w:lineRule="auto"/>
    </w:pPr>
    <w:rPr>
      <w:rFonts w:ascii="Verdana" w:eastAsia="Times New Roman" w:hAnsi="Verdana"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345">
      <w:bodyDiv w:val="1"/>
      <w:marLeft w:val="0"/>
      <w:marRight w:val="0"/>
      <w:marTop w:val="0"/>
      <w:marBottom w:val="0"/>
      <w:divBdr>
        <w:top w:val="none" w:sz="0" w:space="0" w:color="auto"/>
        <w:left w:val="none" w:sz="0" w:space="0" w:color="auto"/>
        <w:bottom w:val="none" w:sz="0" w:space="0" w:color="auto"/>
        <w:right w:val="none" w:sz="0" w:space="0" w:color="auto"/>
      </w:divBdr>
    </w:div>
    <w:div w:id="24137275">
      <w:bodyDiv w:val="1"/>
      <w:marLeft w:val="0"/>
      <w:marRight w:val="0"/>
      <w:marTop w:val="0"/>
      <w:marBottom w:val="0"/>
      <w:divBdr>
        <w:top w:val="none" w:sz="0" w:space="0" w:color="auto"/>
        <w:left w:val="none" w:sz="0" w:space="0" w:color="auto"/>
        <w:bottom w:val="none" w:sz="0" w:space="0" w:color="auto"/>
        <w:right w:val="none" w:sz="0" w:space="0" w:color="auto"/>
      </w:divBdr>
    </w:div>
    <w:div w:id="28141854">
      <w:bodyDiv w:val="1"/>
      <w:marLeft w:val="0"/>
      <w:marRight w:val="0"/>
      <w:marTop w:val="0"/>
      <w:marBottom w:val="0"/>
      <w:divBdr>
        <w:top w:val="none" w:sz="0" w:space="0" w:color="auto"/>
        <w:left w:val="none" w:sz="0" w:space="0" w:color="auto"/>
        <w:bottom w:val="none" w:sz="0" w:space="0" w:color="auto"/>
        <w:right w:val="none" w:sz="0" w:space="0" w:color="auto"/>
      </w:divBdr>
    </w:div>
    <w:div w:id="28801184">
      <w:bodyDiv w:val="1"/>
      <w:marLeft w:val="0"/>
      <w:marRight w:val="0"/>
      <w:marTop w:val="0"/>
      <w:marBottom w:val="0"/>
      <w:divBdr>
        <w:top w:val="none" w:sz="0" w:space="0" w:color="auto"/>
        <w:left w:val="none" w:sz="0" w:space="0" w:color="auto"/>
        <w:bottom w:val="none" w:sz="0" w:space="0" w:color="auto"/>
        <w:right w:val="none" w:sz="0" w:space="0" w:color="auto"/>
      </w:divBdr>
    </w:div>
    <w:div w:id="29379686">
      <w:bodyDiv w:val="1"/>
      <w:marLeft w:val="0"/>
      <w:marRight w:val="0"/>
      <w:marTop w:val="0"/>
      <w:marBottom w:val="0"/>
      <w:divBdr>
        <w:top w:val="none" w:sz="0" w:space="0" w:color="auto"/>
        <w:left w:val="none" w:sz="0" w:space="0" w:color="auto"/>
        <w:bottom w:val="none" w:sz="0" w:space="0" w:color="auto"/>
        <w:right w:val="none" w:sz="0" w:space="0" w:color="auto"/>
      </w:divBdr>
    </w:div>
    <w:div w:id="63534551">
      <w:bodyDiv w:val="1"/>
      <w:marLeft w:val="0"/>
      <w:marRight w:val="0"/>
      <w:marTop w:val="0"/>
      <w:marBottom w:val="0"/>
      <w:divBdr>
        <w:top w:val="none" w:sz="0" w:space="0" w:color="auto"/>
        <w:left w:val="none" w:sz="0" w:space="0" w:color="auto"/>
        <w:bottom w:val="none" w:sz="0" w:space="0" w:color="auto"/>
        <w:right w:val="none" w:sz="0" w:space="0" w:color="auto"/>
      </w:divBdr>
    </w:div>
    <w:div w:id="81728116">
      <w:bodyDiv w:val="1"/>
      <w:marLeft w:val="0"/>
      <w:marRight w:val="0"/>
      <w:marTop w:val="0"/>
      <w:marBottom w:val="0"/>
      <w:divBdr>
        <w:top w:val="none" w:sz="0" w:space="0" w:color="auto"/>
        <w:left w:val="none" w:sz="0" w:space="0" w:color="auto"/>
        <w:bottom w:val="none" w:sz="0" w:space="0" w:color="auto"/>
        <w:right w:val="none" w:sz="0" w:space="0" w:color="auto"/>
      </w:divBdr>
    </w:div>
    <w:div w:id="89013855">
      <w:bodyDiv w:val="1"/>
      <w:marLeft w:val="0"/>
      <w:marRight w:val="0"/>
      <w:marTop w:val="0"/>
      <w:marBottom w:val="0"/>
      <w:divBdr>
        <w:top w:val="none" w:sz="0" w:space="0" w:color="auto"/>
        <w:left w:val="none" w:sz="0" w:space="0" w:color="auto"/>
        <w:bottom w:val="none" w:sz="0" w:space="0" w:color="auto"/>
        <w:right w:val="none" w:sz="0" w:space="0" w:color="auto"/>
      </w:divBdr>
    </w:div>
    <w:div w:id="101195401">
      <w:bodyDiv w:val="1"/>
      <w:marLeft w:val="0"/>
      <w:marRight w:val="0"/>
      <w:marTop w:val="0"/>
      <w:marBottom w:val="0"/>
      <w:divBdr>
        <w:top w:val="none" w:sz="0" w:space="0" w:color="auto"/>
        <w:left w:val="none" w:sz="0" w:space="0" w:color="auto"/>
        <w:bottom w:val="none" w:sz="0" w:space="0" w:color="auto"/>
        <w:right w:val="none" w:sz="0" w:space="0" w:color="auto"/>
      </w:divBdr>
    </w:div>
    <w:div w:id="110823163">
      <w:bodyDiv w:val="1"/>
      <w:marLeft w:val="0"/>
      <w:marRight w:val="0"/>
      <w:marTop w:val="0"/>
      <w:marBottom w:val="0"/>
      <w:divBdr>
        <w:top w:val="none" w:sz="0" w:space="0" w:color="auto"/>
        <w:left w:val="none" w:sz="0" w:space="0" w:color="auto"/>
        <w:bottom w:val="none" w:sz="0" w:space="0" w:color="auto"/>
        <w:right w:val="none" w:sz="0" w:space="0" w:color="auto"/>
      </w:divBdr>
    </w:div>
    <w:div w:id="112990076">
      <w:bodyDiv w:val="1"/>
      <w:marLeft w:val="0"/>
      <w:marRight w:val="0"/>
      <w:marTop w:val="0"/>
      <w:marBottom w:val="0"/>
      <w:divBdr>
        <w:top w:val="none" w:sz="0" w:space="0" w:color="auto"/>
        <w:left w:val="none" w:sz="0" w:space="0" w:color="auto"/>
        <w:bottom w:val="none" w:sz="0" w:space="0" w:color="auto"/>
        <w:right w:val="none" w:sz="0" w:space="0" w:color="auto"/>
      </w:divBdr>
    </w:div>
    <w:div w:id="117375817">
      <w:bodyDiv w:val="1"/>
      <w:marLeft w:val="0"/>
      <w:marRight w:val="0"/>
      <w:marTop w:val="0"/>
      <w:marBottom w:val="0"/>
      <w:divBdr>
        <w:top w:val="none" w:sz="0" w:space="0" w:color="auto"/>
        <w:left w:val="none" w:sz="0" w:space="0" w:color="auto"/>
        <w:bottom w:val="none" w:sz="0" w:space="0" w:color="auto"/>
        <w:right w:val="none" w:sz="0" w:space="0" w:color="auto"/>
      </w:divBdr>
    </w:div>
    <w:div w:id="117913295">
      <w:bodyDiv w:val="1"/>
      <w:marLeft w:val="0"/>
      <w:marRight w:val="0"/>
      <w:marTop w:val="0"/>
      <w:marBottom w:val="0"/>
      <w:divBdr>
        <w:top w:val="none" w:sz="0" w:space="0" w:color="auto"/>
        <w:left w:val="none" w:sz="0" w:space="0" w:color="auto"/>
        <w:bottom w:val="none" w:sz="0" w:space="0" w:color="auto"/>
        <w:right w:val="none" w:sz="0" w:space="0" w:color="auto"/>
      </w:divBdr>
    </w:div>
    <w:div w:id="129251668">
      <w:bodyDiv w:val="1"/>
      <w:marLeft w:val="0"/>
      <w:marRight w:val="0"/>
      <w:marTop w:val="0"/>
      <w:marBottom w:val="0"/>
      <w:divBdr>
        <w:top w:val="none" w:sz="0" w:space="0" w:color="auto"/>
        <w:left w:val="none" w:sz="0" w:space="0" w:color="auto"/>
        <w:bottom w:val="none" w:sz="0" w:space="0" w:color="auto"/>
        <w:right w:val="none" w:sz="0" w:space="0" w:color="auto"/>
      </w:divBdr>
    </w:div>
    <w:div w:id="134570393">
      <w:bodyDiv w:val="1"/>
      <w:marLeft w:val="0"/>
      <w:marRight w:val="0"/>
      <w:marTop w:val="0"/>
      <w:marBottom w:val="0"/>
      <w:divBdr>
        <w:top w:val="none" w:sz="0" w:space="0" w:color="auto"/>
        <w:left w:val="none" w:sz="0" w:space="0" w:color="auto"/>
        <w:bottom w:val="none" w:sz="0" w:space="0" w:color="auto"/>
        <w:right w:val="none" w:sz="0" w:space="0" w:color="auto"/>
      </w:divBdr>
    </w:div>
    <w:div w:id="137764877">
      <w:bodyDiv w:val="1"/>
      <w:marLeft w:val="0"/>
      <w:marRight w:val="0"/>
      <w:marTop w:val="0"/>
      <w:marBottom w:val="0"/>
      <w:divBdr>
        <w:top w:val="none" w:sz="0" w:space="0" w:color="auto"/>
        <w:left w:val="none" w:sz="0" w:space="0" w:color="auto"/>
        <w:bottom w:val="none" w:sz="0" w:space="0" w:color="auto"/>
        <w:right w:val="none" w:sz="0" w:space="0" w:color="auto"/>
      </w:divBdr>
    </w:div>
    <w:div w:id="142476787">
      <w:bodyDiv w:val="1"/>
      <w:marLeft w:val="0"/>
      <w:marRight w:val="0"/>
      <w:marTop w:val="0"/>
      <w:marBottom w:val="0"/>
      <w:divBdr>
        <w:top w:val="none" w:sz="0" w:space="0" w:color="auto"/>
        <w:left w:val="none" w:sz="0" w:space="0" w:color="auto"/>
        <w:bottom w:val="none" w:sz="0" w:space="0" w:color="auto"/>
        <w:right w:val="none" w:sz="0" w:space="0" w:color="auto"/>
      </w:divBdr>
    </w:div>
    <w:div w:id="148788686">
      <w:bodyDiv w:val="1"/>
      <w:marLeft w:val="0"/>
      <w:marRight w:val="0"/>
      <w:marTop w:val="0"/>
      <w:marBottom w:val="0"/>
      <w:divBdr>
        <w:top w:val="none" w:sz="0" w:space="0" w:color="auto"/>
        <w:left w:val="none" w:sz="0" w:space="0" w:color="auto"/>
        <w:bottom w:val="none" w:sz="0" w:space="0" w:color="auto"/>
        <w:right w:val="none" w:sz="0" w:space="0" w:color="auto"/>
      </w:divBdr>
    </w:div>
    <w:div w:id="151482684">
      <w:bodyDiv w:val="1"/>
      <w:marLeft w:val="0"/>
      <w:marRight w:val="0"/>
      <w:marTop w:val="0"/>
      <w:marBottom w:val="0"/>
      <w:divBdr>
        <w:top w:val="none" w:sz="0" w:space="0" w:color="auto"/>
        <w:left w:val="none" w:sz="0" w:space="0" w:color="auto"/>
        <w:bottom w:val="none" w:sz="0" w:space="0" w:color="auto"/>
        <w:right w:val="none" w:sz="0" w:space="0" w:color="auto"/>
      </w:divBdr>
    </w:div>
    <w:div w:id="169832096">
      <w:bodyDiv w:val="1"/>
      <w:marLeft w:val="0"/>
      <w:marRight w:val="0"/>
      <w:marTop w:val="0"/>
      <w:marBottom w:val="0"/>
      <w:divBdr>
        <w:top w:val="none" w:sz="0" w:space="0" w:color="auto"/>
        <w:left w:val="none" w:sz="0" w:space="0" w:color="auto"/>
        <w:bottom w:val="none" w:sz="0" w:space="0" w:color="auto"/>
        <w:right w:val="none" w:sz="0" w:space="0" w:color="auto"/>
      </w:divBdr>
    </w:div>
    <w:div w:id="181668830">
      <w:bodyDiv w:val="1"/>
      <w:marLeft w:val="0"/>
      <w:marRight w:val="0"/>
      <w:marTop w:val="0"/>
      <w:marBottom w:val="0"/>
      <w:divBdr>
        <w:top w:val="none" w:sz="0" w:space="0" w:color="auto"/>
        <w:left w:val="none" w:sz="0" w:space="0" w:color="auto"/>
        <w:bottom w:val="none" w:sz="0" w:space="0" w:color="auto"/>
        <w:right w:val="none" w:sz="0" w:space="0" w:color="auto"/>
      </w:divBdr>
    </w:div>
    <w:div w:id="188179443">
      <w:bodyDiv w:val="1"/>
      <w:marLeft w:val="0"/>
      <w:marRight w:val="0"/>
      <w:marTop w:val="0"/>
      <w:marBottom w:val="0"/>
      <w:divBdr>
        <w:top w:val="none" w:sz="0" w:space="0" w:color="auto"/>
        <w:left w:val="none" w:sz="0" w:space="0" w:color="auto"/>
        <w:bottom w:val="none" w:sz="0" w:space="0" w:color="auto"/>
        <w:right w:val="none" w:sz="0" w:space="0" w:color="auto"/>
      </w:divBdr>
    </w:div>
    <w:div w:id="199711795">
      <w:bodyDiv w:val="1"/>
      <w:marLeft w:val="0"/>
      <w:marRight w:val="0"/>
      <w:marTop w:val="0"/>
      <w:marBottom w:val="0"/>
      <w:divBdr>
        <w:top w:val="none" w:sz="0" w:space="0" w:color="auto"/>
        <w:left w:val="none" w:sz="0" w:space="0" w:color="auto"/>
        <w:bottom w:val="none" w:sz="0" w:space="0" w:color="auto"/>
        <w:right w:val="none" w:sz="0" w:space="0" w:color="auto"/>
      </w:divBdr>
    </w:div>
    <w:div w:id="202404717">
      <w:bodyDiv w:val="1"/>
      <w:marLeft w:val="0"/>
      <w:marRight w:val="0"/>
      <w:marTop w:val="0"/>
      <w:marBottom w:val="0"/>
      <w:divBdr>
        <w:top w:val="none" w:sz="0" w:space="0" w:color="auto"/>
        <w:left w:val="none" w:sz="0" w:space="0" w:color="auto"/>
        <w:bottom w:val="none" w:sz="0" w:space="0" w:color="auto"/>
        <w:right w:val="none" w:sz="0" w:space="0" w:color="auto"/>
      </w:divBdr>
    </w:div>
    <w:div w:id="208422282">
      <w:bodyDiv w:val="1"/>
      <w:marLeft w:val="0"/>
      <w:marRight w:val="0"/>
      <w:marTop w:val="0"/>
      <w:marBottom w:val="0"/>
      <w:divBdr>
        <w:top w:val="none" w:sz="0" w:space="0" w:color="auto"/>
        <w:left w:val="none" w:sz="0" w:space="0" w:color="auto"/>
        <w:bottom w:val="none" w:sz="0" w:space="0" w:color="auto"/>
        <w:right w:val="none" w:sz="0" w:space="0" w:color="auto"/>
      </w:divBdr>
    </w:div>
    <w:div w:id="213516439">
      <w:bodyDiv w:val="1"/>
      <w:marLeft w:val="0"/>
      <w:marRight w:val="0"/>
      <w:marTop w:val="0"/>
      <w:marBottom w:val="0"/>
      <w:divBdr>
        <w:top w:val="none" w:sz="0" w:space="0" w:color="auto"/>
        <w:left w:val="none" w:sz="0" w:space="0" w:color="auto"/>
        <w:bottom w:val="none" w:sz="0" w:space="0" w:color="auto"/>
        <w:right w:val="none" w:sz="0" w:space="0" w:color="auto"/>
      </w:divBdr>
    </w:div>
    <w:div w:id="223637621">
      <w:bodyDiv w:val="1"/>
      <w:marLeft w:val="0"/>
      <w:marRight w:val="0"/>
      <w:marTop w:val="0"/>
      <w:marBottom w:val="0"/>
      <w:divBdr>
        <w:top w:val="none" w:sz="0" w:space="0" w:color="auto"/>
        <w:left w:val="none" w:sz="0" w:space="0" w:color="auto"/>
        <w:bottom w:val="none" w:sz="0" w:space="0" w:color="auto"/>
        <w:right w:val="none" w:sz="0" w:space="0" w:color="auto"/>
      </w:divBdr>
    </w:div>
    <w:div w:id="223755665">
      <w:bodyDiv w:val="1"/>
      <w:marLeft w:val="0"/>
      <w:marRight w:val="0"/>
      <w:marTop w:val="0"/>
      <w:marBottom w:val="0"/>
      <w:divBdr>
        <w:top w:val="none" w:sz="0" w:space="0" w:color="auto"/>
        <w:left w:val="none" w:sz="0" w:space="0" w:color="auto"/>
        <w:bottom w:val="none" w:sz="0" w:space="0" w:color="auto"/>
        <w:right w:val="none" w:sz="0" w:space="0" w:color="auto"/>
      </w:divBdr>
    </w:div>
    <w:div w:id="225459681">
      <w:bodyDiv w:val="1"/>
      <w:marLeft w:val="0"/>
      <w:marRight w:val="0"/>
      <w:marTop w:val="0"/>
      <w:marBottom w:val="0"/>
      <w:divBdr>
        <w:top w:val="none" w:sz="0" w:space="0" w:color="auto"/>
        <w:left w:val="none" w:sz="0" w:space="0" w:color="auto"/>
        <w:bottom w:val="none" w:sz="0" w:space="0" w:color="auto"/>
        <w:right w:val="none" w:sz="0" w:space="0" w:color="auto"/>
      </w:divBdr>
    </w:div>
    <w:div w:id="226721101">
      <w:bodyDiv w:val="1"/>
      <w:marLeft w:val="0"/>
      <w:marRight w:val="0"/>
      <w:marTop w:val="0"/>
      <w:marBottom w:val="0"/>
      <w:divBdr>
        <w:top w:val="none" w:sz="0" w:space="0" w:color="auto"/>
        <w:left w:val="none" w:sz="0" w:space="0" w:color="auto"/>
        <w:bottom w:val="none" w:sz="0" w:space="0" w:color="auto"/>
        <w:right w:val="none" w:sz="0" w:space="0" w:color="auto"/>
      </w:divBdr>
    </w:div>
    <w:div w:id="231158488">
      <w:bodyDiv w:val="1"/>
      <w:marLeft w:val="0"/>
      <w:marRight w:val="0"/>
      <w:marTop w:val="0"/>
      <w:marBottom w:val="0"/>
      <w:divBdr>
        <w:top w:val="none" w:sz="0" w:space="0" w:color="auto"/>
        <w:left w:val="none" w:sz="0" w:space="0" w:color="auto"/>
        <w:bottom w:val="none" w:sz="0" w:space="0" w:color="auto"/>
        <w:right w:val="none" w:sz="0" w:space="0" w:color="auto"/>
      </w:divBdr>
    </w:div>
    <w:div w:id="244999024">
      <w:bodyDiv w:val="1"/>
      <w:marLeft w:val="0"/>
      <w:marRight w:val="0"/>
      <w:marTop w:val="0"/>
      <w:marBottom w:val="0"/>
      <w:divBdr>
        <w:top w:val="none" w:sz="0" w:space="0" w:color="auto"/>
        <w:left w:val="none" w:sz="0" w:space="0" w:color="auto"/>
        <w:bottom w:val="none" w:sz="0" w:space="0" w:color="auto"/>
        <w:right w:val="none" w:sz="0" w:space="0" w:color="auto"/>
      </w:divBdr>
    </w:div>
    <w:div w:id="246576754">
      <w:bodyDiv w:val="1"/>
      <w:marLeft w:val="0"/>
      <w:marRight w:val="0"/>
      <w:marTop w:val="0"/>
      <w:marBottom w:val="0"/>
      <w:divBdr>
        <w:top w:val="none" w:sz="0" w:space="0" w:color="auto"/>
        <w:left w:val="none" w:sz="0" w:space="0" w:color="auto"/>
        <w:bottom w:val="none" w:sz="0" w:space="0" w:color="auto"/>
        <w:right w:val="none" w:sz="0" w:space="0" w:color="auto"/>
      </w:divBdr>
    </w:div>
    <w:div w:id="254635331">
      <w:bodyDiv w:val="1"/>
      <w:marLeft w:val="0"/>
      <w:marRight w:val="0"/>
      <w:marTop w:val="0"/>
      <w:marBottom w:val="0"/>
      <w:divBdr>
        <w:top w:val="none" w:sz="0" w:space="0" w:color="auto"/>
        <w:left w:val="none" w:sz="0" w:space="0" w:color="auto"/>
        <w:bottom w:val="none" w:sz="0" w:space="0" w:color="auto"/>
        <w:right w:val="none" w:sz="0" w:space="0" w:color="auto"/>
      </w:divBdr>
    </w:div>
    <w:div w:id="260728419">
      <w:bodyDiv w:val="1"/>
      <w:marLeft w:val="0"/>
      <w:marRight w:val="0"/>
      <w:marTop w:val="0"/>
      <w:marBottom w:val="0"/>
      <w:divBdr>
        <w:top w:val="none" w:sz="0" w:space="0" w:color="auto"/>
        <w:left w:val="none" w:sz="0" w:space="0" w:color="auto"/>
        <w:bottom w:val="none" w:sz="0" w:space="0" w:color="auto"/>
        <w:right w:val="none" w:sz="0" w:space="0" w:color="auto"/>
      </w:divBdr>
    </w:div>
    <w:div w:id="277220480">
      <w:bodyDiv w:val="1"/>
      <w:marLeft w:val="0"/>
      <w:marRight w:val="0"/>
      <w:marTop w:val="0"/>
      <w:marBottom w:val="0"/>
      <w:divBdr>
        <w:top w:val="none" w:sz="0" w:space="0" w:color="auto"/>
        <w:left w:val="none" w:sz="0" w:space="0" w:color="auto"/>
        <w:bottom w:val="none" w:sz="0" w:space="0" w:color="auto"/>
        <w:right w:val="none" w:sz="0" w:space="0" w:color="auto"/>
      </w:divBdr>
    </w:div>
    <w:div w:id="282732062">
      <w:bodyDiv w:val="1"/>
      <w:marLeft w:val="0"/>
      <w:marRight w:val="0"/>
      <w:marTop w:val="0"/>
      <w:marBottom w:val="0"/>
      <w:divBdr>
        <w:top w:val="none" w:sz="0" w:space="0" w:color="auto"/>
        <w:left w:val="none" w:sz="0" w:space="0" w:color="auto"/>
        <w:bottom w:val="none" w:sz="0" w:space="0" w:color="auto"/>
        <w:right w:val="none" w:sz="0" w:space="0" w:color="auto"/>
      </w:divBdr>
    </w:div>
    <w:div w:id="287516405">
      <w:bodyDiv w:val="1"/>
      <w:marLeft w:val="0"/>
      <w:marRight w:val="0"/>
      <w:marTop w:val="0"/>
      <w:marBottom w:val="0"/>
      <w:divBdr>
        <w:top w:val="none" w:sz="0" w:space="0" w:color="auto"/>
        <w:left w:val="none" w:sz="0" w:space="0" w:color="auto"/>
        <w:bottom w:val="none" w:sz="0" w:space="0" w:color="auto"/>
        <w:right w:val="none" w:sz="0" w:space="0" w:color="auto"/>
      </w:divBdr>
    </w:div>
    <w:div w:id="297422190">
      <w:bodyDiv w:val="1"/>
      <w:marLeft w:val="0"/>
      <w:marRight w:val="0"/>
      <w:marTop w:val="0"/>
      <w:marBottom w:val="0"/>
      <w:divBdr>
        <w:top w:val="none" w:sz="0" w:space="0" w:color="auto"/>
        <w:left w:val="none" w:sz="0" w:space="0" w:color="auto"/>
        <w:bottom w:val="none" w:sz="0" w:space="0" w:color="auto"/>
        <w:right w:val="none" w:sz="0" w:space="0" w:color="auto"/>
      </w:divBdr>
    </w:div>
    <w:div w:id="302346733">
      <w:bodyDiv w:val="1"/>
      <w:marLeft w:val="0"/>
      <w:marRight w:val="0"/>
      <w:marTop w:val="0"/>
      <w:marBottom w:val="0"/>
      <w:divBdr>
        <w:top w:val="none" w:sz="0" w:space="0" w:color="auto"/>
        <w:left w:val="none" w:sz="0" w:space="0" w:color="auto"/>
        <w:bottom w:val="none" w:sz="0" w:space="0" w:color="auto"/>
        <w:right w:val="none" w:sz="0" w:space="0" w:color="auto"/>
      </w:divBdr>
    </w:div>
    <w:div w:id="315843530">
      <w:bodyDiv w:val="1"/>
      <w:marLeft w:val="0"/>
      <w:marRight w:val="0"/>
      <w:marTop w:val="0"/>
      <w:marBottom w:val="0"/>
      <w:divBdr>
        <w:top w:val="none" w:sz="0" w:space="0" w:color="auto"/>
        <w:left w:val="none" w:sz="0" w:space="0" w:color="auto"/>
        <w:bottom w:val="none" w:sz="0" w:space="0" w:color="auto"/>
        <w:right w:val="none" w:sz="0" w:space="0" w:color="auto"/>
      </w:divBdr>
    </w:div>
    <w:div w:id="349139783">
      <w:bodyDiv w:val="1"/>
      <w:marLeft w:val="0"/>
      <w:marRight w:val="0"/>
      <w:marTop w:val="0"/>
      <w:marBottom w:val="0"/>
      <w:divBdr>
        <w:top w:val="none" w:sz="0" w:space="0" w:color="auto"/>
        <w:left w:val="none" w:sz="0" w:space="0" w:color="auto"/>
        <w:bottom w:val="none" w:sz="0" w:space="0" w:color="auto"/>
        <w:right w:val="none" w:sz="0" w:space="0" w:color="auto"/>
      </w:divBdr>
    </w:div>
    <w:div w:id="351342752">
      <w:bodyDiv w:val="1"/>
      <w:marLeft w:val="0"/>
      <w:marRight w:val="0"/>
      <w:marTop w:val="0"/>
      <w:marBottom w:val="0"/>
      <w:divBdr>
        <w:top w:val="none" w:sz="0" w:space="0" w:color="auto"/>
        <w:left w:val="none" w:sz="0" w:space="0" w:color="auto"/>
        <w:bottom w:val="none" w:sz="0" w:space="0" w:color="auto"/>
        <w:right w:val="none" w:sz="0" w:space="0" w:color="auto"/>
      </w:divBdr>
    </w:div>
    <w:div w:id="361516214">
      <w:bodyDiv w:val="1"/>
      <w:marLeft w:val="0"/>
      <w:marRight w:val="0"/>
      <w:marTop w:val="0"/>
      <w:marBottom w:val="0"/>
      <w:divBdr>
        <w:top w:val="none" w:sz="0" w:space="0" w:color="auto"/>
        <w:left w:val="none" w:sz="0" w:space="0" w:color="auto"/>
        <w:bottom w:val="none" w:sz="0" w:space="0" w:color="auto"/>
        <w:right w:val="none" w:sz="0" w:space="0" w:color="auto"/>
      </w:divBdr>
    </w:div>
    <w:div w:id="381953090">
      <w:bodyDiv w:val="1"/>
      <w:marLeft w:val="0"/>
      <w:marRight w:val="0"/>
      <w:marTop w:val="0"/>
      <w:marBottom w:val="0"/>
      <w:divBdr>
        <w:top w:val="none" w:sz="0" w:space="0" w:color="auto"/>
        <w:left w:val="none" w:sz="0" w:space="0" w:color="auto"/>
        <w:bottom w:val="none" w:sz="0" w:space="0" w:color="auto"/>
        <w:right w:val="none" w:sz="0" w:space="0" w:color="auto"/>
      </w:divBdr>
    </w:div>
    <w:div w:id="396826857">
      <w:bodyDiv w:val="1"/>
      <w:marLeft w:val="0"/>
      <w:marRight w:val="0"/>
      <w:marTop w:val="0"/>
      <w:marBottom w:val="0"/>
      <w:divBdr>
        <w:top w:val="none" w:sz="0" w:space="0" w:color="auto"/>
        <w:left w:val="none" w:sz="0" w:space="0" w:color="auto"/>
        <w:bottom w:val="none" w:sz="0" w:space="0" w:color="auto"/>
        <w:right w:val="none" w:sz="0" w:space="0" w:color="auto"/>
      </w:divBdr>
    </w:div>
    <w:div w:id="408423230">
      <w:bodyDiv w:val="1"/>
      <w:marLeft w:val="0"/>
      <w:marRight w:val="0"/>
      <w:marTop w:val="0"/>
      <w:marBottom w:val="0"/>
      <w:divBdr>
        <w:top w:val="none" w:sz="0" w:space="0" w:color="auto"/>
        <w:left w:val="none" w:sz="0" w:space="0" w:color="auto"/>
        <w:bottom w:val="none" w:sz="0" w:space="0" w:color="auto"/>
        <w:right w:val="none" w:sz="0" w:space="0" w:color="auto"/>
      </w:divBdr>
    </w:div>
    <w:div w:id="430661249">
      <w:bodyDiv w:val="1"/>
      <w:marLeft w:val="0"/>
      <w:marRight w:val="0"/>
      <w:marTop w:val="0"/>
      <w:marBottom w:val="0"/>
      <w:divBdr>
        <w:top w:val="none" w:sz="0" w:space="0" w:color="auto"/>
        <w:left w:val="none" w:sz="0" w:space="0" w:color="auto"/>
        <w:bottom w:val="none" w:sz="0" w:space="0" w:color="auto"/>
        <w:right w:val="none" w:sz="0" w:space="0" w:color="auto"/>
      </w:divBdr>
    </w:div>
    <w:div w:id="450710298">
      <w:bodyDiv w:val="1"/>
      <w:marLeft w:val="0"/>
      <w:marRight w:val="0"/>
      <w:marTop w:val="0"/>
      <w:marBottom w:val="0"/>
      <w:divBdr>
        <w:top w:val="none" w:sz="0" w:space="0" w:color="auto"/>
        <w:left w:val="none" w:sz="0" w:space="0" w:color="auto"/>
        <w:bottom w:val="none" w:sz="0" w:space="0" w:color="auto"/>
        <w:right w:val="none" w:sz="0" w:space="0" w:color="auto"/>
      </w:divBdr>
    </w:div>
    <w:div w:id="462308977">
      <w:bodyDiv w:val="1"/>
      <w:marLeft w:val="0"/>
      <w:marRight w:val="0"/>
      <w:marTop w:val="0"/>
      <w:marBottom w:val="0"/>
      <w:divBdr>
        <w:top w:val="none" w:sz="0" w:space="0" w:color="auto"/>
        <w:left w:val="none" w:sz="0" w:space="0" w:color="auto"/>
        <w:bottom w:val="none" w:sz="0" w:space="0" w:color="auto"/>
        <w:right w:val="none" w:sz="0" w:space="0" w:color="auto"/>
      </w:divBdr>
    </w:div>
    <w:div w:id="498470947">
      <w:bodyDiv w:val="1"/>
      <w:marLeft w:val="0"/>
      <w:marRight w:val="0"/>
      <w:marTop w:val="0"/>
      <w:marBottom w:val="0"/>
      <w:divBdr>
        <w:top w:val="none" w:sz="0" w:space="0" w:color="auto"/>
        <w:left w:val="none" w:sz="0" w:space="0" w:color="auto"/>
        <w:bottom w:val="none" w:sz="0" w:space="0" w:color="auto"/>
        <w:right w:val="none" w:sz="0" w:space="0" w:color="auto"/>
      </w:divBdr>
    </w:div>
    <w:div w:id="507061666">
      <w:bodyDiv w:val="1"/>
      <w:marLeft w:val="0"/>
      <w:marRight w:val="0"/>
      <w:marTop w:val="0"/>
      <w:marBottom w:val="0"/>
      <w:divBdr>
        <w:top w:val="none" w:sz="0" w:space="0" w:color="auto"/>
        <w:left w:val="none" w:sz="0" w:space="0" w:color="auto"/>
        <w:bottom w:val="none" w:sz="0" w:space="0" w:color="auto"/>
        <w:right w:val="none" w:sz="0" w:space="0" w:color="auto"/>
      </w:divBdr>
    </w:div>
    <w:div w:id="507795447">
      <w:bodyDiv w:val="1"/>
      <w:marLeft w:val="0"/>
      <w:marRight w:val="0"/>
      <w:marTop w:val="0"/>
      <w:marBottom w:val="0"/>
      <w:divBdr>
        <w:top w:val="none" w:sz="0" w:space="0" w:color="auto"/>
        <w:left w:val="none" w:sz="0" w:space="0" w:color="auto"/>
        <w:bottom w:val="none" w:sz="0" w:space="0" w:color="auto"/>
        <w:right w:val="none" w:sz="0" w:space="0" w:color="auto"/>
      </w:divBdr>
    </w:div>
    <w:div w:id="514072616">
      <w:bodyDiv w:val="1"/>
      <w:marLeft w:val="0"/>
      <w:marRight w:val="0"/>
      <w:marTop w:val="0"/>
      <w:marBottom w:val="0"/>
      <w:divBdr>
        <w:top w:val="none" w:sz="0" w:space="0" w:color="auto"/>
        <w:left w:val="none" w:sz="0" w:space="0" w:color="auto"/>
        <w:bottom w:val="none" w:sz="0" w:space="0" w:color="auto"/>
        <w:right w:val="none" w:sz="0" w:space="0" w:color="auto"/>
      </w:divBdr>
    </w:div>
    <w:div w:id="554662521">
      <w:bodyDiv w:val="1"/>
      <w:marLeft w:val="0"/>
      <w:marRight w:val="0"/>
      <w:marTop w:val="0"/>
      <w:marBottom w:val="0"/>
      <w:divBdr>
        <w:top w:val="none" w:sz="0" w:space="0" w:color="auto"/>
        <w:left w:val="none" w:sz="0" w:space="0" w:color="auto"/>
        <w:bottom w:val="none" w:sz="0" w:space="0" w:color="auto"/>
        <w:right w:val="none" w:sz="0" w:space="0" w:color="auto"/>
      </w:divBdr>
    </w:div>
    <w:div w:id="564216719">
      <w:bodyDiv w:val="1"/>
      <w:marLeft w:val="0"/>
      <w:marRight w:val="0"/>
      <w:marTop w:val="0"/>
      <w:marBottom w:val="0"/>
      <w:divBdr>
        <w:top w:val="none" w:sz="0" w:space="0" w:color="auto"/>
        <w:left w:val="none" w:sz="0" w:space="0" w:color="auto"/>
        <w:bottom w:val="none" w:sz="0" w:space="0" w:color="auto"/>
        <w:right w:val="none" w:sz="0" w:space="0" w:color="auto"/>
      </w:divBdr>
    </w:div>
    <w:div w:id="564725725">
      <w:bodyDiv w:val="1"/>
      <w:marLeft w:val="0"/>
      <w:marRight w:val="0"/>
      <w:marTop w:val="0"/>
      <w:marBottom w:val="0"/>
      <w:divBdr>
        <w:top w:val="none" w:sz="0" w:space="0" w:color="auto"/>
        <w:left w:val="none" w:sz="0" w:space="0" w:color="auto"/>
        <w:bottom w:val="none" w:sz="0" w:space="0" w:color="auto"/>
        <w:right w:val="none" w:sz="0" w:space="0" w:color="auto"/>
      </w:divBdr>
    </w:div>
    <w:div w:id="580987961">
      <w:bodyDiv w:val="1"/>
      <w:marLeft w:val="0"/>
      <w:marRight w:val="0"/>
      <w:marTop w:val="0"/>
      <w:marBottom w:val="0"/>
      <w:divBdr>
        <w:top w:val="none" w:sz="0" w:space="0" w:color="auto"/>
        <w:left w:val="none" w:sz="0" w:space="0" w:color="auto"/>
        <w:bottom w:val="none" w:sz="0" w:space="0" w:color="auto"/>
        <w:right w:val="none" w:sz="0" w:space="0" w:color="auto"/>
      </w:divBdr>
    </w:div>
    <w:div w:id="582298086">
      <w:bodyDiv w:val="1"/>
      <w:marLeft w:val="0"/>
      <w:marRight w:val="0"/>
      <w:marTop w:val="0"/>
      <w:marBottom w:val="0"/>
      <w:divBdr>
        <w:top w:val="none" w:sz="0" w:space="0" w:color="auto"/>
        <w:left w:val="none" w:sz="0" w:space="0" w:color="auto"/>
        <w:bottom w:val="none" w:sz="0" w:space="0" w:color="auto"/>
        <w:right w:val="none" w:sz="0" w:space="0" w:color="auto"/>
      </w:divBdr>
    </w:div>
    <w:div w:id="593243661">
      <w:bodyDiv w:val="1"/>
      <w:marLeft w:val="0"/>
      <w:marRight w:val="0"/>
      <w:marTop w:val="0"/>
      <w:marBottom w:val="0"/>
      <w:divBdr>
        <w:top w:val="none" w:sz="0" w:space="0" w:color="auto"/>
        <w:left w:val="none" w:sz="0" w:space="0" w:color="auto"/>
        <w:bottom w:val="none" w:sz="0" w:space="0" w:color="auto"/>
        <w:right w:val="none" w:sz="0" w:space="0" w:color="auto"/>
      </w:divBdr>
    </w:div>
    <w:div w:id="594363443">
      <w:bodyDiv w:val="1"/>
      <w:marLeft w:val="0"/>
      <w:marRight w:val="0"/>
      <w:marTop w:val="0"/>
      <w:marBottom w:val="0"/>
      <w:divBdr>
        <w:top w:val="none" w:sz="0" w:space="0" w:color="auto"/>
        <w:left w:val="none" w:sz="0" w:space="0" w:color="auto"/>
        <w:bottom w:val="none" w:sz="0" w:space="0" w:color="auto"/>
        <w:right w:val="none" w:sz="0" w:space="0" w:color="auto"/>
      </w:divBdr>
    </w:div>
    <w:div w:id="618874410">
      <w:bodyDiv w:val="1"/>
      <w:marLeft w:val="0"/>
      <w:marRight w:val="0"/>
      <w:marTop w:val="0"/>
      <w:marBottom w:val="0"/>
      <w:divBdr>
        <w:top w:val="none" w:sz="0" w:space="0" w:color="auto"/>
        <w:left w:val="none" w:sz="0" w:space="0" w:color="auto"/>
        <w:bottom w:val="none" w:sz="0" w:space="0" w:color="auto"/>
        <w:right w:val="none" w:sz="0" w:space="0" w:color="auto"/>
      </w:divBdr>
    </w:div>
    <w:div w:id="630669746">
      <w:bodyDiv w:val="1"/>
      <w:marLeft w:val="0"/>
      <w:marRight w:val="0"/>
      <w:marTop w:val="0"/>
      <w:marBottom w:val="0"/>
      <w:divBdr>
        <w:top w:val="none" w:sz="0" w:space="0" w:color="auto"/>
        <w:left w:val="none" w:sz="0" w:space="0" w:color="auto"/>
        <w:bottom w:val="none" w:sz="0" w:space="0" w:color="auto"/>
        <w:right w:val="none" w:sz="0" w:space="0" w:color="auto"/>
      </w:divBdr>
    </w:div>
    <w:div w:id="636837751">
      <w:bodyDiv w:val="1"/>
      <w:marLeft w:val="0"/>
      <w:marRight w:val="0"/>
      <w:marTop w:val="0"/>
      <w:marBottom w:val="0"/>
      <w:divBdr>
        <w:top w:val="none" w:sz="0" w:space="0" w:color="auto"/>
        <w:left w:val="none" w:sz="0" w:space="0" w:color="auto"/>
        <w:bottom w:val="none" w:sz="0" w:space="0" w:color="auto"/>
        <w:right w:val="none" w:sz="0" w:space="0" w:color="auto"/>
      </w:divBdr>
    </w:div>
    <w:div w:id="637345226">
      <w:bodyDiv w:val="1"/>
      <w:marLeft w:val="0"/>
      <w:marRight w:val="0"/>
      <w:marTop w:val="0"/>
      <w:marBottom w:val="0"/>
      <w:divBdr>
        <w:top w:val="none" w:sz="0" w:space="0" w:color="auto"/>
        <w:left w:val="none" w:sz="0" w:space="0" w:color="auto"/>
        <w:bottom w:val="none" w:sz="0" w:space="0" w:color="auto"/>
        <w:right w:val="none" w:sz="0" w:space="0" w:color="auto"/>
      </w:divBdr>
    </w:div>
    <w:div w:id="647124820">
      <w:bodyDiv w:val="1"/>
      <w:marLeft w:val="0"/>
      <w:marRight w:val="0"/>
      <w:marTop w:val="0"/>
      <w:marBottom w:val="0"/>
      <w:divBdr>
        <w:top w:val="none" w:sz="0" w:space="0" w:color="auto"/>
        <w:left w:val="none" w:sz="0" w:space="0" w:color="auto"/>
        <w:bottom w:val="none" w:sz="0" w:space="0" w:color="auto"/>
        <w:right w:val="none" w:sz="0" w:space="0" w:color="auto"/>
      </w:divBdr>
    </w:div>
    <w:div w:id="652104007">
      <w:bodyDiv w:val="1"/>
      <w:marLeft w:val="0"/>
      <w:marRight w:val="0"/>
      <w:marTop w:val="0"/>
      <w:marBottom w:val="0"/>
      <w:divBdr>
        <w:top w:val="none" w:sz="0" w:space="0" w:color="auto"/>
        <w:left w:val="none" w:sz="0" w:space="0" w:color="auto"/>
        <w:bottom w:val="none" w:sz="0" w:space="0" w:color="auto"/>
        <w:right w:val="none" w:sz="0" w:space="0" w:color="auto"/>
      </w:divBdr>
    </w:div>
    <w:div w:id="661197440">
      <w:bodyDiv w:val="1"/>
      <w:marLeft w:val="0"/>
      <w:marRight w:val="0"/>
      <w:marTop w:val="0"/>
      <w:marBottom w:val="0"/>
      <w:divBdr>
        <w:top w:val="none" w:sz="0" w:space="0" w:color="auto"/>
        <w:left w:val="none" w:sz="0" w:space="0" w:color="auto"/>
        <w:bottom w:val="none" w:sz="0" w:space="0" w:color="auto"/>
        <w:right w:val="none" w:sz="0" w:space="0" w:color="auto"/>
      </w:divBdr>
    </w:div>
    <w:div w:id="664942901">
      <w:bodyDiv w:val="1"/>
      <w:marLeft w:val="0"/>
      <w:marRight w:val="0"/>
      <w:marTop w:val="0"/>
      <w:marBottom w:val="0"/>
      <w:divBdr>
        <w:top w:val="none" w:sz="0" w:space="0" w:color="auto"/>
        <w:left w:val="none" w:sz="0" w:space="0" w:color="auto"/>
        <w:bottom w:val="none" w:sz="0" w:space="0" w:color="auto"/>
        <w:right w:val="none" w:sz="0" w:space="0" w:color="auto"/>
      </w:divBdr>
    </w:div>
    <w:div w:id="671295997">
      <w:bodyDiv w:val="1"/>
      <w:marLeft w:val="0"/>
      <w:marRight w:val="0"/>
      <w:marTop w:val="0"/>
      <w:marBottom w:val="0"/>
      <w:divBdr>
        <w:top w:val="none" w:sz="0" w:space="0" w:color="auto"/>
        <w:left w:val="none" w:sz="0" w:space="0" w:color="auto"/>
        <w:bottom w:val="none" w:sz="0" w:space="0" w:color="auto"/>
        <w:right w:val="none" w:sz="0" w:space="0" w:color="auto"/>
      </w:divBdr>
    </w:div>
    <w:div w:id="691302507">
      <w:bodyDiv w:val="1"/>
      <w:marLeft w:val="0"/>
      <w:marRight w:val="0"/>
      <w:marTop w:val="0"/>
      <w:marBottom w:val="0"/>
      <w:divBdr>
        <w:top w:val="none" w:sz="0" w:space="0" w:color="auto"/>
        <w:left w:val="none" w:sz="0" w:space="0" w:color="auto"/>
        <w:bottom w:val="none" w:sz="0" w:space="0" w:color="auto"/>
        <w:right w:val="none" w:sz="0" w:space="0" w:color="auto"/>
      </w:divBdr>
    </w:div>
    <w:div w:id="699551980">
      <w:bodyDiv w:val="1"/>
      <w:marLeft w:val="0"/>
      <w:marRight w:val="0"/>
      <w:marTop w:val="0"/>
      <w:marBottom w:val="0"/>
      <w:divBdr>
        <w:top w:val="none" w:sz="0" w:space="0" w:color="auto"/>
        <w:left w:val="none" w:sz="0" w:space="0" w:color="auto"/>
        <w:bottom w:val="none" w:sz="0" w:space="0" w:color="auto"/>
        <w:right w:val="none" w:sz="0" w:space="0" w:color="auto"/>
      </w:divBdr>
    </w:div>
    <w:div w:id="705910167">
      <w:bodyDiv w:val="1"/>
      <w:marLeft w:val="0"/>
      <w:marRight w:val="0"/>
      <w:marTop w:val="0"/>
      <w:marBottom w:val="0"/>
      <w:divBdr>
        <w:top w:val="none" w:sz="0" w:space="0" w:color="auto"/>
        <w:left w:val="none" w:sz="0" w:space="0" w:color="auto"/>
        <w:bottom w:val="none" w:sz="0" w:space="0" w:color="auto"/>
        <w:right w:val="none" w:sz="0" w:space="0" w:color="auto"/>
      </w:divBdr>
    </w:div>
    <w:div w:id="714504274">
      <w:bodyDiv w:val="1"/>
      <w:marLeft w:val="0"/>
      <w:marRight w:val="0"/>
      <w:marTop w:val="0"/>
      <w:marBottom w:val="0"/>
      <w:divBdr>
        <w:top w:val="none" w:sz="0" w:space="0" w:color="auto"/>
        <w:left w:val="none" w:sz="0" w:space="0" w:color="auto"/>
        <w:bottom w:val="none" w:sz="0" w:space="0" w:color="auto"/>
        <w:right w:val="none" w:sz="0" w:space="0" w:color="auto"/>
      </w:divBdr>
    </w:div>
    <w:div w:id="715398772">
      <w:bodyDiv w:val="1"/>
      <w:marLeft w:val="0"/>
      <w:marRight w:val="0"/>
      <w:marTop w:val="0"/>
      <w:marBottom w:val="0"/>
      <w:divBdr>
        <w:top w:val="none" w:sz="0" w:space="0" w:color="auto"/>
        <w:left w:val="none" w:sz="0" w:space="0" w:color="auto"/>
        <w:bottom w:val="none" w:sz="0" w:space="0" w:color="auto"/>
        <w:right w:val="none" w:sz="0" w:space="0" w:color="auto"/>
      </w:divBdr>
    </w:div>
    <w:div w:id="740257146">
      <w:bodyDiv w:val="1"/>
      <w:marLeft w:val="0"/>
      <w:marRight w:val="0"/>
      <w:marTop w:val="0"/>
      <w:marBottom w:val="0"/>
      <w:divBdr>
        <w:top w:val="none" w:sz="0" w:space="0" w:color="auto"/>
        <w:left w:val="none" w:sz="0" w:space="0" w:color="auto"/>
        <w:bottom w:val="none" w:sz="0" w:space="0" w:color="auto"/>
        <w:right w:val="none" w:sz="0" w:space="0" w:color="auto"/>
      </w:divBdr>
    </w:div>
    <w:div w:id="751858184">
      <w:bodyDiv w:val="1"/>
      <w:marLeft w:val="0"/>
      <w:marRight w:val="0"/>
      <w:marTop w:val="0"/>
      <w:marBottom w:val="0"/>
      <w:divBdr>
        <w:top w:val="none" w:sz="0" w:space="0" w:color="auto"/>
        <w:left w:val="none" w:sz="0" w:space="0" w:color="auto"/>
        <w:bottom w:val="none" w:sz="0" w:space="0" w:color="auto"/>
        <w:right w:val="none" w:sz="0" w:space="0" w:color="auto"/>
      </w:divBdr>
      <w:divsChild>
        <w:div w:id="1377462828">
          <w:marLeft w:val="0"/>
          <w:marRight w:val="0"/>
          <w:marTop w:val="0"/>
          <w:marBottom w:val="300"/>
          <w:divBdr>
            <w:top w:val="none" w:sz="0" w:space="0" w:color="auto"/>
            <w:left w:val="none" w:sz="0" w:space="0" w:color="auto"/>
            <w:bottom w:val="none" w:sz="0" w:space="0" w:color="auto"/>
            <w:right w:val="none" w:sz="0" w:space="0" w:color="auto"/>
          </w:divBdr>
          <w:divsChild>
            <w:div w:id="1795632763">
              <w:marLeft w:val="0"/>
              <w:marRight w:val="0"/>
              <w:marTop w:val="0"/>
              <w:marBottom w:val="0"/>
              <w:divBdr>
                <w:top w:val="none" w:sz="0" w:space="0" w:color="auto"/>
                <w:left w:val="none" w:sz="0" w:space="0" w:color="auto"/>
                <w:bottom w:val="none" w:sz="0" w:space="0" w:color="auto"/>
                <w:right w:val="none" w:sz="0" w:space="0" w:color="auto"/>
              </w:divBdr>
            </w:div>
            <w:div w:id="1078558307">
              <w:marLeft w:val="0"/>
              <w:marRight w:val="0"/>
              <w:marTop w:val="0"/>
              <w:marBottom w:val="0"/>
              <w:divBdr>
                <w:top w:val="none" w:sz="0" w:space="0" w:color="auto"/>
                <w:left w:val="none" w:sz="0" w:space="0" w:color="auto"/>
                <w:bottom w:val="none" w:sz="0" w:space="0" w:color="auto"/>
                <w:right w:val="none" w:sz="0" w:space="0" w:color="auto"/>
              </w:divBdr>
            </w:div>
            <w:div w:id="1541550741">
              <w:marLeft w:val="0"/>
              <w:marRight w:val="0"/>
              <w:marTop w:val="0"/>
              <w:marBottom w:val="0"/>
              <w:divBdr>
                <w:top w:val="none" w:sz="0" w:space="0" w:color="auto"/>
                <w:left w:val="none" w:sz="0" w:space="0" w:color="auto"/>
                <w:bottom w:val="none" w:sz="0" w:space="0" w:color="auto"/>
                <w:right w:val="none" w:sz="0" w:space="0" w:color="auto"/>
              </w:divBdr>
            </w:div>
            <w:div w:id="1388839972">
              <w:marLeft w:val="0"/>
              <w:marRight w:val="0"/>
              <w:marTop w:val="0"/>
              <w:marBottom w:val="0"/>
              <w:divBdr>
                <w:top w:val="none" w:sz="0" w:space="0" w:color="auto"/>
                <w:left w:val="none" w:sz="0" w:space="0" w:color="auto"/>
                <w:bottom w:val="none" w:sz="0" w:space="0" w:color="auto"/>
                <w:right w:val="none" w:sz="0" w:space="0" w:color="auto"/>
              </w:divBdr>
              <w:divsChild>
                <w:div w:id="1073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9847">
          <w:marLeft w:val="0"/>
          <w:marRight w:val="0"/>
          <w:marTop w:val="0"/>
          <w:marBottom w:val="300"/>
          <w:divBdr>
            <w:top w:val="none" w:sz="0" w:space="0" w:color="auto"/>
            <w:left w:val="none" w:sz="0" w:space="0" w:color="auto"/>
            <w:bottom w:val="none" w:sz="0" w:space="0" w:color="auto"/>
            <w:right w:val="none" w:sz="0" w:space="0" w:color="auto"/>
          </w:divBdr>
          <w:divsChild>
            <w:div w:id="1345354494">
              <w:marLeft w:val="0"/>
              <w:marRight w:val="0"/>
              <w:marTop w:val="0"/>
              <w:marBottom w:val="0"/>
              <w:divBdr>
                <w:top w:val="none" w:sz="0" w:space="0" w:color="auto"/>
                <w:left w:val="none" w:sz="0" w:space="0" w:color="auto"/>
                <w:bottom w:val="none" w:sz="0" w:space="0" w:color="auto"/>
                <w:right w:val="none" w:sz="0" w:space="0" w:color="auto"/>
              </w:divBdr>
            </w:div>
            <w:div w:id="2084525528">
              <w:marLeft w:val="0"/>
              <w:marRight w:val="0"/>
              <w:marTop w:val="0"/>
              <w:marBottom w:val="0"/>
              <w:divBdr>
                <w:top w:val="none" w:sz="0" w:space="0" w:color="auto"/>
                <w:left w:val="none" w:sz="0" w:space="0" w:color="auto"/>
                <w:bottom w:val="none" w:sz="0" w:space="0" w:color="auto"/>
                <w:right w:val="none" w:sz="0" w:space="0" w:color="auto"/>
              </w:divBdr>
            </w:div>
            <w:div w:id="1568414682">
              <w:marLeft w:val="0"/>
              <w:marRight w:val="0"/>
              <w:marTop w:val="0"/>
              <w:marBottom w:val="0"/>
              <w:divBdr>
                <w:top w:val="none" w:sz="0" w:space="0" w:color="auto"/>
                <w:left w:val="none" w:sz="0" w:space="0" w:color="auto"/>
                <w:bottom w:val="none" w:sz="0" w:space="0" w:color="auto"/>
                <w:right w:val="none" w:sz="0" w:space="0" w:color="auto"/>
              </w:divBdr>
            </w:div>
            <w:div w:id="287048873">
              <w:marLeft w:val="0"/>
              <w:marRight w:val="0"/>
              <w:marTop w:val="0"/>
              <w:marBottom w:val="0"/>
              <w:divBdr>
                <w:top w:val="none" w:sz="0" w:space="0" w:color="auto"/>
                <w:left w:val="none" w:sz="0" w:space="0" w:color="auto"/>
                <w:bottom w:val="none" w:sz="0" w:space="0" w:color="auto"/>
                <w:right w:val="none" w:sz="0" w:space="0" w:color="auto"/>
              </w:divBdr>
              <w:divsChild>
                <w:div w:id="468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157">
          <w:marLeft w:val="0"/>
          <w:marRight w:val="0"/>
          <w:marTop w:val="0"/>
          <w:marBottom w:val="300"/>
          <w:divBdr>
            <w:top w:val="none" w:sz="0" w:space="0" w:color="auto"/>
            <w:left w:val="none" w:sz="0" w:space="0" w:color="auto"/>
            <w:bottom w:val="none" w:sz="0" w:space="0" w:color="auto"/>
            <w:right w:val="none" w:sz="0" w:space="0" w:color="auto"/>
          </w:divBdr>
          <w:divsChild>
            <w:div w:id="144666758">
              <w:marLeft w:val="0"/>
              <w:marRight w:val="0"/>
              <w:marTop w:val="0"/>
              <w:marBottom w:val="0"/>
              <w:divBdr>
                <w:top w:val="none" w:sz="0" w:space="0" w:color="auto"/>
                <w:left w:val="none" w:sz="0" w:space="0" w:color="auto"/>
                <w:bottom w:val="none" w:sz="0" w:space="0" w:color="auto"/>
                <w:right w:val="none" w:sz="0" w:space="0" w:color="auto"/>
              </w:divBdr>
            </w:div>
            <w:div w:id="1779176814">
              <w:marLeft w:val="0"/>
              <w:marRight w:val="0"/>
              <w:marTop w:val="0"/>
              <w:marBottom w:val="0"/>
              <w:divBdr>
                <w:top w:val="none" w:sz="0" w:space="0" w:color="auto"/>
                <w:left w:val="none" w:sz="0" w:space="0" w:color="auto"/>
                <w:bottom w:val="none" w:sz="0" w:space="0" w:color="auto"/>
                <w:right w:val="none" w:sz="0" w:space="0" w:color="auto"/>
              </w:divBdr>
            </w:div>
            <w:div w:id="556429986">
              <w:marLeft w:val="0"/>
              <w:marRight w:val="0"/>
              <w:marTop w:val="0"/>
              <w:marBottom w:val="0"/>
              <w:divBdr>
                <w:top w:val="none" w:sz="0" w:space="0" w:color="auto"/>
                <w:left w:val="none" w:sz="0" w:space="0" w:color="auto"/>
                <w:bottom w:val="none" w:sz="0" w:space="0" w:color="auto"/>
                <w:right w:val="none" w:sz="0" w:space="0" w:color="auto"/>
              </w:divBdr>
            </w:div>
            <w:div w:id="551845029">
              <w:marLeft w:val="0"/>
              <w:marRight w:val="0"/>
              <w:marTop w:val="0"/>
              <w:marBottom w:val="0"/>
              <w:divBdr>
                <w:top w:val="none" w:sz="0" w:space="0" w:color="auto"/>
                <w:left w:val="none" w:sz="0" w:space="0" w:color="auto"/>
                <w:bottom w:val="none" w:sz="0" w:space="0" w:color="auto"/>
                <w:right w:val="none" w:sz="0" w:space="0" w:color="auto"/>
              </w:divBdr>
              <w:divsChild>
                <w:div w:id="1849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0736">
          <w:marLeft w:val="0"/>
          <w:marRight w:val="0"/>
          <w:marTop w:val="0"/>
          <w:marBottom w:val="300"/>
          <w:divBdr>
            <w:top w:val="none" w:sz="0" w:space="0" w:color="auto"/>
            <w:left w:val="none" w:sz="0" w:space="0" w:color="auto"/>
            <w:bottom w:val="none" w:sz="0" w:space="0" w:color="auto"/>
            <w:right w:val="none" w:sz="0" w:space="0" w:color="auto"/>
          </w:divBdr>
          <w:divsChild>
            <w:div w:id="1260137820">
              <w:marLeft w:val="0"/>
              <w:marRight w:val="0"/>
              <w:marTop w:val="0"/>
              <w:marBottom w:val="0"/>
              <w:divBdr>
                <w:top w:val="none" w:sz="0" w:space="0" w:color="auto"/>
                <w:left w:val="none" w:sz="0" w:space="0" w:color="auto"/>
                <w:bottom w:val="none" w:sz="0" w:space="0" w:color="auto"/>
                <w:right w:val="none" w:sz="0" w:space="0" w:color="auto"/>
              </w:divBdr>
            </w:div>
            <w:div w:id="919947176">
              <w:marLeft w:val="0"/>
              <w:marRight w:val="0"/>
              <w:marTop w:val="0"/>
              <w:marBottom w:val="0"/>
              <w:divBdr>
                <w:top w:val="none" w:sz="0" w:space="0" w:color="auto"/>
                <w:left w:val="none" w:sz="0" w:space="0" w:color="auto"/>
                <w:bottom w:val="none" w:sz="0" w:space="0" w:color="auto"/>
                <w:right w:val="none" w:sz="0" w:space="0" w:color="auto"/>
              </w:divBdr>
            </w:div>
            <w:div w:id="300816744">
              <w:marLeft w:val="0"/>
              <w:marRight w:val="0"/>
              <w:marTop w:val="0"/>
              <w:marBottom w:val="0"/>
              <w:divBdr>
                <w:top w:val="none" w:sz="0" w:space="0" w:color="auto"/>
                <w:left w:val="none" w:sz="0" w:space="0" w:color="auto"/>
                <w:bottom w:val="none" w:sz="0" w:space="0" w:color="auto"/>
                <w:right w:val="none" w:sz="0" w:space="0" w:color="auto"/>
              </w:divBdr>
            </w:div>
            <w:div w:id="246766818">
              <w:marLeft w:val="0"/>
              <w:marRight w:val="0"/>
              <w:marTop w:val="0"/>
              <w:marBottom w:val="0"/>
              <w:divBdr>
                <w:top w:val="none" w:sz="0" w:space="0" w:color="auto"/>
                <w:left w:val="none" w:sz="0" w:space="0" w:color="auto"/>
                <w:bottom w:val="none" w:sz="0" w:space="0" w:color="auto"/>
                <w:right w:val="none" w:sz="0" w:space="0" w:color="auto"/>
              </w:divBdr>
              <w:divsChild>
                <w:div w:id="870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767">
          <w:marLeft w:val="0"/>
          <w:marRight w:val="0"/>
          <w:marTop w:val="0"/>
          <w:marBottom w:val="300"/>
          <w:divBdr>
            <w:top w:val="none" w:sz="0" w:space="0" w:color="auto"/>
            <w:left w:val="none" w:sz="0" w:space="0" w:color="auto"/>
            <w:bottom w:val="none" w:sz="0" w:space="0" w:color="auto"/>
            <w:right w:val="none" w:sz="0" w:space="0" w:color="auto"/>
          </w:divBdr>
          <w:divsChild>
            <w:div w:id="1498495803">
              <w:marLeft w:val="0"/>
              <w:marRight w:val="0"/>
              <w:marTop w:val="0"/>
              <w:marBottom w:val="0"/>
              <w:divBdr>
                <w:top w:val="none" w:sz="0" w:space="0" w:color="auto"/>
                <w:left w:val="none" w:sz="0" w:space="0" w:color="auto"/>
                <w:bottom w:val="none" w:sz="0" w:space="0" w:color="auto"/>
                <w:right w:val="none" w:sz="0" w:space="0" w:color="auto"/>
              </w:divBdr>
            </w:div>
            <w:div w:id="1672368821">
              <w:marLeft w:val="0"/>
              <w:marRight w:val="0"/>
              <w:marTop w:val="0"/>
              <w:marBottom w:val="0"/>
              <w:divBdr>
                <w:top w:val="none" w:sz="0" w:space="0" w:color="auto"/>
                <w:left w:val="none" w:sz="0" w:space="0" w:color="auto"/>
                <w:bottom w:val="none" w:sz="0" w:space="0" w:color="auto"/>
                <w:right w:val="none" w:sz="0" w:space="0" w:color="auto"/>
              </w:divBdr>
            </w:div>
            <w:div w:id="2105031826">
              <w:marLeft w:val="0"/>
              <w:marRight w:val="0"/>
              <w:marTop w:val="0"/>
              <w:marBottom w:val="0"/>
              <w:divBdr>
                <w:top w:val="none" w:sz="0" w:space="0" w:color="auto"/>
                <w:left w:val="none" w:sz="0" w:space="0" w:color="auto"/>
                <w:bottom w:val="none" w:sz="0" w:space="0" w:color="auto"/>
                <w:right w:val="none" w:sz="0" w:space="0" w:color="auto"/>
              </w:divBdr>
            </w:div>
            <w:div w:id="310716790">
              <w:marLeft w:val="0"/>
              <w:marRight w:val="0"/>
              <w:marTop w:val="0"/>
              <w:marBottom w:val="0"/>
              <w:divBdr>
                <w:top w:val="none" w:sz="0" w:space="0" w:color="auto"/>
                <w:left w:val="none" w:sz="0" w:space="0" w:color="auto"/>
                <w:bottom w:val="none" w:sz="0" w:space="0" w:color="auto"/>
                <w:right w:val="none" w:sz="0" w:space="0" w:color="auto"/>
              </w:divBdr>
              <w:divsChild>
                <w:div w:id="139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3708">
          <w:marLeft w:val="0"/>
          <w:marRight w:val="0"/>
          <w:marTop w:val="0"/>
          <w:marBottom w:val="300"/>
          <w:divBdr>
            <w:top w:val="none" w:sz="0" w:space="0" w:color="auto"/>
            <w:left w:val="none" w:sz="0" w:space="0" w:color="auto"/>
            <w:bottom w:val="none" w:sz="0" w:space="0" w:color="auto"/>
            <w:right w:val="none" w:sz="0" w:space="0" w:color="auto"/>
          </w:divBdr>
          <w:divsChild>
            <w:div w:id="1216896669">
              <w:marLeft w:val="0"/>
              <w:marRight w:val="0"/>
              <w:marTop w:val="0"/>
              <w:marBottom w:val="0"/>
              <w:divBdr>
                <w:top w:val="none" w:sz="0" w:space="0" w:color="auto"/>
                <w:left w:val="none" w:sz="0" w:space="0" w:color="auto"/>
                <w:bottom w:val="none" w:sz="0" w:space="0" w:color="auto"/>
                <w:right w:val="none" w:sz="0" w:space="0" w:color="auto"/>
              </w:divBdr>
            </w:div>
            <w:div w:id="1647468812">
              <w:marLeft w:val="0"/>
              <w:marRight w:val="0"/>
              <w:marTop w:val="0"/>
              <w:marBottom w:val="0"/>
              <w:divBdr>
                <w:top w:val="none" w:sz="0" w:space="0" w:color="auto"/>
                <w:left w:val="none" w:sz="0" w:space="0" w:color="auto"/>
                <w:bottom w:val="none" w:sz="0" w:space="0" w:color="auto"/>
                <w:right w:val="none" w:sz="0" w:space="0" w:color="auto"/>
              </w:divBdr>
            </w:div>
            <w:div w:id="931429309">
              <w:marLeft w:val="0"/>
              <w:marRight w:val="0"/>
              <w:marTop w:val="0"/>
              <w:marBottom w:val="0"/>
              <w:divBdr>
                <w:top w:val="none" w:sz="0" w:space="0" w:color="auto"/>
                <w:left w:val="none" w:sz="0" w:space="0" w:color="auto"/>
                <w:bottom w:val="none" w:sz="0" w:space="0" w:color="auto"/>
                <w:right w:val="none" w:sz="0" w:space="0" w:color="auto"/>
              </w:divBdr>
            </w:div>
            <w:div w:id="2006661077">
              <w:marLeft w:val="0"/>
              <w:marRight w:val="0"/>
              <w:marTop w:val="0"/>
              <w:marBottom w:val="0"/>
              <w:divBdr>
                <w:top w:val="none" w:sz="0" w:space="0" w:color="auto"/>
                <w:left w:val="none" w:sz="0" w:space="0" w:color="auto"/>
                <w:bottom w:val="none" w:sz="0" w:space="0" w:color="auto"/>
                <w:right w:val="none" w:sz="0" w:space="0" w:color="auto"/>
              </w:divBdr>
              <w:divsChild>
                <w:div w:id="9205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8053">
      <w:bodyDiv w:val="1"/>
      <w:marLeft w:val="0"/>
      <w:marRight w:val="0"/>
      <w:marTop w:val="0"/>
      <w:marBottom w:val="0"/>
      <w:divBdr>
        <w:top w:val="none" w:sz="0" w:space="0" w:color="auto"/>
        <w:left w:val="none" w:sz="0" w:space="0" w:color="auto"/>
        <w:bottom w:val="none" w:sz="0" w:space="0" w:color="auto"/>
        <w:right w:val="none" w:sz="0" w:space="0" w:color="auto"/>
      </w:divBdr>
    </w:div>
    <w:div w:id="801926126">
      <w:bodyDiv w:val="1"/>
      <w:marLeft w:val="0"/>
      <w:marRight w:val="0"/>
      <w:marTop w:val="0"/>
      <w:marBottom w:val="0"/>
      <w:divBdr>
        <w:top w:val="none" w:sz="0" w:space="0" w:color="auto"/>
        <w:left w:val="none" w:sz="0" w:space="0" w:color="auto"/>
        <w:bottom w:val="none" w:sz="0" w:space="0" w:color="auto"/>
        <w:right w:val="none" w:sz="0" w:space="0" w:color="auto"/>
      </w:divBdr>
    </w:div>
    <w:div w:id="803237710">
      <w:bodyDiv w:val="1"/>
      <w:marLeft w:val="0"/>
      <w:marRight w:val="0"/>
      <w:marTop w:val="0"/>
      <w:marBottom w:val="0"/>
      <w:divBdr>
        <w:top w:val="none" w:sz="0" w:space="0" w:color="auto"/>
        <w:left w:val="none" w:sz="0" w:space="0" w:color="auto"/>
        <w:bottom w:val="none" w:sz="0" w:space="0" w:color="auto"/>
        <w:right w:val="none" w:sz="0" w:space="0" w:color="auto"/>
      </w:divBdr>
    </w:div>
    <w:div w:id="809322221">
      <w:bodyDiv w:val="1"/>
      <w:marLeft w:val="0"/>
      <w:marRight w:val="0"/>
      <w:marTop w:val="0"/>
      <w:marBottom w:val="0"/>
      <w:divBdr>
        <w:top w:val="none" w:sz="0" w:space="0" w:color="auto"/>
        <w:left w:val="none" w:sz="0" w:space="0" w:color="auto"/>
        <w:bottom w:val="none" w:sz="0" w:space="0" w:color="auto"/>
        <w:right w:val="none" w:sz="0" w:space="0" w:color="auto"/>
      </w:divBdr>
    </w:div>
    <w:div w:id="810755301">
      <w:bodyDiv w:val="1"/>
      <w:marLeft w:val="0"/>
      <w:marRight w:val="0"/>
      <w:marTop w:val="0"/>
      <w:marBottom w:val="0"/>
      <w:divBdr>
        <w:top w:val="none" w:sz="0" w:space="0" w:color="auto"/>
        <w:left w:val="none" w:sz="0" w:space="0" w:color="auto"/>
        <w:bottom w:val="none" w:sz="0" w:space="0" w:color="auto"/>
        <w:right w:val="none" w:sz="0" w:space="0" w:color="auto"/>
      </w:divBdr>
    </w:div>
    <w:div w:id="812480248">
      <w:bodyDiv w:val="1"/>
      <w:marLeft w:val="0"/>
      <w:marRight w:val="0"/>
      <w:marTop w:val="0"/>
      <w:marBottom w:val="0"/>
      <w:divBdr>
        <w:top w:val="none" w:sz="0" w:space="0" w:color="auto"/>
        <w:left w:val="none" w:sz="0" w:space="0" w:color="auto"/>
        <w:bottom w:val="none" w:sz="0" w:space="0" w:color="auto"/>
        <w:right w:val="none" w:sz="0" w:space="0" w:color="auto"/>
      </w:divBdr>
    </w:div>
    <w:div w:id="818495560">
      <w:bodyDiv w:val="1"/>
      <w:marLeft w:val="0"/>
      <w:marRight w:val="0"/>
      <w:marTop w:val="0"/>
      <w:marBottom w:val="0"/>
      <w:divBdr>
        <w:top w:val="none" w:sz="0" w:space="0" w:color="auto"/>
        <w:left w:val="none" w:sz="0" w:space="0" w:color="auto"/>
        <w:bottom w:val="none" w:sz="0" w:space="0" w:color="auto"/>
        <w:right w:val="none" w:sz="0" w:space="0" w:color="auto"/>
      </w:divBdr>
    </w:div>
    <w:div w:id="830100711">
      <w:bodyDiv w:val="1"/>
      <w:marLeft w:val="0"/>
      <w:marRight w:val="0"/>
      <w:marTop w:val="0"/>
      <w:marBottom w:val="0"/>
      <w:divBdr>
        <w:top w:val="none" w:sz="0" w:space="0" w:color="auto"/>
        <w:left w:val="none" w:sz="0" w:space="0" w:color="auto"/>
        <w:bottom w:val="none" w:sz="0" w:space="0" w:color="auto"/>
        <w:right w:val="none" w:sz="0" w:space="0" w:color="auto"/>
      </w:divBdr>
    </w:div>
    <w:div w:id="832915015">
      <w:bodyDiv w:val="1"/>
      <w:marLeft w:val="0"/>
      <w:marRight w:val="0"/>
      <w:marTop w:val="0"/>
      <w:marBottom w:val="0"/>
      <w:divBdr>
        <w:top w:val="none" w:sz="0" w:space="0" w:color="auto"/>
        <w:left w:val="none" w:sz="0" w:space="0" w:color="auto"/>
        <w:bottom w:val="none" w:sz="0" w:space="0" w:color="auto"/>
        <w:right w:val="none" w:sz="0" w:space="0" w:color="auto"/>
      </w:divBdr>
    </w:div>
    <w:div w:id="842932666">
      <w:bodyDiv w:val="1"/>
      <w:marLeft w:val="0"/>
      <w:marRight w:val="0"/>
      <w:marTop w:val="0"/>
      <w:marBottom w:val="0"/>
      <w:divBdr>
        <w:top w:val="none" w:sz="0" w:space="0" w:color="auto"/>
        <w:left w:val="none" w:sz="0" w:space="0" w:color="auto"/>
        <w:bottom w:val="none" w:sz="0" w:space="0" w:color="auto"/>
        <w:right w:val="none" w:sz="0" w:space="0" w:color="auto"/>
      </w:divBdr>
    </w:div>
    <w:div w:id="845831261">
      <w:bodyDiv w:val="1"/>
      <w:marLeft w:val="0"/>
      <w:marRight w:val="0"/>
      <w:marTop w:val="0"/>
      <w:marBottom w:val="0"/>
      <w:divBdr>
        <w:top w:val="none" w:sz="0" w:space="0" w:color="auto"/>
        <w:left w:val="none" w:sz="0" w:space="0" w:color="auto"/>
        <w:bottom w:val="none" w:sz="0" w:space="0" w:color="auto"/>
        <w:right w:val="none" w:sz="0" w:space="0" w:color="auto"/>
      </w:divBdr>
    </w:div>
    <w:div w:id="851410150">
      <w:bodyDiv w:val="1"/>
      <w:marLeft w:val="0"/>
      <w:marRight w:val="0"/>
      <w:marTop w:val="0"/>
      <w:marBottom w:val="0"/>
      <w:divBdr>
        <w:top w:val="none" w:sz="0" w:space="0" w:color="auto"/>
        <w:left w:val="none" w:sz="0" w:space="0" w:color="auto"/>
        <w:bottom w:val="none" w:sz="0" w:space="0" w:color="auto"/>
        <w:right w:val="none" w:sz="0" w:space="0" w:color="auto"/>
      </w:divBdr>
    </w:div>
    <w:div w:id="859322347">
      <w:bodyDiv w:val="1"/>
      <w:marLeft w:val="0"/>
      <w:marRight w:val="0"/>
      <w:marTop w:val="0"/>
      <w:marBottom w:val="0"/>
      <w:divBdr>
        <w:top w:val="none" w:sz="0" w:space="0" w:color="auto"/>
        <w:left w:val="none" w:sz="0" w:space="0" w:color="auto"/>
        <w:bottom w:val="none" w:sz="0" w:space="0" w:color="auto"/>
        <w:right w:val="none" w:sz="0" w:space="0" w:color="auto"/>
      </w:divBdr>
    </w:div>
    <w:div w:id="860973445">
      <w:bodyDiv w:val="1"/>
      <w:marLeft w:val="0"/>
      <w:marRight w:val="0"/>
      <w:marTop w:val="0"/>
      <w:marBottom w:val="0"/>
      <w:divBdr>
        <w:top w:val="none" w:sz="0" w:space="0" w:color="auto"/>
        <w:left w:val="none" w:sz="0" w:space="0" w:color="auto"/>
        <w:bottom w:val="none" w:sz="0" w:space="0" w:color="auto"/>
        <w:right w:val="none" w:sz="0" w:space="0" w:color="auto"/>
      </w:divBdr>
    </w:div>
    <w:div w:id="863981749">
      <w:bodyDiv w:val="1"/>
      <w:marLeft w:val="0"/>
      <w:marRight w:val="0"/>
      <w:marTop w:val="0"/>
      <w:marBottom w:val="0"/>
      <w:divBdr>
        <w:top w:val="none" w:sz="0" w:space="0" w:color="auto"/>
        <w:left w:val="none" w:sz="0" w:space="0" w:color="auto"/>
        <w:bottom w:val="none" w:sz="0" w:space="0" w:color="auto"/>
        <w:right w:val="none" w:sz="0" w:space="0" w:color="auto"/>
      </w:divBdr>
    </w:div>
    <w:div w:id="865798700">
      <w:bodyDiv w:val="1"/>
      <w:marLeft w:val="0"/>
      <w:marRight w:val="0"/>
      <w:marTop w:val="0"/>
      <w:marBottom w:val="0"/>
      <w:divBdr>
        <w:top w:val="none" w:sz="0" w:space="0" w:color="auto"/>
        <w:left w:val="none" w:sz="0" w:space="0" w:color="auto"/>
        <w:bottom w:val="none" w:sz="0" w:space="0" w:color="auto"/>
        <w:right w:val="none" w:sz="0" w:space="0" w:color="auto"/>
      </w:divBdr>
    </w:div>
    <w:div w:id="893544863">
      <w:bodyDiv w:val="1"/>
      <w:marLeft w:val="0"/>
      <w:marRight w:val="0"/>
      <w:marTop w:val="0"/>
      <w:marBottom w:val="0"/>
      <w:divBdr>
        <w:top w:val="none" w:sz="0" w:space="0" w:color="auto"/>
        <w:left w:val="none" w:sz="0" w:space="0" w:color="auto"/>
        <w:bottom w:val="none" w:sz="0" w:space="0" w:color="auto"/>
        <w:right w:val="none" w:sz="0" w:space="0" w:color="auto"/>
      </w:divBdr>
    </w:div>
    <w:div w:id="895895899">
      <w:bodyDiv w:val="1"/>
      <w:marLeft w:val="0"/>
      <w:marRight w:val="0"/>
      <w:marTop w:val="0"/>
      <w:marBottom w:val="0"/>
      <w:divBdr>
        <w:top w:val="none" w:sz="0" w:space="0" w:color="auto"/>
        <w:left w:val="none" w:sz="0" w:space="0" w:color="auto"/>
        <w:bottom w:val="none" w:sz="0" w:space="0" w:color="auto"/>
        <w:right w:val="none" w:sz="0" w:space="0" w:color="auto"/>
      </w:divBdr>
    </w:div>
    <w:div w:id="905408650">
      <w:bodyDiv w:val="1"/>
      <w:marLeft w:val="0"/>
      <w:marRight w:val="0"/>
      <w:marTop w:val="0"/>
      <w:marBottom w:val="0"/>
      <w:divBdr>
        <w:top w:val="none" w:sz="0" w:space="0" w:color="auto"/>
        <w:left w:val="none" w:sz="0" w:space="0" w:color="auto"/>
        <w:bottom w:val="none" w:sz="0" w:space="0" w:color="auto"/>
        <w:right w:val="none" w:sz="0" w:space="0" w:color="auto"/>
      </w:divBdr>
    </w:div>
    <w:div w:id="905530322">
      <w:bodyDiv w:val="1"/>
      <w:marLeft w:val="0"/>
      <w:marRight w:val="0"/>
      <w:marTop w:val="0"/>
      <w:marBottom w:val="0"/>
      <w:divBdr>
        <w:top w:val="none" w:sz="0" w:space="0" w:color="auto"/>
        <w:left w:val="none" w:sz="0" w:space="0" w:color="auto"/>
        <w:bottom w:val="none" w:sz="0" w:space="0" w:color="auto"/>
        <w:right w:val="none" w:sz="0" w:space="0" w:color="auto"/>
      </w:divBdr>
    </w:div>
    <w:div w:id="912815082">
      <w:bodyDiv w:val="1"/>
      <w:marLeft w:val="0"/>
      <w:marRight w:val="0"/>
      <w:marTop w:val="0"/>
      <w:marBottom w:val="0"/>
      <w:divBdr>
        <w:top w:val="none" w:sz="0" w:space="0" w:color="auto"/>
        <w:left w:val="none" w:sz="0" w:space="0" w:color="auto"/>
        <w:bottom w:val="none" w:sz="0" w:space="0" w:color="auto"/>
        <w:right w:val="none" w:sz="0" w:space="0" w:color="auto"/>
      </w:divBdr>
    </w:div>
    <w:div w:id="931745252">
      <w:bodyDiv w:val="1"/>
      <w:marLeft w:val="0"/>
      <w:marRight w:val="0"/>
      <w:marTop w:val="0"/>
      <w:marBottom w:val="0"/>
      <w:divBdr>
        <w:top w:val="none" w:sz="0" w:space="0" w:color="auto"/>
        <w:left w:val="none" w:sz="0" w:space="0" w:color="auto"/>
        <w:bottom w:val="none" w:sz="0" w:space="0" w:color="auto"/>
        <w:right w:val="none" w:sz="0" w:space="0" w:color="auto"/>
      </w:divBdr>
    </w:div>
    <w:div w:id="935668990">
      <w:bodyDiv w:val="1"/>
      <w:marLeft w:val="0"/>
      <w:marRight w:val="0"/>
      <w:marTop w:val="0"/>
      <w:marBottom w:val="0"/>
      <w:divBdr>
        <w:top w:val="none" w:sz="0" w:space="0" w:color="auto"/>
        <w:left w:val="none" w:sz="0" w:space="0" w:color="auto"/>
        <w:bottom w:val="none" w:sz="0" w:space="0" w:color="auto"/>
        <w:right w:val="none" w:sz="0" w:space="0" w:color="auto"/>
      </w:divBdr>
    </w:div>
    <w:div w:id="937060309">
      <w:bodyDiv w:val="1"/>
      <w:marLeft w:val="0"/>
      <w:marRight w:val="0"/>
      <w:marTop w:val="0"/>
      <w:marBottom w:val="0"/>
      <w:divBdr>
        <w:top w:val="none" w:sz="0" w:space="0" w:color="auto"/>
        <w:left w:val="none" w:sz="0" w:space="0" w:color="auto"/>
        <w:bottom w:val="none" w:sz="0" w:space="0" w:color="auto"/>
        <w:right w:val="none" w:sz="0" w:space="0" w:color="auto"/>
      </w:divBdr>
    </w:div>
    <w:div w:id="947081904">
      <w:bodyDiv w:val="1"/>
      <w:marLeft w:val="0"/>
      <w:marRight w:val="0"/>
      <w:marTop w:val="0"/>
      <w:marBottom w:val="0"/>
      <w:divBdr>
        <w:top w:val="none" w:sz="0" w:space="0" w:color="auto"/>
        <w:left w:val="none" w:sz="0" w:space="0" w:color="auto"/>
        <w:bottom w:val="none" w:sz="0" w:space="0" w:color="auto"/>
        <w:right w:val="none" w:sz="0" w:space="0" w:color="auto"/>
      </w:divBdr>
    </w:div>
    <w:div w:id="958758471">
      <w:bodyDiv w:val="1"/>
      <w:marLeft w:val="0"/>
      <w:marRight w:val="0"/>
      <w:marTop w:val="0"/>
      <w:marBottom w:val="0"/>
      <w:divBdr>
        <w:top w:val="none" w:sz="0" w:space="0" w:color="auto"/>
        <w:left w:val="none" w:sz="0" w:space="0" w:color="auto"/>
        <w:bottom w:val="none" w:sz="0" w:space="0" w:color="auto"/>
        <w:right w:val="none" w:sz="0" w:space="0" w:color="auto"/>
      </w:divBdr>
    </w:div>
    <w:div w:id="961351776">
      <w:bodyDiv w:val="1"/>
      <w:marLeft w:val="0"/>
      <w:marRight w:val="0"/>
      <w:marTop w:val="0"/>
      <w:marBottom w:val="0"/>
      <w:divBdr>
        <w:top w:val="none" w:sz="0" w:space="0" w:color="auto"/>
        <w:left w:val="none" w:sz="0" w:space="0" w:color="auto"/>
        <w:bottom w:val="none" w:sz="0" w:space="0" w:color="auto"/>
        <w:right w:val="none" w:sz="0" w:space="0" w:color="auto"/>
      </w:divBdr>
    </w:div>
    <w:div w:id="964430103">
      <w:bodyDiv w:val="1"/>
      <w:marLeft w:val="0"/>
      <w:marRight w:val="0"/>
      <w:marTop w:val="0"/>
      <w:marBottom w:val="0"/>
      <w:divBdr>
        <w:top w:val="none" w:sz="0" w:space="0" w:color="auto"/>
        <w:left w:val="none" w:sz="0" w:space="0" w:color="auto"/>
        <w:bottom w:val="none" w:sz="0" w:space="0" w:color="auto"/>
        <w:right w:val="none" w:sz="0" w:space="0" w:color="auto"/>
      </w:divBdr>
    </w:div>
    <w:div w:id="970130744">
      <w:bodyDiv w:val="1"/>
      <w:marLeft w:val="0"/>
      <w:marRight w:val="0"/>
      <w:marTop w:val="0"/>
      <w:marBottom w:val="0"/>
      <w:divBdr>
        <w:top w:val="none" w:sz="0" w:space="0" w:color="auto"/>
        <w:left w:val="none" w:sz="0" w:space="0" w:color="auto"/>
        <w:bottom w:val="none" w:sz="0" w:space="0" w:color="auto"/>
        <w:right w:val="none" w:sz="0" w:space="0" w:color="auto"/>
      </w:divBdr>
    </w:div>
    <w:div w:id="971405097">
      <w:bodyDiv w:val="1"/>
      <w:marLeft w:val="0"/>
      <w:marRight w:val="0"/>
      <w:marTop w:val="0"/>
      <w:marBottom w:val="0"/>
      <w:divBdr>
        <w:top w:val="none" w:sz="0" w:space="0" w:color="auto"/>
        <w:left w:val="none" w:sz="0" w:space="0" w:color="auto"/>
        <w:bottom w:val="none" w:sz="0" w:space="0" w:color="auto"/>
        <w:right w:val="none" w:sz="0" w:space="0" w:color="auto"/>
      </w:divBdr>
    </w:div>
    <w:div w:id="982805656">
      <w:bodyDiv w:val="1"/>
      <w:marLeft w:val="0"/>
      <w:marRight w:val="0"/>
      <w:marTop w:val="0"/>
      <w:marBottom w:val="0"/>
      <w:divBdr>
        <w:top w:val="none" w:sz="0" w:space="0" w:color="auto"/>
        <w:left w:val="none" w:sz="0" w:space="0" w:color="auto"/>
        <w:bottom w:val="none" w:sz="0" w:space="0" w:color="auto"/>
        <w:right w:val="none" w:sz="0" w:space="0" w:color="auto"/>
      </w:divBdr>
    </w:div>
    <w:div w:id="997921661">
      <w:bodyDiv w:val="1"/>
      <w:marLeft w:val="0"/>
      <w:marRight w:val="0"/>
      <w:marTop w:val="0"/>
      <w:marBottom w:val="0"/>
      <w:divBdr>
        <w:top w:val="none" w:sz="0" w:space="0" w:color="auto"/>
        <w:left w:val="none" w:sz="0" w:space="0" w:color="auto"/>
        <w:bottom w:val="none" w:sz="0" w:space="0" w:color="auto"/>
        <w:right w:val="none" w:sz="0" w:space="0" w:color="auto"/>
      </w:divBdr>
    </w:div>
    <w:div w:id="997994781">
      <w:bodyDiv w:val="1"/>
      <w:marLeft w:val="0"/>
      <w:marRight w:val="0"/>
      <w:marTop w:val="0"/>
      <w:marBottom w:val="0"/>
      <w:divBdr>
        <w:top w:val="none" w:sz="0" w:space="0" w:color="auto"/>
        <w:left w:val="none" w:sz="0" w:space="0" w:color="auto"/>
        <w:bottom w:val="none" w:sz="0" w:space="0" w:color="auto"/>
        <w:right w:val="none" w:sz="0" w:space="0" w:color="auto"/>
      </w:divBdr>
    </w:div>
    <w:div w:id="1003240719">
      <w:bodyDiv w:val="1"/>
      <w:marLeft w:val="0"/>
      <w:marRight w:val="0"/>
      <w:marTop w:val="0"/>
      <w:marBottom w:val="0"/>
      <w:divBdr>
        <w:top w:val="none" w:sz="0" w:space="0" w:color="auto"/>
        <w:left w:val="none" w:sz="0" w:space="0" w:color="auto"/>
        <w:bottom w:val="none" w:sz="0" w:space="0" w:color="auto"/>
        <w:right w:val="none" w:sz="0" w:space="0" w:color="auto"/>
      </w:divBdr>
    </w:div>
    <w:div w:id="1005783702">
      <w:bodyDiv w:val="1"/>
      <w:marLeft w:val="0"/>
      <w:marRight w:val="0"/>
      <w:marTop w:val="0"/>
      <w:marBottom w:val="0"/>
      <w:divBdr>
        <w:top w:val="none" w:sz="0" w:space="0" w:color="auto"/>
        <w:left w:val="none" w:sz="0" w:space="0" w:color="auto"/>
        <w:bottom w:val="none" w:sz="0" w:space="0" w:color="auto"/>
        <w:right w:val="none" w:sz="0" w:space="0" w:color="auto"/>
      </w:divBdr>
    </w:div>
    <w:div w:id="1009795545">
      <w:bodyDiv w:val="1"/>
      <w:marLeft w:val="0"/>
      <w:marRight w:val="0"/>
      <w:marTop w:val="0"/>
      <w:marBottom w:val="0"/>
      <w:divBdr>
        <w:top w:val="none" w:sz="0" w:space="0" w:color="auto"/>
        <w:left w:val="none" w:sz="0" w:space="0" w:color="auto"/>
        <w:bottom w:val="none" w:sz="0" w:space="0" w:color="auto"/>
        <w:right w:val="none" w:sz="0" w:space="0" w:color="auto"/>
      </w:divBdr>
    </w:div>
    <w:div w:id="1019548239">
      <w:bodyDiv w:val="1"/>
      <w:marLeft w:val="0"/>
      <w:marRight w:val="0"/>
      <w:marTop w:val="0"/>
      <w:marBottom w:val="0"/>
      <w:divBdr>
        <w:top w:val="none" w:sz="0" w:space="0" w:color="auto"/>
        <w:left w:val="none" w:sz="0" w:space="0" w:color="auto"/>
        <w:bottom w:val="none" w:sz="0" w:space="0" w:color="auto"/>
        <w:right w:val="none" w:sz="0" w:space="0" w:color="auto"/>
      </w:divBdr>
    </w:div>
    <w:div w:id="1029641699">
      <w:bodyDiv w:val="1"/>
      <w:marLeft w:val="0"/>
      <w:marRight w:val="0"/>
      <w:marTop w:val="0"/>
      <w:marBottom w:val="0"/>
      <w:divBdr>
        <w:top w:val="none" w:sz="0" w:space="0" w:color="auto"/>
        <w:left w:val="none" w:sz="0" w:space="0" w:color="auto"/>
        <w:bottom w:val="none" w:sz="0" w:space="0" w:color="auto"/>
        <w:right w:val="none" w:sz="0" w:space="0" w:color="auto"/>
      </w:divBdr>
    </w:div>
    <w:div w:id="1031538759">
      <w:bodyDiv w:val="1"/>
      <w:marLeft w:val="0"/>
      <w:marRight w:val="0"/>
      <w:marTop w:val="0"/>
      <w:marBottom w:val="0"/>
      <w:divBdr>
        <w:top w:val="none" w:sz="0" w:space="0" w:color="auto"/>
        <w:left w:val="none" w:sz="0" w:space="0" w:color="auto"/>
        <w:bottom w:val="none" w:sz="0" w:space="0" w:color="auto"/>
        <w:right w:val="none" w:sz="0" w:space="0" w:color="auto"/>
      </w:divBdr>
    </w:div>
    <w:div w:id="1036807337">
      <w:bodyDiv w:val="1"/>
      <w:marLeft w:val="0"/>
      <w:marRight w:val="0"/>
      <w:marTop w:val="0"/>
      <w:marBottom w:val="0"/>
      <w:divBdr>
        <w:top w:val="none" w:sz="0" w:space="0" w:color="auto"/>
        <w:left w:val="none" w:sz="0" w:space="0" w:color="auto"/>
        <w:bottom w:val="none" w:sz="0" w:space="0" w:color="auto"/>
        <w:right w:val="none" w:sz="0" w:space="0" w:color="auto"/>
      </w:divBdr>
    </w:div>
    <w:div w:id="1038118313">
      <w:bodyDiv w:val="1"/>
      <w:marLeft w:val="0"/>
      <w:marRight w:val="0"/>
      <w:marTop w:val="0"/>
      <w:marBottom w:val="0"/>
      <w:divBdr>
        <w:top w:val="none" w:sz="0" w:space="0" w:color="auto"/>
        <w:left w:val="none" w:sz="0" w:space="0" w:color="auto"/>
        <w:bottom w:val="none" w:sz="0" w:space="0" w:color="auto"/>
        <w:right w:val="none" w:sz="0" w:space="0" w:color="auto"/>
      </w:divBdr>
    </w:div>
    <w:div w:id="1038167187">
      <w:bodyDiv w:val="1"/>
      <w:marLeft w:val="0"/>
      <w:marRight w:val="0"/>
      <w:marTop w:val="0"/>
      <w:marBottom w:val="0"/>
      <w:divBdr>
        <w:top w:val="none" w:sz="0" w:space="0" w:color="auto"/>
        <w:left w:val="none" w:sz="0" w:space="0" w:color="auto"/>
        <w:bottom w:val="none" w:sz="0" w:space="0" w:color="auto"/>
        <w:right w:val="none" w:sz="0" w:space="0" w:color="auto"/>
      </w:divBdr>
    </w:div>
    <w:div w:id="1043095639">
      <w:bodyDiv w:val="1"/>
      <w:marLeft w:val="0"/>
      <w:marRight w:val="0"/>
      <w:marTop w:val="0"/>
      <w:marBottom w:val="0"/>
      <w:divBdr>
        <w:top w:val="none" w:sz="0" w:space="0" w:color="auto"/>
        <w:left w:val="none" w:sz="0" w:space="0" w:color="auto"/>
        <w:bottom w:val="none" w:sz="0" w:space="0" w:color="auto"/>
        <w:right w:val="none" w:sz="0" w:space="0" w:color="auto"/>
      </w:divBdr>
    </w:div>
    <w:div w:id="1047606232">
      <w:bodyDiv w:val="1"/>
      <w:marLeft w:val="0"/>
      <w:marRight w:val="0"/>
      <w:marTop w:val="0"/>
      <w:marBottom w:val="0"/>
      <w:divBdr>
        <w:top w:val="none" w:sz="0" w:space="0" w:color="auto"/>
        <w:left w:val="none" w:sz="0" w:space="0" w:color="auto"/>
        <w:bottom w:val="none" w:sz="0" w:space="0" w:color="auto"/>
        <w:right w:val="none" w:sz="0" w:space="0" w:color="auto"/>
      </w:divBdr>
    </w:div>
    <w:div w:id="1054232945">
      <w:bodyDiv w:val="1"/>
      <w:marLeft w:val="0"/>
      <w:marRight w:val="0"/>
      <w:marTop w:val="0"/>
      <w:marBottom w:val="0"/>
      <w:divBdr>
        <w:top w:val="none" w:sz="0" w:space="0" w:color="auto"/>
        <w:left w:val="none" w:sz="0" w:space="0" w:color="auto"/>
        <w:bottom w:val="none" w:sz="0" w:space="0" w:color="auto"/>
        <w:right w:val="none" w:sz="0" w:space="0" w:color="auto"/>
      </w:divBdr>
    </w:div>
    <w:div w:id="1056587075">
      <w:bodyDiv w:val="1"/>
      <w:marLeft w:val="0"/>
      <w:marRight w:val="0"/>
      <w:marTop w:val="0"/>
      <w:marBottom w:val="0"/>
      <w:divBdr>
        <w:top w:val="none" w:sz="0" w:space="0" w:color="auto"/>
        <w:left w:val="none" w:sz="0" w:space="0" w:color="auto"/>
        <w:bottom w:val="none" w:sz="0" w:space="0" w:color="auto"/>
        <w:right w:val="none" w:sz="0" w:space="0" w:color="auto"/>
      </w:divBdr>
    </w:div>
    <w:div w:id="1075280739">
      <w:bodyDiv w:val="1"/>
      <w:marLeft w:val="0"/>
      <w:marRight w:val="0"/>
      <w:marTop w:val="0"/>
      <w:marBottom w:val="0"/>
      <w:divBdr>
        <w:top w:val="none" w:sz="0" w:space="0" w:color="auto"/>
        <w:left w:val="none" w:sz="0" w:space="0" w:color="auto"/>
        <w:bottom w:val="none" w:sz="0" w:space="0" w:color="auto"/>
        <w:right w:val="none" w:sz="0" w:space="0" w:color="auto"/>
      </w:divBdr>
    </w:div>
    <w:div w:id="1076321568">
      <w:bodyDiv w:val="1"/>
      <w:marLeft w:val="0"/>
      <w:marRight w:val="0"/>
      <w:marTop w:val="0"/>
      <w:marBottom w:val="0"/>
      <w:divBdr>
        <w:top w:val="none" w:sz="0" w:space="0" w:color="auto"/>
        <w:left w:val="none" w:sz="0" w:space="0" w:color="auto"/>
        <w:bottom w:val="none" w:sz="0" w:space="0" w:color="auto"/>
        <w:right w:val="none" w:sz="0" w:space="0" w:color="auto"/>
      </w:divBdr>
    </w:div>
    <w:div w:id="1095054602">
      <w:bodyDiv w:val="1"/>
      <w:marLeft w:val="0"/>
      <w:marRight w:val="0"/>
      <w:marTop w:val="0"/>
      <w:marBottom w:val="0"/>
      <w:divBdr>
        <w:top w:val="none" w:sz="0" w:space="0" w:color="auto"/>
        <w:left w:val="none" w:sz="0" w:space="0" w:color="auto"/>
        <w:bottom w:val="none" w:sz="0" w:space="0" w:color="auto"/>
        <w:right w:val="none" w:sz="0" w:space="0" w:color="auto"/>
      </w:divBdr>
    </w:div>
    <w:div w:id="1100877789">
      <w:bodyDiv w:val="1"/>
      <w:marLeft w:val="0"/>
      <w:marRight w:val="0"/>
      <w:marTop w:val="0"/>
      <w:marBottom w:val="0"/>
      <w:divBdr>
        <w:top w:val="none" w:sz="0" w:space="0" w:color="auto"/>
        <w:left w:val="none" w:sz="0" w:space="0" w:color="auto"/>
        <w:bottom w:val="none" w:sz="0" w:space="0" w:color="auto"/>
        <w:right w:val="none" w:sz="0" w:space="0" w:color="auto"/>
      </w:divBdr>
    </w:div>
    <w:div w:id="1114011341">
      <w:bodyDiv w:val="1"/>
      <w:marLeft w:val="0"/>
      <w:marRight w:val="0"/>
      <w:marTop w:val="0"/>
      <w:marBottom w:val="0"/>
      <w:divBdr>
        <w:top w:val="none" w:sz="0" w:space="0" w:color="auto"/>
        <w:left w:val="none" w:sz="0" w:space="0" w:color="auto"/>
        <w:bottom w:val="none" w:sz="0" w:space="0" w:color="auto"/>
        <w:right w:val="none" w:sz="0" w:space="0" w:color="auto"/>
      </w:divBdr>
    </w:div>
    <w:div w:id="1118180034">
      <w:bodyDiv w:val="1"/>
      <w:marLeft w:val="0"/>
      <w:marRight w:val="0"/>
      <w:marTop w:val="0"/>
      <w:marBottom w:val="0"/>
      <w:divBdr>
        <w:top w:val="none" w:sz="0" w:space="0" w:color="auto"/>
        <w:left w:val="none" w:sz="0" w:space="0" w:color="auto"/>
        <w:bottom w:val="none" w:sz="0" w:space="0" w:color="auto"/>
        <w:right w:val="none" w:sz="0" w:space="0" w:color="auto"/>
      </w:divBdr>
    </w:div>
    <w:div w:id="1118528986">
      <w:bodyDiv w:val="1"/>
      <w:marLeft w:val="0"/>
      <w:marRight w:val="0"/>
      <w:marTop w:val="0"/>
      <w:marBottom w:val="0"/>
      <w:divBdr>
        <w:top w:val="none" w:sz="0" w:space="0" w:color="auto"/>
        <w:left w:val="none" w:sz="0" w:space="0" w:color="auto"/>
        <w:bottom w:val="none" w:sz="0" w:space="0" w:color="auto"/>
        <w:right w:val="none" w:sz="0" w:space="0" w:color="auto"/>
      </w:divBdr>
    </w:div>
    <w:div w:id="1125075257">
      <w:bodyDiv w:val="1"/>
      <w:marLeft w:val="0"/>
      <w:marRight w:val="0"/>
      <w:marTop w:val="0"/>
      <w:marBottom w:val="0"/>
      <w:divBdr>
        <w:top w:val="none" w:sz="0" w:space="0" w:color="auto"/>
        <w:left w:val="none" w:sz="0" w:space="0" w:color="auto"/>
        <w:bottom w:val="none" w:sz="0" w:space="0" w:color="auto"/>
        <w:right w:val="none" w:sz="0" w:space="0" w:color="auto"/>
      </w:divBdr>
    </w:div>
    <w:div w:id="1126005950">
      <w:bodyDiv w:val="1"/>
      <w:marLeft w:val="0"/>
      <w:marRight w:val="0"/>
      <w:marTop w:val="0"/>
      <w:marBottom w:val="0"/>
      <w:divBdr>
        <w:top w:val="none" w:sz="0" w:space="0" w:color="auto"/>
        <w:left w:val="none" w:sz="0" w:space="0" w:color="auto"/>
        <w:bottom w:val="none" w:sz="0" w:space="0" w:color="auto"/>
        <w:right w:val="none" w:sz="0" w:space="0" w:color="auto"/>
      </w:divBdr>
    </w:div>
    <w:div w:id="1129394595">
      <w:bodyDiv w:val="1"/>
      <w:marLeft w:val="0"/>
      <w:marRight w:val="0"/>
      <w:marTop w:val="0"/>
      <w:marBottom w:val="0"/>
      <w:divBdr>
        <w:top w:val="none" w:sz="0" w:space="0" w:color="auto"/>
        <w:left w:val="none" w:sz="0" w:space="0" w:color="auto"/>
        <w:bottom w:val="none" w:sz="0" w:space="0" w:color="auto"/>
        <w:right w:val="none" w:sz="0" w:space="0" w:color="auto"/>
      </w:divBdr>
    </w:div>
    <w:div w:id="1142577625">
      <w:bodyDiv w:val="1"/>
      <w:marLeft w:val="0"/>
      <w:marRight w:val="0"/>
      <w:marTop w:val="0"/>
      <w:marBottom w:val="0"/>
      <w:divBdr>
        <w:top w:val="none" w:sz="0" w:space="0" w:color="auto"/>
        <w:left w:val="none" w:sz="0" w:space="0" w:color="auto"/>
        <w:bottom w:val="none" w:sz="0" w:space="0" w:color="auto"/>
        <w:right w:val="none" w:sz="0" w:space="0" w:color="auto"/>
      </w:divBdr>
    </w:div>
    <w:div w:id="1173841958">
      <w:bodyDiv w:val="1"/>
      <w:marLeft w:val="0"/>
      <w:marRight w:val="0"/>
      <w:marTop w:val="0"/>
      <w:marBottom w:val="0"/>
      <w:divBdr>
        <w:top w:val="none" w:sz="0" w:space="0" w:color="auto"/>
        <w:left w:val="none" w:sz="0" w:space="0" w:color="auto"/>
        <w:bottom w:val="none" w:sz="0" w:space="0" w:color="auto"/>
        <w:right w:val="none" w:sz="0" w:space="0" w:color="auto"/>
      </w:divBdr>
    </w:div>
    <w:div w:id="1176460380">
      <w:bodyDiv w:val="1"/>
      <w:marLeft w:val="0"/>
      <w:marRight w:val="0"/>
      <w:marTop w:val="0"/>
      <w:marBottom w:val="0"/>
      <w:divBdr>
        <w:top w:val="none" w:sz="0" w:space="0" w:color="auto"/>
        <w:left w:val="none" w:sz="0" w:space="0" w:color="auto"/>
        <w:bottom w:val="none" w:sz="0" w:space="0" w:color="auto"/>
        <w:right w:val="none" w:sz="0" w:space="0" w:color="auto"/>
      </w:divBdr>
    </w:div>
    <w:div w:id="1182090698">
      <w:bodyDiv w:val="1"/>
      <w:marLeft w:val="0"/>
      <w:marRight w:val="0"/>
      <w:marTop w:val="0"/>
      <w:marBottom w:val="0"/>
      <w:divBdr>
        <w:top w:val="none" w:sz="0" w:space="0" w:color="auto"/>
        <w:left w:val="none" w:sz="0" w:space="0" w:color="auto"/>
        <w:bottom w:val="none" w:sz="0" w:space="0" w:color="auto"/>
        <w:right w:val="none" w:sz="0" w:space="0" w:color="auto"/>
      </w:divBdr>
    </w:div>
    <w:div w:id="1185095456">
      <w:bodyDiv w:val="1"/>
      <w:marLeft w:val="0"/>
      <w:marRight w:val="0"/>
      <w:marTop w:val="0"/>
      <w:marBottom w:val="0"/>
      <w:divBdr>
        <w:top w:val="none" w:sz="0" w:space="0" w:color="auto"/>
        <w:left w:val="none" w:sz="0" w:space="0" w:color="auto"/>
        <w:bottom w:val="none" w:sz="0" w:space="0" w:color="auto"/>
        <w:right w:val="none" w:sz="0" w:space="0" w:color="auto"/>
      </w:divBdr>
    </w:div>
    <w:div w:id="1201165155">
      <w:bodyDiv w:val="1"/>
      <w:marLeft w:val="0"/>
      <w:marRight w:val="0"/>
      <w:marTop w:val="0"/>
      <w:marBottom w:val="0"/>
      <w:divBdr>
        <w:top w:val="none" w:sz="0" w:space="0" w:color="auto"/>
        <w:left w:val="none" w:sz="0" w:space="0" w:color="auto"/>
        <w:bottom w:val="none" w:sz="0" w:space="0" w:color="auto"/>
        <w:right w:val="none" w:sz="0" w:space="0" w:color="auto"/>
      </w:divBdr>
    </w:div>
    <w:div w:id="1206406247">
      <w:bodyDiv w:val="1"/>
      <w:marLeft w:val="0"/>
      <w:marRight w:val="0"/>
      <w:marTop w:val="0"/>
      <w:marBottom w:val="0"/>
      <w:divBdr>
        <w:top w:val="none" w:sz="0" w:space="0" w:color="auto"/>
        <w:left w:val="none" w:sz="0" w:space="0" w:color="auto"/>
        <w:bottom w:val="none" w:sz="0" w:space="0" w:color="auto"/>
        <w:right w:val="none" w:sz="0" w:space="0" w:color="auto"/>
      </w:divBdr>
    </w:div>
    <w:div w:id="1209486688">
      <w:bodyDiv w:val="1"/>
      <w:marLeft w:val="0"/>
      <w:marRight w:val="0"/>
      <w:marTop w:val="0"/>
      <w:marBottom w:val="0"/>
      <w:divBdr>
        <w:top w:val="none" w:sz="0" w:space="0" w:color="auto"/>
        <w:left w:val="none" w:sz="0" w:space="0" w:color="auto"/>
        <w:bottom w:val="none" w:sz="0" w:space="0" w:color="auto"/>
        <w:right w:val="none" w:sz="0" w:space="0" w:color="auto"/>
      </w:divBdr>
    </w:div>
    <w:div w:id="1216314908">
      <w:bodyDiv w:val="1"/>
      <w:marLeft w:val="0"/>
      <w:marRight w:val="0"/>
      <w:marTop w:val="0"/>
      <w:marBottom w:val="0"/>
      <w:divBdr>
        <w:top w:val="none" w:sz="0" w:space="0" w:color="auto"/>
        <w:left w:val="none" w:sz="0" w:space="0" w:color="auto"/>
        <w:bottom w:val="none" w:sz="0" w:space="0" w:color="auto"/>
        <w:right w:val="none" w:sz="0" w:space="0" w:color="auto"/>
      </w:divBdr>
      <w:divsChild>
        <w:div w:id="1886209724">
          <w:marLeft w:val="0"/>
          <w:marRight w:val="0"/>
          <w:marTop w:val="0"/>
          <w:marBottom w:val="150"/>
          <w:divBdr>
            <w:top w:val="none" w:sz="0" w:space="0" w:color="auto"/>
            <w:left w:val="none" w:sz="0" w:space="0" w:color="auto"/>
            <w:bottom w:val="none" w:sz="0" w:space="0" w:color="auto"/>
            <w:right w:val="none" w:sz="0" w:space="0" w:color="auto"/>
          </w:divBdr>
          <w:divsChild>
            <w:div w:id="27949778">
              <w:marLeft w:val="0"/>
              <w:marRight w:val="0"/>
              <w:marTop w:val="0"/>
              <w:marBottom w:val="0"/>
              <w:divBdr>
                <w:top w:val="none" w:sz="0" w:space="0" w:color="auto"/>
                <w:left w:val="none" w:sz="0" w:space="0" w:color="auto"/>
                <w:bottom w:val="none" w:sz="0" w:space="0" w:color="auto"/>
                <w:right w:val="none" w:sz="0" w:space="0" w:color="auto"/>
              </w:divBdr>
              <w:divsChild>
                <w:div w:id="1513033719">
                  <w:marLeft w:val="0"/>
                  <w:marRight w:val="0"/>
                  <w:marTop w:val="0"/>
                  <w:marBottom w:val="0"/>
                  <w:divBdr>
                    <w:top w:val="none" w:sz="0" w:space="0" w:color="auto"/>
                    <w:left w:val="none" w:sz="0" w:space="0" w:color="auto"/>
                    <w:bottom w:val="none" w:sz="0" w:space="0" w:color="auto"/>
                    <w:right w:val="none" w:sz="0" w:space="0" w:color="auto"/>
                  </w:divBdr>
                  <w:divsChild>
                    <w:div w:id="13829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5166">
      <w:bodyDiv w:val="1"/>
      <w:marLeft w:val="0"/>
      <w:marRight w:val="0"/>
      <w:marTop w:val="0"/>
      <w:marBottom w:val="0"/>
      <w:divBdr>
        <w:top w:val="none" w:sz="0" w:space="0" w:color="auto"/>
        <w:left w:val="none" w:sz="0" w:space="0" w:color="auto"/>
        <w:bottom w:val="none" w:sz="0" w:space="0" w:color="auto"/>
        <w:right w:val="none" w:sz="0" w:space="0" w:color="auto"/>
      </w:divBdr>
    </w:div>
    <w:div w:id="1290091425">
      <w:bodyDiv w:val="1"/>
      <w:marLeft w:val="0"/>
      <w:marRight w:val="0"/>
      <w:marTop w:val="0"/>
      <w:marBottom w:val="0"/>
      <w:divBdr>
        <w:top w:val="none" w:sz="0" w:space="0" w:color="auto"/>
        <w:left w:val="none" w:sz="0" w:space="0" w:color="auto"/>
        <w:bottom w:val="none" w:sz="0" w:space="0" w:color="auto"/>
        <w:right w:val="none" w:sz="0" w:space="0" w:color="auto"/>
      </w:divBdr>
    </w:div>
    <w:div w:id="1307515965">
      <w:bodyDiv w:val="1"/>
      <w:marLeft w:val="0"/>
      <w:marRight w:val="0"/>
      <w:marTop w:val="0"/>
      <w:marBottom w:val="0"/>
      <w:divBdr>
        <w:top w:val="none" w:sz="0" w:space="0" w:color="auto"/>
        <w:left w:val="none" w:sz="0" w:space="0" w:color="auto"/>
        <w:bottom w:val="none" w:sz="0" w:space="0" w:color="auto"/>
        <w:right w:val="none" w:sz="0" w:space="0" w:color="auto"/>
      </w:divBdr>
    </w:div>
    <w:div w:id="1315337071">
      <w:bodyDiv w:val="1"/>
      <w:marLeft w:val="0"/>
      <w:marRight w:val="0"/>
      <w:marTop w:val="0"/>
      <w:marBottom w:val="0"/>
      <w:divBdr>
        <w:top w:val="none" w:sz="0" w:space="0" w:color="auto"/>
        <w:left w:val="none" w:sz="0" w:space="0" w:color="auto"/>
        <w:bottom w:val="none" w:sz="0" w:space="0" w:color="auto"/>
        <w:right w:val="none" w:sz="0" w:space="0" w:color="auto"/>
      </w:divBdr>
    </w:div>
    <w:div w:id="1367826192">
      <w:bodyDiv w:val="1"/>
      <w:marLeft w:val="0"/>
      <w:marRight w:val="0"/>
      <w:marTop w:val="0"/>
      <w:marBottom w:val="0"/>
      <w:divBdr>
        <w:top w:val="none" w:sz="0" w:space="0" w:color="auto"/>
        <w:left w:val="none" w:sz="0" w:space="0" w:color="auto"/>
        <w:bottom w:val="none" w:sz="0" w:space="0" w:color="auto"/>
        <w:right w:val="none" w:sz="0" w:space="0" w:color="auto"/>
      </w:divBdr>
    </w:div>
    <w:div w:id="1373842134">
      <w:bodyDiv w:val="1"/>
      <w:marLeft w:val="0"/>
      <w:marRight w:val="0"/>
      <w:marTop w:val="0"/>
      <w:marBottom w:val="0"/>
      <w:divBdr>
        <w:top w:val="none" w:sz="0" w:space="0" w:color="auto"/>
        <w:left w:val="none" w:sz="0" w:space="0" w:color="auto"/>
        <w:bottom w:val="none" w:sz="0" w:space="0" w:color="auto"/>
        <w:right w:val="none" w:sz="0" w:space="0" w:color="auto"/>
      </w:divBdr>
    </w:div>
    <w:div w:id="1383596171">
      <w:bodyDiv w:val="1"/>
      <w:marLeft w:val="0"/>
      <w:marRight w:val="0"/>
      <w:marTop w:val="0"/>
      <w:marBottom w:val="0"/>
      <w:divBdr>
        <w:top w:val="none" w:sz="0" w:space="0" w:color="auto"/>
        <w:left w:val="none" w:sz="0" w:space="0" w:color="auto"/>
        <w:bottom w:val="none" w:sz="0" w:space="0" w:color="auto"/>
        <w:right w:val="none" w:sz="0" w:space="0" w:color="auto"/>
      </w:divBdr>
      <w:divsChild>
        <w:div w:id="214246761">
          <w:marLeft w:val="547"/>
          <w:marRight w:val="0"/>
          <w:marTop w:val="0"/>
          <w:marBottom w:val="0"/>
          <w:divBdr>
            <w:top w:val="none" w:sz="0" w:space="0" w:color="auto"/>
            <w:left w:val="none" w:sz="0" w:space="0" w:color="auto"/>
            <w:bottom w:val="none" w:sz="0" w:space="0" w:color="auto"/>
            <w:right w:val="none" w:sz="0" w:space="0" w:color="auto"/>
          </w:divBdr>
        </w:div>
      </w:divsChild>
    </w:div>
    <w:div w:id="1417629809">
      <w:bodyDiv w:val="1"/>
      <w:marLeft w:val="0"/>
      <w:marRight w:val="0"/>
      <w:marTop w:val="0"/>
      <w:marBottom w:val="0"/>
      <w:divBdr>
        <w:top w:val="none" w:sz="0" w:space="0" w:color="auto"/>
        <w:left w:val="none" w:sz="0" w:space="0" w:color="auto"/>
        <w:bottom w:val="none" w:sz="0" w:space="0" w:color="auto"/>
        <w:right w:val="none" w:sz="0" w:space="0" w:color="auto"/>
      </w:divBdr>
    </w:div>
    <w:div w:id="1420256587">
      <w:bodyDiv w:val="1"/>
      <w:marLeft w:val="0"/>
      <w:marRight w:val="0"/>
      <w:marTop w:val="0"/>
      <w:marBottom w:val="0"/>
      <w:divBdr>
        <w:top w:val="none" w:sz="0" w:space="0" w:color="auto"/>
        <w:left w:val="none" w:sz="0" w:space="0" w:color="auto"/>
        <w:bottom w:val="none" w:sz="0" w:space="0" w:color="auto"/>
        <w:right w:val="none" w:sz="0" w:space="0" w:color="auto"/>
      </w:divBdr>
    </w:div>
    <w:div w:id="1420520034">
      <w:bodyDiv w:val="1"/>
      <w:marLeft w:val="0"/>
      <w:marRight w:val="0"/>
      <w:marTop w:val="0"/>
      <w:marBottom w:val="0"/>
      <w:divBdr>
        <w:top w:val="none" w:sz="0" w:space="0" w:color="auto"/>
        <w:left w:val="none" w:sz="0" w:space="0" w:color="auto"/>
        <w:bottom w:val="none" w:sz="0" w:space="0" w:color="auto"/>
        <w:right w:val="none" w:sz="0" w:space="0" w:color="auto"/>
      </w:divBdr>
    </w:div>
    <w:div w:id="1430274352">
      <w:bodyDiv w:val="1"/>
      <w:marLeft w:val="0"/>
      <w:marRight w:val="0"/>
      <w:marTop w:val="0"/>
      <w:marBottom w:val="0"/>
      <w:divBdr>
        <w:top w:val="none" w:sz="0" w:space="0" w:color="auto"/>
        <w:left w:val="none" w:sz="0" w:space="0" w:color="auto"/>
        <w:bottom w:val="none" w:sz="0" w:space="0" w:color="auto"/>
        <w:right w:val="none" w:sz="0" w:space="0" w:color="auto"/>
      </w:divBdr>
    </w:div>
    <w:div w:id="1433403855">
      <w:bodyDiv w:val="1"/>
      <w:marLeft w:val="0"/>
      <w:marRight w:val="0"/>
      <w:marTop w:val="0"/>
      <w:marBottom w:val="0"/>
      <w:divBdr>
        <w:top w:val="none" w:sz="0" w:space="0" w:color="auto"/>
        <w:left w:val="none" w:sz="0" w:space="0" w:color="auto"/>
        <w:bottom w:val="none" w:sz="0" w:space="0" w:color="auto"/>
        <w:right w:val="none" w:sz="0" w:space="0" w:color="auto"/>
      </w:divBdr>
    </w:div>
    <w:div w:id="1441140332">
      <w:bodyDiv w:val="1"/>
      <w:marLeft w:val="0"/>
      <w:marRight w:val="0"/>
      <w:marTop w:val="0"/>
      <w:marBottom w:val="0"/>
      <w:divBdr>
        <w:top w:val="none" w:sz="0" w:space="0" w:color="auto"/>
        <w:left w:val="none" w:sz="0" w:space="0" w:color="auto"/>
        <w:bottom w:val="none" w:sz="0" w:space="0" w:color="auto"/>
        <w:right w:val="none" w:sz="0" w:space="0" w:color="auto"/>
      </w:divBdr>
    </w:div>
    <w:div w:id="1464538387">
      <w:bodyDiv w:val="1"/>
      <w:marLeft w:val="0"/>
      <w:marRight w:val="0"/>
      <w:marTop w:val="0"/>
      <w:marBottom w:val="0"/>
      <w:divBdr>
        <w:top w:val="none" w:sz="0" w:space="0" w:color="auto"/>
        <w:left w:val="none" w:sz="0" w:space="0" w:color="auto"/>
        <w:bottom w:val="none" w:sz="0" w:space="0" w:color="auto"/>
        <w:right w:val="none" w:sz="0" w:space="0" w:color="auto"/>
      </w:divBdr>
    </w:div>
    <w:div w:id="1465584317">
      <w:bodyDiv w:val="1"/>
      <w:marLeft w:val="0"/>
      <w:marRight w:val="0"/>
      <w:marTop w:val="0"/>
      <w:marBottom w:val="0"/>
      <w:divBdr>
        <w:top w:val="none" w:sz="0" w:space="0" w:color="auto"/>
        <w:left w:val="none" w:sz="0" w:space="0" w:color="auto"/>
        <w:bottom w:val="none" w:sz="0" w:space="0" w:color="auto"/>
        <w:right w:val="none" w:sz="0" w:space="0" w:color="auto"/>
      </w:divBdr>
    </w:div>
    <w:div w:id="1465847775">
      <w:bodyDiv w:val="1"/>
      <w:marLeft w:val="0"/>
      <w:marRight w:val="0"/>
      <w:marTop w:val="0"/>
      <w:marBottom w:val="0"/>
      <w:divBdr>
        <w:top w:val="none" w:sz="0" w:space="0" w:color="auto"/>
        <w:left w:val="none" w:sz="0" w:space="0" w:color="auto"/>
        <w:bottom w:val="none" w:sz="0" w:space="0" w:color="auto"/>
        <w:right w:val="none" w:sz="0" w:space="0" w:color="auto"/>
      </w:divBdr>
    </w:div>
    <w:div w:id="1472676104">
      <w:bodyDiv w:val="1"/>
      <w:marLeft w:val="0"/>
      <w:marRight w:val="0"/>
      <w:marTop w:val="0"/>
      <w:marBottom w:val="0"/>
      <w:divBdr>
        <w:top w:val="none" w:sz="0" w:space="0" w:color="auto"/>
        <w:left w:val="none" w:sz="0" w:space="0" w:color="auto"/>
        <w:bottom w:val="none" w:sz="0" w:space="0" w:color="auto"/>
        <w:right w:val="none" w:sz="0" w:space="0" w:color="auto"/>
      </w:divBdr>
    </w:div>
    <w:div w:id="1491754678">
      <w:bodyDiv w:val="1"/>
      <w:marLeft w:val="0"/>
      <w:marRight w:val="0"/>
      <w:marTop w:val="0"/>
      <w:marBottom w:val="0"/>
      <w:divBdr>
        <w:top w:val="none" w:sz="0" w:space="0" w:color="auto"/>
        <w:left w:val="none" w:sz="0" w:space="0" w:color="auto"/>
        <w:bottom w:val="none" w:sz="0" w:space="0" w:color="auto"/>
        <w:right w:val="none" w:sz="0" w:space="0" w:color="auto"/>
      </w:divBdr>
    </w:div>
    <w:div w:id="1516462030">
      <w:bodyDiv w:val="1"/>
      <w:marLeft w:val="0"/>
      <w:marRight w:val="0"/>
      <w:marTop w:val="0"/>
      <w:marBottom w:val="0"/>
      <w:divBdr>
        <w:top w:val="none" w:sz="0" w:space="0" w:color="auto"/>
        <w:left w:val="none" w:sz="0" w:space="0" w:color="auto"/>
        <w:bottom w:val="none" w:sz="0" w:space="0" w:color="auto"/>
        <w:right w:val="none" w:sz="0" w:space="0" w:color="auto"/>
      </w:divBdr>
    </w:div>
    <w:div w:id="1519126258">
      <w:bodyDiv w:val="1"/>
      <w:marLeft w:val="0"/>
      <w:marRight w:val="0"/>
      <w:marTop w:val="0"/>
      <w:marBottom w:val="0"/>
      <w:divBdr>
        <w:top w:val="none" w:sz="0" w:space="0" w:color="auto"/>
        <w:left w:val="none" w:sz="0" w:space="0" w:color="auto"/>
        <w:bottom w:val="none" w:sz="0" w:space="0" w:color="auto"/>
        <w:right w:val="none" w:sz="0" w:space="0" w:color="auto"/>
      </w:divBdr>
    </w:div>
    <w:div w:id="1542669655">
      <w:bodyDiv w:val="1"/>
      <w:marLeft w:val="0"/>
      <w:marRight w:val="0"/>
      <w:marTop w:val="0"/>
      <w:marBottom w:val="0"/>
      <w:divBdr>
        <w:top w:val="none" w:sz="0" w:space="0" w:color="auto"/>
        <w:left w:val="none" w:sz="0" w:space="0" w:color="auto"/>
        <w:bottom w:val="none" w:sz="0" w:space="0" w:color="auto"/>
        <w:right w:val="none" w:sz="0" w:space="0" w:color="auto"/>
      </w:divBdr>
    </w:div>
    <w:div w:id="1562255658">
      <w:bodyDiv w:val="1"/>
      <w:marLeft w:val="0"/>
      <w:marRight w:val="0"/>
      <w:marTop w:val="0"/>
      <w:marBottom w:val="0"/>
      <w:divBdr>
        <w:top w:val="none" w:sz="0" w:space="0" w:color="auto"/>
        <w:left w:val="none" w:sz="0" w:space="0" w:color="auto"/>
        <w:bottom w:val="none" w:sz="0" w:space="0" w:color="auto"/>
        <w:right w:val="none" w:sz="0" w:space="0" w:color="auto"/>
      </w:divBdr>
    </w:div>
    <w:div w:id="1563101951">
      <w:bodyDiv w:val="1"/>
      <w:marLeft w:val="0"/>
      <w:marRight w:val="0"/>
      <w:marTop w:val="0"/>
      <w:marBottom w:val="0"/>
      <w:divBdr>
        <w:top w:val="none" w:sz="0" w:space="0" w:color="auto"/>
        <w:left w:val="none" w:sz="0" w:space="0" w:color="auto"/>
        <w:bottom w:val="none" w:sz="0" w:space="0" w:color="auto"/>
        <w:right w:val="none" w:sz="0" w:space="0" w:color="auto"/>
      </w:divBdr>
    </w:div>
    <w:div w:id="1566067811">
      <w:bodyDiv w:val="1"/>
      <w:marLeft w:val="0"/>
      <w:marRight w:val="0"/>
      <w:marTop w:val="0"/>
      <w:marBottom w:val="0"/>
      <w:divBdr>
        <w:top w:val="none" w:sz="0" w:space="0" w:color="auto"/>
        <w:left w:val="none" w:sz="0" w:space="0" w:color="auto"/>
        <w:bottom w:val="none" w:sz="0" w:space="0" w:color="auto"/>
        <w:right w:val="none" w:sz="0" w:space="0" w:color="auto"/>
      </w:divBdr>
    </w:div>
    <w:div w:id="1572547322">
      <w:bodyDiv w:val="1"/>
      <w:marLeft w:val="0"/>
      <w:marRight w:val="0"/>
      <w:marTop w:val="0"/>
      <w:marBottom w:val="0"/>
      <w:divBdr>
        <w:top w:val="none" w:sz="0" w:space="0" w:color="auto"/>
        <w:left w:val="none" w:sz="0" w:space="0" w:color="auto"/>
        <w:bottom w:val="none" w:sz="0" w:space="0" w:color="auto"/>
        <w:right w:val="none" w:sz="0" w:space="0" w:color="auto"/>
      </w:divBdr>
    </w:div>
    <w:div w:id="1596405862">
      <w:bodyDiv w:val="1"/>
      <w:marLeft w:val="0"/>
      <w:marRight w:val="0"/>
      <w:marTop w:val="0"/>
      <w:marBottom w:val="0"/>
      <w:divBdr>
        <w:top w:val="none" w:sz="0" w:space="0" w:color="auto"/>
        <w:left w:val="none" w:sz="0" w:space="0" w:color="auto"/>
        <w:bottom w:val="none" w:sz="0" w:space="0" w:color="auto"/>
        <w:right w:val="none" w:sz="0" w:space="0" w:color="auto"/>
      </w:divBdr>
    </w:div>
    <w:div w:id="1598712542">
      <w:bodyDiv w:val="1"/>
      <w:marLeft w:val="0"/>
      <w:marRight w:val="0"/>
      <w:marTop w:val="0"/>
      <w:marBottom w:val="0"/>
      <w:divBdr>
        <w:top w:val="none" w:sz="0" w:space="0" w:color="auto"/>
        <w:left w:val="none" w:sz="0" w:space="0" w:color="auto"/>
        <w:bottom w:val="none" w:sz="0" w:space="0" w:color="auto"/>
        <w:right w:val="none" w:sz="0" w:space="0" w:color="auto"/>
      </w:divBdr>
    </w:div>
    <w:div w:id="1609846474">
      <w:bodyDiv w:val="1"/>
      <w:marLeft w:val="0"/>
      <w:marRight w:val="0"/>
      <w:marTop w:val="0"/>
      <w:marBottom w:val="0"/>
      <w:divBdr>
        <w:top w:val="none" w:sz="0" w:space="0" w:color="auto"/>
        <w:left w:val="none" w:sz="0" w:space="0" w:color="auto"/>
        <w:bottom w:val="none" w:sz="0" w:space="0" w:color="auto"/>
        <w:right w:val="none" w:sz="0" w:space="0" w:color="auto"/>
      </w:divBdr>
    </w:div>
    <w:div w:id="1610965290">
      <w:bodyDiv w:val="1"/>
      <w:marLeft w:val="0"/>
      <w:marRight w:val="0"/>
      <w:marTop w:val="0"/>
      <w:marBottom w:val="0"/>
      <w:divBdr>
        <w:top w:val="none" w:sz="0" w:space="0" w:color="auto"/>
        <w:left w:val="none" w:sz="0" w:space="0" w:color="auto"/>
        <w:bottom w:val="none" w:sz="0" w:space="0" w:color="auto"/>
        <w:right w:val="none" w:sz="0" w:space="0" w:color="auto"/>
      </w:divBdr>
    </w:div>
    <w:div w:id="1617906291">
      <w:bodyDiv w:val="1"/>
      <w:marLeft w:val="0"/>
      <w:marRight w:val="0"/>
      <w:marTop w:val="0"/>
      <w:marBottom w:val="0"/>
      <w:divBdr>
        <w:top w:val="none" w:sz="0" w:space="0" w:color="auto"/>
        <w:left w:val="none" w:sz="0" w:space="0" w:color="auto"/>
        <w:bottom w:val="none" w:sz="0" w:space="0" w:color="auto"/>
        <w:right w:val="none" w:sz="0" w:space="0" w:color="auto"/>
      </w:divBdr>
    </w:div>
    <w:div w:id="1623878758">
      <w:bodyDiv w:val="1"/>
      <w:marLeft w:val="0"/>
      <w:marRight w:val="0"/>
      <w:marTop w:val="0"/>
      <w:marBottom w:val="0"/>
      <w:divBdr>
        <w:top w:val="none" w:sz="0" w:space="0" w:color="auto"/>
        <w:left w:val="none" w:sz="0" w:space="0" w:color="auto"/>
        <w:bottom w:val="none" w:sz="0" w:space="0" w:color="auto"/>
        <w:right w:val="none" w:sz="0" w:space="0" w:color="auto"/>
      </w:divBdr>
    </w:div>
    <w:div w:id="1623920735">
      <w:bodyDiv w:val="1"/>
      <w:marLeft w:val="0"/>
      <w:marRight w:val="0"/>
      <w:marTop w:val="0"/>
      <w:marBottom w:val="0"/>
      <w:divBdr>
        <w:top w:val="none" w:sz="0" w:space="0" w:color="auto"/>
        <w:left w:val="none" w:sz="0" w:space="0" w:color="auto"/>
        <w:bottom w:val="none" w:sz="0" w:space="0" w:color="auto"/>
        <w:right w:val="none" w:sz="0" w:space="0" w:color="auto"/>
      </w:divBdr>
    </w:div>
    <w:div w:id="1626035100">
      <w:bodyDiv w:val="1"/>
      <w:marLeft w:val="0"/>
      <w:marRight w:val="0"/>
      <w:marTop w:val="0"/>
      <w:marBottom w:val="0"/>
      <w:divBdr>
        <w:top w:val="none" w:sz="0" w:space="0" w:color="auto"/>
        <w:left w:val="none" w:sz="0" w:space="0" w:color="auto"/>
        <w:bottom w:val="none" w:sz="0" w:space="0" w:color="auto"/>
        <w:right w:val="none" w:sz="0" w:space="0" w:color="auto"/>
      </w:divBdr>
    </w:div>
    <w:div w:id="1628580576">
      <w:bodyDiv w:val="1"/>
      <w:marLeft w:val="0"/>
      <w:marRight w:val="0"/>
      <w:marTop w:val="0"/>
      <w:marBottom w:val="0"/>
      <w:divBdr>
        <w:top w:val="none" w:sz="0" w:space="0" w:color="auto"/>
        <w:left w:val="none" w:sz="0" w:space="0" w:color="auto"/>
        <w:bottom w:val="none" w:sz="0" w:space="0" w:color="auto"/>
        <w:right w:val="none" w:sz="0" w:space="0" w:color="auto"/>
      </w:divBdr>
    </w:div>
    <w:div w:id="1633554108">
      <w:bodyDiv w:val="1"/>
      <w:marLeft w:val="0"/>
      <w:marRight w:val="0"/>
      <w:marTop w:val="0"/>
      <w:marBottom w:val="0"/>
      <w:divBdr>
        <w:top w:val="none" w:sz="0" w:space="0" w:color="auto"/>
        <w:left w:val="none" w:sz="0" w:space="0" w:color="auto"/>
        <w:bottom w:val="none" w:sz="0" w:space="0" w:color="auto"/>
        <w:right w:val="none" w:sz="0" w:space="0" w:color="auto"/>
      </w:divBdr>
    </w:div>
    <w:div w:id="1646735133">
      <w:bodyDiv w:val="1"/>
      <w:marLeft w:val="0"/>
      <w:marRight w:val="0"/>
      <w:marTop w:val="0"/>
      <w:marBottom w:val="0"/>
      <w:divBdr>
        <w:top w:val="none" w:sz="0" w:space="0" w:color="auto"/>
        <w:left w:val="none" w:sz="0" w:space="0" w:color="auto"/>
        <w:bottom w:val="none" w:sz="0" w:space="0" w:color="auto"/>
        <w:right w:val="none" w:sz="0" w:space="0" w:color="auto"/>
      </w:divBdr>
    </w:div>
    <w:div w:id="1656685778">
      <w:bodyDiv w:val="1"/>
      <w:marLeft w:val="0"/>
      <w:marRight w:val="0"/>
      <w:marTop w:val="0"/>
      <w:marBottom w:val="0"/>
      <w:divBdr>
        <w:top w:val="none" w:sz="0" w:space="0" w:color="auto"/>
        <w:left w:val="none" w:sz="0" w:space="0" w:color="auto"/>
        <w:bottom w:val="none" w:sz="0" w:space="0" w:color="auto"/>
        <w:right w:val="none" w:sz="0" w:space="0" w:color="auto"/>
      </w:divBdr>
    </w:div>
    <w:div w:id="1660839196">
      <w:bodyDiv w:val="1"/>
      <w:marLeft w:val="0"/>
      <w:marRight w:val="0"/>
      <w:marTop w:val="0"/>
      <w:marBottom w:val="0"/>
      <w:divBdr>
        <w:top w:val="none" w:sz="0" w:space="0" w:color="auto"/>
        <w:left w:val="none" w:sz="0" w:space="0" w:color="auto"/>
        <w:bottom w:val="none" w:sz="0" w:space="0" w:color="auto"/>
        <w:right w:val="none" w:sz="0" w:space="0" w:color="auto"/>
      </w:divBdr>
    </w:div>
    <w:div w:id="1667660374">
      <w:bodyDiv w:val="1"/>
      <w:marLeft w:val="0"/>
      <w:marRight w:val="0"/>
      <w:marTop w:val="0"/>
      <w:marBottom w:val="0"/>
      <w:divBdr>
        <w:top w:val="none" w:sz="0" w:space="0" w:color="auto"/>
        <w:left w:val="none" w:sz="0" w:space="0" w:color="auto"/>
        <w:bottom w:val="none" w:sz="0" w:space="0" w:color="auto"/>
        <w:right w:val="none" w:sz="0" w:space="0" w:color="auto"/>
      </w:divBdr>
    </w:div>
    <w:div w:id="1673877280">
      <w:bodyDiv w:val="1"/>
      <w:marLeft w:val="0"/>
      <w:marRight w:val="0"/>
      <w:marTop w:val="0"/>
      <w:marBottom w:val="0"/>
      <w:divBdr>
        <w:top w:val="none" w:sz="0" w:space="0" w:color="auto"/>
        <w:left w:val="none" w:sz="0" w:space="0" w:color="auto"/>
        <w:bottom w:val="none" w:sz="0" w:space="0" w:color="auto"/>
        <w:right w:val="none" w:sz="0" w:space="0" w:color="auto"/>
      </w:divBdr>
    </w:div>
    <w:div w:id="1677536915">
      <w:bodyDiv w:val="1"/>
      <w:marLeft w:val="0"/>
      <w:marRight w:val="0"/>
      <w:marTop w:val="0"/>
      <w:marBottom w:val="0"/>
      <w:divBdr>
        <w:top w:val="none" w:sz="0" w:space="0" w:color="auto"/>
        <w:left w:val="none" w:sz="0" w:space="0" w:color="auto"/>
        <w:bottom w:val="none" w:sz="0" w:space="0" w:color="auto"/>
        <w:right w:val="none" w:sz="0" w:space="0" w:color="auto"/>
      </w:divBdr>
    </w:div>
    <w:div w:id="1686470634">
      <w:bodyDiv w:val="1"/>
      <w:marLeft w:val="0"/>
      <w:marRight w:val="0"/>
      <w:marTop w:val="0"/>
      <w:marBottom w:val="0"/>
      <w:divBdr>
        <w:top w:val="none" w:sz="0" w:space="0" w:color="auto"/>
        <w:left w:val="none" w:sz="0" w:space="0" w:color="auto"/>
        <w:bottom w:val="none" w:sz="0" w:space="0" w:color="auto"/>
        <w:right w:val="none" w:sz="0" w:space="0" w:color="auto"/>
      </w:divBdr>
    </w:div>
    <w:div w:id="1699240380">
      <w:bodyDiv w:val="1"/>
      <w:marLeft w:val="0"/>
      <w:marRight w:val="0"/>
      <w:marTop w:val="0"/>
      <w:marBottom w:val="0"/>
      <w:divBdr>
        <w:top w:val="none" w:sz="0" w:space="0" w:color="auto"/>
        <w:left w:val="none" w:sz="0" w:space="0" w:color="auto"/>
        <w:bottom w:val="none" w:sz="0" w:space="0" w:color="auto"/>
        <w:right w:val="none" w:sz="0" w:space="0" w:color="auto"/>
      </w:divBdr>
    </w:div>
    <w:div w:id="1724402113">
      <w:bodyDiv w:val="1"/>
      <w:marLeft w:val="0"/>
      <w:marRight w:val="0"/>
      <w:marTop w:val="0"/>
      <w:marBottom w:val="0"/>
      <w:divBdr>
        <w:top w:val="none" w:sz="0" w:space="0" w:color="auto"/>
        <w:left w:val="none" w:sz="0" w:space="0" w:color="auto"/>
        <w:bottom w:val="none" w:sz="0" w:space="0" w:color="auto"/>
        <w:right w:val="none" w:sz="0" w:space="0" w:color="auto"/>
      </w:divBdr>
    </w:div>
    <w:div w:id="1747914756">
      <w:bodyDiv w:val="1"/>
      <w:marLeft w:val="0"/>
      <w:marRight w:val="0"/>
      <w:marTop w:val="0"/>
      <w:marBottom w:val="0"/>
      <w:divBdr>
        <w:top w:val="none" w:sz="0" w:space="0" w:color="auto"/>
        <w:left w:val="none" w:sz="0" w:space="0" w:color="auto"/>
        <w:bottom w:val="none" w:sz="0" w:space="0" w:color="auto"/>
        <w:right w:val="none" w:sz="0" w:space="0" w:color="auto"/>
      </w:divBdr>
    </w:div>
    <w:div w:id="1762988282">
      <w:bodyDiv w:val="1"/>
      <w:marLeft w:val="0"/>
      <w:marRight w:val="0"/>
      <w:marTop w:val="0"/>
      <w:marBottom w:val="0"/>
      <w:divBdr>
        <w:top w:val="none" w:sz="0" w:space="0" w:color="auto"/>
        <w:left w:val="none" w:sz="0" w:space="0" w:color="auto"/>
        <w:bottom w:val="none" w:sz="0" w:space="0" w:color="auto"/>
        <w:right w:val="none" w:sz="0" w:space="0" w:color="auto"/>
      </w:divBdr>
    </w:div>
    <w:div w:id="1770272388">
      <w:bodyDiv w:val="1"/>
      <w:marLeft w:val="0"/>
      <w:marRight w:val="0"/>
      <w:marTop w:val="0"/>
      <w:marBottom w:val="0"/>
      <w:divBdr>
        <w:top w:val="none" w:sz="0" w:space="0" w:color="auto"/>
        <w:left w:val="none" w:sz="0" w:space="0" w:color="auto"/>
        <w:bottom w:val="none" w:sz="0" w:space="0" w:color="auto"/>
        <w:right w:val="none" w:sz="0" w:space="0" w:color="auto"/>
      </w:divBdr>
    </w:div>
    <w:div w:id="1780221361">
      <w:bodyDiv w:val="1"/>
      <w:marLeft w:val="0"/>
      <w:marRight w:val="0"/>
      <w:marTop w:val="0"/>
      <w:marBottom w:val="0"/>
      <w:divBdr>
        <w:top w:val="none" w:sz="0" w:space="0" w:color="auto"/>
        <w:left w:val="none" w:sz="0" w:space="0" w:color="auto"/>
        <w:bottom w:val="none" w:sz="0" w:space="0" w:color="auto"/>
        <w:right w:val="none" w:sz="0" w:space="0" w:color="auto"/>
      </w:divBdr>
    </w:div>
    <w:div w:id="1780947452">
      <w:bodyDiv w:val="1"/>
      <w:marLeft w:val="0"/>
      <w:marRight w:val="0"/>
      <w:marTop w:val="0"/>
      <w:marBottom w:val="0"/>
      <w:divBdr>
        <w:top w:val="none" w:sz="0" w:space="0" w:color="auto"/>
        <w:left w:val="none" w:sz="0" w:space="0" w:color="auto"/>
        <w:bottom w:val="none" w:sz="0" w:space="0" w:color="auto"/>
        <w:right w:val="none" w:sz="0" w:space="0" w:color="auto"/>
      </w:divBdr>
    </w:div>
    <w:div w:id="1787768315">
      <w:bodyDiv w:val="1"/>
      <w:marLeft w:val="0"/>
      <w:marRight w:val="0"/>
      <w:marTop w:val="0"/>
      <w:marBottom w:val="0"/>
      <w:divBdr>
        <w:top w:val="none" w:sz="0" w:space="0" w:color="auto"/>
        <w:left w:val="none" w:sz="0" w:space="0" w:color="auto"/>
        <w:bottom w:val="none" w:sz="0" w:space="0" w:color="auto"/>
        <w:right w:val="none" w:sz="0" w:space="0" w:color="auto"/>
      </w:divBdr>
    </w:div>
    <w:div w:id="1800686936">
      <w:bodyDiv w:val="1"/>
      <w:marLeft w:val="0"/>
      <w:marRight w:val="0"/>
      <w:marTop w:val="0"/>
      <w:marBottom w:val="0"/>
      <w:divBdr>
        <w:top w:val="none" w:sz="0" w:space="0" w:color="auto"/>
        <w:left w:val="none" w:sz="0" w:space="0" w:color="auto"/>
        <w:bottom w:val="none" w:sz="0" w:space="0" w:color="auto"/>
        <w:right w:val="none" w:sz="0" w:space="0" w:color="auto"/>
      </w:divBdr>
    </w:div>
    <w:div w:id="1805808921">
      <w:bodyDiv w:val="1"/>
      <w:marLeft w:val="0"/>
      <w:marRight w:val="0"/>
      <w:marTop w:val="0"/>
      <w:marBottom w:val="0"/>
      <w:divBdr>
        <w:top w:val="none" w:sz="0" w:space="0" w:color="auto"/>
        <w:left w:val="none" w:sz="0" w:space="0" w:color="auto"/>
        <w:bottom w:val="none" w:sz="0" w:space="0" w:color="auto"/>
        <w:right w:val="none" w:sz="0" w:space="0" w:color="auto"/>
      </w:divBdr>
    </w:div>
    <w:div w:id="1830248253">
      <w:bodyDiv w:val="1"/>
      <w:marLeft w:val="0"/>
      <w:marRight w:val="0"/>
      <w:marTop w:val="0"/>
      <w:marBottom w:val="0"/>
      <w:divBdr>
        <w:top w:val="none" w:sz="0" w:space="0" w:color="auto"/>
        <w:left w:val="none" w:sz="0" w:space="0" w:color="auto"/>
        <w:bottom w:val="none" w:sz="0" w:space="0" w:color="auto"/>
        <w:right w:val="none" w:sz="0" w:space="0" w:color="auto"/>
      </w:divBdr>
    </w:div>
    <w:div w:id="1850875721">
      <w:bodyDiv w:val="1"/>
      <w:marLeft w:val="0"/>
      <w:marRight w:val="0"/>
      <w:marTop w:val="0"/>
      <w:marBottom w:val="0"/>
      <w:divBdr>
        <w:top w:val="none" w:sz="0" w:space="0" w:color="auto"/>
        <w:left w:val="none" w:sz="0" w:space="0" w:color="auto"/>
        <w:bottom w:val="none" w:sz="0" w:space="0" w:color="auto"/>
        <w:right w:val="none" w:sz="0" w:space="0" w:color="auto"/>
      </w:divBdr>
    </w:div>
    <w:div w:id="1862814440">
      <w:bodyDiv w:val="1"/>
      <w:marLeft w:val="0"/>
      <w:marRight w:val="0"/>
      <w:marTop w:val="0"/>
      <w:marBottom w:val="0"/>
      <w:divBdr>
        <w:top w:val="none" w:sz="0" w:space="0" w:color="auto"/>
        <w:left w:val="none" w:sz="0" w:space="0" w:color="auto"/>
        <w:bottom w:val="none" w:sz="0" w:space="0" w:color="auto"/>
        <w:right w:val="none" w:sz="0" w:space="0" w:color="auto"/>
      </w:divBdr>
    </w:div>
    <w:div w:id="1863543866">
      <w:bodyDiv w:val="1"/>
      <w:marLeft w:val="0"/>
      <w:marRight w:val="0"/>
      <w:marTop w:val="0"/>
      <w:marBottom w:val="0"/>
      <w:divBdr>
        <w:top w:val="none" w:sz="0" w:space="0" w:color="auto"/>
        <w:left w:val="none" w:sz="0" w:space="0" w:color="auto"/>
        <w:bottom w:val="none" w:sz="0" w:space="0" w:color="auto"/>
        <w:right w:val="none" w:sz="0" w:space="0" w:color="auto"/>
      </w:divBdr>
    </w:div>
    <w:div w:id="1868175413">
      <w:bodyDiv w:val="1"/>
      <w:marLeft w:val="0"/>
      <w:marRight w:val="0"/>
      <w:marTop w:val="0"/>
      <w:marBottom w:val="0"/>
      <w:divBdr>
        <w:top w:val="none" w:sz="0" w:space="0" w:color="auto"/>
        <w:left w:val="none" w:sz="0" w:space="0" w:color="auto"/>
        <w:bottom w:val="none" w:sz="0" w:space="0" w:color="auto"/>
        <w:right w:val="none" w:sz="0" w:space="0" w:color="auto"/>
      </w:divBdr>
    </w:div>
    <w:div w:id="1870794726">
      <w:bodyDiv w:val="1"/>
      <w:marLeft w:val="0"/>
      <w:marRight w:val="0"/>
      <w:marTop w:val="0"/>
      <w:marBottom w:val="0"/>
      <w:divBdr>
        <w:top w:val="none" w:sz="0" w:space="0" w:color="auto"/>
        <w:left w:val="none" w:sz="0" w:space="0" w:color="auto"/>
        <w:bottom w:val="none" w:sz="0" w:space="0" w:color="auto"/>
        <w:right w:val="none" w:sz="0" w:space="0" w:color="auto"/>
      </w:divBdr>
    </w:div>
    <w:div w:id="1882015751">
      <w:bodyDiv w:val="1"/>
      <w:marLeft w:val="0"/>
      <w:marRight w:val="0"/>
      <w:marTop w:val="0"/>
      <w:marBottom w:val="0"/>
      <w:divBdr>
        <w:top w:val="none" w:sz="0" w:space="0" w:color="auto"/>
        <w:left w:val="none" w:sz="0" w:space="0" w:color="auto"/>
        <w:bottom w:val="none" w:sz="0" w:space="0" w:color="auto"/>
        <w:right w:val="none" w:sz="0" w:space="0" w:color="auto"/>
      </w:divBdr>
    </w:div>
    <w:div w:id="1882863733">
      <w:bodyDiv w:val="1"/>
      <w:marLeft w:val="0"/>
      <w:marRight w:val="0"/>
      <w:marTop w:val="0"/>
      <w:marBottom w:val="0"/>
      <w:divBdr>
        <w:top w:val="none" w:sz="0" w:space="0" w:color="auto"/>
        <w:left w:val="none" w:sz="0" w:space="0" w:color="auto"/>
        <w:bottom w:val="none" w:sz="0" w:space="0" w:color="auto"/>
        <w:right w:val="none" w:sz="0" w:space="0" w:color="auto"/>
      </w:divBdr>
    </w:div>
    <w:div w:id="1896116161">
      <w:bodyDiv w:val="1"/>
      <w:marLeft w:val="0"/>
      <w:marRight w:val="0"/>
      <w:marTop w:val="0"/>
      <w:marBottom w:val="0"/>
      <w:divBdr>
        <w:top w:val="none" w:sz="0" w:space="0" w:color="auto"/>
        <w:left w:val="none" w:sz="0" w:space="0" w:color="auto"/>
        <w:bottom w:val="none" w:sz="0" w:space="0" w:color="auto"/>
        <w:right w:val="none" w:sz="0" w:space="0" w:color="auto"/>
      </w:divBdr>
    </w:div>
    <w:div w:id="1899587794">
      <w:bodyDiv w:val="1"/>
      <w:marLeft w:val="0"/>
      <w:marRight w:val="0"/>
      <w:marTop w:val="0"/>
      <w:marBottom w:val="0"/>
      <w:divBdr>
        <w:top w:val="none" w:sz="0" w:space="0" w:color="auto"/>
        <w:left w:val="none" w:sz="0" w:space="0" w:color="auto"/>
        <w:bottom w:val="none" w:sz="0" w:space="0" w:color="auto"/>
        <w:right w:val="none" w:sz="0" w:space="0" w:color="auto"/>
      </w:divBdr>
    </w:div>
    <w:div w:id="1904683404">
      <w:bodyDiv w:val="1"/>
      <w:marLeft w:val="0"/>
      <w:marRight w:val="0"/>
      <w:marTop w:val="0"/>
      <w:marBottom w:val="0"/>
      <w:divBdr>
        <w:top w:val="none" w:sz="0" w:space="0" w:color="auto"/>
        <w:left w:val="none" w:sz="0" w:space="0" w:color="auto"/>
        <w:bottom w:val="none" w:sz="0" w:space="0" w:color="auto"/>
        <w:right w:val="none" w:sz="0" w:space="0" w:color="auto"/>
      </w:divBdr>
    </w:div>
    <w:div w:id="1906069688">
      <w:bodyDiv w:val="1"/>
      <w:marLeft w:val="0"/>
      <w:marRight w:val="0"/>
      <w:marTop w:val="0"/>
      <w:marBottom w:val="0"/>
      <w:divBdr>
        <w:top w:val="none" w:sz="0" w:space="0" w:color="auto"/>
        <w:left w:val="none" w:sz="0" w:space="0" w:color="auto"/>
        <w:bottom w:val="none" w:sz="0" w:space="0" w:color="auto"/>
        <w:right w:val="none" w:sz="0" w:space="0" w:color="auto"/>
      </w:divBdr>
    </w:div>
    <w:div w:id="1909029357">
      <w:bodyDiv w:val="1"/>
      <w:marLeft w:val="0"/>
      <w:marRight w:val="0"/>
      <w:marTop w:val="0"/>
      <w:marBottom w:val="0"/>
      <w:divBdr>
        <w:top w:val="none" w:sz="0" w:space="0" w:color="auto"/>
        <w:left w:val="none" w:sz="0" w:space="0" w:color="auto"/>
        <w:bottom w:val="none" w:sz="0" w:space="0" w:color="auto"/>
        <w:right w:val="none" w:sz="0" w:space="0" w:color="auto"/>
      </w:divBdr>
    </w:div>
    <w:div w:id="1927420877">
      <w:bodyDiv w:val="1"/>
      <w:marLeft w:val="0"/>
      <w:marRight w:val="0"/>
      <w:marTop w:val="0"/>
      <w:marBottom w:val="0"/>
      <w:divBdr>
        <w:top w:val="none" w:sz="0" w:space="0" w:color="auto"/>
        <w:left w:val="none" w:sz="0" w:space="0" w:color="auto"/>
        <w:bottom w:val="none" w:sz="0" w:space="0" w:color="auto"/>
        <w:right w:val="none" w:sz="0" w:space="0" w:color="auto"/>
      </w:divBdr>
    </w:div>
    <w:div w:id="1928728922">
      <w:bodyDiv w:val="1"/>
      <w:marLeft w:val="0"/>
      <w:marRight w:val="0"/>
      <w:marTop w:val="0"/>
      <w:marBottom w:val="0"/>
      <w:divBdr>
        <w:top w:val="none" w:sz="0" w:space="0" w:color="auto"/>
        <w:left w:val="none" w:sz="0" w:space="0" w:color="auto"/>
        <w:bottom w:val="none" w:sz="0" w:space="0" w:color="auto"/>
        <w:right w:val="none" w:sz="0" w:space="0" w:color="auto"/>
      </w:divBdr>
    </w:div>
    <w:div w:id="1933706910">
      <w:bodyDiv w:val="1"/>
      <w:marLeft w:val="0"/>
      <w:marRight w:val="0"/>
      <w:marTop w:val="0"/>
      <w:marBottom w:val="0"/>
      <w:divBdr>
        <w:top w:val="none" w:sz="0" w:space="0" w:color="auto"/>
        <w:left w:val="none" w:sz="0" w:space="0" w:color="auto"/>
        <w:bottom w:val="none" w:sz="0" w:space="0" w:color="auto"/>
        <w:right w:val="none" w:sz="0" w:space="0" w:color="auto"/>
      </w:divBdr>
    </w:div>
    <w:div w:id="1936211317">
      <w:bodyDiv w:val="1"/>
      <w:marLeft w:val="0"/>
      <w:marRight w:val="0"/>
      <w:marTop w:val="0"/>
      <w:marBottom w:val="0"/>
      <w:divBdr>
        <w:top w:val="none" w:sz="0" w:space="0" w:color="auto"/>
        <w:left w:val="none" w:sz="0" w:space="0" w:color="auto"/>
        <w:bottom w:val="none" w:sz="0" w:space="0" w:color="auto"/>
        <w:right w:val="none" w:sz="0" w:space="0" w:color="auto"/>
      </w:divBdr>
    </w:div>
    <w:div w:id="1939755627">
      <w:bodyDiv w:val="1"/>
      <w:marLeft w:val="0"/>
      <w:marRight w:val="0"/>
      <w:marTop w:val="0"/>
      <w:marBottom w:val="0"/>
      <w:divBdr>
        <w:top w:val="none" w:sz="0" w:space="0" w:color="auto"/>
        <w:left w:val="none" w:sz="0" w:space="0" w:color="auto"/>
        <w:bottom w:val="none" w:sz="0" w:space="0" w:color="auto"/>
        <w:right w:val="none" w:sz="0" w:space="0" w:color="auto"/>
      </w:divBdr>
    </w:div>
    <w:div w:id="1944725926">
      <w:bodyDiv w:val="1"/>
      <w:marLeft w:val="0"/>
      <w:marRight w:val="0"/>
      <w:marTop w:val="0"/>
      <w:marBottom w:val="0"/>
      <w:divBdr>
        <w:top w:val="none" w:sz="0" w:space="0" w:color="auto"/>
        <w:left w:val="none" w:sz="0" w:space="0" w:color="auto"/>
        <w:bottom w:val="none" w:sz="0" w:space="0" w:color="auto"/>
        <w:right w:val="none" w:sz="0" w:space="0" w:color="auto"/>
      </w:divBdr>
    </w:div>
    <w:div w:id="1947999740">
      <w:bodyDiv w:val="1"/>
      <w:marLeft w:val="0"/>
      <w:marRight w:val="0"/>
      <w:marTop w:val="0"/>
      <w:marBottom w:val="0"/>
      <w:divBdr>
        <w:top w:val="none" w:sz="0" w:space="0" w:color="auto"/>
        <w:left w:val="none" w:sz="0" w:space="0" w:color="auto"/>
        <w:bottom w:val="none" w:sz="0" w:space="0" w:color="auto"/>
        <w:right w:val="none" w:sz="0" w:space="0" w:color="auto"/>
      </w:divBdr>
    </w:div>
    <w:div w:id="1954512047">
      <w:bodyDiv w:val="1"/>
      <w:marLeft w:val="0"/>
      <w:marRight w:val="0"/>
      <w:marTop w:val="0"/>
      <w:marBottom w:val="0"/>
      <w:divBdr>
        <w:top w:val="none" w:sz="0" w:space="0" w:color="auto"/>
        <w:left w:val="none" w:sz="0" w:space="0" w:color="auto"/>
        <w:bottom w:val="none" w:sz="0" w:space="0" w:color="auto"/>
        <w:right w:val="none" w:sz="0" w:space="0" w:color="auto"/>
      </w:divBdr>
    </w:div>
    <w:div w:id="1957520339">
      <w:bodyDiv w:val="1"/>
      <w:marLeft w:val="0"/>
      <w:marRight w:val="0"/>
      <w:marTop w:val="0"/>
      <w:marBottom w:val="0"/>
      <w:divBdr>
        <w:top w:val="none" w:sz="0" w:space="0" w:color="auto"/>
        <w:left w:val="none" w:sz="0" w:space="0" w:color="auto"/>
        <w:bottom w:val="none" w:sz="0" w:space="0" w:color="auto"/>
        <w:right w:val="none" w:sz="0" w:space="0" w:color="auto"/>
      </w:divBdr>
    </w:div>
    <w:div w:id="1960524034">
      <w:bodyDiv w:val="1"/>
      <w:marLeft w:val="0"/>
      <w:marRight w:val="0"/>
      <w:marTop w:val="0"/>
      <w:marBottom w:val="0"/>
      <w:divBdr>
        <w:top w:val="none" w:sz="0" w:space="0" w:color="auto"/>
        <w:left w:val="none" w:sz="0" w:space="0" w:color="auto"/>
        <w:bottom w:val="none" w:sz="0" w:space="0" w:color="auto"/>
        <w:right w:val="none" w:sz="0" w:space="0" w:color="auto"/>
      </w:divBdr>
    </w:div>
    <w:div w:id="1963070710">
      <w:bodyDiv w:val="1"/>
      <w:marLeft w:val="0"/>
      <w:marRight w:val="0"/>
      <w:marTop w:val="0"/>
      <w:marBottom w:val="0"/>
      <w:divBdr>
        <w:top w:val="none" w:sz="0" w:space="0" w:color="auto"/>
        <w:left w:val="none" w:sz="0" w:space="0" w:color="auto"/>
        <w:bottom w:val="none" w:sz="0" w:space="0" w:color="auto"/>
        <w:right w:val="none" w:sz="0" w:space="0" w:color="auto"/>
      </w:divBdr>
    </w:div>
    <w:div w:id="1964341981">
      <w:bodyDiv w:val="1"/>
      <w:marLeft w:val="0"/>
      <w:marRight w:val="0"/>
      <w:marTop w:val="0"/>
      <w:marBottom w:val="0"/>
      <w:divBdr>
        <w:top w:val="none" w:sz="0" w:space="0" w:color="auto"/>
        <w:left w:val="none" w:sz="0" w:space="0" w:color="auto"/>
        <w:bottom w:val="none" w:sz="0" w:space="0" w:color="auto"/>
        <w:right w:val="none" w:sz="0" w:space="0" w:color="auto"/>
      </w:divBdr>
    </w:div>
    <w:div w:id="1979646591">
      <w:bodyDiv w:val="1"/>
      <w:marLeft w:val="0"/>
      <w:marRight w:val="0"/>
      <w:marTop w:val="0"/>
      <w:marBottom w:val="0"/>
      <w:divBdr>
        <w:top w:val="none" w:sz="0" w:space="0" w:color="auto"/>
        <w:left w:val="none" w:sz="0" w:space="0" w:color="auto"/>
        <w:bottom w:val="none" w:sz="0" w:space="0" w:color="auto"/>
        <w:right w:val="none" w:sz="0" w:space="0" w:color="auto"/>
      </w:divBdr>
    </w:div>
    <w:div w:id="1985430304">
      <w:bodyDiv w:val="1"/>
      <w:marLeft w:val="0"/>
      <w:marRight w:val="0"/>
      <w:marTop w:val="0"/>
      <w:marBottom w:val="0"/>
      <w:divBdr>
        <w:top w:val="none" w:sz="0" w:space="0" w:color="auto"/>
        <w:left w:val="none" w:sz="0" w:space="0" w:color="auto"/>
        <w:bottom w:val="none" w:sz="0" w:space="0" w:color="auto"/>
        <w:right w:val="none" w:sz="0" w:space="0" w:color="auto"/>
      </w:divBdr>
    </w:div>
    <w:div w:id="1991248027">
      <w:bodyDiv w:val="1"/>
      <w:marLeft w:val="0"/>
      <w:marRight w:val="0"/>
      <w:marTop w:val="0"/>
      <w:marBottom w:val="0"/>
      <w:divBdr>
        <w:top w:val="none" w:sz="0" w:space="0" w:color="auto"/>
        <w:left w:val="none" w:sz="0" w:space="0" w:color="auto"/>
        <w:bottom w:val="none" w:sz="0" w:space="0" w:color="auto"/>
        <w:right w:val="none" w:sz="0" w:space="0" w:color="auto"/>
      </w:divBdr>
    </w:div>
    <w:div w:id="1993098956">
      <w:bodyDiv w:val="1"/>
      <w:marLeft w:val="0"/>
      <w:marRight w:val="0"/>
      <w:marTop w:val="0"/>
      <w:marBottom w:val="0"/>
      <w:divBdr>
        <w:top w:val="none" w:sz="0" w:space="0" w:color="auto"/>
        <w:left w:val="none" w:sz="0" w:space="0" w:color="auto"/>
        <w:bottom w:val="none" w:sz="0" w:space="0" w:color="auto"/>
        <w:right w:val="none" w:sz="0" w:space="0" w:color="auto"/>
      </w:divBdr>
    </w:div>
    <w:div w:id="1994138435">
      <w:bodyDiv w:val="1"/>
      <w:marLeft w:val="0"/>
      <w:marRight w:val="0"/>
      <w:marTop w:val="0"/>
      <w:marBottom w:val="0"/>
      <w:divBdr>
        <w:top w:val="none" w:sz="0" w:space="0" w:color="auto"/>
        <w:left w:val="none" w:sz="0" w:space="0" w:color="auto"/>
        <w:bottom w:val="none" w:sz="0" w:space="0" w:color="auto"/>
        <w:right w:val="none" w:sz="0" w:space="0" w:color="auto"/>
      </w:divBdr>
    </w:div>
    <w:div w:id="1996106415">
      <w:bodyDiv w:val="1"/>
      <w:marLeft w:val="0"/>
      <w:marRight w:val="0"/>
      <w:marTop w:val="0"/>
      <w:marBottom w:val="0"/>
      <w:divBdr>
        <w:top w:val="none" w:sz="0" w:space="0" w:color="auto"/>
        <w:left w:val="none" w:sz="0" w:space="0" w:color="auto"/>
        <w:bottom w:val="none" w:sz="0" w:space="0" w:color="auto"/>
        <w:right w:val="none" w:sz="0" w:space="0" w:color="auto"/>
      </w:divBdr>
    </w:div>
    <w:div w:id="1999072083">
      <w:bodyDiv w:val="1"/>
      <w:marLeft w:val="0"/>
      <w:marRight w:val="0"/>
      <w:marTop w:val="0"/>
      <w:marBottom w:val="0"/>
      <w:divBdr>
        <w:top w:val="none" w:sz="0" w:space="0" w:color="auto"/>
        <w:left w:val="none" w:sz="0" w:space="0" w:color="auto"/>
        <w:bottom w:val="none" w:sz="0" w:space="0" w:color="auto"/>
        <w:right w:val="none" w:sz="0" w:space="0" w:color="auto"/>
      </w:divBdr>
    </w:div>
    <w:div w:id="1999262056">
      <w:bodyDiv w:val="1"/>
      <w:marLeft w:val="0"/>
      <w:marRight w:val="0"/>
      <w:marTop w:val="0"/>
      <w:marBottom w:val="0"/>
      <w:divBdr>
        <w:top w:val="none" w:sz="0" w:space="0" w:color="auto"/>
        <w:left w:val="none" w:sz="0" w:space="0" w:color="auto"/>
        <w:bottom w:val="none" w:sz="0" w:space="0" w:color="auto"/>
        <w:right w:val="none" w:sz="0" w:space="0" w:color="auto"/>
      </w:divBdr>
    </w:div>
    <w:div w:id="2017345809">
      <w:bodyDiv w:val="1"/>
      <w:marLeft w:val="0"/>
      <w:marRight w:val="0"/>
      <w:marTop w:val="0"/>
      <w:marBottom w:val="0"/>
      <w:divBdr>
        <w:top w:val="none" w:sz="0" w:space="0" w:color="auto"/>
        <w:left w:val="none" w:sz="0" w:space="0" w:color="auto"/>
        <w:bottom w:val="none" w:sz="0" w:space="0" w:color="auto"/>
        <w:right w:val="none" w:sz="0" w:space="0" w:color="auto"/>
      </w:divBdr>
    </w:div>
    <w:div w:id="2031225004">
      <w:bodyDiv w:val="1"/>
      <w:marLeft w:val="0"/>
      <w:marRight w:val="0"/>
      <w:marTop w:val="0"/>
      <w:marBottom w:val="0"/>
      <w:divBdr>
        <w:top w:val="none" w:sz="0" w:space="0" w:color="auto"/>
        <w:left w:val="none" w:sz="0" w:space="0" w:color="auto"/>
        <w:bottom w:val="none" w:sz="0" w:space="0" w:color="auto"/>
        <w:right w:val="none" w:sz="0" w:space="0" w:color="auto"/>
      </w:divBdr>
    </w:div>
    <w:div w:id="2035765373">
      <w:bodyDiv w:val="1"/>
      <w:marLeft w:val="0"/>
      <w:marRight w:val="0"/>
      <w:marTop w:val="0"/>
      <w:marBottom w:val="0"/>
      <w:divBdr>
        <w:top w:val="none" w:sz="0" w:space="0" w:color="auto"/>
        <w:left w:val="none" w:sz="0" w:space="0" w:color="auto"/>
        <w:bottom w:val="none" w:sz="0" w:space="0" w:color="auto"/>
        <w:right w:val="none" w:sz="0" w:space="0" w:color="auto"/>
      </w:divBdr>
    </w:div>
    <w:div w:id="2037659844">
      <w:bodyDiv w:val="1"/>
      <w:marLeft w:val="0"/>
      <w:marRight w:val="0"/>
      <w:marTop w:val="0"/>
      <w:marBottom w:val="0"/>
      <w:divBdr>
        <w:top w:val="none" w:sz="0" w:space="0" w:color="auto"/>
        <w:left w:val="none" w:sz="0" w:space="0" w:color="auto"/>
        <w:bottom w:val="none" w:sz="0" w:space="0" w:color="auto"/>
        <w:right w:val="none" w:sz="0" w:space="0" w:color="auto"/>
      </w:divBdr>
      <w:divsChild>
        <w:div w:id="1173378941">
          <w:marLeft w:val="0"/>
          <w:marRight w:val="0"/>
          <w:marTop w:val="0"/>
          <w:marBottom w:val="0"/>
          <w:divBdr>
            <w:top w:val="none" w:sz="0" w:space="0" w:color="auto"/>
            <w:left w:val="none" w:sz="0" w:space="0" w:color="auto"/>
            <w:bottom w:val="none" w:sz="0" w:space="0" w:color="auto"/>
            <w:right w:val="none" w:sz="0" w:space="0" w:color="auto"/>
          </w:divBdr>
          <w:divsChild>
            <w:div w:id="20421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193">
      <w:bodyDiv w:val="1"/>
      <w:marLeft w:val="0"/>
      <w:marRight w:val="0"/>
      <w:marTop w:val="0"/>
      <w:marBottom w:val="0"/>
      <w:divBdr>
        <w:top w:val="none" w:sz="0" w:space="0" w:color="auto"/>
        <w:left w:val="none" w:sz="0" w:space="0" w:color="auto"/>
        <w:bottom w:val="none" w:sz="0" w:space="0" w:color="auto"/>
        <w:right w:val="none" w:sz="0" w:space="0" w:color="auto"/>
      </w:divBdr>
    </w:div>
    <w:div w:id="2065105764">
      <w:bodyDiv w:val="1"/>
      <w:marLeft w:val="0"/>
      <w:marRight w:val="0"/>
      <w:marTop w:val="0"/>
      <w:marBottom w:val="0"/>
      <w:divBdr>
        <w:top w:val="none" w:sz="0" w:space="0" w:color="auto"/>
        <w:left w:val="none" w:sz="0" w:space="0" w:color="auto"/>
        <w:bottom w:val="none" w:sz="0" w:space="0" w:color="auto"/>
        <w:right w:val="none" w:sz="0" w:space="0" w:color="auto"/>
      </w:divBdr>
    </w:div>
    <w:div w:id="2073232062">
      <w:bodyDiv w:val="1"/>
      <w:marLeft w:val="0"/>
      <w:marRight w:val="0"/>
      <w:marTop w:val="0"/>
      <w:marBottom w:val="0"/>
      <w:divBdr>
        <w:top w:val="none" w:sz="0" w:space="0" w:color="auto"/>
        <w:left w:val="none" w:sz="0" w:space="0" w:color="auto"/>
        <w:bottom w:val="none" w:sz="0" w:space="0" w:color="auto"/>
        <w:right w:val="none" w:sz="0" w:space="0" w:color="auto"/>
      </w:divBdr>
    </w:div>
    <w:div w:id="2083216237">
      <w:bodyDiv w:val="1"/>
      <w:marLeft w:val="0"/>
      <w:marRight w:val="0"/>
      <w:marTop w:val="0"/>
      <w:marBottom w:val="0"/>
      <w:divBdr>
        <w:top w:val="none" w:sz="0" w:space="0" w:color="auto"/>
        <w:left w:val="none" w:sz="0" w:space="0" w:color="auto"/>
        <w:bottom w:val="none" w:sz="0" w:space="0" w:color="auto"/>
        <w:right w:val="none" w:sz="0" w:space="0" w:color="auto"/>
      </w:divBdr>
    </w:div>
    <w:div w:id="2087877791">
      <w:bodyDiv w:val="1"/>
      <w:marLeft w:val="0"/>
      <w:marRight w:val="0"/>
      <w:marTop w:val="0"/>
      <w:marBottom w:val="0"/>
      <w:divBdr>
        <w:top w:val="none" w:sz="0" w:space="0" w:color="auto"/>
        <w:left w:val="none" w:sz="0" w:space="0" w:color="auto"/>
        <w:bottom w:val="none" w:sz="0" w:space="0" w:color="auto"/>
        <w:right w:val="none" w:sz="0" w:space="0" w:color="auto"/>
      </w:divBdr>
    </w:div>
    <w:div w:id="2101025714">
      <w:bodyDiv w:val="1"/>
      <w:marLeft w:val="0"/>
      <w:marRight w:val="0"/>
      <w:marTop w:val="0"/>
      <w:marBottom w:val="0"/>
      <w:divBdr>
        <w:top w:val="none" w:sz="0" w:space="0" w:color="auto"/>
        <w:left w:val="none" w:sz="0" w:space="0" w:color="auto"/>
        <w:bottom w:val="none" w:sz="0" w:space="0" w:color="auto"/>
        <w:right w:val="none" w:sz="0" w:space="0" w:color="auto"/>
      </w:divBdr>
    </w:div>
    <w:div w:id="2113817815">
      <w:bodyDiv w:val="1"/>
      <w:marLeft w:val="0"/>
      <w:marRight w:val="0"/>
      <w:marTop w:val="0"/>
      <w:marBottom w:val="0"/>
      <w:divBdr>
        <w:top w:val="none" w:sz="0" w:space="0" w:color="auto"/>
        <w:left w:val="none" w:sz="0" w:space="0" w:color="auto"/>
        <w:bottom w:val="none" w:sz="0" w:space="0" w:color="auto"/>
        <w:right w:val="none" w:sz="0" w:space="0" w:color="auto"/>
      </w:divBdr>
    </w:div>
    <w:div w:id="2120761622">
      <w:bodyDiv w:val="1"/>
      <w:marLeft w:val="0"/>
      <w:marRight w:val="0"/>
      <w:marTop w:val="0"/>
      <w:marBottom w:val="0"/>
      <w:divBdr>
        <w:top w:val="none" w:sz="0" w:space="0" w:color="auto"/>
        <w:left w:val="none" w:sz="0" w:space="0" w:color="auto"/>
        <w:bottom w:val="none" w:sz="0" w:space="0" w:color="auto"/>
        <w:right w:val="none" w:sz="0" w:space="0" w:color="auto"/>
      </w:divBdr>
    </w:div>
    <w:div w:id="2122677266">
      <w:bodyDiv w:val="1"/>
      <w:marLeft w:val="0"/>
      <w:marRight w:val="0"/>
      <w:marTop w:val="0"/>
      <w:marBottom w:val="0"/>
      <w:divBdr>
        <w:top w:val="none" w:sz="0" w:space="0" w:color="auto"/>
        <w:left w:val="none" w:sz="0" w:space="0" w:color="auto"/>
        <w:bottom w:val="none" w:sz="0" w:space="0" w:color="auto"/>
        <w:right w:val="none" w:sz="0" w:space="0" w:color="auto"/>
      </w:divBdr>
    </w:div>
    <w:div w:id="2128544661">
      <w:bodyDiv w:val="1"/>
      <w:marLeft w:val="0"/>
      <w:marRight w:val="0"/>
      <w:marTop w:val="0"/>
      <w:marBottom w:val="0"/>
      <w:divBdr>
        <w:top w:val="none" w:sz="0" w:space="0" w:color="auto"/>
        <w:left w:val="none" w:sz="0" w:space="0" w:color="auto"/>
        <w:bottom w:val="none" w:sz="0" w:space="0" w:color="auto"/>
        <w:right w:val="none" w:sz="0" w:space="0" w:color="auto"/>
      </w:divBdr>
    </w:div>
    <w:div w:id="2134862567">
      <w:bodyDiv w:val="1"/>
      <w:marLeft w:val="0"/>
      <w:marRight w:val="0"/>
      <w:marTop w:val="0"/>
      <w:marBottom w:val="0"/>
      <w:divBdr>
        <w:top w:val="none" w:sz="0" w:space="0" w:color="auto"/>
        <w:left w:val="none" w:sz="0" w:space="0" w:color="auto"/>
        <w:bottom w:val="none" w:sz="0" w:space="0" w:color="auto"/>
        <w:right w:val="none" w:sz="0" w:space="0" w:color="auto"/>
      </w:divBdr>
    </w:div>
    <w:div w:id="2136171056">
      <w:bodyDiv w:val="1"/>
      <w:marLeft w:val="0"/>
      <w:marRight w:val="0"/>
      <w:marTop w:val="0"/>
      <w:marBottom w:val="0"/>
      <w:divBdr>
        <w:top w:val="none" w:sz="0" w:space="0" w:color="auto"/>
        <w:left w:val="none" w:sz="0" w:space="0" w:color="auto"/>
        <w:bottom w:val="none" w:sz="0" w:space="0" w:color="auto"/>
        <w:right w:val="none" w:sz="0" w:space="0" w:color="auto"/>
      </w:divBdr>
    </w:div>
    <w:div w:id="2144031231">
      <w:bodyDiv w:val="1"/>
      <w:marLeft w:val="0"/>
      <w:marRight w:val="0"/>
      <w:marTop w:val="0"/>
      <w:marBottom w:val="0"/>
      <w:divBdr>
        <w:top w:val="none" w:sz="0" w:space="0" w:color="auto"/>
        <w:left w:val="none" w:sz="0" w:space="0" w:color="auto"/>
        <w:bottom w:val="none" w:sz="0" w:space="0" w:color="auto"/>
        <w:right w:val="none" w:sz="0" w:space="0" w:color="auto"/>
      </w:divBdr>
    </w:div>
    <w:div w:id="21460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github.com/NaniBabuPallapu/fullstack_yummy_tummy_app"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microsoft.com/office/2020/10/relationships/intelligence" Target="intelligence2.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7F89-A3C1-407F-AE6C-CA90308F03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Nani Pallapu</cp:lastModifiedBy>
  <cp:revision>2</cp:revision>
  <cp:lastPrinted>2023-11-30T16:33:00Z</cp:lastPrinted>
  <dcterms:created xsi:type="dcterms:W3CDTF">2024-02-14T11:55:00Z</dcterms:created>
  <dcterms:modified xsi:type="dcterms:W3CDTF">2024-02-14T11:55:00Z</dcterms:modified>
</cp:coreProperties>
</file>
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p14">
  <w:body>
    <w:tbl>
      <w:tblPr>
        <w:tblStyle w:val="TableGrid"/>
        <w:tblW w:w="1257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4155"/>
        <w:gridCol w:w="4395"/>
      </w:tblGrid>
      <w:tr w:rsidR="00CB0FB3" w:rsidTr="10AE0F21" w14:paraId="0E1A1988" w14:textId="77777777">
        <w:trPr>
          <w:trHeight w:val="810"/>
        </w:trPr>
        <w:tc>
          <w:tcPr>
            <w:tcW w:w="8175" w:type="dxa"/>
            <w:gridSpan w:val="2"/>
            <w:shd w:val="clear" w:color="auto" w:fill="004F8A"/>
            <w:tcMar/>
          </w:tcPr>
          <w:p w:rsidRPr="0037370A" w:rsidR="00CE7D9C" w:rsidP="00F44F4C" w:rsidRDefault="00FA1827" w14:paraId="215D9CF8" w14:textId="77777777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Pr="00B22C0A" w:rsidR="00552307">
              <w:rPr>
                <w:color w:val="FFFFFF" w:themeColor="background1"/>
              </w:rPr>
              <w:t xml:space="preserve">                              </w:t>
            </w:r>
            <w:r w:rsidRPr="00B22C0A" w:rsidR="00C039E9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:rsidRPr="00481150" w:rsidR="0037370A" w:rsidP="00F44F4C" w:rsidRDefault="0037370A" w14:paraId="1F5B9A48" w14:textId="77777777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:rsidR="00CE7D9C" w:rsidP="5B67839A" w:rsidRDefault="00FA1827" w14:paraId="183A7AE0" w14:textId="0E25599C">
            <w:pPr>
              <w:pStyle w:val="Normal"/>
              <w:tabs>
                <w:tab w:val="left" w:pos="4335"/>
              </w:tabs>
              <w:spacing w:line="276" w:lineRule="auto"/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/>
                <w:sz w:val="40"/>
                <w:szCs w:val="40"/>
              </w:rPr>
            </w:pPr>
            <w:r w:rsidRPr="5B67839A" w:rsidR="56E0247A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</w:t>
            </w:r>
            <w:r w:rsidRPr="5B67839A" w:rsidR="15F2F15E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             </w:t>
            </w:r>
            <w:r w:rsidRPr="5B67839A" w:rsidR="3A0E0D94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 </w:t>
            </w:r>
            <w:r w:rsidRPr="5B67839A" w:rsidR="15F2F15E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</w:t>
            </w:r>
            <w:r w:rsidRPr="5B67839A" w:rsidR="3A0E0D94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>Nani Babu</w:t>
            </w:r>
            <w:r w:rsidRPr="5B67839A" w:rsidR="2F6FF5E9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 xml:space="preserve"> Pallapu</w:t>
            </w:r>
          </w:p>
          <w:p w:rsidRPr="00CD1291" w:rsidR="0082059D" w:rsidP="00F44F4C" w:rsidRDefault="0082059D" w14:paraId="16889821" w14:textId="77777777">
            <w:pPr>
              <w:tabs>
                <w:tab w:val="left" w:pos="4335"/>
              </w:tabs>
              <w:spacing w:line="276" w:lineRule="auto"/>
              <w:jc w:val="center"/>
              <w:rPr>
                <w:rFonts w:cs="Tahoma" w:asciiTheme="majorHAnsi" w:hAnsiTheme="majorHAnsi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  <w:tcMar/>
          </w:tcPr>
          <w:p w:rsidRPr="00B22C0A" w:rsidR="00CB0FB3" w:rsidP="00F44F4C" w:rsidRDefault="00CB0FB3" w14:paraId="1140D8AC" w14:textId="77777777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Pr="00B22C0A" w:rsidR="00B22C0A" w:rsidTr="00CD1291" w14:paraId="0BA4100E" w14:textId="77777777">
              <w:trPr>
                <w:trHeight w:val="376"/>
              </w:trPr>
              <w:tc>
                <w:tcPr>
                  <w:tcW w:w="430" w:type="dxa"/>
                </w:tcPr>
                <w:p w:rsidRPr="00B22C0A" w:rsidR="002868CA" w:rsidP="00F44F4C" w:rsidRDefault="002868CA" w14:paraId="7FC4F82D" w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:rsidRPr="00B22C0A" w:rsidR="00CB0FB3" w:rsidP="00F44F4C" w:rsidRDefault="00615C11" w14:paraId="4271D14E" w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335C566" wp14:editId="20E2BD7D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14="http://schemas.microsoft.com/office/word/2010/wordml" xmlns:a16="http://schemas.microsoft.com/office/drawing/2014/main" xmlns:a="http://schemas.openxmlformats.org/drawingml/2006/main"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CE7D9C" w:rsidR="002868CA" w:rsidP="00F44F4C" w:rsidRDefault="002868CA" w14:paraId="23777A06" w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:rsidRPr="00487DE6" w:rsidR="00CB0FB3" w:rsidP="00F44F4C" w:rsidRDefault="00351D29" w14:paraId="3991061B" w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Pr="00481150"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Pr="00B22C0A" w:rsidR="00B22C0A" w:rsidTr="00CD1291" w14:paraId="1B3E441D" w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B0FB3" w:rsidP="00F44F4C" w:rsidRDefault="00904888" w14:paraId="30089F2F" w14:textId="77777777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C194F" wp14:editId="5AB3CEAE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p14="http://schemas.microsoft.com/office/word/2010/wordml" xmlns:a16="http://schemas.microsoft.com/office/drawing/2014/main" xmlns:a="http://schemas.openxmlformats.org/drawingml/2006/main"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7C45A0" w:rsidR="00E56649" w:rsidP="00F44F4C" w:rsidRDefault="00481150" w14:paraId="55CFAD75" w14:textId="77777777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Pr="00B22C0A" w:rsidR="00CD1291" w:rsidTr="00CD1291" w14:paraId="0829CC0C" w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D1291" w:rsidP="00F44F4C" w:rsidRDefault="00CD1291" w14:paraId="3EC7C183" w14:textId="77777777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:rsidR="00CD1291" w:rsidP="00F44F4C" w:rsidRDefault="00CD1291" w14:paraId="1057822E" w14:textId="77777777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Pr="00B22C0A" w:rsidR="001D7911" w:rsidP="00F44F4C" w:rsidRDefault="001D7911" w14:paraId="468597B7" w14:textId="77777777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w:rsidR="00CB0FB3" w:rsidTr="10AE0F21" w14:paraId="5C853BA0" w14:textId="77777777">
        <w:trPr>
          <w:trHeight w:val="360"/>
        </w:trPr>
        <w:tc>
          <w:tcPr>
            <w:tcW w:w="12570" w:type="dxa"/>
            <w:gridSpan w:val="3"/>
            <w:shd w:val="clear" w:color="auto" w:fill="auto"/>
            <w:tcMar/>
          </w:tcPr>
          <w:p w:rsidRPr="00B22C0A" w:rsidR="00CB0FB3" w:rsidP="00F44F4C" w:rsidRDefault="00CB0FB3" w14:paraId="1A5225EA" w14:textId="77777777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w:rsidR="00CB0FB3" w:rsidTr="10AE0F21" w14:paraId="50B8A10A" w14:textId="77777777">
        <w:trPr>
          <w:trHeight w:val="4940"/>
        </w:trPr>
        <w:tc>
          <w:tcPr>
            <w:tcW w:w="4020" w:type="dxa"/>
            <w:tcBorders>
              <w:right w:val="single" w:color="D9D9D9" w:themeColor="background1" w:themeShade="D9" w:sz="4" w:space="0"/>
            </w:tcBorders>
            <w:tcMar/>
          </w:tcPr>
          <w:p w:rsidRPr="00B22C0A" w:rsidR="00CB0FB3" w:rsidP="006363D9" w:rsidRDefault="00CB0FB3" w14:paraId="7E4D5D1C" w14:textId="77777777">
            <w:pPr>
              <w:spacing w:line="276" w:lineRule="auto"/>
              <w:rPr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3F0CC107" wp14:editId="6755FEE2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 w14:paraId="6984D696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1.25pt;height:29.4pt;mso-position-horizontal-relative:char;mso-position-vertical-relative:line" coordsize="24286,3731" o:spid="_x0000_s1026" w14:anchorId="3F0CC10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">
                      <v:rect id="Rectangle 2" style="position:absolute;width:24286;height:2889;visibility:visible;mso-wrap-style:square;v-text-anchor:middle" o:spid="_x0000_s1027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">
                        <v:textbox>
                          <w:txbxContent>
                            <w:p w:rsidRPr="0081351B" w:rsidR="00703570" w:rsidP="00CB0FB3" w:rsidRDefault="00703570" w14:paraId="6984D696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" style="position:absolute;left:1463;top:2889;width:976;height:842;flip:y;visibility:visible;mso-wrap-style:square;v-text-anchor:middle" o:spid="_x0000_s1028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"/>
                      <w10:anchorlock/>
                    </v:group>
                  </w:pict>
                </mc:Fallback>
              </mc:AlternateContent>
            </w:r>
          </w:p>
          <w:p w:rsidR="4226AD7E" w:rsidP="5B67839A" w:rsidRDefault="4226AD7E" w14:paraId="7D72C26C" w14:textId="574F7309">
            <w:pPr>
              <w:pStyle w:val="Normal"/>
              <w:spacing w:before="120"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</w:pPr>
            <w:r w:rsidRPr="5B67839A" w:rsidR="4226AD7E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 w:rsidR="2636C5D8" w:rsidP="5B67839A" w:rsidRDefault="2636C5D8" w14:paraId="4D4840E4" w14:textId="6DDB19AC">
            <w:pPr>
              <w:pStyle w:val="Normal"/>
              <w:spacing w:before="120" w:line="276" w:lineRule="auto"/>
              <w:jc w:val="both"/>
              <w:rPr>
                <w:rFonts w:ascii="Cambria" w:hAnsi="Cambria" w:cs="Calibri" w:asciiTheme="majorAscii" w:hAnsiTheme="majorAscii" w:cstheme="minorAscii"/>
                <w:color w:val="00B0F0"/>
                <w:sz w:val="18"/>
                <w:szCs w:val="18"/>
                <w:lang w:val="en-GB"/>
              </w:rPr>
            </w:pPr>
          </w:p>
          <w:p w:rsidR="00296FEB" w:rsidP="006363D9" w:rsidRDefault="00296FEB" w14:paraId="67EE481D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="008D5D01" w:rsidP="006363D9" w:rsidRDefault="008D5D01" w14:paraId="3B515FD8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296FEB" w:rsidR="008D5D01" w:rsidP="006363D9" w:rsidRDefault="008D5D01" w14:paraId="3BD6BD1B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B22C0A" w:rsidR="00E22D17" w:rsidP="006363D9" w:rsidRDefault="00E22D17" w14:paraId="38219445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:rsidRPr="00FF28A3" w:rsidR="00F411B0" w:rsidP="006363D9" w:rsidRDefault="00F411B0" w14:paraId="7B41DE46" w14:textId="77777777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cs="Arial" w:asciiTheme="majorHAnsi" w:hAnsiTheme="majorHAnsi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202008" wp14:editId="1079BD6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F411B0" w:rsidRDefault="00703570" w14:paraId="4E688DBE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" style="width:191.25pt;height:29.4pt;mso-position-horizontal-relative:char;mso-position-vertical-relative:line" coordsize="24286,3731" o:spid="_x0000_s1029" w14:anchorId="692020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A9W+2JNAwAAwAoAAA4AAAAAAAAAAAAA&#13;&#10;AAAAMQIAAGRycy9lMm9Eb2MueG1sUEsBAi0AFAAGAAgAAAAhABzQ8MzhAAAACgEAAA8AAAAAAAAA&#13;&#10;AAAAAAAAqgUAAGRycy9kb3ducmV2LnhtbFBLBQYAAAAABAAEAPMAAAC4BgAAAAA=&#13;&#10;">
                      <v:rect id="Rectangle 10" style="position:absolute;width:24286;height:2889;visibility:visible;mso-wrap-style:square;v-text-anchor:middle" o:spid="_x0000_s1030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">
                        <v:textbox>
                          <w:txbxContent>
                            <w:p w:rsidRPr="0081351B" w:rsidR="00703570" w:rsidP="00F411B0" w:rsidRDefault="00703570" w14:paraId="4E688DBE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style="position:absolute;left:1463;top:2889;width:976;height:842;flip:y;visibility:visible;mso-wrap-style:square;v-text-anchor:middle" o:spid="_x0000_s1031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E20173" w:rsidR="00CD1291" w:rsidP="5B67839A" w:rsidRDefault="00481150" w14:paraId="28F92103" w14:textId="00B7F5E3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2020</w:t>
            </w:r>
            <w:r w:rsidRPr="5B67839A" w:rsidR="15F2F15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Bachelor of Technology 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(B.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.-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CSE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) from Nova College of Engineering &amp; Technology</w:t>
            </w:r>
            <w:r w:rsidRPr="5B67839A" w:rsidR="7D3CB02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5B67839A" w:rsidR="280B123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Eluru, Andhra Pradesh</w:t>
            </w:r>
            <w:r w:rsidRPr="5B67839A" w:rsidR="1521F6C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>
              <w:br/>
            </w:r>
          </w:p>
          <w:p w:rsidRPr="00B30C3F" w:rsidR="00E20173" w:rsidP="5B67839A" w:rsidRDefault="00E20173" w14:paraId="7874340C" w14:textId="637C9659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44E5F3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2016: 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Intermediate (MPC) from 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Sir.C.R.R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. Autonomous </w:t>
            </w:r>
            <w:r w:rsidRPr="5B67839A" w:rsidR="54544C3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college,</w:t>
            </w:r>
            <w:r w:rsidRPr="5B67839A" w:rsidR="7D3CB02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Eluru, Andhra Pradesh.</w:t>
            </w:r>
            <w:r>
              <w:br/>
            </w:r>
          </w:p>
          <w:p w:rsidRPr="00E8758D" w:rsidR="008D5D01" w:rsidP="5B67839A" w:rsidRDefault="00B30C3F" w14:paraId="606EDDA9" w14:textId="04A3E322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280B123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2014: </w:t>
            </w:r>
            <w:r w:rsidRPr="5B67839A" w:rsidR="280B123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S.S.C. from </w:t>
            </w:r>
            <w:r w:rsidRPr="5B67839A" w:rsidR="7DFBB9F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Little Buds Convent, Eluru, Andhra Pradesh.</w:t>
            </w:r>
          </w:p>
          <w:p w:rsidRPr="00E8758D" w:rsidR="00E8758D" w:rsidP="00E8758D" w:rsidRDefault="00E8758D" w14:paraId="127A2E2D" w14:textId="77777777">
            <w:pPr>
              <w:pStyle w:val="ListParagraph"/>
              <w:tabs>
                <w:tab w:val="left" w:pos="3640"/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183A7364" w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B22C0A" w:rsidR="0064042E" w:rsidP="006363D9" w:rsidRDefault="0064042E" w14:paraId="15697263" w14:textId="77777777">
            <w:pPr>
              <w:spacing w:line="276" w:lineRule="auto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63105A" wp14:editId="58770591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64042E" w:rsidP="0064042E" w:rsidRDefault="0064042E" w14:paraId="1107B261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style="width:191.25pt;height:29.4pt;mso-position-horizontal-relative:char;mso-position-vertical-relative:line" coordsize="24286,3731" o:spid="_x0000_s1032" w14:anchorId="2963105A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Oc2ihhNAwAAwAoAAA4AAAAAAAAAAAAA&#13;&#10;AAAAMQIAAGRycy9lMm9Eb2MueG1sUEsBAi0AFAAGAAgAAAAhABzQ8MzhAAAACgEAAA8AAAAAAAAA&#13;&#10;AAAAAAAAqgUAAGRycy9kb3ducmV2LnhtbFBLBQYAAAAABAAEAPMAAAC4BgAAAAA=&#13;&#10;">
                      <v:rect id="Rectangle 21" style="position:absolute;width:24286;height:2889;visibility:visible;mso-wrap-style:square;v-text-anchor:middle" o:spid="_x0000_s1033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">
                        <v:textbox>
                          <w:txbxContent>
                            <w:p w:rsidRPr="0081351B" w:rsidR="0064042E" w:rsidP="0064042E" w:rsidRDefault="0064042E" w14:paraId="1107B261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style="position:absolute;left:1463;top:2889;width:976;height:842;flip:y;visibility:visible;mso-wrap-style:square;v-text-anchor:middle" o:spid="_x0000_s1034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481150" w:rsidP="5B67839A" w:rsidRDefault="00481150" w14:paraId="0955F624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S</w:t>
            </w: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oftware Development Lifecycle</w:t>
            </w:r>
          </w:p>
          <w:p w:rsidR="00481150" w:rsidP="5B67839A" w:rsidRDefault="00481150" w14:paraId="41D08311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Application Architecture </w:t>
            </w:r>
          </w:p>
          <w:p w:rsidR="00481150" w:rsidP="5B67839A" w:rsidRDefault="00481150" w14:paraId="774101A8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Performance Optimization </w:t>
            </w:r>
          </w:p>
          <w:p w:rsidR="00481150" w:rsidP="5B67839A" w:rsidRDefault="00481150" w14:paraId="13E98C1C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Cross-Functional Coordination </w:t>
            </w:r>
          </w:p>
          <w:p w:rsidR="00481150" w:rsidP="5B67839A" w:rsidRDefault="00481150" w14:paraId="01B0CE3D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Quality Assurance </w:t>
            </w:r>
          </w:p>
          <w:p w:rsidR="00481150" w:rsidP="5B67839A" w:rsidRDefault="00481150" w14:paraId="76E4B93F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Continuous Improvement </w:t>
            </w:r>
          </w:p>
          <w:p w:rsidRPr="00481150" w:rsidR="00481150" w:rsidP="5B67839A" w:rsidRDefault="00481150" w14:paraId="3FA3A3D8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Value Delivery/ </w:t>
            </w: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Agile Methodology </w:t>
            </w:r>
          </w:p>
          <w:p w:rsidR="00481150" w:rsidP="5B67839A" w:rsidRDefault="00481150" w14:paraId="03D16CEA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Web Application Security </w:t>
            </w:r>
          </w:p>
          <w:p w:rsidRPr="00481150" w:rsidR="00AE0F33" w:rsidP="5B67839A" w:rsidRDefault="00481150" w14:paraId="144BFF83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Database Management</w:t>
            </w:r>
          </w:p>
          <w:p w:rsidR="00666DD2" w:rsidP="006363D9" w:rsidRDefault="00666DD2" w14:paraId="42960866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666DD2" w:rsidP="006363D9" w:rsidRDefault="00666DD2" w14:paraId="10CD19A8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275E0B63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5DE7A822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1B2A1205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7C2E2A84" w:rsidRDefault="002918E1" w14:paraId="3802125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7C2E2A84" w:rsidP="7C2E2A84" w:rsidRDefault="7C2E2A84" w14:paraId="4286B39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7C2E2A84" w:rsidP="7C2E2A84" w:rsidRDefault="7C2E2A84" w14:paraId="44A4070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Pr="00B22C0A" w:rsidR="002918E1" w:rsidP="006363D9" w:rsidRDefault="002918E1" w14:paraId="63AECF0A" w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1D6058" wp14:editId="2705F38D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2918E1" w:rsidP="002918E1" w:rsidRDefault="008D5D01" w14:paraId="5BD6DBBA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" style="width:191.25pt;height:29.4pt;mso-position-horizontal-relative:char;mso-position-vertical-relative:line" coordsize="24286,3731" o:spid="_x0000_s1035" w14:anchorId="691D605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">
                      <v:rect id="Rectangle 13" style="position:absolute;width:24286;height:2889;visibility:visible;mso-wrap-style:square;v-text-anchor:middle" o:spid="_x0000_s1036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">
                        <v:textbox>
                          <w:txbxContent>
                            <w:p w:rsidRPr="0081351B" w:rsidR="002918E1" w:rsidP="002918E1" w:rsidRDefault="008D5D01" w14:paraId="5BD6DBBA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37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481150" w:rsidR="00481150" w:rsidP="10AE0F21" w:rsidRDefault="3E0449A4" w14:paraId="4449AC9E" w14:textId="1CFF600F">
            <w:pPr>
              <w:spacing w:line="276" w:lineRule="auto"/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</w:pPr>
            <w:r w:rsidRPr="10AE0F21" w:rsidR="3E0449A4"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  <w:lang w:val="en-GB"/>
              </w:rPr>
              <w:t>Languages</w:t>
            </w:r>
            <w:r w:rsidRPr="10AE0F21" w:rsidR="3E0449A4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>: Java</w:t>
            </w:r>
            <w:r w:rsidRPr="10AE0F21" w:rsidR="48FCAE03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 </w:t>
            </w:r>
            <w:r w:rsidRPr="10AE0F21" w:rsidR="1793BE44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>8</w:t>
            </w:r>
          </w:p>
          <w:p w:rsidR="7C2E2A84" w:rsidP="7C2E2A84" w:rsidRDefault="7C2E2A84" w14:paraId="596FF826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Pr="00481150" w:rsidR="00481150" w:rsidP="248AE28F" w:rsidRDefault="3E0449A4" w14:paraId="378F9FF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Databases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MySQL and SQL Server</w:t>
            </w:r>
          </w:p>
          <w:p w:rsidR="7C2E2A84" w:rsidP="7C2E2A84" w:rsidRDefault="7C2E2A84" w14:paraId="1BF8E8F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Pr="00481150" w:rsidR="00481150" w:rsidP="248AE28F" w:rsidRDefault="3E0449A4" w14:paraId="370D95C8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PM Tools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JIRA, Bitbucket, GIT, GitHub, IntelliJ, Eclipse</w:t>
            </w:r>
          </w:p>
          <w:p w:rsidR="7C2E2A84" w:rsidP="7C2E2A84" w:rsidRDefault="7C2E2A84" w14:paraId="1F37FBE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3E0449A4" w:rsidP="7C2E2A84" w:rsidRDefault="3E0449A4" w14:paraId="41C71253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Frameworks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:rsidR="00AE0F33" w:rsidP="248AE28F" w:rsidRDefault="00481150" w14:paraId="0D16D259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>Spring Boot</w:t>
            </w:r>
          </w:p>
          <w:p w:rsidR="00AE0F33" w:rsidP="248AE28F" w:rsidRDefault="00481150" w14:paraId="3F904BC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Hibernate</w:t>
            </w:r>
          </w:p>
          <w:p w:rsidR="00AE0F33" w:rsidP="248AE28F" w:rsidRDefault="00481150" w14:paraId="1DB86BB6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Angular </w:t>
            </w:r>
          </w:p>
          <w:p w:rsidR="00AE0F33" w:rsidP="248AE28F" w:rsidRDefault="3E0449A4" w14:paraId="4708EB1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Apache NIFI</w:t>
            </w:r>
          </w:p>
          <w:p w:rsidR="7C2E2A84" w:rsidP="7C2E2A84" w:rsidRDefault="7C2E2A84" w14:paraId="3C3010F3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2E1D8C62" w:rsidP="7C2E2A84" w:rsidRDefault="2E1D8C62" w14:paraId="1B06FF37" w14:textId="77777777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Code Quality Tools:</w:t>
            </w:r>
          </w:p>
          <w:p w:rsidR="008D5D01" w:rsidP="248AE28F" w:rsidRDefault="0630D0A2" w14:paraId="767998A6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>SonarQube</w:t>
            </w:r>
          </w:p>
          <w:p w:rsidR="2E1D8C62" w:rsidP="7C2E2A84" w:rsidRDefault="2E1D8C62" w14:paraId="31E216EF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SonarLint</w:t>
            </w:r>
          </w:p>
          <w:p w:rsidR="7C2E2A84" w:rsidP="7C2E2A84" w:rsidRDefault="7C2E2A84" w14:paraId="4996A79D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008D5D01" w:rsidP="248AE28F" w:rsidRDefault="3A79002B" w14:paraId="33A9153E" w14:textId="77777777">
            <w:pPr>
              <w:spacing w:after="200"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Other Skills:</w:t>
            </w:r>
          </w:p>
          <w:p w:rsidR="008D5D01" w:rsidP="248AE28F" w:rsidRDefault="008D5D01" w14:paraId="78A0B1E1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10AE0F21" w:rsidR="008D5D0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 Spring Data JPA </w:t>
            </w:r>
          </w:p>
          <w:p w:rsidR="752CF171" w:rsidP="10AE0F21" w:rsidRDefault="752CF171" w14:paraId="5F6A2D45" w14:textId="7F03FF53">
            <w:pPr>
              <w:pStyle w:val="Normal"/>
              <w:numPr>
                <w:ilvl w:val="0"/>
                <w:numId w:val="8"/>
              </w:numPr>
              <w:spacing w:line="276" w:lineRule="auto"/>
              <w:jc w:val="both"/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</w:pPr>
            <w:r w:rsidRPr="10AE0F21" w:rsidR="752CF17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>Spring Security (JWT)</w:t>
            </w:r>
          </w:p>
          <w:p w:rsidR="008D5D01" w:rsidP="006363D9" w:rsidRDefault="008D5D01" w14:paraId="47D4F415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10AE0F21" w:rsidR="008D5D0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248AE28F" w:rsidRDefault="008D5D01" w14:paraId="4FA4A052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10AE0F21" w:rsidR="008D5D0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HTML </w:t>
            </w:r>
          </w:p>
          <w:p w:rsidR="008D5D01" w:rsidP="006363D9" w:rsidRDefault="008D5D01" w14:paraId="79A749B2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10AE0F21" w:rsidR="008D5D0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CSS </w:t>
            </w:r>
          </w:p>
          <w:p w:rsidR="008D5D01" w:rsidP="006363D9" w:rsidRDefault="008D5D01" w14:paraId="21C31EB0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10AE0F21" w:rsidR="008D5D0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Microservices </w:t>
            </w:r>
          </w:p>
          <w:p w:rsidRPr="00233091" w:rsidR="008D5D01" w:rsidP="006363D9" w:rsidRDefault="008D5D01" w14:paraId="557D0480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10AE0F21" w:rsidR="008D5D01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CI/CD Integration (Jenkins) </w:t>
            </w:r>
          </w:p>
          <w:p w:rsidR="1EBAF60F" w:rsidP="10AE0F21" w:rsidRDefault="1EBAF60F" w14:paraId="0EF84221" w14:textId="5D2C84FC">
            <w:pPr>
              <w:pStyle w:val="Normal"/>
              <w:numPr>
                <w:ilvl w:val="0"/>
                <w:numId w:val="8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0AE0F21" w:rsidR="1EBAF60F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Docker</w:t>
            </w:r>
          </w:p>
          <w:p w:rsidRPr="00233091" w:rsidR="008D5D01" w:rsidP="006363D9" w:rsidRDefault="6792A53B" w14:paraId="3822960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10AE0F21" w:rsidR="6792A53B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Agile Methodology </w:t>
            </w:r>
          </w:p>
          <w:p w:rsidR="00AE0F33" w:rsidP="10AE0F21" w:rsidRDefault="00AE0F33" w14:paraId="023851B9" w14:textId="4D3EA996">
            <w:pPr>
              <w:pStyle w:val="Normal"/>
              <w:spacing w:line="276" w:lineRule="auto"/>
              <w:jc w:val="both"/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</w:pPr>
          </w:p>
          <w:p w:rsidR="002918E1" w:rsidP="10AE0F21" w:rsidRDefault="002918E1" w14:paraId="259E1EBC" w14:textId="2CA040FF">
            <w:pPr>
              <w:spacing w:after="200" w:line="276" w:lineRule="auto"/>
              <w:jc w:val="both"/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  <w:lang w:val="en-GB"/>
              </w:rPr>
            </w:pPr>
            <w:r w:rsidRPr="10AE0F21" w:rsidR="07721200"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  <w:lang w:val="en-GB"/>
              </w:rPr>
              <w:t>Testing Frameworks</w:t>
            </w:r>
            <w:r w:rsidRPr="10AE0F21" w:rsidR="50383F7A"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  <w:lang w:val="en-GB"/>
              </w:rPr>
              <w:t>:</w:t>
            </w:r>
          </w:p>
          <w:p w:rsidR="002918E1" w:rsidP="10AE0F21" w:rsidRDefault="002918E1" w14:paraId="1E8AE075" w14:textId="7518A0E9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0AE0F21" w:rsidR="50383F7A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JUnit </w:t>
            </w:r>
          </w:p>
          <w:p w:rsidR="002918E1" w:rsidP="10AE0F21" w:rsidRDefault="002918E1" w14:paraId="4DB8812E" w14:textId="3EE24CFB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10AE0F21" w:rsidR="50383F7A"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  <w:t>Mockito</w:t>
            </w:r>
            <w:r>
              <w:br/>
            </w:r>
            <w:r>
              <w:br/>
            </w:r>
          </w:p>
          <w:p w:rsidRPr="00B22C0A" w:rsidR="00AA51B1" w:rsidP="006363D9" w:rsidRDefault="00AA51B1" w14:paraId="3A40ADAF" w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A5D2B0F" wp14:editId="5349B930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AA51B1" w:rsidP="00AA51B1" w:rsidRDefault="00AA51B1" w14:paraId="26BE5ECC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" style="width:191.25pt;height:29.4pt;mso-position-horizontal-relative:char;mso-position-vertical-relative:line" coordsize="24286,3731" o:spid="_x0000_s1038" w14:anchorId="2A5D2B0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IvPIexNAwAAwAoAAA4AAAAAAAAAAAAA&#13;&#10;AAAAMQIAAGRycy9lMm9Eb2MueG1sUEsBAi0AFAAGAAgAAAAhABzQ8MzhAAAACgEAAA8AAAAAAAAA&#13;&#10;AAAAAAAAqgUAAGRycy9kb3ducmV2LnhtbFBLBQYAAAAABAAEAPMAAAC4BgAAAAA=&#13;&#10;">
                      <v:rect id="Rectangle 32" style="position:absolute;width:24286;height:2889;visibility:visible;mso-wrap-style:square;v-text-anchor:middle" o:spid="_x0000_s1039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">
                        <v:textbox>
                          <w:txbxContent>
                            <w:p w:rsidRPr="0081351B" w:rsidR="00AA51B1" w:rsidP="00AA51B1" w:rsidRDefault="00AA51B1" w14:paraId="26BE5ECC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style="position:absolute;left:1463;top:2889;width:976;height:842;flip:y;visibility:visible;mso-wrap-style:square;v-text-anchor:middle" o:spid="_x0000_s1040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670392" w:rsidP="5B67839A" w:rsidRDefault="00AA51B1" w14:paraId="5E53E299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10AE0F21" w:rsidR="456DB8E2"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</w:rPr>
              <w:t>Date of Birth:</w:t>
            </w:r>
            <w:r w:rsidRPr="10AE0F21" w:rsidR="29EF8552">
              <w:rPr>
                <w:rFonts w:ascii="Cambria" w:hAnsi="Cambria" w:asciiTheme="majorAscii" w:hAnsiTheme="majorAscii"/>
                <w:sz w:val="18"/>
                <w:szCs w:val="18"/>
              </w:rPr>
              <w:t xml:space="preserve"> </w:t>
            </w:r>
            <w:r w:rsidRPr="10AE0F21" w:rsidR="644C0F08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>9</w:t>
            </w:r>
            <w:r w:rsidRPr="10AE0F21" w:rsidR="644C0F08">
              <w:rPr>
                <w:rFonts w:ascii="Cambria" w:hAnsi="Cambria" w:asciiTheme="majorAscii" w:hAnsiTheme="majorAscii"/>
                <w:sz w:val="18"/>
                <w:szCs w:val="18"/>
                <w:vertAlign w:val="superscript"/>
                <w:lang w:val="en-GB"/>
              </w:rPr>
              <w:t>th</w:t>
            </w:r>
            <w:r w:rsidRPr="10AE0F21" w:rsidR="644C0F08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 February 1998</w:t>
            </w:r>
          </w:p>
          <w:p w:rsidRPr="00481150" w:rsidR="00481150" w:rsidP="5B67839A" w:rsidRDefault="00481150" w14:paraId="5328E11F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0AE0F21" w:rsidR="644C0F08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10AE0F21" w:rsidR="2E910495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10AE0F21" w:rsidR="2E910495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0AE0F21" w:rsidR="644C0F08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481150" w:rsidR="009124E0" w:rsidP="5B67839A" w:rsidRDefault="3E0449A4" w14:paraId="62513E6C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asciiTheme="majorAscii" w:hAnsiTheme="maj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0AE0F21" w:rsidR="3629D12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10AE0F21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: 6-48, </w:t>
            </w:r>
            <w:bookmarkStart w:name="_Int_OZI4PRw9" w:id="0"/>
            <w:r w:rsidRPr="10AE0F21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Uppaluru</w:t>
            </w:r>
            <w:bookmarkEnd w:id="0"/>
            <w:r w:rsidRPr="10AE0F21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, Krishna District, Andhra Pradesh-521151</w:t>
            </w:r>
          </w:p>
          <w:p w:rsidRPr="00923FA2" w:rsidR="002A4CC2" w:rsidP="006363D9" w:rsidRDefault="002A4CC2" w14:paraId="61D49F1B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55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923FA2" w:rsidR="00CB0FB3" w:rsidP="7C2E2A84" w:rsidRDefault="00CB0FB3" w14:paraId="34E8C1E6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E523F01" wp14:editId="4447D7AA">
                      <wp:extent cx="5125085" cy="372745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 w14:paraId="03F371BF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style="width:403.55pt;height:29.35pt;mso-position-horizontal-relative:char;mso-position-vertical-relative:line" coordsize="47167,3731" coordorigin="" o:spid="_x0000_s1041" w14:anchorId="4E523F0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">
                      <v:rect id="Rectangle 6" style="position:absolute;width:47167;height:2889;visibility:visible;mso-wrap-style:square;v-text-anchor:middle" o:spid="_x0000_s1042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">
                        <v:textbox>
                          <w:txbxContent>
                            <w:p w:rsidRPr="0081351B" w:rsidR="00703570" w:rsidP="00CB0FB3" w:rsidRDefault="00703570" w14:paraId="03F371BF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PROFILE SUMMARY</w:t>
                              </w:r>
                              <w:r w:rsidR="006363D9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style="position:absolute;left:1463;top:2889;width:976;height:842;flip:y;visibility:visible;mso-wrap-style:square;v-text-anchor:middle" o:spid="_x0000_s1043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233091" w:rsidR="008D3942" w:rsidP="68652805" w:rsidRDefault="00A57399" w14:paraId="60636E64" w14:textId="2B9E971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0947B6CF" w:rsidR="5BFE9B61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An</w:t>
            </w:r>
            <w:r w:rsidRPr="0947B6CF" w:rsidR="5BFE9B61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5BFE9B61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accomplishment-driven</w:t>
            </w:r>
            <w:r w:rsidRPr="0947B6CF" w:rsidR="41BE591E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professional</w:t>
            </w:r>
            <w:r w:rsidRPr="0947B6CF" w:rsidR="41BE591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16A2FF2F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with </w:t>
            </w:r>
            <w:r w:rsidRPr="0947B6CF" w:rsidR="3EEA014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around </w:t>
            </w:r>
            <w:r w:rsidRPr="0947B6CF" w:rsidR="16A2FF2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3</w:t>
            </w:r>
            <w:r w:rsidRPr="0947B6CF" w:rsidR="16A2FF2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years</w:t>
            </w:r>
            <w:r w:rsidRPr="0947B6CF" w:rsidR="16A2FF2F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of substantial experience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in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software development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with a focus on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the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Spring Boot framework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Angular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while contributing to Innova Solution</w:t>
            </w:r>
            <w:r w:rsidRPr="0947B6CF" w:rsidR="2FC4ACD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s, Hyderabad.</w:t>
            </w:r>
          </w:p>
          <w:p w:rsidRPr="00233091" w:rsidR="008D3942" w:rsidP="68652805" w:rsidRDefault="008D3942" w14:paraId="618EEA5D" w14:textId="1EE8D3ED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Leading the development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Innova Solutions, Hyderabad, with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Java, Spring Boot, Spring Data JPA, Hibernate, RESTful services, SQL, HTML, CSS, Angular, Microservices, MySQL, and SQL Server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ensuring seamless functionality and successful deployment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2443E469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L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everaging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the advanced features of </w:t>
            </w:r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streamlined development workflows. Implemented continuous code quality monitoring using </w:t>
            </w:r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integrated </w:t>
            </w:r>
            <w:bookmarkStart w:name="_Int_0LqO1Nog" w:id="1"/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bookmarkEnd w:id="1"/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into the development environment for real-time code analysis.</w:t>
            </w:r>
          </w:p>
          <w:p w:rsidRPr="008D3942" w:rsidR="008D3942" w:rsidP="68652805" w:rsidRDefault="008D3942" w14:paraId="42C1CB2D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P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roficiency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identifying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and resolving issues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ensuring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smooth application functionality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achieving successful deployment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through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CI/CD integration with Jenkins,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while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maintaining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high standards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of quality.</w:t>
            </w:r>
          </w:p>
          <w:p w:rsidRPr="008D3942" w:rsidR="008D3942" w:rsidP="68652805" w:rsidRDefault="008D3942" w14:paraId="1F9C4B93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Resourceful in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establishing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 consistent record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delivering applications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within set </w:t>
            </w:r>
            <w:r w:rsidRPr="68652805" w:rsidR="43BA88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timelines,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Agile Methodology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effective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cross-functional coordination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achieve project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objectives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68652805" w:rsidRDefault="008D3942" w14:paraId="4A0C1228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Acknowledged for driving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substantial performance improvements</w:t>
            </w:r>
            <w:r w:rsidRPr="68652805" w:rsidR="1D234F0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1D234F0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by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enhancing web application performance through optimized </w:t>
            </w:r>
            <w:r w:rsidRPr="68652805" w:rsidR="423B89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423B89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SQL Server</w:t>
            </w:r>
            <w:r w:rsidRPr="68652805" w:rsidR="48E7FCE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68652805" w:rsidR="48E7FCE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MySQL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 Focused on efficient customer and order search functionalities, resulting in improved response times and enhanced user experience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Achieved </w:t>
            </w:r>
            <w:r w:rsidRPr="68652805" w:rsidR="1699738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successful project outcomes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a dedicated focus on </w:t>
            </w:r>
            <w:r w:rsidRPr="68652805" w:rsidR="1699738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continuous enhancement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delivering value to the organization.</w:t>
            </w:r>
          </w:p>
          <w:p w:rsidRPr="00233091" w:rsidR="008D3942" w:rsidP="68652805" w:rsidRDefault="00A77EAA" w14:paraId="4C215482" w14:textId="131AB2B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8652805" w:rsidR="403E700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Competent in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 8, Spring Boot, Spring Data JPA, Hibernate, RESTful services, SQL, HTML, CSS, Angular, Microservices, MySQL, and SQL Server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develop robust and scalable web-based applications, ensuring seamless functionality and user satisfaction</w:t>
            </w:r>
            <w:r w:rsidRPr="68652805" w:rsidR="0C6A479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. </w:t>
            </w:r>
            <w:r w:rsidRPr="68652805" w:rsidR="70F5F55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Proficiently used </w:t>
            </w:r>
            <w:r w:rsidRPr="68652805" w:rsidR="70F5F55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68652805" w:rsidR="70F5F55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enhanced development productivity and code quality</w:t>
            </w:r>
            <w:r w:rsidRPr="68652805" w:rsidR="55CE7E99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with continuous monitoring of code quality </w:t>
            </w:r>
            <w:r w:rsidRPr="68652805" w:rsidR="45470EE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through </w:t>
            </w:r>
            <w:r w:rsidRPr="68652805" w:rsidR="45470EEE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68652805" w:rsidR="7437D2C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7437D2C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and real-time analysis with </w:t>
            </w:r>
            <w:r w:rsidRPr="68652805" w:rsidR="7437D2C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r w:rsidRPr="68652805" w:rsidR="7437D2C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233091" w:rsidR="008D3942" w:rsidP="68652805" w:rsidRDefault="008D3942" w14:paraId="35B3E01C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Achieved reduction in processing time and improved order accuracy by streamlining the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order management process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resulting in significant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operational efficiency gains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Innova Solutions.</w:t>
            </w:r>
          </w:p>
          <w:p w:rsidRPr="00233091" w:rsidR="00A77EAA" w:rsidP="68652805" w:rsidRDefault="008D3942" w14:paraId="50A966B1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Currently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leading the development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68652805" w:rsidR="522AD9F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including</w:t>
            </w:r>
            <w:r w:rsidRPr="68652805" w:rsidR="6970C05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Lync</w:t>
            </w:r>
            <w:r w:rsidRPr="68652805" w:rsidR="522AD9F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-OMS project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focusing on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bug fixes, performance enhancements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seamless deployment, while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collaborating with cross-functional teams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drive efficiency and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user satisfaction.</w:t>
            </w:r>
          </w:p>
          <w:p w:rsidRPr="00AE7E70" w:rsidR="00A66663" w:rsidP="68652805" w:rsidRDefault="0089751F" w14:paraId="0DD569F2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5B67839A" w:rsidR="48BB20D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A prolific leader </w:t>
            </w:r>
            <w:r w:rsidRPr="5B67839A" w:rsidR="48BB20D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with strong interperso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nal, 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organizational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problem-</w:t>
            </w:r>
            <w:r w:rsidRPr="5B67839A" w:rsidR="48BB20D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solving skills;</w:t>
            </w:r>
            <w:r w:rsidRPr="5B67839A" w:rsidR="48BB20D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possess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strong business acumen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and the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capacity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to convert visuals into reality</w:t>
            </w:r>
            <w:r w:rsidRPr="5B67839A" w:rsidR="002C8CD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0C40CA" w:rsidR="00AE0F33" w:rsidP="5B67839A" w:rsidRDefault="00AE0F33" w14:paraId="4F4E33FE" w14:textId="0B8B02B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5B67839A" w:rsidR="223CBE8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Contributed to implementing order and customer search functionalities through </w:t>
            </w:r>
            <w:r w:rsidRPr="5B67839A" w:rsidR="223CBE8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5B67839A" w:rsidR="223CBE8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fostering effective collaboration within the team for seamless integration and improved application functionality.</w:t>
            </w:r>
          </w:p>
          <w:p w:rsidRPr="00BC5F49" w:rsidR="0031157B" w:rsidP="5B67839A" w:rsidRDefault="0031157B" w14:paraId="12EEB993" w14:textId="06782B97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Tahoma" w:asciiTheme="majorAscii" w:hAnsiTheme="majorAscii"/>
                <w:sz w:val="2"/>
                <w:szCs w:val="2"/>
                <w:lang w:eastAsia="en-GB"/>
              </w:rPr>
            </w:pPr>
          </w:p>
          <w:p w:rsidRPr="00B22C0A" w:rsidR="00B308E6" w:rsidP="006363D9" w:rsidRDefault="00B308E6" w14:paraId="6B52011C" w14:textId="77777777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1329677B" wp14:editId="3673A18A">
                      <wp:extent cx="5146040" cy="372745"/>
                      <wp:effectExtent l="0" t="0" r="0" b="2730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B308E6" w:rsidRDefault="00703570" w14:paraId="409C9F8F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WORK 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style="width:405.2pt;height:29.35pt;mso-position-horizontal-relative:char;mso-position-vertical-relative:line" coordsize="48415,3731" coordorigin="" o:spid="_x0000_s1044" w14:anchorId="1329677B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">
                      <v:rect id="Rectangle 18" style="position:absolute;width:48415;height:2889;visibility:visible;mso-wrap-style:square;v-text-anchor:middle" o:spid="_x0000_s1045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">
                        <v:textbox>
                          <w:txbxContent>
                            <w:p w:rsidRPr="0081351B" w:rsidR="00703570" w:rsidP="00B308E6" w:rsidRDefault="00703570" w14:paraId="409C9F8F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WORK EXPERIENCE</w:t>
                              </w:r>
                              <w:r w:rsidR="00DE22F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46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8D5D01" w:rsidP="7476DA31" w:rsidRDefault="008D4546" w14:paraId="44017EAA" w14:textId="49B78FD6">
            <w:pPr>
              <w:shd w:val="clear" w:color="auto" w:fill="DBE5F1" w:themeFill="accent1" w:themeFillTint="33"/>
              <w:tabs>
                <w:tab w:val="left" w:pos="7920"/>
              </w:tabs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C6A1CBB" w:rsidR="5480EE7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TechEra</w:t>
            </w:r>
            <w:r w:rsidRPr="1C6A1CBB" w:rsidR="5480EE7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IT Consulting</w:t>
            </w:r>
            <w:r w:rsidRPr="1C6A1CBB" w:rsidR="678E25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Hyderabad</w:t>
            </w:r>
            <w:r w:rsidRPr="1C6A1CBB" w:rsidR="678E25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>
              <w:br/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Trainee </w:t>
            </w:r>
            <w:r w:rsidRPr="1C6A1CBB" w:rsidR="5677D08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C6A1CBB" w:rsidR="55D767C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&amp; Contract</w:t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–Based</w:t>
            </w:r>
            <w:r w:rsidRPr="1C6A1CBB" w:rsidR="49BDDE6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|</w:t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Java Developer | July 2021 – April 2022</w:t>
            </w:r>
          </w:p>
          <w:p w:rsidRPr="002A2413" w:rsidR="008D5D01" w:rsidP="7476DA31" w:rsidRDefault="6792A53B" w14:paraId="159A78B0" w14:textId="1DC8E5EC">
            <w:p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5B67839A" w:rsidR="42B82AB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Professional Development and Contract Engagement Highlights:</w:t>
            </w:r>
          </w:p>
          <w:p w:rsidRPr="002A2413" w:rsidR="008D5D01" w:rsidP="68652805" w:rsidRDefault="6792A53B" w14:paraId="7A595B0E" w14:textId="39604352">
            <w:pPr>
              <w:pStyle w:val="ListParagraph"/>
              <w:numPr>
                <w:ilvl w:val="0"/>
                <w:numId w:val="44"/>
              </w:numPr>
              <w:tabs>
                <w:tab w:val="left" w:pos="7920"/>
              </w:tabs>
              <w:spacing w:line="276" w:lineRule="auto"/>
              <w:ind w:left="648"/>
              <w:jc w:val="both"/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  <w:t>Successfully completed a comprehensive 6-month training program.</w:t>
            </w:r>
          </w:p>
          <w:p w:rsidRPr="002A2413" w:rsidR="008D5D01" w:rsidP="68652805" w:rsidRDefault="6792A53B" w14:paraId="7189641C" w14:textId="6C60F826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 w:right="-20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Joined Innova Solutions as a contract-based Java Developer on December 23, 2021.</w:t>
            </w:r>
          </w:p>
          <w:p w:rsidRPr="002A2413" w:rsidR="008D5D01" w:rsidP="68652805" w:rsidRDefault="6792A53B" w14:paraId="19D93E9D" w14:textId="2253AF9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 w:right="-20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Demonstrated </w:t>
            </w: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proficiency</w:t>
            </w: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as a Java Developer, actively involved in the development and enhancement of Lync Order Management project.</w:t>
            </w:r>
          </w:p>
          <w:p w:rsidRPr="002A2413" w:rsidR="008D5D01" w:rsidP="68652805" w:rsidRDefault="6792A53B" w14:paraId="64211679" w14:textId="3A76C95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/>
              <w:rPr/>
            </w:pPr>
            <w:r w:rsidRPr="5B67839A" w:rsidR="4923EA4B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Received an Experience Letter acknowledging valuable skills and significant contributions during the contract-based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period (Dec’21</w:t>
            </w:r>
            <w:r w:rsidRPr="5B67839A" w:rsidR="6209B37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-</w:t>
            </w:r>
            <w:r w:rsidRPr="5B67839A" w:rsidR="61E8D3C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April’22)</w:t>
            </w:r>
            <w:r w:rsidRPr="5B67839A" w:rsidR="4923EA4B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.</w:t>
            </w:r>
            <w:r>
              <w:br/>
            </w:r>
          </w:p>
          <w:p w:rsidR="58462DD6" w:rsidP="7476DA31" w:rsidRDefault="58462DD6" w14:paraId="2494165A" w14:textId="27E4F3CC">
            <w:pPr>
              <w:shd w:val="clear" w:color="auto" w:fill="DBE5F1" w:themeFill="accent1" w:themeFillTint="33"/>
              <w:tabs>
                <w:tab w:val="left" w:leader="none" w:pos="7920"/>
              </w:tabs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Innova Solutions, Hyderabad </w:t>
            </w:r>
            <w:r>
              <w:br/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Permen</w:t>
            </w:r>
            <w:r w:rsidRPr="7476DA31" w:rsidR="73FD216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ent</w:t>
            </w:r>
            <w:r w:rsidRPr="7476DA31" w:rsidR="11A2D19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Employee |</w:t>
            </w:r>
            <w:r w:rsidRPr="7476DA31" w:rsidR="73FD216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Java Full Stack Developer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| </w:t>
            </w:r>
            <w:r w:rsidRPr="7476DA31" w:rsidR="0770BC6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April 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7476DA31" w:rsidR="34C5ACA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– </w:t>
            </w:r>
            <w:r w:rsidRPr="7476DA31" w:rsidR="57F7CC6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Present</w:t>
            </w:r>
          </w:p>
          <w:p w:rsidR="7476DA31" w:rsidP="7476DA31" w:rsidRDefault="7476DA31" w14:paraId="4ADBE97B" w14:textId="58113B7D">
            <w:pPr>
              <w:tabs>
                <w:tab w:val="left" w:leader="none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5B67839A" w:rsidR="7AF8F93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Key Result Areas:</w:t>
            </w:r>
          </w:p>
          <w:p w:rsidR="3AA8C01F" w:rsidP="68652805" w:rsidRDefault="3AA8C01F" w14:paraId="70750D9D" w14:textId="47CBE7E8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Leading the development of web-based applications such as the </w:t>
            </w:r>
            <w:r w:rsidRPr="5B67839A" w:rsidR="3CBC685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Lync-</w:t>
            </w:r>
            <w:r w:rsidRPr="5B67839A" w:rsidR="3CBC685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OMS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with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a focus on rectifying issues and improving performance.</w:t>
            </w:r>
          </w:p>
          <w:p w:rsidR="3AA8C01F" w:rsidP="68652805" w:rsidRDefault="3AA8C01F" w14:paraId="4E70DFCD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Engaging with cross-functional teams to guarantee the smooth operation of applications and successful deployment.</w:t>
            </w:r>
          </w:p>
          <w:p w:rsidR="3AA8C01F" w:rsidP="68652805" w:rsidRDefault="3AA8C01F" w14:paraId="093B4062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Guiding the customization of processors for users to enhance efficiency and user satisfaction, while </w:t>
            </w: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utilizing</w:t>
            </w: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deployment tools for CI/CD Integration using Jenkins.</w:t>
            </w:r>
          </w:p>
          <w:p w:rsidR="3AA8C01F" w:rsidP="68652805" w:rsidRDefault="3AA8C01F" w14:paraId="4F9C4106" w14:textId="7273FC2E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/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Spearheaded the successful resolution of critical issues, ensuring uninterrupted application functionality and high user satisfaction levels, 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strong problem-solving and troubleshooting abilities.</w:t>
            </w:r>
          </w:p>
          <w:p w:rsidR="3AA8C01F" w:rsidP="7476DA31" w:rsidRDefault="3AA8C01F" w14:paraId="5DB45C6A">
            <w:pPr>
              <w:tabs>
                <w:tab w:val="left" w:leader="none" w:pos="7920"/>
              </w:tabs>
              <w:spacing w:line="276" w:lineRule="auto"/>
              <w:jc w:val="both"/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76DA31" w:rsidR="3AA8C01F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Highlights:</w:t>
            </w:r>
          </w:p>
          <w:p w:rsidR="3AA8C01F" w:rsidP="68652805" w:rsidRDefault="3AA8C01F" w14:paraId="49616BEB">
            <w:pPr>
              <w:pStyle w:val="ListParagraph"/>
              <w:numPr>
                <w:ilvl w:val="0"/>
                <w:numId w:val="46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Successfully resolved critical issues, ensuring uninterrupted application functionality and user satisfaction.</w:t>
            </w:r>
          </w:p>
          <w:p w:rsidR="3AA8C01F" w:rsidP="68652805" w:rsidRDefault="3AA8C01F" w14:paraId="1BDA68DA" w14:textId="002804F8">
            <w:pPr>
              <w:pStyle w:val="ListParagraph"/>
              <w:numPr>
                <w:ilvl w:val="0"/>
                <w:numId w:val="46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5B67839A" w:rsidR="3CBC68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Streamlined the order </w:t>
            </w:r>
            <w:r w:rsidRPr="5B67839A" w:rsidR="147412A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management</w:t>
            </w:r>
            <w:r w:rsidRPr="5B67839A" w:rsidR="3CBC68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process, resulting in reduction in processing time and improved order accuracy.</w:t>
            </w:r>
          </w:p>
          <w:p w:rsidRPr="00296FEB" w:rsidR="00296FEB" w:rsidP="5B67839A" w:rsidRDefault="00296FEB" w14:paraId="64680F26" w14:textId="5C17D712">
            <w:pPr>
              <w:pStyle w:val="ListParagraph"/>
              <w:numPr>
                <w:ilvl w:val="0"/>
                <w:numId w:val="46"/>
              </w:numPr>
              <w:tabs>
                <w:tab w:val="left" w:pos="7920"/>
              </w:tabs>
              <w:spacing w:line="276" w:lineRule="auto"/>
              <w:ind w:left="648"/>
              <w:jc w:val="both"/>
              <w:rPr>
                <w:rFonts w:ascii="Cambria" w:hAnsi="Cambria" w:asciiTheme="majorAscii" w:hAnsiTheme="majorAscii"/>
                <w:color w:val="000000"/>
                <w:sz w:val="18"/>
                <w:szCs w:val="18"/>
              </w:rPr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Implemented a customized processor, resulting in an improvement in user efficiency and task completion.</w:t>
            </w:r>
            <w:r>
              <w:br/>
            </w:r>
          </w:p>
          <w:p w:rsidR="00C256EB" w:rsidP="7C2E2A84" w:rsidRDefault="007834CD" w14:paraId="071A13ED" w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0D090C65" wp14:editId="2F2D2954">
                      <wp:extent cx="5136515" cy="372745"/>
                      <wp:effectExtent l="0" t="0" r="6985" b="2730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6515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5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Pr="0081351B" w:rsidR="007834CD" w:rsidP="007834CD" w:rsidRDefault="008D5D01" w14:paraId="09CCC156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MAJOR PROJE</w:t>
                                    </w:r>
                                    <w:r w:rsidR="00AB322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style="width:404.45pt;height:29.35pt;mso-position-horizontal-relative:char;mso-position-vertical-relative:line" coordsize="48415,3731" coordorigin="" o:spid="_x0000_s1047" w14:anchorId="0D090C6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">
                      <v:rect id="Rectangle 18" style="position:absolute;width:48415;height:2889;visibility:visible;mso-wrap-style:square;v-text-anchor:middle" o:spid="_x0000_s1048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">
                        <v:textbox>
                          <w:txbxContent>
                            <w:p w:rsidRPr="0081351B" w:rsidR="007834CD" w:rsidP="007834CD" w:rsidRDefault="008D5D01" w14:paraId="09CCC156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MAJOR PROJE</w:t>
                              </w:r>
                              <w:r w:rsidR="00AB322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49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8D3942" w:rsidR="008D5D01" w:rsidP="68652805" w:rsidRDefault="008D5D01" w14:paraId="0E7B2CE3" w14:textId="77777777">
            <w:pPr>
              <w:pStyle w:val="ListParagraph"/>
              <w:numPr>
                <w:ilvl w:val="0"/>
                <w:numId w:val="47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Project Name: Lync OMS Application</w:t>
            </w:r>
          </w:p>
          <w:p w:rsidRPr="00233091" w:rsidR="008D5D01" w:rsidP="1C6A1CBB" w:rsidRDefault="008D5D01" w14:paraId="2675C660" w14:textId="4FD8FA7E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0185FB4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Role: Java Full Stack </w:t>
            </w:r>
            <w:r w:rsidRPr="68652805" w:rsidR="0185FB4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Developer</w:t>
            </w:r>
          </w:p>
          <w:p w:rsidRPr="00233091" w:rsidR="008D5D01" w:rsidP="1C6A1CBB" w:rsidRDefault="008D5D01" w14:paraId="0F481669" w14:textId="3E98F758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asciiTheme="majorAscii" w:hAnsiTheme="majorAscii"/>
                <w:b w:val="1"/>
                <w:bCs w:val="1"/>
                <w:color w:val="000000"/>
                <w:sz w:val="18"/>
                <w:szCs w:val="18"/>
              </w:rPr>
            </w:pPr>
            <w:r w:rsidRPr="1C6A1CBB" w:rsidR="008D5D01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Environment: Java, Spring Boot, SQL Server, Angular, Git, Bitbucket, Jira</w:t>
            </w:r>
            <w:r w:rsidRPr="1C6A1CBB" w:rsidR="71D55F21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Jenkins, IntelliJ, SonarQube</w:t>
            </w:r>
          </w:p>
          <w:p w:rsidRPr="008D3942" w:rsidR="008D5D01" w:rsidP="006363D9" w:rsidRDefault="00D56ADE" w14:paraId="5B908333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</w:t>
            </w:r>
            <w:r w:rsidRPr="00233091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- Present</w:t>
            </w:r>
          </w:p>
          <w:p w:rsidRPr="008D5D01" w:rsidR="008D5D01" w:rsidP="006363D9" w:rsidRDefault="008D5D01" w14:paraId="52061930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5D01" w:rsidR="008D5D01" w:rsidP="7C2E2A84" w:rsidRDefault="6792A53B" w14:paraId="4F01223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:rsidRPr="008D5D01" w:rsidR="008D5D01" w:rsidP="006363D9" w:rsidRDefault="008D5D01" w14:paraId="798AD219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9E619B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5D01" w:rsidP="7C2E2A84" w:rsidRDefault="6792A53B" w14:paraId="5DAB10C7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Worked on enhancing, fixing bugs and issues in Java, Spring Boot and Angular frameworks.</w:t>
            </w:r>
          </w:p>
          <w:p w:rsidR="008D5D01" w:rsidP="7C2E2A84" w:rsidRDefault="6792A53B" w14:paraId="06AF7A56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Involved in the creating and maintaining branches and Pull Requests in Bitbucket.</w:t>
            </w:r>
          </w:p>
          <w:p w:rsidR="008D5D01" w:rsidP="7C2E2A84" w:rsidRDefault="6792A53B" w14:paraId="14F4F921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Analyzed client requirements.</w:t>
            </w:r>
          </w:p>
          <w:p w:rsidR="008D5D01" w:rsidP="7C2E2A84" w:rsidRDefault="6792A53B" w14:paraId="15063032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Developed the code which meets the Client Requirements.</w:t>
            </w:r>
          </w:p>
          <w:p w:rsidR="008D5D01" w:rsidP="7C2E2A84" w:rsidRDefault="6792A53B" w14:paraId="2973B366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476DA31" w:rsidR="54C03CC0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Collaborated with the onshore and offshore team to identify the scope of User story.</w:t>
            </w:r>
          </w:p>
          <w:p w:rsidR="1CBD6AE4" w:rsidP="1C6A1CBB" w:rsidRDefault="1CBD6AE4" w14:paraId="137B8DE8" w14:textId="628778A1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3AD6522E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Played a key role in resolving production environment issues, particularly addressing the challenge of orders getting stuck.</w:t>
            </w:r>
          </w:p>
          <w:p w:rsidR="1CBD6AE4" w:rsidP="1C6A1CBB" w:rsidRDefault="1CBD6AE4" w14:paraId="32EFB759" w14:textId="4AF414E8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55A42A73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Enabled the integration of order and customer search functionalities via stored procedures, facilitating seamless collaboration within the team to enhance application functionality and integration.</w:t>
            </w:r>
          </w:p>
          <w:p w:rsidR="1CBD6AE4" w:rsidP="1C6A1CBB" w:rsidRDefault="1CBD6AE4" w14:paraId="0025649F" w14:textId="6B61E0B2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5E165D85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Contributed to the implementation of Spring Security using JWT (JSON Web Token) for robust authentication and authorization in the application, collaborating effectively with the team.</w:t>
            </w:r>
          </w:p>
          <w:p w:rsidRPr="008D5D01" w:rsidR="008D5D01" w:rsidP="7476DA31" w:rsidRDefault="008D5D01" w14:paraId="248092BB" w14:textId="3F15DFD2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</w:p>
          <w:p w:rsidRPr="008D3942" w:rsidR="008D5D01" w:rsidP="68652805" w:rsidRDefault="008D5D01" w14:paraId="7389C3DB" w14:textId="77777777">
            <w:pPr>
              <w:pStyle w:val="ListParagraph"/>
              <w:numPr>
                <w:ilvl w:val="0"/>
                <w:numId w:val="48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</w:t>
            </w:r>
            <w:r w:rsidRPr="68652805" w:rsidR="1ED8B46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 Name</w:t>
            </w: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 NIFI Development</w:t>
            </w:r>
          </w:p>
          <w:p w:rsidRPr="008D3942" w:rsidR="008D5D01" w:rsidP="006363D9" w:rsidRDefault="008D3942" w14:paraId="072BA40B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Java Developer</w:t>
            </w:r>
          </w:p>
          <w:p w:rsidRPr="008D3942" w:rsidR="008D5D01" w:rsidP="248AE28F" w:rsidRDefault="008D3942" w14:paraId="3040FAA9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</w:t>
            </w:r>
            <w:r w:rsidRPr="248AE28F" w:rsidR="008D5D0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248AE28F" w:rsidR="15AF1B2E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</w:t>
            </w:r>
            <w:r w:rsidRPr="248AE28F" w:rsidR="008D5D0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MySQL, Apache NIFI Framework, Git</w:t>
            </w:r>
            <w:r w:rsidRPr="248AE28F" w:rsidR="73902FA9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Eclipse</w:t>
            </w:r>
          </w:p>
          <w:p w:rsidRPr="008D3942" w:rsidR="008D5D01" w:rsidP="006363D9" w:rsidRDefault="008D3942" w14:paraId="47DCF5DE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September 2022 – December 2022</w:t>
            </w:r>
          </w:p>
          <w:p w:rsidRPr="008D5D01" w:rsidR="008D5D01" w:rsidP="006363D9" w:rsidRDefault="008D5D01" w14:paraId="02D122A3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3942" w:rsidR="008D5D01" w:rsidP="7C2E2A84" w:rsidRDefault="6792A53B" w14:paraId="2C2A8AA7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customized NIFI processors that can be used to simplify the PDF/RTF to Text conversion.</w:t>
            </w:r>
          </w:p>
          <w:p w:rsidRPr="008D5D01" w:rsidR="008D5D01" w:rsidP="006363D9" w:rsidRDefault="008D3942" w14:paraId="7715EE6D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 w:rsid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3942" w:rsidP="7C2E2A84" w:rsidRDefault="6792A53B" w14:paraId="1F68C090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Worked as single team member in NIFI development project.</w:t>
            </w:r>
          </w:p>
          <w:p w:rsidR="008D3942" w:rsidP="7C2E2A84" w:rsidRDefault="6792A53B" w14:paraId="10B01C9F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Analyzing and understanding Client Requirements.</w:t>
            </w:r>
          </w:p>
          <w:p w:rsidR="008D3942" w:rsidP="7C2E2A84" w:rsidRDefault="5E0BD0D8" w14:paraId="4F46BE1A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Developing customized NIFI processors that can be used to convert the PDF/RTF file into Text files and store the converted plain text into MySQL database.</w:t>
            </w:r>
          </w:p>
          <w:p w:rsidR="008D3942" w:rsidP="7C2E2A84" w:rsidRDefault="5E0BD0D8" w14:paraId="67F7CA14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Included created customized NIFI processors into NIFI framework where user can select required processor and use it.</w:t>
            </w:r>
          </w:p>
          <w:p w:rsidRPr="002A2413" w:rsidR="00BC6191" w:rsidP="7476DA31" w:rsidRDefault="5E0BD0D8" w14:paraId="38131FD3" w14:textId="41E5377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/>
                <w:sz w:val="18"/>
                <w:szCs w:val="18"/>
              </w:rPr>
            </w:pPr>
            <w:r w:rsidRPr="7476DA31" w:rsidR="1F5E3EFD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Developed documentation for customized processors to help clients understand and use them.</w:t>
            </w:r>
          </w:p>
        </w:tc>
      </w:tr>
    </w:tbl>
    <w:p w:rsidR="0022391A" w:rsidP="006363D9" w:rsidRDefault="0022391A" w14:paraId="5606F019" w14:textId="77777777">
      <w:pPr>
        <w:tabs>
          <w:tab w:val="left" w:pos="4640"/>
        </w:tabs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 w:orient="portrait"/>
      <w:pgMar w:top="0" w:right="144" w:bottom="0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ZI4PRw9" int2:invalidationBookmarkName="" int2:hashCode="yaKK5KLNW2xsXo" int2:id="G9H7UXT7">
      <int2:state int2:value="Rejected" int2:type="AugLoop_Text_Critique"/>
    </int2:bookmark>
    <int2:bookmark int2:bookmarkName="_Int_0LqO1Nog" int2:invalidationBookmarkName="" int2:hashCode="pPjzKye0vs0vJP" int2:id="0uKKk3a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85.9pt;height:85.9pt" o:bullet="t" type="#_x0000_t75">
        <v:imagedata o:title="arrow circle" r:id="rId1"/>
      </v:shape>
    </w:pict>
  </w:numPicBullet>
  <w:abstractNum xmlns:w="http://schemas.openxmlformats.org/wordprocessingml/2006/main" w:abstractNumId="50">
    <w:nsid w:val="164dd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0d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6e84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aed4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603d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0d2c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0C90C591"/>
    <w:multiLevelType w:val="hybridMultilevel"/>
    <w:tmpl w:val="FFFFFFFF"/>
    <w:lvl w:ilvl="0" w:tplc="BA246A8E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30DA6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B6B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C01D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05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AE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DCE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8AD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9A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6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9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BCD60C7"/>
    <w:multiLevelType w:val="hybridMultilevel"/>
    <w:tmpl w:val="FFFFFFFF"/>
    <w:lvl w:ilvl="0" w:tplc="960E3FD8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ACC81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62A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106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2E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3CA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609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45E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CA26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5" w15:restartNumberingAfterBreak="0">
    <w:nsid w:val="38E0F101"/>
    <w:multiLevelType w:val="hybridMultilevel"/>
    <w:tmpl w:val="FFFFFFFF"/>
    <w:lvl w:ilvl="0" w:tplc="76DC72B4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DC125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2A2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6E69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467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88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10B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125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6E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3F795387"/>
    <w:multiLevelType w:val="hybridMultilevel"/>
    <w:tmpl w:val="FFFFFFFF"/>
    <w:lvl w:ilvl="0" w:tplc="35A66E02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B6264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05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E5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34A0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2C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907C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8A7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E890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9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41D371D0"/>
    <w:multiLevelType w:val="hybridMultilevel"/>
    <w:tmpl w:val="3EBE5172"/>
    <w:lvl w:ilvl="0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31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3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6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8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9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40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1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3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BBC6272"/>
    <w:multiLevelType w:val="hybridMultilevel"/>
    <w:tmpl w:val="FFFFFFFF"/>
    <w:lvl w:ilvl="0" w:tplc="E3E69EFE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17381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5AC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0F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4DC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0E38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44A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583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988D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50"/>
  </w:num>
  <w:num w:numId="47">
    <w:abstractNumId w:val="49"/>
  </w:num>
  <w:num w:numId="46">
    <w:abstractNumId w:val="48"/>
  </w:num>
  <w:num w:numId="45">
    <w:abstractNumId w:val="47"/>
  </w:num>
  <w:num w:numId="44">
    <w:abstractNumId w:val="46"/>
  </w:num>
  <w:num w:numId="43">
    <w:abstractNumId w:val="45"/>
  </w:num>
  <w:num w:numId="1" w16cid:durableId="280964876">
    <w:abstractNumId w:val="14"/>
  </w:num>
  <w:num w:numId="2" w16cid:durableId="310255440">
    <w:abstractNumId w:val="20"/>
  </w:num>
  <w:num w:numId="3" w16cid:durableId="1470779874">
    <w:abstractNumId w:val="44"/>
  </w:num>
  <w:num w:numId="4" w16cid:durableId="910698860">
    <w:abstractNumId w:val="27"/>
  </w:num>
  <w:num w:numId="5" w16cid:durableId="1345326625">
    <w:abstractNumId w:val="25"/>
  </w:num>
  <w:num w:numId="6" w16cid:durableId="1399477421">
    <w:abstractNumId w:val="38"/>
  </w:num>
  <w:num w:numId="7" w16cid:durableId="1812096428">
    <w:abstractNumId w:val="31"/>
  </w:num>
  <w:num w:numId="8" w16cid:durableId="625434512">
    <w:abstractNumId w:val="18"/>
  </w:num>
  <w:num w:numId="9" w16cid:durableId="1819303085">
    <w:abstractNumId w:val="30"/>
  </w:num>
  <w:num w:numId="10" w16cid:durableId="350685348">
    <w:abstractNumId w:val="28"/>
  </w:num>
  <w:num w:numId="11" w16cid:durableId="1181049870">
    <w:abstractNumId w:val="0"/>
  </w:num>
  <w:num w:numId="12" w16cid:durableId="1119953303">
    <w:abstractNumId w:val="16"/>
  </w:num>
  <w:num w:numId="13" w16cid:durableId="1035887238">
    <w:abstractNumId w:val="42"/>
  </w:num>
  <w:num w:numId="14" w16cid:durableId="946616653">
    <w:abstractNumId w:val="22"/>
  </w:num>
  <w:num w:numId="15" w16cid:durableId="1943143902">
    <w:abstractNumId w:val="6"/>
  </w:num>
  <w:num w:numId="16" w16cid:durableId="1656029206">
    <w:abstractNumId w:val="3"/>
  </w:num>
  <w:num w:numId="17" w16cid:durableId="1640961390">
    <w:abstractNumId w:val="1"/>
  </w:num>
  <w:num w:numId="18" w16cid:durableId="1472946238">
    <w:abstractNumId w:val="7"/>
  </w:num>
  <w:num w:numId="19" w16cid:durableId="2014646372">
    <w:abstractNumId w:val="32"/>
  </w:num>
  <w:num w:numId="20" w16cid:durableId="508564811">
    <w:abstractNumId w:val="13"/>
  </w:num>
  <w:num w:numId="21" w16cid:durableId="657613676">
    <w:abstractNumId w:val="21"/>
  </w:num>
  <w:num w:numId="22" w16cid:durableId="1596161368">
    <w:abstractNumId w:val="8"/>
  </w:num>
  <w:num w:numId="23" w16cid:durableId="25642534">
    <w:abstractNumId w:val="24"/>
  </w:num>
  <w:num w:numId="24" w16cid:durableId="1832137007">
    <w:abstractNumId w:val="41"/>
  </w:num>
  <w:num w:numId="25" w16cid:durableId="1990357502">
    <w:abstractNumId w:val="33"/>
  </w:num>
  <w:num w:numId="26" w16cid:durableId="356467765">
    <w:abstractNumId w:val="23"/>
  </w:num>
  <w:num w:numId="27" w16cid:durableId="297420780">
    <w:abstractNumId w:val="10"/>
  </w:num>
  <w:num w:numId="28" w16cid:durableId="1348827997">
    <w:abstractNumId w:val="43"/>
  </w:num>
  <w:num w:numId="29" w16cid:durableId="389114753">
    <w:abstractNumId w:val="17"/>
  </w:num>
  <w:num w:numId="30" w16cid:durableId="976645119">
    <w:abstractNumId w:val="36"/>
  </w:num>
  <w:num w:numId="31" w16cid:durableId="461119268">
    <w:abstractNumId w:val="35"/>
  </w:num>
  <w:num w:numId="32" w16cid:durableId="709887834">
    <w:abstractNumId w:val="34"/>
  </w:num>
  <w:num w:numId="33" w16cid:durableId="36056305">
    <w:abstractNumId w:val="12"/>
  </w:num>
  <w:num w:numId="34" w16cid:durableId="786656256">
    <w:abstractNumId w:val="39"/>
  </w:num>
  <w:num w:numId="35" w16cid:durableId="946083017">
    <w:abstractNumId w:val="9"/>
  </w:num>
  <w:num w:numId="36" w16cid:durableId="413090192">
    <w:abstractNumId w:val="26"/>
  </w:num>
  <w:num w:numId="37" w16cid:durableId="1301495384">
    <w:abstractNumId w:val="29"/>
  </w:num>
  <w:num w:numId="38" w16cid:durableId="596794058">
    <w:abstractNumId w:val="19"/>
  </w:num>
  <w:num w:numId="39" w16cid:durableId="193276162">
    <w:abstractNumId w:val="15"/>
  </w:num>
  <w:num w:numId="40" w16cid:durableId="1566841359">
    <w:abstractNumId w:val="11"/>
  </w:num>
  <w:num w:numId="41" w16cid:durableId="1418676200">
    <w:abstractNumId w:val="37"/>
  </w:num>
  <w:num w:numId="42" w16cid:durableId="1760365704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0E39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0DC3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C8CD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A30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DF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68A8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C3F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173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758D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35D730"/>
    <w:rsid w:val="0185FB44"/>
    <w:rsid w:val="01BCA05D"/>
    <w:rsid w:val="01FECBDA"/>
    <w:rsid w:val="020BB701"/>
    <w:rsid w:val="0238657B"/>
    <w:rsid w:val="0240269F"/>
    <w:rsid w:val="024BCCCF"/>
    <w:rsid w:val="025AD627"/>
    <w:rsid w:val="02D67DC0"/>
    <w:rsid w:val="03191868"/>
    <w:rsid w:val="032D575E"/>
    <w:rsid w:val="03A9BEC3"/>
    <w:rsid w:val="0401E12E"/>
    <w:rsid w:val="0401E12E"/>
    <w:rsid w:val="0541B3B5"/>
    <w:rsid w:val="05D771AE"/>
    <w:rsid w:val="06134FCD"/>
    <w:rsid w:val="0630D0A2"/>
    <w:rsid w:val="06D145B4"/>
    <w:rsid w:val="06F99C57"/>
    <w:rsid w:val="072E04D7"/>
    <w:rsid w:val="073981F0"/>
    <w:rsid w:val="0770BC65"/>
    <w:rsid w:val="07721200"/>
    <w:rsid w:val="077720CC"/>
    <w:rsid w:val="0784BC76"/>
    <w:rsid w:val="07872FB3"/>
    <w:rsid w:val="079FADFC"/>
    <w:rsid w:val="07B7E041"/>
    <w:rsid w:val="07B89E73"/>
    <w:rsid w:val="080BA52D"/>
    <w:rsid w:val="08C6946E"/>
    <w:rsid w:val="0947B6CF"/>
    <w:rsid w:val="0978CF7B"/>
    <w:rsid w:val="09BCB1AB"/>
    <w:rsid w:val="0AAB43D7"/>
    <w:rsid w:val="0B001B12"/>
    <w:rsid w:val="0C6A4792"/>
    <w:rsid w:val="0C938DCC"/>
    <w:rsid w:val="0D146BA9"/>
    <w:rsid w:val="0D9DF5C2"/>
    <w:rsid w:val="0F227836"/>
    <w:rsid w:val="0F610147"/>
    <w:rsid w:val="0F62CFDE"/>
    <w:rsid w:val="0F676365"/>
    <w:rsid w:val="0FD60997"/>
    <w:rsid w:val="10994912"/>
    <w:rsid w:val="10AE0F21"/>
    <w:rsid w:val="11021096"/>
    <w:rsid w:val="1135F827"/>
    <w:rsid w:val="11472922"/>
    <w:rsid w:val="11A2D197"/>
    <w:rsid w:val="11CBBEA4"/>
    <w:rsid w:val="12861F9D"/>
    <w:rsid w:val="1413F4FA"/>
    <w:rsid w:val="147412A2"/>
    <w:rsid w:val="150A91E3"/>
    <w:rsid w:val="1521F6C5"/>
    <w:rsid w:val="15809CCA"/>
    <w:rsid w:val="15AF1B2E"/>
    <w:rsid w:val="15F2F15E"/>
    <w:rsid w:val="16293A7A"/>
    <w:rsid w:val="16334D50"/>
    <w:rsid w:val="16624B75"/>
    <w:rsid w:val="16997383"/>
    <w:rsid w:val="16A2FF2F"/>
    <w:rsid w:val="16D0E8C4"/>
    <w:rsid w:val="1793BE44"/>
    <w:rsid w:val="17BA2594"/>
    <w:rsid w:val="17D325CB"/>
    <w:rsid w:val="17F790BB"/>
    <w:rsid w:val="1863E61D"/>
    <w:rsid w:val="18811EB4"/>
    <w:rsid w:val="19D84E81"/>
    <w:rsid w:val="1A13BE74"/>
    <w:rsid w:val="1BC230AF"/>
    <w:rsid w:val="1BE91FB8"/>
    <w:rsid w:val="1C0E180A"/>
    <w:rsid w:val="1C2FC507"/>
    <w:rsid w:val="1C6A1CBB"/>
    <w:rsid w:val="1CAAFD2E"/>
    <w:rsid w:val="1CBD6AE4"/>
    <w:rsid w:val="1CEE1C4E"/>
    <w:rsid w:val="1D234F0B"/>
    <w:rsid w:val="1D3ECF04"/>
    <w:rsid w:val="1D84F019"/>
    <w:rsid w:val="1E8AC7E4"/>
    <w:rsid w:val="1EB49A7A"/>
    <w:rsid w:val="1EBAF60F"/>
    <w:rsid w:val="1ECAC196"/>
    <w:rsid w:val="1ED8B465"/>
    <w:rsid w:val="1F42F677"/>
    <w:rsid w:val="1F5E3EFD"/>
    <w:rsid w:val="1FB937D2"/>
    <w:rsid w:val="1FBC228B"/>
    <w:rsid w:val="1FC23111"/>
    <w:rsid w:val="20DD994E"/>
    <w:rsid w:val="21373C20"/>
    <w:rsid w:val="21B947B6"/>
    <w:rsid w:val="223CBE86"/>
    <w:rsid w:val="22BBA910"/>
    <w:rsid w:val="22D81EE2"/>
    <w:rsid w:val="23A92F54"/>
    <w:rsid w:val="23D7FFAD"/>
    <w:rsid w:val="2410F078"/>
    <w:rsid w:val="2443E469"/>
    <w:rsid w:val="248AE28F"/>
    <w:rsid w:val="24D12A13"/>
    <w:rsid w:val="25075616"/>
    <w:rsid w:val="2515EE31"/>
    <w:rsid w:val="2526B7EC"/>
    <w:rsid w:val="25FD14B7"/>
    <w:rsid w:val="2636C5D8"/>
    <w:rsid w:val="266B4FD0"/>
    <w:rsid w:val="26F2CB08"/>
    <w:rsid w:val="272B2E72"/>
    <w:rsid w:val="27D1FC79"/>
    <w:rsid w:val="27F51079"/>
    <w:rsid w:val="280B1236"/>
    <w:rsid w:val="2888A948"/>
    <w:rsid w:val="28AB3C28"/>
    <w:rsid w:val="298FBC82"/>
    <w:rsid w:val="29C123A2"/>
    <w:rsid w:val="29E52D39"/>
    <w:rsid w:val="29EF8552"/>
    <w:rsid w:val="2A170938"/>
    <w:rsid w:val="2A23C1FA"/>
    <w:rsid w:val="2A470C89"/>
    <w:rsid w:val="2A702496"/>
    <w:rsid w:val="2ABC7206"/>
    <w:rsid w:val="2B3378A1"/>
    <w:rsid w:val="2B3EC0F3"/>
    <w:rsid w:val="2B7F245B"/>
    <w:rsid w:val="2C8DEF87"/>
    <w:rsid w:val="2D36E93D"/>
    <w:rsid w:val="2D71DF9F"/>
    <w:rsid w:val="2D997916"/>
    <w:rsid w:val="2DE44DA1"/>
    <w:rsid w:val="2DF0FCCF"/>
    <w:rsid w:val="2E1D8C62"/>
    <w:rsid w:val="2E29BFE8"/>
    <w:rsid w:val="2E910495"/>
    <w:rsid w:val="2ECB873D"/>
    <w:rsid w:val="2F11B3E9"/>
    <w:rsid w:val="2F6FF5E9"/>
    <w:rsid w:val="2FC4ACD0"/>
    <w:rsid w:val="2FDBFD66"/>
    <w:rsid w:val="31678F0F"/>
    <w:rsid w:val="31DBB348"/>
    <w:rsid w:val="3228A760"/>
    <w:rsid w:val="32D9425F"/>
    <w:rsid w:val="33035F70"/>
    <w:rsid w:val="331EA8D7"/>
    <w:rsid w:val="3330AA7B"/>
    <w:rsid w:val="3337419F"/>
    <w:rsid w:val="338B0447"/>
    <w:rsid w:val="33A672F8"/>
    <w:rsid w:val="33A78938"/>
    <w:rsid w:val="33CCE3C7"/>
    <w:rsid w:val="33D8B20A"/>
    <w:rsid w:val="34C5ACA8"/>
    <w:rsid w:val="34CC7ADC"/>
    <w:rsid w:val="34DE6902"/>
    <w:rsid w:val="356C9A27"/>
    <w:rsid w:val="35B5CD08"/>
    <w:rsid w:val="3605A30F"/>
    <w:rsid w:val="3629D129"/>
    <w:rsid w:val="365197DE"/>
    <w:rsid w:val="367466A8"/>
    <w:rsid w:val="369D8A94"/>
    <w:rsid w:val="36A0896A"/>
    <w:rsid w:val="36E0DAB7"/>
    <w:rsid w:val="36F58C40"/>
    <w:rsid w:val="37584A95"/>
    <w:rsid w:val="38103709"/>
    <w:rsid w:val="386F8EE2"/>
    <w:rsid w:val="3960419E"/>
    <w:rsid w:val="399FE167"/>
    <w:rsid w:val="3A0BD05F"/>
    <w:rsid w:val="3A0E0D94"/>
    <w:rsid w:val="3A3DF8F1"/>
    <w:rsid w:val="3A79002B"/>
    <w:rsid w:val="3AA8C01F"/>
    <w:rsid w:val="3ACD54AC"/>
    <w:rsid w:val="3AD6522E"/>
    <w:rsid w:val="3B0DBCE0"/>
    <w:rsid w:val="3B47D7CB"/>
    <w:rsid w:val="3B73FA8D"/>
    <w:rsid w:val="3BAB41D8"/>
    <w:rsid w:val="3BED2F27"/>
    <w:rsid w:val="3CBC6859"/>
    <w:rsid w:val="3CEBA12C"/>
    <w:rsid w:val="3D79740C"/>
    <w:rsid w:val="3D8AA34F"/>
    <w:rsid w:val="3DB88146"/>
    <w:rsid w:val="3DD4EEC4"/>
    <w:rsid w:val="3E025EF1"/>
    <w:rsid w:val="3E0449A4"/>
    <w:rsid w:val="3E3630BF"/>
    <w:rsid w:val="3EEA0145"/>
    <w:rsid w:val="3EFD4C63"/>
    <w:rsid w:val="3F15FC1C"/>
    <w:rsid w:val="3F6227E1"/>
    <w:rsid w:val="403E7000"/>
    <w:rsid w:val="40C4E414"/>
    <w:rsid w:val="4124E255"/>
    <w:rsid w:val="41913377"/>
    <w:rsid w:val="41BE591E"/>
    <w:rsid w:val="4226AD7E"/>
    <w:rsid w:val="423B8984"/>
    <w:rsid w:val="42B82AB9"/>
    <w:rsid w:val="42E3B62E"/>
    <w:rsid w:val="439B416D"/>
    <w:rsid w:val="43BA885A"/>
    <w:rsid w:val="44E34D3C"/>
    <w:rsid w:val="44E5F3D8"/>
    <w:rsid w:val="453189CA"/>
    <w:rsid w:val="45470EEE"/>
    <w:rsid w:val="455A166A"/>
    <w:rsid w:val="456DB8E2"/>
    <w:rsid w:val="469D6FED"/>
    <w:rsid w:val="474DD452"/>
    <w:rsid w:val="48647874"/>
    <w:rsid w:val="48BB20D2"/>
    <w:rsid w:val="48E7FCE4"/>
    <w:rsid w:val="48FCAE03"/>
    <w:rsid w:val="4913BDF8"/>
    <w:rsid w:val="4923EA4B"/>
    <w:rsid w:val="496404D8"/>
    <w:rsid w:val="49A550A6"/>
    <w:rsid w:val="49BDDE66"/>
    <w:rsid w:val="4B1A7AFE"/>
    <w:rsid w:val="4B70F5FA"/>
    <w:rsid w:val="4C068370"/>
    <w:rsid w:val="4C7B6C03"/>
    <w:rsid w:val="4D2EF549"/>
    <w:rsid w:val="4D7CE5B6"/>
    <w:rsid w:val="4D9B0016"/>
    <w:rsid w:val="4EA60706"/>
    <w:rsid w:val="4EC1BF19"/>
    <w:rsid w:val="4F56362D"/>
    <w:rsid w:val="50383F7A"/>
    <w:rsid w:val="50FFEBE3"/>
    <w:rsid w:val="511067E2"/>
    <w:rsid w:val="5173FBA6"/>
    <w:rsid w:val="522AD9F8"/>
    <w:rsid w:val="52D3FA71"/>
    <w:rsid w:val="5328FD47"/>
    <w:rsid w:val="54314ABE"/>
    <w:rsid w:val="54544C30"/>
    <w:rsid w:val="5480EE78"/>
    <w:rsid w:val="54C03CC0"/>
    <w:rsid w:val="54F82761"/>
    <w:rsid w:val="55625ED5"/>
    <w:rsid w:val="559F5354"/>
    <w:rsid w:val="55A42A73"/>
    <w:rsid w:val="55CE7E99"/>
    <w:rsid w:val="55D767C8"/>
    <w:rsid w:val="5677D081"/>
    <w:rsid w:val="56BCAF32"/>
    <w:rsid w:val="56E0247A"/>
    <w:rsid w:val="570129B5"/>
    <w:rsid w:val="5766807C"/>
    <w:rsid w:val="57A9ED82"/>
    <w:rsid w:val="57F7CC64"/>
    <w:rsid w:val="582A1EE1"/>
    <w:rsid w:val="58462DD6"/>
    <w:rsid w:val="58B49D77"/>
    <w:rsid w:val="58E5D6D2"/>
    <w:rsid w:val="598D4CC8"/>
    <w:rsid w:val="5995675A"/>
    <w:rsid w:val="5A05E596"/>
    <w:rsid w:val="5B67839A"/>
    <w:rsid w:val="5BCDE1B3"/>
    <w:rsid w:val="5BCDE1B3"/>
    <w:rsid w:val="5BFDE3F9"/>
    <w:rsid w:val="5BFE9B61"/>
    <w:rsid w:val="5C4A8C10"/>
    <w:rsid w:val="5C854E8E"/>
    <w:rsid w:val="5CCEE16F"/>
    <w:rsid w:val="5CFB02B8"/>
    <w:rsid w:val="5D6D70BA"/>
    <w:rsid w:val="5DA74ACB"/>
    <w:rsid w:val="5DDC1206"/>
    <w:rsid w:val="5E0BD0D8"/>
    <w:rsid w:val="5E165D85"/>
    <w:rsid w:val="5E401A0C"/>
    <w:rsid w:val="5E5A7517"/>
    <w:rsid w:val="5EBF9D8E"/>
    <w:rsid w:val="5F09411B"/>
    <w:rsid w:val="5F77E267"/>
    <w:rsid w:val="60182A88"/>
    <w:rsid w:val="607DC08C"/>
    <w:rsid w:val="61212D27"/>
    <w:rsid w:val="61E8D3C4"/>
    <w:rsid w:val="6209B374"/>
    <w:rsid w:val="621B7FF3"/>
    <w:rsid w:val="62F324CC"/>
    <w:rsid w:val="62F85495"/>
    <w:rsid w:val="6300D67B"/>
    <w:rsid w:val="63401FB3"/>
    <w:rsid w:val="634E6E42"/>
    <w:rsid w:val="6448CED4"/>
    <w:rsid w:val="644C0F08"/>
    <w:rsid w:val="64C726E5"/>
    <w:rsid w:val="65CDDF57"/>
    <w:rsid w:val="660606EA"/>
    <w:rsid w:val="6648039E"/>
    <w:rsid w:val="668D873D"/>
    <w:rsid w:val="678E258A"/>
    <w:rsid w:val="6792A53B"/>
    <w:rsid w:val="67A2759D"/>
    <w:rsid w:val="68652805"/>
    <w:rsid w:val="687690E3"/>
    <w:rsid w:val="68EACC57"/>
    <w:rsid w:val="694BBB55"/>
    <w:rsid w:val="695537B9"/>
    <w:rsid w:val="6970C054"/>
    <w:rsid w:val="6972B0CD"/>
    <w:rsid w:val="6A998F8D"/>
    <w:rsid w:val="6AD0FAE4"/>
    <w:rsid w:val="6AF53020"/>
    <w:rsid w:val="6BF7C545"/>
    <w:rsid w:val="6C0DC119"/>
    <w:rsid w:val="6CE2FEDA"/>
    <w:rsid w:val="6CE7A6C8"/>
    <w:rsid w:val="6D27D318"/>
    <w:rsid w:val="6DE9C213"/>
    <w:rsid w:val="6EF7F161"/>
    <w:rsid w:val="7050038F"/>
    <w:rsid w:val="70E7EB0D"/>
    <w:rsid w:val="70F5F55B"/>
    <w:rsid w:val="7113A38D"/>
    <w:rsid w:val="711A5690"/>
    <w:rsid w:val="7153868A"/>
    <w:rsid w:val="7163937D"/>
    <w:rsid w:val="71D55F21"/>
    <w:rsid w:val="7254ECB6"/>
    <w:rsid w:val="73902FA9"/>
    <w:rsid w:val="73FD2169"/>
    <w:rsid w:val="7437D2CA"/>
    <w:rsid w:val="7476DA31"/>
    <w:rsid w:val="752CF171"/>
    <w:rsid w:val="75730ACF"/>
    <w:rsid w:val="75A673DF"/>
    <w:rsid w:val="76056DBC"/>
    <w:rsid w:val="7637BAC6"/>
    <w:rsid w:val="764325E2"/>
    <w:rsid w:val="77255DE8"/>
    <w:rsid w:val="77500DF4"/>
    <w:rsid w:val="78669D22"/>
    <w:rsid w:val="78FA6DC9"/>
    <w:rsid w:val="794C2EB9"/>
    <w:rsid w:val="79780B8A"/>
    <w:rsid w:val="79BF7966"/>
    <w:rsid w:val="7A600A75"/>
    <w:rsid w:val="7A6E0E5B"/>
    <w:rsid w:val="7A780CFB"/>
    <w:rsid w:val="7AF8F931"/>
    <w:rsid w:val="7C2E2A84"/>
    <w:rsid w:val="7D3CB02B"/>
    <w:rsid w:val="7DE45BC2"/>
    <w:rsid w:val="7DFBB9F2"/>
    <w:rsid w:val="7E1055FC"/>
    <w:rsid w:val="7E3AC066"/>
    <w:rsid w:val="7EDA9F70"/>
    <w:rsid w:val="7F8EA59B"/>
    <w:rsid w:val="7F9BE7A5"/>
    <w:rsid w:val="7FCAFA80"/>
    <w:rsid w:val="7FD90E29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07900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E519A1"/>
    <w:rPr>
      <w:rFonts w:ascii="Times New Roman" w:hAnsi="Times New Roman" w:eastAsia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3996"/>
  </w:style>
  <w:style w:type="character" w:styleId="Heading3Char" w:customStyle="1">
    <w:name w:val="Heading 3 Char"/>
    <w:basedOn w:val="DefaultParagraphFont"/>
    <w:link w:val="Heading3"/>
    <w:uiPriority w:val="9"/>
    <w:semiHidden/>
    <w:rsid w:val="004E585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E5851"/>
  </w:style>
  <w:style w:type="paragraph" w:styleId="Achievement" w:customStyle="1">
    <w:name w:val="Achievement"/>
    <w:basedOn w:val="BodyText"/>
    <w:rsid w:val="004E5851"/>
    <w:pPr>
      <w:numPr>
        <w:numId w:val="6"/>
      </w:numPr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46C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011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NormalBlack" w:customStyle="1">
    <w:name w:val="Normal + Black"/>
    <w:basedOn w:val="Normal"/>
    <w:rsid w:val="00DF4237"/>
    <w:pPr>
      <w:numPr>
        <w:numId w:val="7"/>
      </w:num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20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11"/>
      </w:numPr>
      <w:spacing w:before="120" w:after="0" w:line="240" w:lineRule="auto"/>
    </w:pPr>
    <w:rPr>
      <w:rFonts w:ascii="Verdana" w:hAnsi="Verdana" w:eastAsia="Times New Roman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9</revision>
  <lastPrinted>2023-11-30T16:33:00.0000000Z</lastPrinted>
  <dcterms:created xsi:type="dcterms:W3CDTF">2024-02-14T11:55:00.0000000Z</dcterms:created>
  <dcterms:modified xsi:type="dcterms:W3CDTF">2024-05-09T07:07:22.3319967Z</dcterms:modified>
</coreProperties>
</file>
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6="http://schemas.microsoft.com/office/drawing/2014/main" mc:Ignorable="w14 w15 w16se w16cid w16 w16cex w16sdtdh wp14">
  <w:body>
    <w:tbl>
      <w:tblPr>
        <w:tblStyle w:val="TableGrid"/>
        <w:tblW w:w="12570" w:type="dxa"/>
        <w:tblInd w:w="9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020"/>
        <w:gridCol w:w="4155"/>
        <w:gridCol w:w="4395"/>
      </w:tblGrid>
      <w:tr w:rsidR="00CB0FB3" w:rsidTr="3AE26F09" w14:paraId="0E1A1988" w14:textId="77777777">
        <w:trPr>
          <w:trHeight w:val="810"/>
        </w:trPr>
        <w:tc>
          <w:tcPr>
            <w:tcW w:w="8175" w:type="dxa"/>
            <w:gridSpan w:val="2"/>
            <w:shd w:val="clear" w:color="auto" w:fill="004F8A"/>
            <w:tcMar/>
          </w:tcPr>
          <w:p w:rsidRPr="0037370A" w:rsidR="00CE7D9C" w:rsidP="00F44F4C" w:rsidRDefault="00FA1827" w14:paraId="215D9CF8" w14:textId="77777777">
            <w:pPr>
              <w:tabs>
                <w:tab w:val="left" w:pos="4330"/>
              </w:tabs>
              <w:spacing w:line="276" w:lineRule="auto"/>
              <w:rPr>
                <w:color w:val="FFFFFF" w:themeColor="background1"/>
                <w:sz w:val="2"/>
              </w:rPr>
            </w:pPr>
            <w:r>
              <w:rPr>
                <w:rFonts w:asciiTheme="majorHAnsi" w:hAnsiTheme="majorHAnsi" w:cstheme="minorHAnsi"/>
                <w:b/>
                <w:noProof/>
                <w:color w:val="00B0F0"/>
                <w:sz w:val="18"/>
                <w:szCs w:val="18"/>
              </w:rPr>
              <w:t xml:space="preserve"> </w:t>
            </w:r>
            <w:r w:rsidRPr="00B22C0A" w:rsidR="00552307">
              <w:rPr>
                <w:color w:val="FFFFFF" w:themeColor="background1"/>
              </w:rPr>
              <w:t xml:space="preserve">                              </w:t>
            </w:r>
            <w:r w:rsidRPr="00B22C0A" w:rsidR="00C039E9">
              <w:rPr>
                <w:color w:val="FFFFFF" w:themeColor="background1"/>
              </w:rPr>
              <w:t xml:space="preserve">     </w:t>
            </w:r>
            <w:r w:rsidR="0082059D">
              <w:rPr>
                <w:color w:val="FFFFFF" w:themeColor="background1"/>
              </w:rPr>
              <w:t xml:space="preserve"> </w:t>
            </w:r>
            <w:r w:rsidR="0037370A">
              <w:rPr>
                <w:color w:val="FFFFFF" w:themeColor="background1"/>
              </w:rPr>
              <w:tab/>
            </w:r>
          </w:p>
          <w:p w:rsidRPr="00481150" w:rsidR="0037370A" w:rsidP="00F44F4C" w:rsidRDefault="0037370A" w14:paraId="1F5B9A48" w14:textId="77777777">
            <w:pPr>
              <w:tabs>
                <w:tab w:val="left" w:pos="4335"/>
              </w:tabs>
              <w:spacing w:line="276" w:lineRule="auto"/>
              <w:rPr>
                <w:color w:val="FFFFFF" w:themeColor="background1"/>
                <w:sz w:val="16"/>
              </w:rPr>
            </w:pPr>
          </w:p>
          <w:p w:rsidR="00CE7D9C" w:rsidP="5B67839A" w:rsidRDefault="00FA1827" w14:paraId="183A7AE0" w14:textId="0E25599C">
            <w:pPr>
              <w:pStyle w:val="Normal"/>
              <w:tabs>
                <w:tab w:val="left" w:pos="4335"/>
              </w:tabs>
              <w:spacing w:line="276" w:lineRule="auto"/>
              <w:rPr>
                <w:rFonts w:ascii="Cambria" w:hAnsi="Cambria" w:cs="Tahoma" w:asciiTheme="majorAscii" w:hAnsiTheme="majorAscii"/>
                <w:b w:val="1"/>
                <w:bCs w:val="1"/>
                <w:color w:val="FFFFFF" w:themeColor="background1"/>
                <w:sz w:val="40"/>
                <w:szCs w:val="40"/>
              </w:rPr>
            </w:pPr>
            <w:r w:rsidRPr="5B67839A" w:rsidR="56E0247A">
              <w:rPr>
                <w:rFonts w:ascii="Cambria" w:hAnsi="Cambria" w:cs="Tahoma" w:asciiTheme="majorAscii" w:hAnsiTheme="majorAscii"/>
                <w:b w:val="1"/>
                <w:bCs w:val="1"/>
                <w:color w:val="FFFFFF" w:themeColor="background1" w:themeTint="FF" w:themeShade="FF"/>
                <w:sz w:val="40"/>
                <w:szCs w:val="40"/>
                <w:lang w:val="en-GB"/>
              </w:rPr>
              <w:t xml:space="preserve"> </w:t>
            </w:r>
            <w:r w:rsidRPr="5B67839A" w:rsidR="15F2F15E">
              <w:rPr>
                <w:rFonts w:ascii="Cambria" w:hAnsi="Cambria" w:cs="Tahoma" w:asciiTheme="majorAscii" w:hAnsiTheme="majorAscii"/>
                <w:b w:val="1"/>
                <w:bCs w:val="1"/>
                <w:color w:val="FFFFFF" w:themeColor="background1" w:themeTint="FF" w:themeShade="FF"/>
                <w:sz w:val="40"/>
                <w:szCs w:val="40"/>
                <w:lang w:val="en-GB"/>
              </w:rPr>
              <w:t xml:space="preserve">               </w:t>
            </w:r>
            <w:r w:rsidRPr="5B67839A" w:rsidR="3A0E0D94">
              <w:rPr>
                <w:rFonts w:ascii="Cambria" w:hAnsi="Cambria" w:cs="Tahoma" w:asciiTheme="majorAscii" w:hAnsiTheme="majorAscii"/>
                <w:b w:val="1"/>
                <w:bCs w:val="1"/>
                <w:color w:val="FFFFFF" w:themeColor="background1" w:themeTint="FF" w:themeShade="FF"/>
                <w:sz w:val="40"/>
                <w:szCs w:val="40"/>
                <w:lang w:val="en-GB"/>
              </w:rPr>
              <w:t xml:space="preserve">   </w:t>
            </w:r>
            <w:r w:rsidRPr="5B67839A" w:rsidR="15F2F15E">
              <w:rPr>
                <w:rFonts w:ascii="Cambria" w:hAnsi="Cambria" w:cs="Tahoma" w:asciiTheme="majorAscii" w:hAnsiTheme="majorAscii"/>
                <w:b w:val="1"/>
                <w:bCs w:val="1"/>
                <w:color w:val="FFFFFF" w:themeColor="background1" w:themeTint="FF" w:themeShade="FF"/>
                <w:sz w:val="40"/>
                <w:szCs w:val="40"/>
                <w:lang w:val="en-GB"/>
              </w:rPr>
              <w:t xml:space="preserve">  </w:t>
            </w:r>
            <w:r w:rsidRPr="5B67839A" w:rsidR="3A0E0D94">
              <w:rPr>
                <w:rFonts w:ascii="Cambria" w:hAnsi="Cambria" w:cs="Tahoma" w:asciiTheme="majorAscii" w:hAnsiTheme="majorAscii"/>
                <w:b w:val="1"/>
                <w:bCs w:val="1"/>
                <w:color w:val="FFFFFF" w:themeColor="background1" w:themeTint="FF" w:themeShade="FF"/>
                <w:sz w:val="40"/>
                <w:szCs w:val="40"/>
              </w:rPr>
              <w:t>Nani Babu</w:t>
            </w:r>
            <w:r w:rsidRPr="5B67839A" w:rsidR="2F6FF5E9">
              <w:rPr>
                <w:rFonts w:ascii="Cambria" w:hAnsi="Cambria" w:cs="Tahoma" w:asciiTheme="majorAscii" w:hAnsiTheme="majorAscii"/>
                <w:b w:val="1"/>
                <w:bCs w:val="1"/>
                <w:color w:val="FFFFFF" w:themeColor="background1" w:themeTint="FF" w:themeShade="FF"/>
                <w:sz w:val="40"/>
                <w:szCs w:val="40"/>
              </w:rPr>
              <w:t xml:space="preserve"> Pallapu</w:t>
            </w:r>
          </w:p>
          <w:p w:rsidRPr="00CD1291" w:rsidR="0082059D" w:rsidP="00F44F4C" w:rsidRDefault="0082059D" w14:paraId="16889821" w14:textId="77777777">
            <w:pPr>
              <w:tabs>
                <w:tab w:val="left" w:pos="4335"/>
              </w:tabs>
              <w:spacing w:line="276" w:lineRule="auto"/>
              <w:jc w:val="center"/>
              <w:rPr>
                <w:rFonts w:cs="Tahoma" w:asciiTheme="majorHAnsi" w:hAnsiTheme="majorHAnsi"/>
                <w:b/>
                <w:bCs/>
                <w:color w:val="FFFFFF" w:themeColor="background1"/>
                <w:sz w:val="6"/>
                <w:szCs w:val="40"/>
              </w:rPr>
            </w:pPr>
          </w:p>
        </w:tc>
        <w:tc>
          <w:tcPr>
            <w:tcW w:w="4395" w:type="dxa"/>
            <w:shd w:val="clear" w:color="auto" w:fill="004F8A"/>
            <w:tcMar/>
          </w:tcPr>
          <w:p w:rsidRPr="00B22C0A" w:rsidR="00CB0FB3" w:rsidP="00F44F4C" w:rsidRDefault="00CB0FB3" w14:paraId="1140D8AC" w14:textId="77777777">
            <w:pPr>
              <w:spacing w:line="276" w:lineRule="auto"/>
              <w:rPr>
                <w:color w:val="FFFFFF" w:themeColor="background1"/>
                <w:sz w:val="2"/>
              </w:rPr>
            </w:pPr>
          </w:p>
          <w:tbl>
            <w:tblPr>
              <w:tblStyle w:val="TableGrid"/>
              <w:tblW w:w="420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30"/>
              <w:gridCol w:w="3770"/>
            </w:tblGrid>
            <w:tr w:rsidRPr="00B22C0A" w:rsidR="00B22C0A" w:rsidTr="3AE26F09" w14:paraId="0BA4100E" w14:textId="77777777">
              <w:trPr>
                <w:trHeight w:val="376"/>
              </w:trPr>
              <w:tc>
                <w:tcPr>
                  <w:tcW w:w="430" w:type="dxa"/>
                  <w:tcMar/>
                </w:tcPr>
                <w:p w:rsidRPr="00B22C0A" w:rsidR="002868CA" w:rsidP="00F44F4C" w:rsidRDefault="002868CA" w14:paraId="7FC4F82D" w14:textId="77777777">
                  <w:pPr>
                    <w:spacing w:line="276" w:lineRule="auto"/>
                    <w:rPr>
                      <w:rFonts w:cstheme="minorHAnsi"/>
                      <w:color w:val="FFFFFF" w:themeColor="background1"/>
                      <w:sz w:val="10"/>
                    </w:rPr>
                  </w:pPr>
                </w:p>
                <w:p w:rsidRPr="00B22C0A" w:rsidR="00CB0FB3" w:rsidP="00F44F4C" w:rsidRDefault="00615C11" w14:paraId="4271D14E" w14:textId="77777777">
                  <w:pPr>
                    <w:spacing w:line="276" w:lineRule="auto"/>
                    <w:rPr>
                      <w:rFonts w:cstheme="minorHAnsi"/>
                      <w:color w:val="FFFFFF" w:themeColor="background1"/>
                    </w:rPr>
                  </w:pPr>
                  <w:r w:rsidRPr="00B22C0A">
                    <w:rPr>
                      <w:rFonts w:cstheme="minorHAnsi"/>
                      <w:noProof/>
                      <w:color w:val="FFFFFF" w:themeColor="background1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8240" behindDoc="0" locked="0" layoutInCell="1" allowOverlap="1" wp14:anchorId="6335C566" wp14:editId="20E2BD7D">
                            <wp:simplePos x="0" y="0"/>
                            <wp:positionH relativeFrom="column">
                              <wp:posOffset>6985</wp:posOffset>
                            </wp:positionH>
                            <wp:positionV relativeFrom="paragraph">
                              <wp:posOffset>36195</wp:posOffset>
                            </wp:positionV>
                            <wp:extent cx="116205" cy="114935"/>
                            <wp:effectExtent l="0" t="0" r="0" b="0"/>
                            <wp:wrapNone/>
                            <wp:docPr id="216" name="Freeform 50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1B9B613B-E86F-5E41-989A-52E683D36A42}"/>
                                </a:ext>
                              </a:extLst>
                            </wp:docPr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 flipH="1">
                                      <a:off x="0" y="0"/>
                                      <a:ext cx="116205" cy="114935"/>
                                    </a:xfrm>
                                    <a:custGeom>
                                      <a:avLst/>
                                      <a:gdLst>
                                        <a:gd name="T0" fmla="*/ 115666 w 444"/>
                                        <a:gd name="T1" fmla="*/ 114750 h 443"/>
                                        <a:gd name="T2" fmla="*/ 115666 w 444"/>
                                        <a:gd name="T3" fmla="*/ 114750 h 443"/>
                                        <a:gd name="T4" fmla="*/ 72010 w 444"/>
                                        <a:gd name="T5" fmla="*/ 138414 h 443"/>
                                        <a:gd name="T6" fmla="*/ 27904 w 444"/>
                                        <a:gd name="T7" fmla="*/ 138414 h 443"/>
                                        <a:gd name="T8" fmla="*/ 31954 w 444"/>
                                        <a:gd name="T9" fmla="*/ 181724 h 443"/>
                                        <a:gd name="T10" fmla="*/ 139520 w 444"/>
                                        <a:gd name="T11" fmla="*/ 138414 h 443"/>
                                        <a:gd name="T12" fmla="*/ 187226 w 444"/>
                                        <a:gd name="T13" fmla="*/ 27236 h 443"/>
                                        <a:gd name="T14" fmla="*/ 143570 w 444"/>
                                        <a:gd name="T15" fmla="*/ 23664 h 443"/>
                                        <a:gd name="T16" fmla="*/ 143570 w 444"/>
                                        <a:gd name="T17" fmla="*/ 67421 h 443"/>
                                        <a:gd name="T18" fmla="*/ 115666 w 444"/>
                                        <a:gd name="T19" fmla="*/ 114750 h 443"/>
                                        <a:gd name="T20" fmla="*/ 0 60000 65536"/>
                                        <a:gd name="T21" fmla="*/ 0 60000 65536"/>
                                        <a:gd name="T22" fmla="*/ 0 60000 65536"/>
                                        <a:gd name="T23" fmla="*/ 0 60000 65536"/>
                                        <a:gd name="T24" fmla="*/ 0 60000 65536"/>
                                        <a:gd name="T25" fmla="*/ 0 60000 65536"/>
                                        <a:gd name="T26" fmla="*/ 0 60000 65536"/>
                                        <a:gd name="T27" fmla="*/ 0 60000 65536"/>
                                        <a:gd name="T28" fmla="*/ 0 60000 65536"/>
                                        <a:gd name="T29" fmla="*/ 0 60000 65536"/>
                                      </a:gdLst>
                                      <a:ahLst/>
                                      <a:cxnLst>
                                        <a:cxn ang="T20">
                                          <a:pos x="T0" y="T1"/>
                                        </a:cxn>
                                        <a:cxn ang="T21">
                                          <a:pos x="T2" y="T3"/>
                                        </a:cxn>
                                        <a:cxn ang="T22">
                                          <a:pos x="T4" y="T5"/>
                                        </a:cxn>
                                        <a:cxn ang="T23">
                                          <a:pos x="T6" y="T7"/>
                                        </a:cxn>
                                        <a:cxn ang="T24">
                                          <a:pos x="T8" y="T9"/>
                                        </a:cxn>
                                        <a:cxn ang="T25">
                                          <a:pos x="T10" y="T11"/>
                                        </a:cxn>
                                        <a:cxn ang="T26">
                                          <a:pos x="T12" y="T13"/>
                                        </a:cxn>
                                        <a:cxn ang="T27">
                                          <a:pos x="T14" y="T15"/>
                                        </a:cxn>
                                        <a:cxn ang="T28">
                                          <a:pos x="T16" y="T17"/>
                                        </a:cxn>
                                        <a:cxn ang="T29">
                                          <a:pos x="T18" y="T19"/>
                                        </a:cxn>
                                      </a:cxnLst>
                                      <a:rect l="0" t="0" r="r" b="b"/>
                                      <a:pathLst>
                                        <a:path w="444" h="443">
                                          <a:moveTo>
                                            <a:pt x="257" y="257"/>
                                          </a:moveTo>
                                          <a:lnTo>
                                            <a:pt x="257" y="257"/>
                                          </a:lnTo>
                                          <a:cubicBezTo>
                                            <a:pt x="222" y="292"/>
                                            <a:pt x="177" y="327"/>
                                            <a:pt x="160" y="310"/>
                                          </a:cubicBezTo>
                                          <a:cubicBezTo>
                                            <a:pt x="133" y="283"/>
                                            <a:pt x="115" y="265"/>
                                            <a:pt x="62" y="310"/>
                                          </a:cubicBezTo>
                                          <a:cubicBezTo>
                                            <a:pt x="0" y="354"/>
                                            <a:pt x="44" y="389"/>
                                            <a:pt x="71" y="407"/>
                                          </a:cubicBezTo>
                                          <a:cubicBezTo>
                                            <a:pt x="97" y="442"/>
                                            <a:pt x="204" y="416"/>
                                            <a:pt x="310" y="310"/>
                                          </a:cubicBezTo>
                                          <a:cubicBezTo>
                                            <a:pt x="416" y="204"/>
                                            <a:pt x="443" y="97"/>
                                            <a:pt x="416" y="61"/>
                                          </a:cubicBezTo>
                                          <a:cubicBezTo>
                                            <a:pt x="390" y="35"/>
                                            <a:pt x="363" y="0"/>
                                            <a:pt x="319" y="53"/>
                                          </a:cubicBezTo>
                                          <a:cubicBezTo>
                                            <a:pt x="275" y="106"/>
                                            <a:pt x="293" y="123"/>
                                            <a:pt x="319" y="151"/>
                                          </a:cubicBezTo>
                                          <a:cubicBezTo>
                                            <a:pt x="337" y="167"/>
                                            <a:pt x="302" y="212"/>
                                            <a:pt x="257" y="257"/>
                                          </a:cubicBezTo>
                                        </a:path>
                                      </a:pathLst>
                                    </a:custGeom>
                                    <a:solidFill>
                                      <a:sysClr val="window" lastClr="FFFFFF"/>
                                    </a:solidFill>
                                    <a:ln>
                                      <a:noFill/>
                                    </a:ln>
                                    <a:effectLst/>
                                  </wps:spPr>
                                  <wps:bodyPr wrap="none" lIns="34290" tIns="17145" rIns="34290" bIns="17145" anchor="ctr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 xmlns:wp14="http://schemas.microsoft.com/office/word/2010/wordml" xmlns:a16="http://schemas.microsoft.com/office/drawing/2014/main" xmlns:a="http://schemas.openxmlformats.org/drawingml/2006/main">
                        <w:pict w14:anchorId="7909E48E">
                          <v:shape id="Freeform 50" style="position:absolute;margin-left:.55pt;margin-top:2.85pt;width:9.15pt;height:9.05pt;flip:x;z-index:251658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44,443" o:spid="_x0000_s1026" fillcolor="window" stroked="f" path="m257,257r,c222,292,177,327,160,310v-27,-27,-45,-45,-98,c,354,44,389,71,407v26,35,133,9,239,-97c416,204,443,97,416,61,390,35,363,,319,53v-44,53,-26,70,,98c337,167,302,212,257,257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" w14:anchorId="5A5589CD">
                            <v:path o:connecttype="custom" o:connectlocs="30272449,29771538;30272449,29771538;18846671,35911090;7303118,35911090;8363096,47147738;36515589,35911090;49001345,7066297;37575567,6139553;37575567,17492173;30272449,29771538" o:connectangles="0,0,0,0,0,0,0,0,0,0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3770" w:type="dxa"/>
                  <w:tcMar/>
                  <w:vAlign w:val="center"/>
                </w:tcPr>
                <w:p w:rsidRPr="00CE7D9C" w:rsidR="002868CA" w:rsidP="00F44F4C" w:rsidRDefault="002868CA" w14:paraId="23777A06" w14:textId="77777777">
                  <w:pPr>
                    <w:spacing w:line="276" w:lineRule="auto"/>
                    <w:rPr>
                      <w:rFonts w:asciiTheme="majorHAnsi" w:hAnsiTheme="majorHAnsi" w:cstheme="minorHAnsi"/>
                      <w:b/>
                      <w:bCs/>
                      <w:iCs/>
                      <w:color w:val="FFFFFF" w:themeColor="background1"/>
                      <w:sz w:val="12"/>
                      <w:szCs w:val="18"/>
                      <w:lang w:val="en-GB"/>
                    </w:rPr>
                  </w:pPr>
                </w:p>
                <w:p w:rsidRPr="00487DE6" w:rsidR="00CB0FB3" w:rsidP="00F44F4C" w:rsidRDefault="00351D29" w14:paraId="3991061B" w14:textId="77777777">
                  <w:pPr>
                    <w:spacing w:line="276" w:lineRule="auto"/>
                    <w:rPr>
                      <w:rFonts w:asciiTheme="majorHAnsi" w:hAnsiTheme="majorHAnsi" w:cstheme="minorHAnsi"/>
                      <w:b/>
                      <w:bCs/>
                      <w:iCs/>
                      <w:color w:val="FFFFFF" w:themeColor="background1"/>
                      <w:sz w:val="20"/>
                      <w:szCs w:val="18"/>
                      <w:lang w:val="en-IN"/>
                    </w:rPr>
                  </w:pPr>
                  <w:r w:rsidRPr="00487DE6">
                    <w:rPr>
                      <w:rFonts w:asciiTheme="majorHAnsi" w:hAnsiTheme="majorHAnsi" w:cstheme="minorHAnsi"/>
                      <w:b/>
                      <w:bCs/>
                      <w:iCs/>
                      <w:color w:val="FFFFFF" w:themeColor="background1"/>
                      <w:sz w:val="20"/>
                      <w:szCs w:val="18"/>
                      <w:lang w:val="en-GB"/>
                    </w:rPr>
                    <w:t>+</w:t>
                  </w:r>
                  <w:r w:rsidR="009124E0">
                    <w:rPr>
                      <w:rFonts w:asciiTheme="majorHAnsi" w:hAnsiTheme="majorHAnsi" w:cstheme="minorHAnsi"/>
                      <w:b/>
                      <w:bCs/>
                      <w:iCs/>
                      <w:color w:val="FFFFFF" w:themeColor="background1"/>
                      <w:sz w:val="20"/>
                      <w:szCs w:val="18"/>
                    </w:rPr>
                    <w:t xml:space="preserve"> </w:t>
                  </w:r>
                  <w:r w:rsidR="00666DD2">
                    <w:rPr>
                      <w:rFonts w:asciiTheme="majorHAnsi" w:hAnsiTheme="majorHAnsi" w:cstheme="minorHAnsi"/>
                      <w:b/>
                      <w:bCs/>
                      <w:iCs/>
                      <w:color w:val="FFFFFF" w:themeColor="background1"/>
                      <w:sz w:val="20"/>
                      <w:szCs w:val="18"/>
                      <w:lang w:val="fr-FR"/>
                    </w:rPr>
                    <w:t>91-</w:t>
                  </w:r>
                  <w:r w:rsidR="00481150">
                    <w:rPr>
                      <w:rFonts w:asciiTheme="majorHAnsi" w:hAnsiTheme="majorHAnsi" w:cstheme="minorHAnsi"/>
                      <w:b/>
                      <w:bCs/>
                      <w:iCs/>
                      <w:color w:val="FFFFFF" w:themeColor="background1"/>
                      <w:sz w:val="20"/>
                      <w:szCs w:val="18"/>
                    </w:rPr>
                    <w:t>93925</w:t>
                  </w:r>
                  <w:r w:rsidRPr="00481150" w:rsidR="00481150">
                    <w:rPr>
                      <w:rFonts w:asciiTheme="majorHAnsi" w:hAnsiTheme="majorHAnsi" w:cstheme="minorHAnsi"/>
                      <w:b/>
                      <w:bCs/>
                      <w:iCs/>
                      <w:color w:val="FFFFFF" w:themeColor="background1"/>
                      <w:sz w:val="20"/>
                      <w:szCs w:val="18"/>
                    </w:rPr>
                    <w:t>90089</w:t>
                  </w:r>
                </w:p>
              </w:tc>
            </w:tr>
            <w:tr w:rsidRPr="00B22C0A" w:rsidR="00B22C0A" w:rsidTr="3AE26F09" w14:paraId="1B3E441D" w14:textId="77777777">
              <w:trPr>
                <w:trHeight w:val="342"/>
              </w:trPr>
              <w:tc>
                <w:tcPr>
                  <w:tcW w:w="430" w:type="dxa"/>
                  <w:tcMar/>
                </w:tcPr>
                <w:p w:rsidRPr="00F94547" w:rsidR="00CB0FB3" w:rsidP="00F44F4C" w:rsidRDefault="00904888" w14:paraId="30089F2F" w14:textId="77777777">
                  <w:pPr>
                    <w:spacing w:line="276" w:lineRule="auto"/>
                    <w:rPr>
                      <w:color w:val="FFFFFF" w:themeColor="background1"/>
                    </w:rPr>
                  </w:pPr>
                  <w:r w:rsidRPr="00F94547">
                    <w:rPr>
                      <w:noProof/>
                      <w:color w:val="FFFFFF" w:themeColor="background1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358C194F" wp14:editId="5AB3CEAE">
                            <wp:simplePos x="0" y="0"/>
                            <wp:positionH relativeFrom="column">
                              <wp:posOffset>-1905</wp:posOffset>
                            </wp:positionH>
                            <wp:positionV relativeFrom="paragraph">
                              <wp:posOffset>79375</wp:posOffset>
                            </wp:positionV>
                            <wp:extent cx="125095" cy="86995"/>
                            <wp:effectExtent l="0" t="0" r="8255" b="8255"/>
                            <wp:wrapNone/>
                            <wp:docPr id="354" name="Freeform 160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B79CDACE-7069-964D-AD80-EFFA0E72E609}"/>
                                </a:ext>
                              </a:extLst>
                            </wp:docPr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25095" cy="86995"/>
                                    </a:xfrm>
                                    <a:custGeom>
                                      <a:avLst/>
                                      <a:gdLst>
                                        <a:gd name="T0" fmla="*/ 147286 w 601"/>
                                        <a:gd name="T1" fmla="*/ 68912 h 418"/>
                                        <a:gd name="T2" fmla="*/ 147286 w 601"/>
                                        <a:gd name="T3" fmla="*/ 68912 h 418"/>
                                        <a:gd name="T4" fmla="*/ 213026 w 601"/>
                                        <a:gd name="T5" fmla="*/ 2526 h 418"/>
                                        <a:gd name="T6" fmla="*/ 215541 w 601"/>
                                        <a:gd name="T7" fmla="*/ 10102 h 418"/>
                                        <a:gd name="T8" fmla="*/ 215541 w 601"/>
                                        <a:gd name="T9" fmla="*/ 139989 h 418"/>
                                        <a:gd name="T10" fmla="*/ 213026 w 601"/>
                                        <a:gd name="T11" fmla="*/ 147927 h 418"/>
                                        <a:gd name="T12" fmla="*/ 147286 w 601"/>
                                        <a:gd name="T13" fmla="*/ 68912 h 418"/>
                                        <a:gd name="T14" fmla="*/ 2515 w 601"/>
                                        <a:gd name="T15" fmla="*/ 2526 h 418"/>
                                        <a:gd name="T16" fmla="*/ 2515 w 601"/>
                                        <a:gd name="T17" fmla="*/ 2526 h 418"/>
                                        <a:gd name="T18" fmla="*/ 10059 w 601"/>
                                        <a:gd name="T19" fmla="*/ 0 h 418"/>
                                        <a:gd name="T20" fmla="*/ 205482 w 601"/>
                                        <a:gd name="T21" fmla="*/ 0 h 418"/>
                                        <a:gd name="T22" fmla="*/ 213026 w 601"/>
                                        <a:gd name="T23" fmla="*/ 2526 h 418"/>
                                        <a:gd name="T24" fmla="*/ 106693 w 601"/>
                                        <a:gd name="T25" fmla="*/ 86591 h 418"/>
                                        <a:gd name="T26" fmla="*/ 2515 w 601"/>
                                        <a:gd name="T27" fmla="*/ 2526 h 418"/>
                                        <a:gd name="T28" fmla="*/ 2515 w 601"/>
                                        <a:gd name="T29" fmla="*/ 147927 h 418"/>
                                        <a:gd name="T30" fmla="*/ 2515 w 601"/>
                                        <a:gd name="T31" fmla="*/ 147927 h 418"/>
                                        <a:gd name="T32" fmla="*/ 0 w 601"/>
                                        <a:gd name="T33" fmla="*/ 139989 h 418"/>
                                        <a:gd name="T34" fmla="*/ 0 w 601"/>
                                        <a:gd name="T35" fmla="*/ 10102 h 418"/>
                                        <a:gd name="T36" fmla="*/ 2515 w 601"/>
                                        <a:gd name="T37" fmla="*/ 2526 h 418"/>
                                        <a:gd name="T38" fmla="*/ 68614 w 601"/>
                                        <a:gd name="T39" fmla="*/ 68912 h 418"/>
                                        <a:gd name="T40" fmla="*/ 2515 w 601"/>
                                        <a:gd name="T41" fmla="*/ 147927 h 418"/>
                                        <a:gd name="T42" fmla="*/ 106693 w 601"/>
                                        <a:gd name="T43" fmla="*/ 107157 h 418"/>
                                        <a:gd name="T44" fmla="*/ 106693 w 601"/>
                                        <a:gd name="T45" fmla="*/ 107157 h 418"/>
                                        <a:gd name="T46" fmla="*/ 134354 w 601"/>
                                        <a:gd name="T47" fmla="*/ 79014 h 418"/>
                                        <a:gd name="T48" fmla="*/ 213026 w 601"/>
                                        <a:gd name="T49" fmla="*/ 147927 h 418"/>
                                        <a:gd name="T50" fmla="*/ 205482 w 601"/>
                                        <a:gd name="T51" fmla="*/ 150452 h 418"/>
                                        <a:gd name="T52" fmla="*/ 10059 w 601"/>
                                        <a:gd name="T53" fmla="*/ 150452 h 418"/>
                                        <a:gd name="T54" fmla="*/ 2515 w 601"/>
                                        <a:gd name="T55" fmla="*/ 147927 h 418"/>
                                        <a:gd name="T56" fmla="*/ 78672 w 601"/>
                                        <a:gd name="T57" fmla="*/ 79014 h 418"/>
                                        <a:gd name="T58" fmla="*/ 106693 w 601"/>
                                        <a:gd name="T59" fmla="*/ 107157 h 418"/>
                                        <a:gd name="T60" fmla="*/ 0 60000 65536"/>
                                        <a:gd name="T61" fmla="*/ 0 60000 65536"/>
                                        <a:gd name="T62" fmla="*/ 0 60000 65536"/>
                                        <a:gd name="T63" fmla="*/ 0 60000 65536"/>
                                        <a:gd name="T64" fmla="*/ 0 60000 65536"/>
                                        <a:gd name="T65" fmla="*/ 0 60000 65536"/>
                                        <a:gd name="T66" fmla="*/ 0 60000 65536"/>
                                        <a:gd name="T67" fmla="*/ 0 60000 65536"/>
                                        <a:gd name="T68" fmla="*/ 0 60000 65536"/>
                                        <a:gd name="T69" fmla="*/ 0 60000 65536"/>
                                        <a:gd name="T70" fmla="*/ 0 60000 65536"/>
                                        <a:gd name="T71" fmla="*/ 0 60000 65536"/>
                                        <a:gd name="T72" fmla="*/ 0 60000 65536"/>
                                        <a:gd name="T73" fmla="*/ 0 60000 65536"/>
                                        <a:gd name="T74" fmla="*/ 0 60000 65536"/>
                                        <a:gd name="T75" fmla="*/ 0 60000 65536"/>
                                        <a:gd name="T76" fmla="*/ 0 60000 65536"/>
                                        <a:gd name="T77" fmla="*/ 0 60000 65536"/>
                                        <a:gd name="T78" fmla="*/ 0 60000 65536"/>
                                        <a:gd name="T79" fmla="*/ 0 60000 65536"/>
                                        <a:gd name="T80" fmla="*/ 0 60000 65536"/>
                                        <a:gd name="T81" fmla="*/ 0 60000 65536"/>
                                        <a:gd name="T82" fmla="*/ 0 60000 65536"/>
                                        <a:gd name="T83" fmla="*/ 0 60000 65536"/>
                                        <a:gd name="T84" fmla="*/ 0 60000 65536"/>
                                        <a:gd name="T85" fmla="*/ 0 60000 65536"/>
                                        <a:gd name="T86" fmla="*/ 0 60000 65536"/>
                                        <a:gd name="T87" fmla="*/ 0 60000 65536"/>
                                        <a:gd name="T88" fmla="*/ 0 60000 65536"/>
                                        <a:gd name="T89" fmla="*/ 0 60000 65536"/>
                                      </a:gdLst>
                                      <a:ahLst/>
                                      <a:cxnLst>
                                        <a:cxn ang="T60">
                                          <a:pos x="T0" y="T1"/>
                                        </a:cxn>
                                        <a:cxn ang="T61">
                                          <a:pos x="T2" y="T3"/>
                                        </a:cxn>
                                        <a:cxn ang="T62">
                                          <a:pos x="T4" y="T5"/>
                                        </a:cxn>
                                        <a:cxn ang="T63">
                                          <a:pos x="T6" y="T7"/>
                                        </a:cxn>
                                        <a:cxn ang="T64">
                                          <a:pos x="T8" y="T9"/>
                                        </a:cxn>
                                        <a:cxn ang="T65">
                                          <a:pos x="T10" y="T11"/>
                                        </a:cxn>
                                        <a:cxn ang="T66">
                                          <a:pos x="T12" y="T13"/>
                                        </a:cxn>
                                        <a:cxn ang="T67">
                                          <a:pos x="T14" y="T15"/>
                                        </a:cxn>
                                        <a:cxn ang="T68">
                                          <a:pos x="T16" y="T17"/>
                                        </a:cxn>
                                        <a:cxn ang="T69">
                                          <a:pos x="T18" y="T19"/>
                                        </a:cxn>
                                        <a:cxn ang="T70">
                                          <a:pos x="T20" y="T21"/>
                                        </a:cxn>
                                        <a:cxn ang="T71">
                                          <a:pos x="T22" y="T23"/>
                                        </a:cxn>
                                        <a:cxn ang="T72">
                                          <a:pos x="T24" y="T25"/>
                                        </a:cxn>
                                        <a:cxn ang="T73">
                                          <a:pos x="T26" y="T27"/>
                                        </a:cxn>
                                        <a:cxn ang="T74">
                                          <a:pos x="T28" y="T29"/>
                                        </a:cxn>
                                        <a:cxn ang="T75">
                                          <a:pos x="T30" y="T31"/>
                                        </a:cxn>
                                        <a:cxn ang="T76">
                                          <a:pos x="T32" y="T33"/>
                                        </a:cxn>
                                        <a:cxn ang="T77">
                                          <a:pos x="T34" y="T35"/>
                                        </a:cxn>
                                        <a:cxn ang="T78">
                                          <a:pos x="T36" y="T37"/>
                                        </a:cxn>
                                        <a:cxn ang="T79">
                                          <a:pos x="T38" y="T39"/>
                                        </a:cxn>
                                        <a:cxn ang="T80">
                                          <a:pos x="T40" y="T41"/>
                                        </a:cxn>
                                        <a:cxn ang="T81">
                                          <a:pos x="T42" y="T43"/>
                                        </a:cxn>
                                        <a:cxn ang="T82">
                                          <a:pos x="T44" y="T45"/>
                                        </a:cxn>
                                        <a:cxn ang="T83">
                                          <a:pos x="T46" y="T47"/>
                                        </a:cxn>
                                        <a:cxn ang="T84">
                                          <a:pos x="T48" y="T49"/>
                                        </a:cxn>
                                        <a:cxn ang="T85">
                                          <a:pos x="T50" y="T51"/>
                                        </a:cxn>
                                        <a:cxn ang="T86">
                                          <a:pos x="T52" y="T53"/>
                                        </a:cxn>
                                        <a:cxn ang="T87">
                                          <a:pos x="T54" y="T55"/>
                                        </a:cxn>
                                        <a:cxn ang="T88">
                                          <a:pos x="T56" y="T57"/>
                                        </a:cxn>
                                        <a:cxn ang="T89">
                                          <a:pos x="T58" y="T59"/>
                                        </a:cxn>
                                      </a:cxnLst>
                                      <a:rect l="0" t="0" r="r" b="b"/>
                                      <a:pathLst>
                                        <a:path w="601" h="418">
                                          <a:moveTo>
                                            <a:pt x="410" y="191"/>
                                          </a:moveTo>
                                          <a:lnTo>
                                            <a:pt x="410" y="191"/>
                                          </a:lnTo>
                                          <a:cubicBezTo>
                                            <a:pt x="593" y="7"/>
                                            <a:pt x="593" y="7"/>
                                            <a:pt x="593" y="7"/>
                                          </a:cubicBezTo>
                                          <a:cubicBezTo>
                                            <a:pt x="600" y="14"/>
                                            <a:pt x="600" y="21"/>
                                            <a:pt x="600" y="28"/>
                                          </a:cubicBezTo>
                                          <a:cubicBezTo>
                                            <a:pt x="600" y="388"/>
                                            <a:pt x="600" y="388"/>
                                            <a:pt x="600" y="388"/>
                                          </a:cubicBezTo>
                                          <a:cubicBezTo>
                                            <a:pt x="600" y="395"/>
                                            <a:pt x="600" y="403"/>
                                            <a:pt x="593" y="410"/>
                                          </a:cubicBezTo>
                                          <a:lnTo>
                                            <a:pt x="410" y="191"/>
                                          </a:lnTo>
                                          <a:close/>
                                          <a:moveTo>
                                            <a:pt x="7" y="7"/>
                                          </a:moveTo>
                                          <a:lnTo>
                                            <a:pt x="7" y="7"/>
                                          </a:lnTo>
                                          <a:cubicBezTo>
                                            <a:pt x="14" y="7"/>
                                            <a:pt x="21" y="0"/>
                                            <a:pt x="28" y="0"/>
                                          </a:cubicBezTo>
                                          <a:cubicBezTo>
                                            <a:pt x="572" y="0"/>
                                            <a:pt x="572" y="0"/>
                                            <a:pt x="572" y="0"/>
                                          </a:cubicBezTo>
                                          <a:cubicBezTo>
                                            <a:pt x="579" y="0"/>
                                            <a:pt x="586" y="7"/>
                                            <a:pt x="593" y="7"/>
                                          </a:cubicBezTo>
                                          <a:cubicBezTo>
                                            <a:pt x="297" y="240"/>
                                            <a:pt x="297" y="240"/>
                                            <a:pt x="297" y="240"/>
                                          </a:cubicBezTo>
                                          <a:lnTo>
                                            <a:pt x="7" y="7"/>
                                          </a:lnTo>
                                          <a:close/>
                                          <a:moveTo>
                                            <a:pt x="7" y="410"/>
                                          </a:moveTo>
                                          <a:lnTo>
                                            <a:pt x="7" y="410"/>
                                          </a:lnTo>
                                          <a:cubicBezTo>
                                            <a:pt x="0" y="403"/>
                                            <a:pt x="0" y="395"/>
                                            <a:pt x="0" y="388"/>
                                          </a:cubicBezTo>
                                          <a:cubicBezTo>
                                            <a:pt x="0" y="28"/>
                                            <a:pt x="0" y="28"/>
                                            <a:pt x="0" y="28"/>
                                          </a:cubicBezTo>
                                          <a:cubicBezTo>
                                            <a:pt x="0" y="21"/>
                                            <a:pt x="0" y="14"/>
                                            <a:pt x="7" y="7"/>
                                          </a:cubicBezTo>
                                          <a:cubicBezTo>
                                            <a:pt x="191" y="191"/>
                                            <a:pt x="191" y="191"/>
                                            <a:pt x="191" y="191"/>
                                          </a:cubicBezTo>
                                          <a:lnTo>
                                            <a:pt x="7" y="410"/>
                                          </a:lnTo>
                                          <a:close/>
                                          <a:moveTo>
                                            <a:pt x="297" y="297"/>
                                          </a:moveTo>
                                          <a:lnTo>
                                            <a:pt x="297" y="297"/>
                                          </a:lnTo>
                                          <a:cubicBezTo>
                                            <a:pt x="374" y="219"/>
                                            <a:pt x="374" y="219"/>
                                            <a:pt x="374" y="219"/>
                                          </a:cubicBezTo>
                                          <a:cubicBezTo>
                                            <a:pt x="593" y="410"/>
                                            <a:pt x="593" y="410"/>
                                            <a:pt x="593" y="410"/>
                                          </a:cubicBezTo>
                                          <a:cubicBezTo>
                                            <a:pt x="586" y="417"/>
                                            <a:pt x="579" y="417"/>
                                            <a:pt x="572" y="417"/>
                                          </a:cubicBezTo>
                                          <a:cubicBezTo>
                                            <a:pt x="28" y="417"/>
                                            <a:pt x="28" y="417"/>
                                            <a:pt x="28" y="417"/>
                                          </a:cubicBezTo>
                                          <a:cubicBezTo>
                                            <a:pt x="21" y="417"/>
                                            <a:pt x="14" y="417"/>
                                            <a:pt x="7" y="410"/>
                                          </a:cubicBezTo>
                                          <a:cubicBezTo>
                                            <a:pt x="219" y="219"/>
                                            <a:pt x="219" y="219"/>
                                            <a:pt x="219" y="219"/>
                                          </a:cubicBezTo>
                                          <a:lnTo>
                                            <a:pt x="297" y="297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ysClr val="window" lastClr="FFFFFF"/>
                                    </a:solidFill>
                                    <a:ln>
                                      <a:noFill/>
                                    </a:ln>
                                    <a:effectLst/>
                                  </wps:spPr>
                                  <wps:bodyPr wrap="none" anchor="ctr"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 xmlns:wp14="http://schemas.microsoft.com/office/word/2010/wordml" xmlns:a16="http://schemas.microsoft.com/office/drawing/2014/main" xmlns:a="http://schemas.openxmlformats.org/drawingml/2006/main">
                        <w:pict w14:anchorId="1AAE09BC">
                          <v:shape id="Freeform 160" style="position:absolute;margin-left:-.15pt;margin-top:6.25pt;width:9.85pt;height:6.85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01,418" o:spid="_x0000_s1026" fillcolor="window" stroked="f" path="m410,191r,c593,7,593,7,593,7v7,7,7,14,7,21c600,388,600,388,600,388v,7,,15,-7,22l410,191xm7,7r,c14,7,21,,28,,572,,572,,572,v7,,14,7,21,7c297,240,297,240,297,240l7,7xm7,410r,c,403,,395,,388,,28,,28,,28,,21,,14,7,7,191,191,191,191,191,191l7,410xm297,297r,c374,219,374,219,374,219,593,410,593,410,593,410v-7,7,-14,7,-21,7c28,417,28,417,28,417v-7,,-14,,-21,-7c219,219,219,219,219,219r78,7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" w14:anchorId="25931914">
                            <v:path o:connecttype="custom" o:connectlocs="30656809,14342104;30656809,14342104;44340245,525716;44863729,2102449;44863729,29134792;44340245,30786865;30656809,14342104;523484,525716;523484,525716;2093728,0;42770001,0;44340245,525716;22207589,18021493;523484,525716;523484,30786865;523484,30786865;0,29134792;0,2102449;523484,525716;14281644,14342104;523484,30786865;22207589,22301730;22207589,22301730;27965081,16444552;44340245,30786865;42770001,31312373;2093728,31312373;523484,30786865;16375164,16444552;22207589,22301730" o:connectangles="0,0,0,0,0,0,0,0,0,0,0,0,0,0,0,0,0,0,0,0,0,0,0,0,0,0,0,0,0,0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3770" w:type="dxa"/>
                  <w:tcMar/>
                  <w:vAlign w:val="center"/>
                </w:tcPr>
                <w:p w:rsidRPr="007C45A0" w:rsidR="00E56649" w:rsidP="3AE26F09" w:rsidRDefault="00481150" w14:paraId="55CFAD75" w14:textId="77777777">
                  <w:pPr>
                    <w:spacing w:line="276" w:lineRule="auto"/>
                    <w:rPr>
                      <w:rFonts w:ascii="Cambria" w:hAnsi="Cambria" w:asciiTheme="majorAscii" w:hAnsiTheme="majorAscii"/>
                      <w:b w:val="1"/>
                      <w:bCs w:val="1"/>
                      <w:color w:val="FFFFFF" w:themeColor="background1"/>
                      <w:sz w:val="20"/>
                      <w:szCs w:val="20"/>
                      <w:lang w:val="en-GB"/>
                    </w:rPr>
                  </w:pPr>
                  <w:hyperlink r:id="R88f7d685fff04a9d">
                    <w:r w:rsidRPr="3AE26F09" w:rsidR="00481150">
                      <w:rPr>
                        <w:rStyle w:val="Hyperlink"/>
                        <w:b w:val="1"/>
                        <w:bCs w:val="1"/>
                        <w:color w:val="FFFFFF" w:themeColor="background1" w:themeTint="FF" w:themeShade="FF"/>
                        <w:u w:val="none"/>
                      </w:rPr>
                      <w:t>nanipallapu369@gmail.com</w:t>
                    </w:r>
                  </w:hyperlink>
                </w:p>
              </w:tc>
            </w:tr>
            <w:tr w:rsidRPr="00B22C0A" w:rsidR="00CD1291" w:rsidTr="3AE26F09" w14:paraId="0829CC0C" w14:textId="77777777">
              <w:trPr>
                <w:trHeight w:val="342"/>
              </w:trPr>
              <w:tc>
                <w:tcPr>
                  <w:tcW w:w="430" w:type="dxa"/>
                  <w:tcMar/>
                </w:tcPr>
                <w:p w:rsidRPr="00F94547" w:rsidR="00CD1291" w:rsidP="00F44F4C" w:rsidRDefault="00CD1291" w14:paraId="3EC7C183" w14:textId="77777777">
                  <w:pPr>
                    <w:rPr>
                      <w:noProof/>
                      <w:color w:val="FFFFFF" w:themeColor="background1"/>
                    </w:rPr>
                  </w:pPr>
                </w:p>
              </w:tc>
              <w:tc>
                <w:tcPr>
                  <w:tcW w:w="3770" w:type="dxa"/>
                  <w:tcMar/>
                  <w:vAlign w:val="center"/>
                </w:tcPr>
                <w:p w:rsidR="00CD1291" w:rsidP="3AE26F09" w:rsidRDefault="00CD1291" w14:paraId="1057822E" w14:textId="5BC19FD4">
                  <w:pPr>
                    <w:rPr>
                      <w:rFonts w:ascii="Cambria" w:hAnsi="Cambria" w:asciiTheme="majorAscii" w:hAnsiTheme="majorAscii"/>
                      <w:b w:val="1"/>
                      <w:bCs w:val="1"/>
                      <w:color w:val="FFFFFF" w:themeColor="background1"/>
                      <w:sz w:val="20"/>
                      <w:szCs w:val="20"/>
                    </w:rPr>
                  </w:pPr>
                  <w:r w:rsidRPr="3AE26F09" w:rsidR="5705C8E5">
                    <w:rPr>
                      <w:rFonts w:ascii="Cambria" w:hAnsi="Cambria" w:asciiTheme="majorAscii" w:hAnsiTheme="majorAscii"/>
                      <w:b w:val="1"/>
                      <w:bCs w:val="1"/>
                      <w:color w:val="FFFFFF" w:themeColor="background1" w:themeTint="FF" w:themeShade="FF"/>
                      <w:sz w:val="20"/>
                      <w:szCs w:val="20"/>
                    </w:rPr>
                    <w:t>+91-96765-41438 (Alternative No.)</w:t>
                  </w:r>
                </w:p>
              </w:tc>
            </w:tr>
          </w:tbl>
          <w:p w:rsidRPr="00B22C0A" w:rsidR="001D7911" w:rsidP="00F44F4C" w:rsidRDefault="001D7911" w14:paraId="468597B7" w14:textId="77777777">
            <w:pPr>
              <w:spacing w:line="276" w:lineRule="auto"/>
              <w:rPr>
                <w:color w:val="FFFFFF" w:themeColor="background1"/>
                <w:sz w:val="10"/>
              </w:rPr>
            </w:pPr>
          </w:p>
        </w:tc>
      </w:tr>
      <w:tr w:rsidR="00CB0FB3" w:rsidTr="3AE26F09" w14:paraId="5C853BA0" w14:textId="77777777">
        <w:trPr>
          <w:trHeight w:val="360"/>
        </w:trPr>
        <w:tc>
          <w:tcPr>
            <w:tcW w:w="12570" w:type="dxa"/>
            <w:gridSpan w:val="3"/>
            <w:shd w:val="clear" w:color="auto" w:fill="auto"/>
            <w:tcMar/>
          </w:tcPr>
          <w:p w:rsidRPr="00B22C0A" w:rsidR="00CB0FB3" w:rsidP="00F44F4C" w:rsidRDefault="00CB0FB3" w14:paraId="1A5225EA" w14:textId="77777777">
            <w:pPr>
              <w:spacing w:line="276" w:lineRule="auto"/>
              <w:rPr>
                <w:color w:val="FFFFFF" w:themeColor="background1"/>
                <w:sz w:val="8"/>
              </w:rPr>
            </w:pPr>
          </w:p>
        </w:tc>
      </w:tr>
      <w:tr w:rsidR="00CB0FB3" w:rsidTr="3AE26F09" w14:paraId="50B8A10A" w14:textId="77777777">
        <w:trPr>
          <w:trHeight w:val="4940"/>
        </w:trPr>
        <w:tc>
          <w:tcPr>
            <w:tcW w:w="4020" w:type="dxa"/>
            <w:tcBorders>
              <w:right w:val="single" w:color="D9D9D9" w:themeColor="background1" w:themeShade="D9" w:sz="4" w:space="0"/>
            </w:tcBorders>
            <w:tcMar/>
          </w:tcPr>
          <w:p w:rsidRPr="00B22C0A" w:rsidR="00CB0FB3" w:rsidP="006363D9" w:rsidRDefault="00CB0FB3" w14:paraId="7E4D5D1C" w14:textId="77777777">
            <w:pPr>
              <w:spacing w:line="276" w:lineRule="auto"/>
              <w:rPr/>
            </w:pPr>
            <w:r w:rsidRPr="00B22C0A">
              <w:rPr>
                <w:noProof/>
              </w:rPr>
              <mc:AlternateContent>
                <mc:Choice Requires="wpg">
                  <w:drawing>
                    <wp:inline distT="0" distB="0" distL="0" distR="0" wp14:anchorId="3F0CC107" wp14:editId="6755FEE2">
                      <wp:extent cx="2428647" cy="373100"/>
                      <wp:effectExtent l="0" t="0" r="0" b="27305"/>
                      <wp:docPr id="4" name="Group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28647" cy="373100"/>
                                <a:chOff x="0" y="0"/>
                                <a:chExt cx="2428647" cy="373100"/>
                              </a:xfrm>
                              <a:solidFill>
                                <a:srgbClr val="004F8A"/>
                              </a:solidFill>
                            </wpg:grpSpPr>
                            <wps:wsp>
                              <wps:cNvPr id="5" name="Rectangle 2"/>
                              <wps:cNvSpPr/>
                              <wps:spPr>
                                <a:xfrm>
                                  <a:off x="0" y="0"/>
                                  <a:ext cx="2428647" cy="28895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Pr="0081351B" w:rsidR="00703570" w:rsidP="00CB0FB3" w:rsidRDefault="00703570" w14:paraId="6984D696" w14:textId="77777777">
                                    <w:pPr>
                                      <w:rPr>
                                        <w:rFonts w:asciiTheme="majorHAnsi" w:hAnsiTheme="majorHAnsi" w:cstheme="minorHAnsi"/>
                                        <w:b/>
                                        <w:sz w:val="24"/>
                                        <w:szCs w:val="24"/>
                                      </w:rPr>
                                    </w:pPr>
                                    <w:r w:rsidRPr="0081351B">
                                      <w:rPr>
                                        <w:rFonts w:asciiTheme="majorHAnsi" w:hAnsiTheme="majorHAnsi" w:cstheme="minorHAnsi"/>
                                        <w:b/>
                                        <w:sz w:val="24"/>
                                        <w:szCs w:val="24"/>
                                      </w:rPr>
                                      <w:t>JOB OBJECTIVE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Isosceles Triangle 3"/>
                              <wps:cNvSpPr/>
                              <wps:spPr>
                                <a:xfrm flipV="1">
                                  <a:off x="146304" y="288950"/>
                                  <a:ext cx="97614" cy="84150"/>
                                </a:xfrm>
                                <a:prstGeom prst="triangle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4" style="width:191.25pt;height:29.4pt;mso-position-horizontal-relative:char;mso-position-vertical-relative:line" coordsize="24286,3731" o:spid="_x0000_s1026" w14:anchorId="3F0CC107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">
                      <v:rect id="Rectangle 2" style="position:absolute;width:24286;height:2889;visibility:visible;mso-wrap-style:square;v-text-anchor:middle" o:spid="_x0000_s1027" filled="f" stroked="f" strokeweight="2pt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">
                        <v:textbox>
                          <w:txbxContent>
                            <w:p w:rsidRPr="0081351B" w:rsidR="00703570" w:rsidP="00CB0FB3" w:rsidRDefault="00703570" w14:paraId="6984D696" w14:textId="77777777">
                              <w:pPr>
                                <w:rPr>
                                  <w:rFonts w:asciiTheme="majorHAnsi" w:hAnsiTheme="majorHAnsi" w:cstheme="minorHAnsi"/>
                                  <w:b/>
                                  <w:sz w:val="24"/>
                                  <w:szCs w:val="24"/>
                                </w:rPr>
                              </w:pPr>
                              <w:r w:rsidRPr="0081351B">
                                <w:rPr>
                                  <w:rFonts w:asciiTheme="majorHAnsi" w:hAnsiTheme="majorHAnsi" w:cstheme="minorHAnsi"/>
                                  <w:b/>
                                  <w:sz w:val="24"/>
                                  <w:szCs w:val="24"/>
                                </w:rPr>
                                <w:t>JOB OBJECTIVE</w:t>
                              </w:r>
                            </w:p>
                          </w:txbxContent>
                        </v:textbox>
                      </v:rect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textboxrect="0,10800,10800,18000;5400,10800,16200,18000;10800,10800,21600,18000;0,7200,7200,21600;7200,7200,14400,21600;14400,7200,21600,21600" gradientshapeok="t" o:connecttype="custom" o:connectlocs="@0,0;@1,10800;0,21600;10800,21600;21600,21600;@2,10800"/>
                        <v:handles>
                          <v:h position="#0,topLeft" xrange="0,21600"/>
                        </v:handles>
                      </v:shapetype>
                      <v:shape id="Isosceles Triangle 3" style="position:absolute;left:1463;top:2889;width:976;height:842;flip:y;visibility:visible;mso-wrap-style:square;v-text-anchor:middle" o:spid="_x0000_s1028" filled="f" stroked="f" strokeweight="2pt" type="#_x0000_t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"/>
                      <w10:anchorlock/>
                    </v:group>
                  </w:pict>
                </mc:Fallback>
              </mc:AlternateContent>
            </w:r>
          </w:p>
          <w:p w:rsidR="4226AD7E" w:rsidP="5B67839A" w:rsidRDefault="4226AD7E" w14:paraId="7D72C26C" w14:textId="574F7309">
            <w:pPr>
              <w:pStyle w:val="Normal"/>
              <w:spacing w:before="120" w:line="360" w:lineRule="auto"/>
              <w:jc w:val="both"/>
              <w:rPr>
                <w:rFonts w:ascii="Cambria" w:hAnsi="Cambria" w:cs="Calibri" w:asciiTheme="majorAscii" w:hAnsiTheme="majorAscii" w:cstheme="minorAscii"/>
                <w:b w:val="1"/>
                <w:bCs w:val="1"/>
                <w:sz w:val="18"/>
                <w:szCs w:val="18"/>
              </w:rPr>
            </w:pPr>
            <w:r w:rsidRPr="5B67839A" w:rsidR="4226AD7E">
              <w:rPr>
                <w:rFonts w:ascii="Cambria" w:hAnsi="Cambria" w:cs="Calibri" w:asciiTheme="majorAscii" w:hAnsiTheme="majorAscii" w:cstheme="minorAscii"/>
                <w:sz w:val="18"/>
                <w:szCs w:val="18"/>
              </w:rPr>
              <w:t>Elevating success through a demonstrated track record of excellence in software development and proficiency in Java full stack technologies. Seeking to leverage extensive experience to make impactful contributions to a progressive organization, while continually enhancing skills and knowledge in pursuit of professional growth.</w:t>
            </w:r>
          </w:p>
          <w:p w:rsidR="2636C5D8" w:rsidP="5B67839A" w:rsidRDefault="2636C5D8" w14:paraId="4D4840E4" w14:textId="6DDB19AC">
            <w:pPr>
              <w:pStyle w:val="Normal"/>
              <w:spacing w:before="120" w:line="276" w:lineRule="auto"/>
              <w:jc w:val="both"/>
              <w:rPr>
                <w:rFonts w:ascii="Cambria" w:hAnsi="Cambria" w:cs="Calibri" w:asciiTheme="majorAscii" w:hAnsiTheme="majorAscii" w:cstheme="minorAscii"/>
                <w:color w:val="00B0F0"/>
                <w:sz w:val="18"/>
                <w:szCs w:val="18"/>
                <w:lang w:val="en-GB"/>
              </w:rPr>
            </w:pPr>
          </w:p>
          <w:p w:rsidR="00296FEB" w:rsidP="006363D9" w:rsidRDefault="00296FEB" w14:paraId="67EE481D" w14:textId="77777777">
            <w:pPr>
              <w:spacing w:before="120" w:line="276" w:lineRule="auto"/>
              <w:jc w:val="both"/>
              <w:rPr>
                <w:rFonts w:asciiTheme="majorHAnsi" w:hAnsiTheme="majorHAnsi" w:cstheme="minorHAnsi"/>
                <w:sz w:val="6"/>
                <w:szCs w:val="18"/>
                <w:lang w:val="en-GB"/>
              </w:rPr>
            </w:pPr>
          </w:p>
          <w:p w:rsidR="008D5D01" w:rsidP="006363D9" w:rsidRDefault="008D5D01" w14:paraId="3B515FD8" w14:textId="77777777">
            <w:pPr>
              <w:spacing w:before="120" w:line="276" w:lineRule="auto"/>
              <w:jc w:val="both"/>
              <w:rPr>
                <w:rFonts w:asciiTheme="majorHAnsi" w:hAnsiTheme="majorHAnsi" w:cstheme="minorHAnsi"/>
                <w:sz w:val="6"/>
                <w:szCs w:val="18"/>
                <w:lang w:val="en-GB"/>
              </w:rPr>
            </w:pPr>
          </w:p>
          <w:p w:rsidRPr="00296FEB" w:rsidR="008D5D01" w:rsidP="006363D9" w:rsidRDefault="008D5D01" w14:paraId="3BD6BD1B" w14:textId="77777777">
            <w:pPr>
              <w:spacing w:before="120" w:line="276" w:lineRule="auto"/>
              <w:jc w:val="both"/>
              <w:rPr>
                <w:rFonts w:asciiTheme="majorHAnsi" w:hAnsiTheme="majorHAnsi" w:cstheme="minorHAnsi"/>
                <w:sz w:val="6"/>
                <w:szCs w:val="18"/>
                <w:lang w:val="en-GB"/>
              </w:rPr>
            </w:pPr>
          </w:p>
          <w:p w:rsidRPr="00B22C0A" w:rsidR="00E22D17" w:rsidP="006363D9" w:rsidRDefault="00E22D17" w14:paraId="38219445" w14:textId="77777777">
            <w:pPr>
              <w:spacing w:before="120" w:line="276" w:lineRule="auto"/>
              <w:jc w:val="both"/>
              <w:rPr>
                <w:rFonts w:asciiTheme="majorHAnsi" w:hAnsiTheme="majorHAnsi" w:cstheme="minorHAnsi"/>
                <w:b/>
                <w:sz w:val="2"/>
                <w:szCs w:val="18"/>
                <w:lang w:val="en-GB"/>
              </w:rPr>
            </w:pPr>
          </w:p>
          <w:p w:rsidRPr="00FF28A3" w:rsidR="00F411B0" w:rsidP="006363D9" w:rsidRDefault="00F411B0" w14:paraId="7B41DE46" w14:textId="77777777">
            <w:pPr>
              <w:tabs>
                <w:tab w:val="left" w:pos="3550"/>
                <w:tab w:val="left" w:pos="3640"/>
              </w:tabs>
              <w:spacing w:line="276" w:lineRule="auto"/>
              <w:rPr>
                <w:rFonts w:cs="Arial" w:asciiTheme="majorHAnsi" w:hAnsiTheme="majorHAnsi"/>
              </w:rPr>
            </w:pPr>
            <w:r w:rsidRPr="00FF28A3">
              <w:rPr>
                <w:rFonts w:asciiTheme="majorHAnsi" w:hAnsiTheme="majorHAnsi"/>
                <w:noProof/>
              </w:rPr>
              <mc:AlternateContent>
                <mc:Choice Requires="wpg">
                  <w:drawing>
                    <wp:inline distT="0" distB="0" distL="0" distR="0" wp14:anchorId="69202008" wp14:editId="1079BD62">
                      <wp:extent cx="2428647" cy="373100"/>
                      <wp:effectExtent l="0" t="0" r="0" b="27305"/>
                      <wp:docPr id="9" name="Group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28647" cy="373100"/>
                                <a:chOff x="0" y="0"/>
                                <a:chExt cx="2428647" cy="373100"/>
                              </a:xfrm>
                              <a:solidFill>
                                <a:srgbClr val="004F8A"/>
                              </a:solidFill>
                            </wpg:grpSpPr>
                            <wps:wsp>
                              <wps:cNvPr id="10" name="Rectangle 10"/>
                              <wps:cNvSpPr/>
                              <wps:spPr>
                                <a:xfrm>
                                  <a:off x="0" y="0"/>
                                  <a:ext cx="2428647" cy="28895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Pr="0081351B" w:rsidR="00703570" w:rsidP="00F411B0" w:rsidRDefault="00703570" w14:paraId="4E688DBE" w14:textId="77777777">
                                    <w:pPr>
                                      <w:rPr>
                                        <w:rFonts w:asciiTheme="majorHAnsi" w:hAnsiTheme="majorHAnsi" w:cstheme="minorHAnsi"/>
                                        <w:b/>
                                        <w:sz w:val="24"/>
                                        <w:szCs w:val="24"/>
                                      </w:rPr>
                                    </w:pPr>
                                    <w:r w:rsidRPr="0081351B">
                                      <w:rPr>
                                        <w:rFonts w:asciiTheme="majorHAnsi" w:hAnsiTheme="majorHAnsi" w:cstheme="minorHAnsi"/>
                                        <w:b/>
                                        <w:sz w:val="24"/>
                                        <w:szCs w:val="24"/>
                                      </w:rPr>
                                      <w:t>EDUCATION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" name="Isosceles Triangle 11"/>
                              <wps:cNvSpPr/>
                              <wps:spPr>
                                <a:xfrm flipV="1">
                                  <a:off x="146304" y="288950"/>
                                  <a:ext cx="97614" cy="84150"/>
                                </a:xfrm>
                                <a:prstGeom prst="triangle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9" style="width:191.25pt;height:29.4pt;mso-position-horizontal-relative:char;mso-position-vertical-relative:line" coordsize="24286,3731" o:spid="_x0000_s1029" w14:anchorId="69202008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">
                      <v:rect id="Rectangle 10" style="position:absolute;width:24286;height:2889;visibility:visible;mso-wrap-style:square;v-text-anchor:middle" o:spid="_x0000_s1030" filled="f" stroked="f" strokeweight="2pt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">
                        <v:textbox>
                          <w:txbxContent>
                            <w:p w:rsidRPr="0081351B" w:rsidR="00703570" w:rsidP="00F411B0" w:rsidRDefault="00703570" w14:paraId="4E688DBE" w14:textId="77777777">
                              <w:pPr>
                                <w:rPr>
                                  <w:rFonts w:asciiTheme="majorHAnsi" w:hAnsiTheme="majorHAnsi" w:cstheme="minorHAnsi"/>
                                  <w:b/>
                                  <w:sz w:val="24"/>
                                  <w:szCs w:val="24"/>
                                </w:rPr>
                              </w:pPr>
                              <w:r w:rsidRPr="0081351B">
                                <w:rPr>
                                  <w:rFonts w:asciiTheme="majorHAnsi" w:hAnsiTheme="majorHAnsi" w:cstheme="minorHAnsi"/>
                                  <w:b/>
                                  <w:sz w:val="24"/>
                                  <w:szCs w:val="24"/>
                                </w:rPr>
                                <w:t>EDUCATION</w:t>
                              </w:r>
                            </w:p>
                          </w:txbxContent>
                        </v:textbox>
                      </v:rect>
                      <v:shape id="Isosceles Triangle 11" style="position:absolute;left:1463;top:2889;width:976;height:842;flip:y;visibility:visible;mso-wrap-style:square;v-text-anchor:middle" o:spid="_x0000_s1031" filled="f" stroked="f" strokeweight="2pt" type="#_x0000_t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"/>
                      <w10:anchorlock/>
                    </v:group>
                  </w:pict>
                </mc:Fallback>
              </mc:AlternateContent>
            </w:r>
          </w:p>
          <w:p w:rsidRPr="00E20173" w:rsidR="00CD1291" w:rsidP="5B67839A" w:rsidRDefault="00481150" w14:paraId="28F92103" w14:textId="00B7F5E3">
            <w:pPr>
              <w:pStyle w:val="ListParagraph"/>
              <w:numPr>
                <w:ilvl w:val="0"/>
                <w:numId w:val="8"/>
              </w:numPr>
              <w:tabs>
                <w:tab w:val="left" w:pos="3640"/>
                <w:tab w:val="left" w:pos="7920"/>
              </w:tabs>
              <w:spacing w:line="360" w:lineRule="auto"/>
              <w:jc w:val="both"/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/>
                <w:sz w:val="18"/>
                <w:szCs w:val="18"/>
              </w:rPr>
            </w:pPr>
            <w:r w:rsidRPr="5B67839A" w:rsidR="3A0E0D94"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2020</w:t>
            </w:r>
            <w:r w:rsidRPr="5B67839A" w:rsidR="15F2F15E"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 xml:space="preserve">: </w:t>
            </w:r>
            <w:r w:rsidRPr="5B67839A" w:rsidR="3A0E0D94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 xml:space="preserve">Bachelor of Technology </w:t>
            </w:r>
            <w:r w:rsidRPr="5B67839A" w:rsidR="68EACC57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>(B.</w:t>
            </w:r>
            <w:r w:rsidRPr="5B67839A" w:rsidR="3A0E0D94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>Tech</w:t>
            </w:r>
            <w:r w:rsidRPr="5B67839A" w:rsidR="68EACC57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>.-</w:t>
            </w:r>
            <w:r w:rsidRPr="5B67839A" w:rsidR="68EACC57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>CSE</w:t>
            </w:r>
            <w:r w:rsidRPr="5B67839A" w:rsidR="3A0E0D94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>) from Nova College of Engineering &amp; Technology</w:t>
            </w:r>
            <w:r w:rsidRPr="5B67839A" w:rsidR="7D3CB02B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 xml:space="preserve">, </w:t>
            </w:r>
            <w:r w:rsidRPr="5B67839A" w:rsidR="280B1236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>Eluru, Andhra Pradesh</w:t>
            </w:r>
            <w:r w:rsidRPr="5B67839A" w:rsidR="1521F6C5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>.</w:t>
            </w:r>
            <w:r>
              <w:br/>
            </w:r>
          </w:p>
          <w:p w:rsidRPr="00B30C3F" w:rsidR="00E20173" w:rsidP="5B67839A" w:rsidRDefault="00E20173" w14:paraId="7874340C" w14:textId="637C9659">
            <w:pPr>
              <w:pStyle w:val="ListParagraph"/>
              <w:numPr>
                <w:ilvl w:val="0"/>
                <w:numId w:val="8"/>
              </w:numPr>
              <w:tabs>
                <w:tab w:val="left" w:pos="3640"/>
                <w:tab w:val="left" w:pos="7920"/>
              </w:tabs>
              <w:spacing w:line="360" w:lineRule="auto"/>
              <w:jc w:val="both"/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/>
                <w:sz w:val="18"/>
                <w:szCs w:val="18"/>
              </w:rPr>
            </w:pPr>
            <w:r w:rsidRPr="5B67839A" w:rsidR="44E5F3D8"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 xml:space="preserve">2016: </w:t>
            </w:r>
            <w:r w:rsidRPr="5B67839A" w:rsidR="33CCE3C7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 xml:space="preserve">Intermediate (MPC) from </w:t>
            </w:r>
            <w:r w:rsidRPr="5B67839A" w:rsidR="33CCE3C7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>Sir.C.R.R</w:t>
            </w:r>
            <w:r w:rsidRPr="5B67839A" w:rsidR="33CCE3C7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 xml:space="preserve">. Autonomous </w:t>
            </w:r>
            <w:r w:rsidRPr="5B67839A" w:rsidR="54544C30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>college,</w:t>
            </w:r>
            <w:r w:rsidRPr="5B67839A" w:rsidR="7D3CB02B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 xml:space="preserve"> Eluru, Andhra Pradesh.</w:t>
            </w:r>
            <w:r>
              <w:br/>
            </w:r>
          </w:p>
          <w:p w:rsidRPr="00E8758D" w:rsidR="008D5D01" w:rsidP="5B67839A" w:rsidRDefault="00B30C3F" w14:paraId="606EDDA9" w14:textId="04A3E322">
            <w:pPr>
              <w:pStyle w:val="ListParagraph"/>
              <w:numPr>
                <w:ilvl w:val="0"/>
                <w:numId w:val="8"/>
              </w:numPr>
              <w:tabs>
                <w:tab w:val="left" w:pos="3640"/>
                <w:tab w:val="left" w:pos="7920"/>
              </w:tabs>
              <w:spacing w:line="360" w:lineRule="auto"/>
              <w:jc w:val="both"/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/>
                <w:sz w:val="18"/>
                <w:szCs w:val="18"/>
              </w:rPr>
            </w:pPr>
            <w:r w:rsidRPr="5B67839A" w:rsidR="280B1236"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 xml:space="preserve">2014: </w:t>
            </w:r>
            <w:r w:rsidRPr="5B67839A" w:rsidR="280B1236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 xml:space="preserve">S.S.C. from </w:t>
            </w:r>
            <w:r w:rsidRPr="5B67839A" w:rsidR="7DFBB9F2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>Little Buds Convent, Eluru, Andhra Pradesh.</w:t>
            </w:r>
          </w:p>
          <w:p w:rsidRPr="00E8758D" w:rsidR="00E8758D" w:rsidP="00E8758D" w:rsidRDefault="00E8758D" w14:paraId="127A2E2D" w14:textId="77777777">
            <w:pPr>
              <w:pStyle w:val="ListParagraph"/>
              <w:tabs>
                <w:tab w:val="left" w:pos="3640"/>
                <w:tab w:val="left" w:pos="7920"/>
              </w:tabs>
              <w:spacing w:line="276" w:lineRule="auto"/>
              <w:ind w:left="450"/>
              <w:jc w:val="both"/>
              <w:rPr>
                <w:rFonts w:asciiTheme="majorHAnsi" w:hAnsiTheme="majorHAnsi" w:cstheme="minorHAnsi"/>
                <w:b/>
                <w:bCs/>
                <w:iCs/>
                <w:color w:val="000000" w:themeColor="text1"/>
                <w:sz w:val="18"/>
                <w:szCs w:val="18"/>
              </w:rPr>
            </w:pPr>
          </w:p>
          <w:p w:rsidR="00666DD2" w:rsidP="006363D9" w:rsidRDefault="00666DD2" w14:paraId="183A7364" w14:textId="77777777">
            <w:pPr>
              <w:tabs>
                <w:tab w:val="left" w:pos="7920"/>
              </w:tabs>
              <w:spacing w:line="276" w:lineRule="auto"/>
              <w:ind w:left="450"/>
              <w:jc w:val="both"/>
              <w:rPr>
                <w:rFonts w:asciiTheme="majorHAnsi" w:hAnsiTheme="majorHAnsi" w:cstheme="minorHAnsi"/>
                <w:bCs/>
                <w:iCs/>
                <w:color w:val="000000" w:themeColor="text1"/>
                <w:sz w:val="18"/>
                <w:szCs w:val="18"/>
              </w:rPr>
            </w:pPr>
          </w:p>
          <w:p w:rsidRPr="00B22C0A" w:rsidR="0064042E" w:rsidP="006363D9" w:rsidRDefault="0064042E" w14:paraId="15697263" w14:textId="77777777">
            <w:pPr>
              <w:spacing w:line="276" w:lineRule="auto"/>
              <w:rPr>
                <w:rFonts w:cs="Arial" w:asciiTheme="majorHAnsi" w:hAnsiTheme="majorHAnsi"/>
              </w:rPr>
            </w:pPr>
            <w:r w:rsidRPr="00B22C0A">
              <w:rPr>
                <w:rFonts w:asciiTheme="majorHAnsi" w:hAnsiTheme="majorHAnsi"/>
                <w:noProof/>
              </w:rPr>
              <mc:AlternateContent>
                <mc:Choice Requires="wpg">
                  <w:drawing>
                    <wp:inline distT="0" distB="0" distL="0" distR="0" wp14:anchorId="2963105A" wp14:editId="58770591">
                      <wp:extent cx="2428647" cy="373100"/>
                      <wp:effectExtent l="0" t="0" r="0" b="27305"/>
                      <wp:docPr id="20" name="Group 2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28647" cy="373100"/>
                                <a:chOff x="0" y="0"/>
                                <a:chExt cx="2428647" cy="373100"/>
                              </a:xfrm>
                              <a:solidFill>
                                <a:srgbClr val="004F8A"/>
                              </a:solidFill>
                            </wpg:grpSpPr>
                            <wps:wsp>
                              <wps:cNvPr id="21" name="Rectangle 21"/>
                              <wps:cNvSpPr/>
                              <wps:spPr>
                                <a:xfrm>
                                  <a:off x="0" y="0"/>
                                  <a:ext cx="2428647" cy="28895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Pr="0081351B" w:rsidR="0064042E" w:rsidP="0064042E" w:rsidRDefault="0064042E" w14:paraId="1107B261" w14:textId="77777777">
                                    <w:pPr>
                                      <w:rPr>
                                        <w:rFonts w:asciiTheme="majorHAnsi" w:hAnsiTheme="majorHAnsi" w:cstheme="minorHAnsi"/>
                                        <w:b/>
                                        <w:sz w:val="24"/>
                                        <w:szCs w:val="24"/>
                                      </w:rPr>
                                    </w:pPr>
                                    <w:r w:rsidRPr="0081351B">
                                      <w:rPr>
                                        <w:rFonts w:asciiTheme="majorHAnsi" w:hAnsiTheme="majorHAnsi" w:cstheme="minorHAnsi"/>
                                        <w:b/>
                                        <w:sz w:val="24"/>
                                        <w:szCs w:val="24"/>
                                      </w:rPr>
                                      <w:t>CORE COMPETENCIES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Isosceles Triangle 22"/>
                              <wps:cNvSpPr/>
                              <wps:spPr>
                                <a:xfrm flipV="1">
                                  <a:off x="146304" y="288950"/>
                                  <a:ext cx="97614" cy="84150"/>
                                </a:xfrm>
                                <a:prstGeom prst="triangle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20" style="width:191.25pt;height:29.4pt;mso-position-horizontal-relative:char;mso-position-vertical-relative:line" coordsize="24286,3731" o:spid="_x0000_s1032" w14:anchorId="2963105A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">
                      <v:rect id="Rectangle 21" style="position:absolute;width:24286;height:2889;visibility:visible;mso-wrap-style:square;v-text-anchor:middle" o:spid="_x0000_s1033" filled="f" stroked="f" strokeweight="2pt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">
                        <v:textbox>
                          <w:txbxContent>
                            <w:p w:rsidRPr="0081351B" w:rsidR="0064042E" w:rsidP="0064042E" w:rsidRDefault="0064042E" w14:paraId="1107B261" w14:textId="77777777">
                              <w:pPr>
                                <w:rPr>
                                  <w:rFonts w:asciiTheme="majorHAnsi" w:hAnsiTheme="majorHAnsi" w:cstheme="minorHAnsi"/>
                                  <w:b/>
                                  <w:sz w:val="24"/>
                                  <w:szCs w:val="24"/>
                                </w:rPr>
                              </w:pPr>
                              <w:r w:rsidRPr="0081351B">
                                <w:rPr>
                                  <w:rFonts w:asciiTheme="majorHAnsi" w:hAnsiTheme="majorHAnsi" w:cstheme="minorHAnsi"/>
                                  <w:b/>
                                  <w:sz w:val="24"/>
                                  <w:szCs w:val="24"/>
                                </w:rPr>
                                <w:t>CORE COMPETENCIES</w:t>
                              </w:r>
                            </w:p>
                          </w:txbxContent>
                        </v:textbox>
                      </v:rect>
                      <v:shape id="Isosceles Triangle 22" style="position:absolute;left:1463;top:2889;width:976;height:842;flip:y;visibility:visible;mso-wrap-style:square;v-text-anchor:middle" o:spid="_x0000_s1034" filled="f" stroked="f" strokeweight="2pt" type="#_x0000_t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"/>
                      <w10:anchorlock/>
                    </v:group>
                  </w:pict>
                </mc:Fallback>
              </mc:AlternateContent>
            </w:r>
          </w:p>
          <w:p w:rsidR="00481150" w:rsidP="5B67839A" w:rsidRDefault="00481150" w14:paraId="0955F624" w14:textId="77777777">
            <w:pPr>
              <w:pStyle w:val="ListParagraph"/>
              <w:numPr>
                <w:ilvl w:val="0"/>
                <w:numId w:val="8"/>
              </w:numPr>
              <w:spacing w:line="480" w:lineRule="auto"/>
              <w:rPr>
                <w:rFonts w:ascii="Cambria" w:hAnsi="Cambria" w:cs="Calibri" w:asciiTheme="majorAscii" w:hAnsiTheme="majorAscii" w:cstheme="minorAscii"/>
                <w:sz w:val="18"/>
                <w:szCs w:val="18"/>
              </w:rPr>
            </w:pPr>
            <w:r w:rsidRPr="5B67839A" w:rsidR="3A0E0D94">
              <w:rPr>
                <w:rFonts w:ascii="Cambria" w:hAnsi="Cambria" w:cs="Calibri" w:asciiTheme="majorAscii" w:hAnsiTheme="majorAscii" w:cstheme="minorAscii"/>
                <w:sz w:val="18"/>
                <w:szCs w:val="18"/>
              </w:rPr>
              <w:t>S</w:t>
            </w:r>
            <w:r w:rsidRPr="5B67839A" w:rsidR="3A0E0D94">
              <w:rPr>
                <w:rFonts w:ascii="Cambria" w:hAnsi="Cambria" w:cs="Calibri" w:asciiTheme="majorAscii" w:hAnsiTheme="majorAscii" w:cstheme="minorAscii"/>
                <w:sz w:val="18"/>
                <w:szCs w:val="18"/>
              </w:rPr>
              <w:t>oftware Development Lifecycle</w:t>
            </w:r>
          </w:p>
          <w:p w:rsidR="00481150" w:rsidP="5B67839A" w:rsidRDefault="00481150" w14:paraId="41D08311" w14:textId="77777777">
            <w:pPr>
              <w:pStyle w:val="ListParagraph"/>
              <w:numPr>
                <w:ilvl w:val="0"/>
                <w:numId w:val="8"/>
              </w:numPr>
              <w:spacing w:line="480" w:lineRule="auto"/>
              <w:rPr>
                <w:rFonts w:ascii="Cambria" w:hAnsi="Cambria" w:cs="Calibri" w:asciiTheme="majorAscii" w:hAnsiTheme="majorAscii" w:cstheme="minorAscii"/>
                <w:sz w:val="18"/>
                <w:szCs w:val="18"/>
              </w:rPr>
            </w:pPr>
            <w:r w:rsidRPr="5B67839A" w:rsidR="3A0E0D94">
              <w:rPr>
                <w:rFonts w:ascii="Cambria" w:hAnsi="Cambria" w:cs="Calibri" w:asciiTheme="majorAscii" w:hAnsiTheme="majorAscii" w:cstheme="minorAscii"/>
                <w:sz w:val="18"/>
                <w:szCs w:val="18"/>
              </w:rPr>
              <w:t xml:space="preserve">Application Architecture </w:t>
            </w:r>
          </w:p>
          <w:p w:rsidR="00481150" w:rsidP="5B67839A" w:rsidRDefault="00481150" w14:paraId="774101A8" w14:textId="77777777">
            <w:pPr>
              <w:pStyle w:val="ListParagraph"/>
              <w:numPr>
                <w:ilvl w:val="0"/>
                <w:numId w:val="8"/>
              </w:numPr>
              <w:spacing w:line="480" w:lineRule="auto"/>
              <w:rPr>
                <w:rFonts w:ascii="Cambria" w:hAnsi="Cambria" w:cs="Calibri" w:asciiTheme="majorAscii" w:hAnsiTheme="majorAscii" w:cstheme="minorAscii"/>
                <w:sz w:val="18"/>
                <w:szCs w:val="18"/>
              </w:rPr>
            </w:pPr>
            <w:r w:rsidRPr="5B67839A" w:rsidR="3A0E0D94">
              <w:rPr>
                <w:rFonts w:ascii="Cambria" w:hAnsi="Cambria" w:cs="Calibri" w:asciiTheme="majorAscii" w:hAnsiTheme="majorAscii" w:cstheme="minorAscii"/>
                <w:sz w:val="18"/>
                <w:szCs w:val="18"/>
              </w:rPr>
              <w:t xml:space="preserve">Performance Optimization </w:t>
            </w:r>
          </w:p>
          <w:p w:rsidR="00481150" w:rsidP="5B67839A" w:rsidRDefault="00481150" w14:paraId="13E98C1C" w14:textId="77777777">
            <w:pPr>
              <w:pStyle w:val="ListParagraph"/>
              <w:numPr>
                <w:ilvl w:val="0"/>
                <w:numId w:val="8"/>
              </w:numPr>
              <w:spacing w:line="480" w:lineRule="auto"/>
              <w:rPr>
                <w:rFonts w:ascii="Cambria" w:hAnsi="Cambria" w:cs="Calibri" w:asciiTheme="majorAscii" w:hAnsiTheme="majorAscii" w:cstheme="minorAscii"/>
                <w:sz w:val="18"/>
                <w:szCs w:val="18"/>
              </w:rPr>
            </w:pPr>
            <w:r w:rsidRPr="5B67839A" w:rsidR="3A0E0D94">
              <w:rPr>
                <w:rFonts w:ascii="Cambria" w:hAnsi="Cambria" w:cs="Calibri" w:asciiTheme="majorAscii" w:hAnsiTheme="majorAscii" w:cstheme="minorAscii"/>
                <w:sz w:val="18"/>
                <w:szCs w:val="18"/>
              </w:rPr>
              <w:t xml:space="preserve">Cross-Functional Coordination </w:t>
            </w:r>
          </w:p>
          <w:p w:rsidR="00481150" w:rsidP="5B67839A" w:rsidRDefault="00481150" w14:paraId="01B0CE3D" w14:textId="77777777">
            <w:pPr>
              <w:pStyle w:val="ListParagraph"/>
              <w:numPr>
                <w:ilvl w:val="0"/>
                <w:numId w:val="8"/>
              </w:numPr>
              <w:spacing w:line="480" w:lineRule="auto"/>
              <w:rPr>
                <w:rFonts w:ascii="Cambria" w:hAnsi="Cambria" w:cs="Calibri" w:asciiTheme="majorAscii" w:hAnsiTheme="majorAscii" w:cstheme="minorAscii"/>
                <w:sz w:val="18"/>
                <w:szCs w:val="18"/>
              </w:rPr>
            </w:pPr>
            <w:r w:rsidRPr="5B67839A" w:rsidR="3A0E0D94">
              <w:rPr>
                <w:rFonts w:ascii="Cambria" w:hAnsi="Cambria" w:cs="Calibri" w:asciiTheme="majorAscii" w:hAnsiTheme="majorAscii" w:cstheme="minorAscii"/>
                <w:sz w:val="18"/>
                <w:szCs w:val="18"/>
              </w:rPr>
              <w:t xml:space="preserve">Quality Assurance </w:t>
            </w:r>
          </w:p>
          <w:p w:rsidR="00481150" w:rsidP="5B67839A" w:rsidRDefault="00481150" w14:paraId="76E4B93F" w14:textId="77777777">
            <w:pPr>
              <w:pStyle w:val="ListParagraph"/>
              <w:numPr>
                <w:ilvl w:val="0"/>
                <w:numId w:val="8"/>
              </w:numPr>
              <w:spacing w:line="480" w:lineRule="auto"/>
              <w:rPr>
                <w:rFonts w:ascii="Cambria" w:hAnsi="Cambria" w:cs="Calibri" w:asciiTheme="majorAscii" w:hAnsiTheme="majorAscii" w:cstheme="minorAscii"/>
                <w:sz w:val="18"/>
                <w:szCs w:val="18"/>
              </w:rPr>
            </w:pPr>
            <w:r w:rsidRPr="5B67839A" w:rsidR="3A0E0D94">
              <w:rPr>
                <w:rFonts w:ascii="Cambria" w:hAnsi="Cambria" w:cs="Calibri" w:asciiTheme="majorAscii" w:hAnsiTheme="majorAscii" w:cstheme="minorAscii"/>
                <w:sz w:val="18"/>
                <w:szCs w:val="18"/>
              </w:rPr>
              <w:t xml:space="preserve">Continuous Improvement </w:t>
            </w:r>
          </w:p>
          <w:p w:rsidRPr="00481150" w:rsidR="00481150" w:rsidP="5B67839A" w:rsidRDefault="00481150" w14:paraId="3FA3A3D8" w14:textId="77777777">
            <w:pPr>
              <w:pStyle w:val="ListParagraph"/>
              <w:numPr>
                <w:ilvl w:val="0"/>
                <w:numId w:val="8"/>
              </w:numPr>
              <w:spacing w:line="480" w:lineRule="auto"/>
              <w:rPr>
                <w:rFonts w:ascii="Cambria" w:hAnsi="Cambria" w:cs="Calibri" w:asciiTheme="majorAscii" w:hAnsiTheme="majorAscii" w:cstheme="minorAscii"/>
                <w:sz w:val="18"/>
                <w:szCs w:val="18"/>
              </w:rPr>
            </w:pPr>
            <w:r w:rsidRPr="5B67839A" w:rsidR="3A0E0D94">
              <w:rPr>
                <w:rFonts w:ascii="Cambria" w:hAnsi="Cambria" w:cs="Calibri" w:asciiTheme="majorAscii" w:hAnsiTheme="majorAscii" w:cstheme="minorAscii"/>
                <w:sz w:val="18"/>
                <w:szCs w:val="18"/>
              </w:rPr>
              <w:t xml:space="preserve">Value Delivery/ </w:t>
            </w:r>
            <w:r w:rsidRPr="5B67839A" w:rsidR="3A0E0D94">
              <w:rPr>
                <w:rFonts w:ascii="Cambria" w:hAnsi="Cambria" w:cs="Calibri" w:asciiTheme="majorAscii" w:hAnsiTheme="majorAscii" w:cstheme="minorAscii"/>
                <w:sz w:val="18"/>
                <w:szCs w:val="18"/>
              </w:rPr>
              <w:t xml:space="preserve">Agile Methodology </w:t>
            </w:r>
          </w:p>
          <w:p w:rsidR="00481150" w:rsidP="5B67839A" w:rsidRDefault="00481150" w14:paraId="03D16CEA" w14:textId="77777777">
            <w:pPr>
              <w:pStyle w:val="ListParagraph"/>
              <w:numPr>
                <w:ilvl w:val="0"/>
                <w:numId w:val="8"/>
              </w:numPr>
              <w:spacing w:line="480" w:lineRule="auto"/>
              <w:rPr>
                <w:rFonts w:ascii="Cambria" w:hAnsi="Cambria" w:cs="Calibri" w:asciiTheme="majorAscii" w:hAnsiTheme="majorAscii" w:cstheme="minorAscii"/>
                <w:sz w:val="18"/>
                <w:szCs w:val="18"/>
              </w:rPr>
            </w:pPr>
            <w:r w:rsidRPr="5B67839A" w:rsidR="3A0E0D94">
              <w:rPr>
                <w:rFonts w:ascii="Cambria" w:hAnsi="Cambria" w:cs="Calibri" w:asciiTheme="majorAscii" w:hAnsiTheme="majorAscii" w:cstheme="minorAscii"/>
                <w:sz w:val="18"/>
                <w:szCs w:val="18"/>
              </w:rPr>
              <w:t xml:space="preserve">Web Application Security </w:t>
            </w:r>
          </w:p>
          <w:p w:rsidRPr="00481150" w:rsidR="00AE0F33" w:rsidP="5B67839A" w:rsidRDefault="00481150" w14:paraId="144BFF83" w14:textId="77777777">
            <w:pPr>
              <w:pStyle w:val="ListParagraph"/>
              <w:numPr>
                <w:ilvl w:val="0"/>
                <w:numId w:val="8"/>
              </w:numPr>
              <w:spacing w:line="480" w:lineRule="auto"/>
              <w:rPr>
                <w:rFonts w:ascii="Cambria" w:hAnsi="Cambria" w:cs="Calibri" w:asciiTheme="majorAscii" w:hAnsiTheme="majorAscii" w:cstheme="minorAscii"/>
                <w:sz w:val="18"/>
                <w:szCs w:val="18"/>
              </w:rPr>
            </w:pPr>
            <w:r w:rsidRPr="5B67839A" w:rsidR="3A0E0D94">
              <w:rPr>
                <w:rFonts w:ascii="Cambria" w:hAnsi="Cambria" w:cs="Calibri" w:asciiTheme="majorAscii" w:hAnsiTheme="majorAscii" w:cstheme="minorAscii"/>
                <w:sz w:val="18"/>
                <w:szCs w:val="18"/>
              </w:rPr>
              <w:t>Database Management</w:t>
            </w:r>
          </w:p>
          <w:p w:rsidR="00666DD2" w:rsidP="006363D9" w:rsidRDefault="00666DD2" w14:paraId="42960866" w14:textId="77777777">
            <w:pPr>
              <w:spacing w:line="276" w:lineRule="auto"/>
              <w:ind w:left="450"/>
              <w:rPr>
                <w:rFonts w:asciiTheme="majorHAnsi" w:hAnsiTheme="majorHAnsi" w:cstheme="minorHAnsi"/>
                <w:sz w:val="18"/>
                <w:szCs w:val="18"/>
              </w:rPr>
            </w:pPr>
          </w:p>
          <w:p w:rsidR="00666DD2" w:rsidP="006363D9" w:rsidRDefault="00666DD2" w14:paraId="10CD19A8" w14:textId="77777777">
            <w:pPr>
              <w:spacing w:line="276" w:lineRule="auto"/>
              <w:ind w:left="450"/>
              <w:rPr>
                <w:rFonts w:asciiTheme="majorHAnsi" w:hAnsiTheme="majorHAnsi" w:cstheme="minorHAnsi"/>
                <w:sz w:val="18"/>
                <w:szCs w:val="18"/>
              </w:rPr>
            </w:pPr>
          </w:p>
          <w:p w:rsidR="008D5D01" w:rsidP="006363D9" w:rsidRDefault="008D5D01" w14:paraId="275E0B63" w14:textId="77777777">
            <w:pPr>
              <w:spacing w:line="276" w:lineRule="auto"/>
              <w:ind w:left="450"/>
              <w:rPr>
                <w:rFonts w:asciiTheme="majorHAnsi" w:hAnsiTheme="majorHAnsi" w:cstheme="minorHAnsi"/>
                <w:sz w:val="18"/>
                <w:szCs w:val="18"/>
              </w:rPr>
            </w:pPr>
          </w:p>
          <w:p w:rsidR="008D5D01" w:rsidP="006363D9" w:rsidRDefault="008D5D01" w14:paraId="5DE7A822" w14:textId="77777777">
            <w:pPr>
              <w:spacing w:line="276" w:lineRule="auto"/>
              <w:ind w:left="450"/>
              <w:rPr>
                <w:rFonts w:asciiTheme="majorHAnsi" w:hAnsiTheme="majorHAnsi" w:cstheme="minorHAnsi"/>
                <w:sz w:val="18"/>
                <w:szCs w:val="18"/>
              </w:rPr>
            </w:pPr>
          </w:p>
          <w:p w:rsidR="008D5D01" w:rsidP="006363D9" w:rsidRDefault="008D5D01" w14:paraId="1B2A1205" w14:textId="77777777">
            <w:pPr>
              <w:spacing w:line="276" w:lineRule="auto"/>
              <w:ind w:left="450"/>
              <w:rPr>
                <w:rFonts w:asciiTheme="majorHAnsi" w:hAnsiTheme="majorHAnsi" w:cstheme="minorHAnsi"/>
                <w:sz w:val="18"/>
                <w:szCs w:val="18"/>
              </w:rPr>
            </w:pPr>
          </w:p>
          <w:p w:rsidR="002918E1" w:rsidP="7C2E2A84" w:rsidRDefault="002918E1" w14:paraId="38021259" w14:textId="77777777">
            <w:pPr>
              <w:spacing w:line="276" w:lineRule="auto"/>
              <w:rPr>
                <w:rFonts w:asciiTheme="majorHAnsi" w:hAnsiTheme="majorHAnsi"/>
                <w:sz w:val="18"/>
                <w:szCs w:val="18"/>
              </w:rPr>
            </w:pPr>
          </w:p>
          <w:p w:rsidR="7C2E2A84" w:rsidP="7C2E2A84" w:rsidRDefault="7C2E2A84" w14:paraId="4286B394" w14:textId="77777777">
            <w:pPr>
              <w:spacing w:line="276" w:lineRule="auto"/>
              <w:rPr>
                <w:rFonts w:asciiTheme="majorHAnsi" w:hAnsiTheme="majorHAnsi"/>
                <w:sz w:val="18"/>
                <w:szCs w:val="18"/>
              </w:rPr>
            </w:pPr>
          </w:p>
          <w:p w:rsidR="7C2E2A84" w:rsidP="7C2E2A84" w:rsidRDefault="7C2E2A84" w14:paraId="44A40709" w14:textId="77777777">
            <w:pPr>
              <w:spacing w:line="276" w:lineRule="auto"/>
              <w:rPr>
                <w:rFonts w:asciiTheme="majorHAnsi" w:hAnsiTheme="majorHAnsi"/>
                <w:sz w:val="18"/>
                <w:szCs w:val="18"/>
              </w:rPr>
            </w:pPr>
          </w:p>
          <w:p w:rsidRPr="00B22C0A" w:rsidR="002918E1" w:rsidP="006363D9" w:rsidRDefault="002918E1" w14:paraId="63AECF0A" w14:textId="77777777">
            <w:pPr>
              <w:spacing w:line="276" w:lineRule="auto"/>
              <w:jc w:val="both"/>
              <w:rPr>
                <w:rFonts w:cs="Arial" w:asciiTheme="majorHAnsi" w:hAnsiTheme="majorHAnsi"/>
              </w:rPr>
            </w:pPr>
            <w:r w:rsidRPr="00B22C0A">
              <w:rPr>
                <w:rFonts w:asciiTheme="majorHAnsi" w:hAnsiTheme="majorHAnsi"/>
                <w:noProof/>
              </w:rPr>
              <mc:AlternateContent>
                <mc:Choice Requires="wpg">
                  <w:drawing>
                    <wp:inline distT="0" distB="0" distL="0" distR="0" wp14:anchorId="691D6058" wp14:editId="2705F38D">
                      <wp:extent cx="2428647" cy="373100"/>
                      <wp:effectExtent l="0" t="0" r="0" b="27305"/>
                      <wp:docPr id="12" name="Group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28647" cy="373100"/>
                                <a:chOff x="0" y="0"/>
                                <a:chExt cx="2428647" cy="373100"/>
                              </a:xfrm>
                              <a:solidFill>
                                <a:srgbClr val="004F8A"/>
                              </a:solidFill>
                            </wpg:grpSpPr>
                            <wps:wsp>
                              <wps:cNvPr id="13" name="Rectangle 13"/>
                              <wps:cNvSpPr/>
                              <wps:spPr>
                                <a:xfrm>
                                  <a:off x="0" y="0"/>
                                  <a:ext cx="2428647" cy="28895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Pr="0081351B" w:rsidR="002918E1" w:rsidP="002918E1" w:rsidRDefault="008D5D01" w14:paraId="5BD6DBBA" w14:textId="77777777">
                                    <w:pPr>
                                      <w:rPr>
                                        <w:rFonts w:asciiTheme="majorHAnsi" w:hAnsiTheme="majorHAnsi" w:cstheme="minorHAnsi"/>
                                        <w:b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 w:cstheme="minorHAnsi"/>
                                        <w:b/>
                                        <w:sz w:val="24"/>
                                        <w:szCs w:val="24"/>
                                      </w:rPr>
                                      <w:t>IT SKILLS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" name="Isosceles Triangle 19"/>
                              <wps:cNvSpPr/>
                              <wps:spPr>
                                <a:xfrm flipV="1">
                                  <a:off x="146304" y="288950"/>
                                  <a:ext cx="97614" cy="84150"/>
                                </a:xfrm>
                                <a:prstGeom prst="triangle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2" style="width:191.25pt;height:29.4pt;mso-position-horizontal-relative:char;mso-position-vertical-relative:line" coordsize="24286,3731" o:spid="_x0000_s1035" w14:anchorId="691D6058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">
                      <v:rect id="Rectangle 13" style="position:absolute;width:24286;height:2889;visibility:visible;mso-wrap-style:square;v-text-anchor:middle" o:spid="_x0000_s1036" filled="f" stroked="f" strokeweight="2pt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">
                        <v:textbox>
                          <w:txbxContent>
                            <w:p w:rsidRPr="0081351B" w:rsidR="002918E1" w:rsidP="002918E1" w:rsidRDefault="008D5D01" w14:paraId="5BD6DBBA" w14:textId="77777777">
                              <w:pPr>
                                <w:rPr>
                                  <w:rFonts w:asciiTheme="majorHAnsi" w:hAnsiTheme="majorHAnsi" w:cstheme="minorHAnsi"/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HAnsi" w:hAnsiTheme="majorHAnsi" w:cstheme="minorHAnsi"/>
                                  <w:b/>
                                  <w:sz w:val="24"/>
                                  <w:szCs w:val="24"/>
                                </w:rPr>
                                <w:t>IT SKILLS</w:t>
                              </w:r>
                            </w:p>
                          </w:txbxContent>
                        </v:textbox>
                      </v:rect>
                      <v:shape id="Isosceles Triangle 19" style="position:absolute;left:1463;top:2889;width:976;height:842;flip:y;visibility:visible;mso-wrap-style:square;v-text-anchor:middle" o:spid="_x0000_s1037" filled="f" stroked="f" strokeweight="2pt" type="#_x0000_t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"/>
                      <w10:anchorlock/>
                    </v:group>
                  </w:pict>
                </mc:Fallback>
              </mc:AlternateContent>
            </w:r>
          </w:p>
          <w:p w:rsidRPr="00481150" w:rsidR="00481150" w:rsidP="248AE28F" w:rsidRDefault="3E0449A4" w14:paraId="4449AC9E" w14:textId="77777777">
            <w:pPr>
              <w:spacing w:line="276" w:lineRule="auto"/>
              <w:rPr>
                <w:rFonts w:asciiTheme="majorHAnsi" w:hAnsiTheme="majorHAnsi"/>
                <w:sz w:val="18"/>
                <w:szCs w:val="18"/>
                <w:lang w:val="en-GB"/>
              </w:rPr>
            </w:pPr>
            <w:r w:rsidRPr="7C2E2A84">
              <w:rPr>
                <w:rFonts w:asciiTheme="majorHAnsi" w:hAnsiTheme="majorHAnsi"/>
                <w:b/>
                <w:bCs/>
                <w:sz w:val="18"/>
                <w:szCs w:val="18"/>
                <w:lang w:val="en-GB"/>
              </w:rPr>
              <w:t>Languages</w:t>
            </w:r>
            <w:r w:rsidRPr="7C2E2A84">
              <w:rPr>
                <w:rFonts w:asciiTheme="majorHAnsi" w:hAnsiTheme="majorHAnsi"/>
                <w:sz w:val="18"/>
                <w:szCs w:val="18"/>
                <w:lang w:val="en-GB"/>
              </w:rPr>
              <w:t>: Java</w:t>
            </w:r>
          </w:p>
          <w:p w:rsidR="7C2E2A84" w:rsidP="7C2E2A84" w:rsidRDefault="7C2E2A84" w14:paraId="596FF826" w14:textId="77777777">
            <w:pPr>
              <w:spacing w:line="276" w:lineRule="auto"/>
              <w:rPr>
                <w:rFonts w:asciiTheme="majorHAnsi" w:hAnsiTheme="majorHAnsi"/>
                <w:sz w:val="18"/>
                <w:szCs w:val="18"/>
                <w:lang w:val="en-GB"/>
              </w:rPr>
            </w:pPr>
          </w:p>
          <w:p w:rsidRPr="00481150" w:rsidR="00481150" w:rsidP="248AE28F" w:rsidRDefault="3E0449A4" w14:paraId="378F9FF9" w14:textId="77777777">
            <w:pPr>
              <w:spacing w:line="276" w:lineRule="auto"/>
              <w:rPr>
                <w:rFonts w:asciiTheme="majorHAnsi" w:hAnsiTheme="majorHAnsi"/>
                <w:sz w:val="18"/>
                <w:szCs w:val="18"/>
                <w:lang w:val="en-GB"/>
              </w:rPr>
            </w:pPr>
            <w:r w:rsidRPr="7C2E2A84">
              <w:rPr>
                <w:rFonts w:asciiTheme="majorHAnsi" w:hAnsiTheme="majorHAnsi"/>
                <w:b/>
                <w:bCs/>
                <w:sz w:val="18"/>
                <w:szCs w:val="18"/>
                <w:lang w:val="en-GB"/>
              </w:rPr>
              <w:t>Databases</w:t>
            </w:r>
            <w:r w:rsidRPr="7C2E2A84">
              <w:rPr>
                <w:rFonts w:asciiTheme="majorHAnsi" w:hAnsiTheme="majorHAnsi"/>
                <w:sz w:val="18"/>
                <w:szCs w:val="18"/>
                <w:lang w:val="en-GB"/>
              </w:rPr>
              <w:t>: MySQL and SQL Server</w:t>
            </w:r>
          </w:p>
          <w:p w:rsidR="7C2E2A84" w:rsidP="7C2E2A84" w:rsidRDefault="7C2E2A84" w14:paraId="1BF8E8F4" w14:textId="77777777">
            <w:pPr>
              <w:spacing w:line="276" w:lineRule="auto"/>
              <w:rPr>
                <w:rFonts w:asciiTheme="majorHAnsi" w:hAnsiTheme="majorHAnsi"/>
                <w:sz w:val="18"/>
                <w:szCs w:val="18"/>
                <w:lang w:val="en-GB"/>
              </w:rPr>
            </w:pPr>
          </w:p>
          <w:p w:rsidRPr="00481150" w:rsidR="00481150" w:rsidP="248AE28F" w:rsidRDefault="3E0449A4" w14:paraId="370D95C8" w14:textId="77777777">
            <w:pPr>
              <w:spacing w:line="276" w:lineRule="auto"/>
              <w:rPr>
                <w:rFonts w:asciiTheme="majorHAnsi" w:hAnsiTheme="majorHAnsi"/>
                <w:sz w:val="18"/>
                <w:szCs w:val="18"/>
                <w:lang w:val="en-GB"/>
              </w:rPr>
            </w:pPr>
            <w:r w:rsidRPr="7C2E2A84">
              <w:rPr>
                <w:rFonts w:asciiTheme="majorHAnsi" w:hAnsiTheme="majorHAnsi"/>
                <w:b/>
                <w:bCs/>
                <w:sz w:val="18"/>
                <w:szCs w:val="18"/>
                <w:lang w:val="en-GB"/>
              </w:rPr>
              <w:t>PM Tools</w:t>
            </w:r>
            <w:r w:rsidRPr="7C2E2A84">
              <w:rPr>
                <w:rFonts w:asciiTheme="majorHAnsi" w:hAnsiTheme="majorHAnsi"/>
                <w:sz w:val="18"/>
                <w:szCs w:val="18"/>
                <w:lang w:val="en-GB"/>
              </w:rPr>
              <w:t>: JIRA, Bitbucket, GIT, GitHub, IntelliJ, Eclipse</w:t>
            </w:r>
          </w:p>
          <w:p w:rsidR="7C2E2A84" w:rsidP="7C2E2A84" w:rsidRDefault="7C2E2A84" w14:paraId="1F37FBE4" w14:textId="77777777">
            <w:pPr>
              <w:spacing w:line="276" w:lineRule="auto"/>
              <w:rPr>
                <w:rFonts w:asciiTheme="majorHAnsi" w:hAnsiTheme="majorHAnsi"/>
                <w:sz w:val="18"/>
                <w:szCs w:val="18"/>
                <w:lang w:val="en-GB"/>
              </w:rPr>
            </w:pPr>
          </w:p>
          <w:p w:rsidR="3E0449A4" w:rsidP="7C2E2A84" w:rsidRDefault="3E0449A4" w14:paraId="41C71253" w14:textId="77777777">
            <w:pPr>
              <w:spacing w:line="276" w:lineRule="auto"/>
              <w:jc w:val="both"/>
              <w:rPr>
                <w:rFonts w:asciiTheme="majorHAnsi" w:hAnsiTheme="majorHAnsi"/>
                <w:sz w:val="18"/>
                <w:szCs w:val="18"/>
                <w:lang w:val="en-GB"/>
              </w:rPr>
            </w:pPr>
            <w:r w:rsidRPr="7C2E2A84">
              <w:rPr>
                <w:rFonts w:asciiTheme="majorHAnsi" w:hAnsiTheme="majorHAnsi"/>
                <w:b/>
                <w:bCs/>
                <w:sz w:val="18"/>
                <w:szCs w:val="18"/>
                <w:lang w:val="en-GB"/>
              </w:rPr>
              <w:t>Frameworks</w:t>
            </w:r>
            <w:r w:rsidRPr="7C2E2A84">
              <w:rPr>
                <w:rFonts w:asciiTheme="majorHAnsi" w:hAnsiTheme="majorHAnsi"/>
                <w:sz w:val="18"/>
                <w:szCs w:val="18"/>
                <w:lang w:val="en-GB"/>
              </w:rPr>
              <w:t xml:space="preserve">: </w:t>
            </w:r>
          </w:p>
          <w:p w:rsidR="00AE0F33" w:rsidP="248AE28F" w:rsidRDefault="00481150" w14:paraId="0D16D259" w14:textId="77777777">
            <w:pPr>
              <w:numPr>
                <w:ilvl w:val="0"/>
                <w:numId w:val="8"/>
              </w:numPr>
              <w:spacing w:line="276" w:lineRule="auto"/>
              <w:jc w:val="both"/>
              <w:rPr>
                <w:rFonts w:asciiTheme="majorHAnsi" w:hAnsiTheme="majorHAnsi"/>
                <w:sz w:val="18"/>
                <w:szCs w:val="18"/>
                <w:lang w:val="en-GB"/>
              </w:rPr>
            </w:pPr>
            <w:r w:rsidRPr="248AE28F">
              <w:rPr>
                <w:rFonts w:asciiTheme="majorHAnsi" w:hAnsiTheme="majorHAnsi"/>
                <w:sz w:val="18"/>
                <w:szCs w:val="18"/>
                <w:lang w:val="en-GB"/>
              </w:rPr>
              <w:t>Spring Boot</w:t>
            </w:r>
          </w:p>
          <w:p w:rsidR="00AE0F33" w:rsidP="248AE28F" w:rsidRDefault="00481150" w14:paraId="3F904BCA" w14:textId="77777777">
            <w:pPr>
              <w:numPr>
                <w:ilvl w:val="0"/>
                <w:numId w:val="8"/>
              </w:numPr>
              <w:spacing w:line="276" w:lineRule="auto"/>
              <w:jc w:val="both"/>
              <w:rPr>
                <w:rFonts w:asciiTheme="majorHAnsi" w:hAnsiTheme="majorHAnsi"/>
                <w:sz w:val="18"/>
                <w:szCs w:val="18"/>
                <w:lang w:val="en-GB"/>
              </w:rPr>
            </w:pPr>
            <w:r w:rsidRPr="248AE28F">
              <w:rPr>
                <w:rFonts w:asciiTheme="majorHAnsi" w:hAnsiTheme="majorHAnsi"/>
                <w:sz w:val="18"/>
                <w:szCs w:val="18"/>
                <w:lang w:val="en-GB"/>
              </w:rPr>
              <w:t xml:space="preserve"> Hibernate</w:t>
            </w:r>
          </w:p>
          <w:p w:rsidR="00AE0F33" w:rsidP="248AE28F" w:rsidRDefault="00481150" w14:paraId="1DB86BB6" w14:textId="77777777">
            <w:pPr>
              <w:numPr>
                <w:ilvl w:val="0"/>
                <w:numId w:val="8"/>
              </w:numPr>
              <w:spacing w:line="276" w:lineRule="auto"/>
              <w:jc w:val="both"/>
              <w:rPr>
                <w:rFonts w:asciiTheme="majorHAnsi" w:hAnsiTheme="majorHAnsi"/>
                <w:sz w:val="18"/>
                <w:szCs w:val="18"/>
                <w:lang w:val="en-GB"/>
              </w:rPr>
            </w:pPr>
            <w:r w:rsidRPr="248AE28F">
              <w:rPr>
                <w:rFonts w:asciiTheme="majorHAnsi" w:hAnsiTheme="majorHAnsi"/>
                <w:sz w:val="18"/>
                <w:szCs w:val="18"/>
                <w:lang w:val="en-GB"/>
              </w:rPr>
              <w:t xml:space="preserve"> Angular </w:t>
            </w:r>
          </w:p>
          <w:p w:rsidR="00AE0F33" w:rsidP="248AE28F" w:rsidRDefault="3E0449A4" w14:paraId="4708EB1A" w14:textId="77777777">
            <w:pPr>
              <w:numPr>
                <w:ilvl w:val="0"/>
                <w:numId w:val="8"/>
              </w:numPr>
              <w:spacing w:line="276" w:lineRule="auto"/>
              <w:jc w:val="both"/>
              <w:rPr>
                <w:rFonts w:asciiTheme="majorHAnsi" w:hAnsiTheme="majorHAnsi"/>
                <w:sz w:val="18"/>
                <w:szCs w:val="18"/>
                <w:lang w:val="en-GB"/>
              </w:rPr>
            </w:pPr>
            <w:r w:rsidRPr="7C2E2A84">
              <w:rPr>
                <w:rFonts w:asciiTheme="majorHAnsi" w:hAnsiTheme="majorHAnsi"/>
                <w:sz w:val="18"/>
                <w:szCs w:val="18"/>
                <w:lang w:val="en-GB"/>
              </w:rPr>
              <w:t>Apache NIFI</w:t>
            </w:r>
          </w:p>
          <w:p w:rsidR="7C2E2A84" w:rsidP="7C2E2A84" w:rsidRDefault="7C2E2A84" w14:paraId="3C3010F3" w14:textId="77777777">
            <w:pPr>
              <w:spacing w:line="276" w:lineRule="auto"/>
              <w:jc w:val="both"/>
              <w:rPr>
                <w:rFonts w:asciiTheme="majorHAnsi" w:hAnsiTheme="majorHAnsi"/>
                <w:sz w:val="18"/>
                <w:szCs w:val="18"/>
                <w:lang w:val="en-GB"/>
              </w:rPr>
            </w:pPr>
          </w:p>
          <w:p w:rsidR="2E1D8C62" w:rsidP="7C2E2A84" w:rsidRDefault="2E1D8C62" w14:paraId="1B06FF37" w14:textId="77777777">
            <w:pPr>
              <w:spacing w:line="276" w:lineRule="auto"/>
              <w:jc w:val="both"/>
              <w:rPr>
                <w:rFonts w:asciiTheme="majorHAnsi" w:hAnsiTheme="majorHAnsi"/>
                <w:b/>
                <w:bCs/>
                <w:sz w:val="18"/>
                <w:szCs w:val="18"/>
                <w:lang w:val="en-GB"/>
              </w:rPr>
            </w:pPr>
            <w:r w:rsidRPr="7C2E2A84">
              <w:rPr>
                <w:rFonts w:asciiTheme="majorHAnsi" w:hAnsiTheme="majorHAnsi"/>
                <w:b/>
                <w:bCs/>
                <w:sz w:val="18"/>
                <w:szCs w:val="18"/>
                <w:lang w:val="en-GB"/>
              </w:rPr>
              <w:t>Code Quality Tools:</w:t>
            </w:r>
          </w:p>
          <w:p w:rsidR="008D5D01" w:rsidP="248AE28F" w:rsidRDefault="0630D0A2" w14:paraId="767998A6" w14:textId="77777777">
            <w:pPr>
              <w:numPr>
                <w:ilvl w:val="0"/>
                <w:numId w:val="8"/>
              </w:numPr>
              <w:spacing w:line="276" w:lineRule="auto"/>
              <w:jc w:val="both"/>
              <w:rPr>
                <w:rFonts w:asciiTheme="majorHAnsi" w:hAnsiTheme="majorHAnsi"/>
                <w:sz w:val="18"/>
                <w:szCs w:val="18"/>
                <w:lang w:val="en-GB"/>
              </w:rPr>
            </w:pPr>
            <w:r w:rsidRPr="248AE28F">
              <w:rPr>
                <w:rFonts w:asciiTheme="majorHAnsi" w:hAnsiTheme="majorHAnsi"/>
                <w:sz w:val="18"/>
                <w:szCs w:val="18"/>
                <w:lang w:val="en-GB"/>
              </w:rPr>
              <w:t>SonarQube</w:t>
            </w:r>
          </w:p>
          <w:p w:rsidR="2E1D8C62" w:rsidP="7C2E2A84" w:rsidRDefault="2E1D8C62" w14:paraId="31E216EF" w14:textId="77777777">
            <w:pPr>
              <w:numPr>
                <w:ilvl w:val="0"/>
                <w:numId w:val="8"/>
              </w:numPr>
              <w:spacing w:line="276" w:lineRule="auto"/>
              <w:jc w:val="both"/>
              <w:rPr>
                <w:rFonts w:asciiTheme="majorHAnsi" w:hAnsiTheme="majorHAnsi"/>
                <w:sz w:val="18"/>
                <w:szCs w:val="18"/>
                <w:lang w:val="en-GB"/>
              </w:rPr>
            </w:pPr>
            <w:r w:rsidRPr="7C2E2A84">
              <w:rPr>
                <w:rFonts w:asciiTheme="majorHAnsi" w:hAnsiTheme="majorHAnsi"/>
                <w:sz w:val="18"/>
                <w:szCs w:val="18"/>
                <w:lang w:val="en-GB"/>
              </w:rPr>
              <w:t>SonarLint</w:t>
            </w:r>
          </w:p>
          <w:p w:rsidR="7C2E2A84" w:rsidP="7C2E2A84" w:rsidRDefault="7C2E2A84" w14:paraId="4996A79D" w14:textId="77777777">
            <w:pPr>
              <w:spacing w:line="276" w:lineRule="auto"/>
              <w:jc w:val="both"/>
              <w:rPr>
                <w:rFonts w:asciiTheme="majorHAnsi" w:hAnsiTheme="majorHAnsi"/>
                <w:sz w:val="18"/>
                <w:szCs w:val="18"/>
                <w:lang w:val="en-GB"/>
              </w:rPr>
            </w:pPr>
          </w:p>
          <w:p w:rsidR="008D5D01" w:rsidP="248AE28F" w:rsidRDefault="3A79002B" w14:paraId="33A9153E" w14:textId="77777777">
            <w:pPr>
              <w:spacing w:after="200" w:line="276" w:lineRule="auto"/>
              <w:jc w:val="both"/>
              <w:rPr>
                <w:rFonts w:asciiTheme="majorHAnsi" w:hAnsiTheme="majorHAnsi"/>
                <w:b/>
                <w:bCs/>
                <w:sz w:val="18"/>
                <w:szCs w:val="18"/>
                <w:lang w:val="en-GB"/>
              </w:rPr>
            </w:pPr>
            <w:r w:rsidRPr="248AE28F">
              <w:rPr>
                <w:rFonts w:asciiTheme="majorHAnsi" w:hAnsiTheme="majorHAnsi"/>
                <w:b/>
                <w:bCs/>
                <w:sz w:val="18"/>
                <w:szCs w:val="18"/>
                <w:lang w:val="en-GB"/>
              </w:rPr>
              <w:t>Other Skills:</w:t>
            </w:r>
          </w:p>
          <w:p w:rsidR="008D5D01" w:rsidP="248AE28F" w:rsidRDefault="008D5D01" w14:paraId="78A0B1E1" w14:textId="77777777">
            <w:pPr>
              <w:numPr>
                <w:ilvl w:val="0"/>
                <w:numId w:val="8"/>
              </w:numPr>
              <w:spacing w:line="276" w:lineRule="auto"/>
              <w:jc w:val="both"/>
              <w:rPr>
                <w:rFonts w:asciiTheme="majorHAnsi" w:hAnsiTheme="majorHAnsi"/>
                <w:sz w:val="18"/>
                <w:szCs w:val="18"/>
                <w:lang w:val="en-GB"/>
              </w:rPr>
            </w:pPr>
            <w:r w:rsidRPr="248AE28F">
              <w:rPr>
                <w:rFonts w:asciiTheme="majorHAnsi" w:hAnsiTheme="majorHAnsi"/>
                <w:sz w:val="18"/>
                <w:szCs w:val="18"/>
                <w:lang w:val="en-GB"/>
              </w:rPr>
              <w:t xml:space="preserve"> Spring Data JPA </w:t>
            </w:r>
          </w:p>
          <w:p w:rsidR="008D5D01" w:rsidP="006363D9" w:rsidRDefault="008D5D01" w14:paraId="47D4F415" w14:textId="77777777">
            <w:pPr>
              <w:numPr>
                <w:ilvl w:val="0"/>
                <w:numId w:val="8"/>
              </w:numPr>
              <w:spacing w:line="276" w:lineRule="auto"/>
              <w:jc w:val="both"/>
              <w:rPr>
                <w:rFonts w:asciiTheme="majorHAnsi" w:hAnsiTheme="majorHAnsi" w:cstheme="minorHAnsi"/>
                <w:sz w:val="18"/>
                <w:szCs w:val="18"/>
                <w:lang w:val="en-GB"/>
              </w:rPr>
            </w:pPr>
            <w:r w:rsidRPr="248AE28F">
              <w:rPr>
                <w:rFonts w:asciiTheme="majorHAnsi" w:hAnsiTheme="majorHAnsi"/>
                <w:sz w:val="18"/>
                <w:szCs w:val="18"/>
                <w:lang w:val="en-GB"/>
              </w:rPr>
              <w:t xml:space="preserve">RESTful Services </w:t>
            </w:r>
          </w:p>
          <w:p w:rsidR="008D5D01" w:rsidP="248AE28F" w:rsidRDefault="008D5D01" w14:paraId="4FA4A052" w14:textId="77777777">
            <w:pPr>
              <w:numPr>
                <w:ilvl w:val="0"/>
                <w:numId w:val="8"/>
              </w:numPr>
              <w:spacing w:line="276" w:lineRule="auto"/>
              <w:jc w:val="both"/>
              <w:rPr>
                <w:rFonts w:asciiTheme="majorHAnsi" w:hAnsiTheme="majorHAnsi"/>
                <w:sz w:val="18"/>
                <w:szCs w:val="18"/>
                <w:lang w:val="en-GB"/>
              </w:rPr>
            </w:pPr>
            <w:r w:rsidRPr="248AE28F">
              <w:rPr>
                <w:rFonts w:asciiTheme="majorHAnsi" w:hAnsiTheme="majorHAnsi"/>
                <w:sz w:val="18"/>
                <w:szCs w:val="18"/>
                <w:lang w:val="en-GB"/>
              </w:rPr>
              <w:t xml:space="preserve">HTML </w:t>
            </w:r>
          </w:p>
          <w:p w:rsidR="008D5D01" w:rsidP="006363D9" w:rsidRDefault="008D5D01" w14:paraId="79A749B2" w14:textId="77777777">
            <w:pPr>
              <w:numPr>
                <w:ilvl w:val="0"/>
                <w:numId w:val="8"/>
              </w:numPr>
              <w:spacing w:line="276" w:lineRule="auto"/>
              <w:jc w:val="both"/>
              <w:rPr>
                <w:rFonts w:asciiTheme="majorHAnsi" w:hAnsiTheme="majorHAnsi" w:cstheme="minorHAnsi"/>
                <w:sz w:val="18"/>
                <w:szCs w:val="18"/>
                <w:lang w:val="en-GB"/>
              </w:rPr>
            </w:pPr>
            <w:r w:rsidRPr="248AE28F">
              <w:rPr>
                <w:rFonts w:asciiTheme="majorHAnsi" w:hAnsiTheme="majorHAnsi"/>
                <w:sz w:val="18"/>
                <w:szCs w:val="18"/>
                <w:lang w:val="en-GB"/>
              </w:rPr>
              <w:t xml:space="preserve">CSS </w:t>
            </w:r>
          </w:p>
          <w:p w:rsidR="008D5D01" w:rsidP="006363D9" w:rsidRDefault="008D5D01" w14:paraId="21C31EB0" w14:textId="77777777">
            <w:pPr>
              <w:numPr>
                <w:ilvl w:val="0"/>
                <w:numId w:val="8"/>
              </w:numPr>
              <w:spacing w:line="276" w:lineRule="auto"/>
              <w:jc w:val="both"/>
              <w:rPr>
                <w:rFonts w:asciiTheme="majorHAnsi" w:hAnsiTheme="majorHAnsi" w:cstheme="minorHAnsi"/>
                <w:sz w:val="18"/>
                <w:szCs w:val="18"/>
                <w:lang w:val="en-GB"/>
              </w:rPr>
            </w:pPr>
            <w:r w:rsidRPr="248AE28F">
              <w:rPr>
                <w:rFonts w:asciiTheme="majorHAnsi" w:hAnsiTheme="majorHAnsi"/>
                <w:sz w:val="18"/>
                <w:szCs w:val="18"/>
                <w:lang w:val="en-GB"/>
              </w:rPr>
              <w:t xml:space="preserve">Microservices </w:t>
            </w:r>
          </w:p>
          <w:p w:rsidRPr="00233091" w:rsidR="008D5D01" w:rsidP="006363D9" w:rsidRDefault="008D5D01" w14:paraId="557D0480" w14:textId="77777777">
            <w:pPr>
              <w:numPr>
                <w:ilvl w:val="0"/>
                <w:numId w:val="8"/>
              </w:numPr>
              <w:spacing w:line="276" w:lineRule="auto"/>
              <w:jc w:val="both"/>
              <w:rPr>
                <w:rFonts w:asciiTheme="majorHAnsi" w:hAnsiTheme="majorHAnsi" w:cstheme="minorHAnsi"/>
                <w:sz w:val="18"/>
                <w:szCs w:val="18"/>
                <w:lang w:val="en-GB"/>
              </w:rPr>
            </w:pPr>
            <w:r w:rsidRPr="248AE28F">
              <w:rPr>
                <w:rFonts w:asciiTheme="majorHAnsi" w:hAnsiTheme="majorHAnsi"/>
                <w:sz w:val="18"/>
                <w:szCs w:val="18"/>
                <w:lang w:val="en-GB"/>
              </w:rPr>
              <w:t xml:space="preserve">CI/CD Integration (Jenkins) </w:t>
            </w:r>
          </w:p>
          <w:p w:rsidRPr="00233091" w:rsidR="008D5D01" w:rsidP="006363D9" w:rsidRDefault="6792A53B" w14:paraId="3822960A" w14:textId="77777777">
            <w:pPr>
              <w:numPr>
                <w:ilvl w:val="0"/>
                <w:numId w:val="8"/>
              </w:numPr>
              <w:spacing w:line="276" w:lineRule="auto"/>
              <w:jc w:val="both"/>
              <w:rPr>
                <w:rFonts w:asciiTheme="majorHAnsi" w:hAnsiTheme="majorHAnsi" w:cstheme="minorHAnsi"/>
                <w:sz w:val="18"/>
                <w:szCs w:val="18"/>
                <w:lang w:val="en-GB"/>
              </w:rPr>
            </w:pPr>
            <w:r w:rsidRPr="7C2E2A84">
              <w:rPr>
                <w:rFonts w:asciiTheme="majorHAnsi" w:hAnsiTheme="majorHAnsi"/>
                <w:sz w:val="18"/>
                <w:szCs w:val="18"/>
                <w:lang w:val="en-GB"/>
              </w:rPr>
              <w:t xml:space="preserve">Agile Methodology </w:t>
            </w:r>
          </w:p>
          <w:p w:rsidR="00AE0F33" w:rsidP="7476DA31" w:rsidRDefault="00AE0F33" w14:paraId="43BE9A75" w14:textId="32B65D8C">
            <w:pPr>
              <w:pStyle w:val="Normal"/>
              <w:spacing w:line="276" w:lineRule="auto"/>
              <w:jc w:val="both"/>
              <w:rPr>
                <w:rFonts w:ascii="Cambria" w:hAnsi="Cambria" w:asciiTheme="majorAscii" w:hAnsiTheme="majorAscii"/>
                <w:sz w:val="18"/>
                <w:szCs w:val="18"/>
                <w:lang w:val="en-GB"/>
              </w:rPr>
            </w:pPr>
          </w:p>
          <w:p w:rsidR="00AE0F33" w:rsidP="006363D9" w:rsidRDefault="00AE0F33" w14:paraId="023851B9" w14:textId="77777777">
            <w:pPr>
              <w:spacing w:line="276" w:lineRule="auto"/>
              <w:jc w:val="both"/>
              <w:rPr>
                <w:rFonts w:asciiTheme="majorHAnsi" w:hAnsiTheme="majorHAnsi" w:cstheme="minorHAnsi"/>
                <w:sz w:val="18"/>
                <w:szCs w:val="18"/>
                <w:lang w:val="en-GB"/>
              </w:rPr>
            </w:pPr>
          </w:p>
          <w:p w:rsidR="002918E1" w:rsidP="5B67839A" w:rsidRDefault="002918E1" w14:paraId="4DB8812E" w14:textId="0D8129EA">
            <w:pPr>
              <w:pStyle w:val="Normal"/>
              <w:spacing w:line="276" w:lineRule="auto"/>
              <w:rPr>
                <w:rFonts w:ascii="Cambria" w:hAnsi="Cambria" w:cs="Calibri" w:asciiTheme="majorAscii" w:hAnsiTheme="majorAscii" w:cstheme="minorAscii"/>
                <w:sz w:val="18"/>
                <w:szCs w:val="18"/>
                <w:lang w:val="en-GB"/>
              </w:rPr>
            </w:pPr>
            <w:r>
              <w:br/>
            </w:r>
            <w:r>
              <w:br/>
            </w:r>
          </w:p>
          <w:p w:rsidRPr="00B22C0A" w:rsidR="00AA51B1" w:rsidP="006363D9" w:rsidRDefault="00AA51B1" w14:paraId="3A40ADAF" w14:textId="77777777">
            <w:pPr>
              <w:spacing w:line="276" w:lineRule="auto"/>
              <w:jc w:val="both"/>
              <w:rPr>
                <w:rFonts w:cs="Arial" w:asciiTheme="majorHAnsi" w:hAnsiTheme="majorHAnsi"/>
              </w:rPr>
            </w:pPr>
            <w:r w:rsidRPr="00B22C0A">
              <w:rPr>
                <w:rFonts w:asciiTheme="majorHAnsi" w:hAnsiTheme="majorHAnsi"/>
                <w:noProof/>
              </w:rPr>
              <mc:AlternateContent>
                <mc:Choice Requires="wpg">
                  <w:drawing>
                    <wp:inline distT="0" distB="0" distL="0" distR="0" wp14:anchorId="2A5D2B0F" wp14:editId="5349B930">
                      <wp:extent cx="2428647" cy="373100"/>
                      <wp:effectExtent l="0" t="0" r="0" b="27305"/>
                      <wp:docPr id="31" name="Group 3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28647" cy="373100"/>
                                <a:chOff x="0" y="0"/>
                                <a:chExt cx="2428647" cy="373100"/>
                              </a:xfrm>
                              <a:solidFill>
                                <a:srgbClr val="004F8A"/>
                              </a:solidFill>
                            </wpg:grpSpPr>
                            <wps:wsp>
                              <wps:cNvPr id="32" name="Rectangle 32"/>
                              <wps:cNvSpPr/>
                              <wps:spPr>
                                <a:xfrm>
                                  <a:off x="0" y="0"/>
                                  <a:ext cx="2428647" cy="28895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Pr="0081351B" w:rsidR="00AA51B1" w:rsidP="00AA51B1" w:rsidRDefault="00AA51B1" w14:paraId="26BE5ECC" w14:textId="77777777">
                                    <w:pPr>
                                      <w:rPr>
                                        <w:rFonts w:asciiTheme="majorHAnsi" w:hAnsiTheme="majorHAnsi" w:cstheme="minorHAnsi"/>
                                        <w:b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 w:cstheme="minorHAnsi"/>
                                        <w:b/>
                                        <w:sz w:val="24"/>
                                        <w:szCs w:val="24"/>
                                      </w:rPr>
                                      <w:t>PERSONAL DETAILS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Isosceles Triangle 33"/>
                              <wps:cNvSpPr/>
                              <wps:spPr>
                                <a:xfrm flipV="1">
                                  <a:off x="146304" y="288950"/>
                                  <a:ext cx="97614" cy="84150"/>
                                </a:xfrm>
                                <a:prstGeom prst="triangle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31" style="width:191.25pt;height:29.4pt;mso-position-horizontal-relative:char;mso-position-vertical-relative:line" coordsize="24286,3731" o:spid="_x0000_s1038" w14:anchorId="2A5D2B0F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">
                      <v:rect id="Rectangle 32" style="position:absolute;width:24286;height:2889;visibility:visible;mso-wrap-style:square;v-text-anchor:middle" o:spid="_x0000_s1039" filled="f" stroked="f" strokeweight="2pt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">
                        <v:textbox>
                          <w:txbxContent>
                            <w:p w:rsidRPr="0081351B" w:rsidR="00AA51B1" w:rsidP="00AA51B1" w:rsidRDefault="00AA51B1" w14:paraId="26BE5ECC" w14:textId="77777777">
                              <w:pPr>
                                <w:rPr>
                                  <w:rFonts w:asciiTheme="majorHAnsi" w:hAnsiTheme="majorHAnsi" w:cstheme="minorHAnsi"/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HAnsi" w:hAnsiTheme="majorHAnsi" w:cstheme="minorHAnsi"/>
                                  <w:b/>
                                  <w:sz w:val="24"/>
                                  <w:szCs w:val="24"/>
                                </w:rPr>
                                <w:t>PERSONAL DETAILS</w:t>
                              </w:r>
                            </w:p>
                          </w:txbxContent>
                        </v:textbox>
                      </v:rect>
                      <v:shape id="Isosceles Triangle 33" style="position:absolute;left:1463;top:2889;width:976;height:842;flip:y;visibility:visible;mso-wrap-style:square;v-text-anchor:middle" o:spid="_x0000_s1040" filled="f" stroked="f" strokeweight="2pt" type="#_x0000_t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"/>
                      <w10:anchorlock/>
                    </v:group>
                  </w:pict>
                </mc:Fallback>
              </mc:AlternateContent>
            </w:r>
          </w:p>
          <w:p w:rsidR="00670392" w:rsidP="5B67839A" w:rsidRDefault="00AA51B1" w14:paraId="5E53E299" w14:textId="77777777">
            <w:pPr>
              <w:numPr>
                <w:ilvl w:val="0"/>
                <w:numId w:val="8"/>
              </w:numPr>
              <w:spacing w:line="360" w:lineRule="auto"/>
              <w:rPr>
                <w:rFonts w:ascii="Cambria" w:hAnsi="Cambria" w:cs="Calibri" w:asciiTheme="majorAscii" w:hAnsiTheme="majorAscii" w:cstheme="minorAscii"/>
                <w:sz w:val="18"/>
                <w:szCs w:val="18"/>
              </w:rPr>
            </w:pPr>
            <w:r w:rsidRPr="5B67839A" w:rsidR="456DB8E2">
              <w:rPr>
                <w:rFonts w:ascii="Cambria" w:hAnsi="Cambria" w:asciiTheme="majorAscii" w:hAnsiTheme="majorAscii"/>
                <w:b w:val="1"/>
                <w:bCs w:val="1"/>
                <w:sz w:val="18"/>
                <w:szCs w:val="18"/>
              </w:rPr>
              <w:t>Date of Birth:</w:t>
            </w:r>
            <w:r w:rsidRPr="5B67839A" w:rsidR="29EF8552">
              <w:rPr>
                <w:rFonts w:ascii="Cambria" w:hAnsi="Cambria" w:asciiTheme="majorAscii" w:hAnsiTheme="majorAscii"/>
                <w:sz w:val="18"/>
                <w:szCs w:val="18"/>
              </w:rPr>
              <w:t xml:space="preserve"> </w:t>
            </w:r>
            <w:r w:rsidRPr="5B67839A" w:rsidR="644C0F08">
              <w:rPr>
                <w:rFonts w:ascii="Cambria" w:hAnsi="Cambria" w:asciiTheme="majorAscii" w:hAnsiTheme="majorAscii"/>
                <w:sz w:val="18"/>
                <w:szCs w:val="18"/>
                <w:lang w:val="en-GB"/>
              </w:rPr>
              <w:t>9</w:t>
            </w:r>
            <w:r w:rsidRPr="5B67839A" w:rsidR="644C0F08">
              <w:rPr>
                <w:rFonts w:ascii="Cambria" w:hAnsi="Cambria" w:asciiTheme="majorAscii" w:hAnsiTheme="majorAscii"/>
                <w:sz w:val="18"/>
                <w:szCs w:val="18"/>
                <w:vertAlign w:val="superscript"/>
                <w:lang w:val="en-GB"/>
              </w:rPr>
              <w:t>th</w:t>
            </w:r>
            <w:r w:rsidRPr="5B67839A" w:rsidR="644C0F08">
              <w:rPr>
                <w:rFonts w:ascii="Cambria" w:hAnsi="Cambria" w:asciiTheme="majorAscii" w:hAnsiTheme="majorAscii"/>
                <w:sz w:val="18"/>
                <w:szCs w:val="18"/>
                <w:lang w:val="en-GB"/>
              </w:rPr>
              <w:t xml:space="preserve"> February 1998</w:t>
            </w:r>
          </w:p>
          <w:p w:rsidRPr="00481150" w:rsidR="00481150" w:rsidP="5B67839A" w:rsidRDefault="00481150" w14:paraId="5328E11F" w14:textId="77777777">
            <w:pPr>
              <w:numPr>
                <w:ilvl w:val="0"/>
                <w:numId w:val="8"/>
              </w:numPr>
              <w:spacing w:line="360" w:lineRule="auto"/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/>
                <w:sz w:val="18"/>
                <w:szCs w:val="18"/>
              </w:rPr>
            </w:pPr>
            <w:r w:rsidRPr="5B67839A" w:rsidR="644C0F08">
              <w:rPr>
                <w:rFonts w:ascii="Cambria" w:hAnsi="Cambria" w:asciiTheme="majorAscii" w:hAnsiTheme="maj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Languages Known</w:t>
            </w:r>
            <w:r w:rsidRPr="5B67839A" w:rsidR="2E910495">
              <w:rPr>
                <w:rFonts w:ascii="Cambria" w:hAnsi="Cambria" w:asciiTheme="majorAscii" w:hAnsiTheme="maj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:</w:t>
            </w:r>
            <w:r w:rsidRPr="5B67839A" w:rsidR="2E910495">
              <w:rPr>
                <w:rFonts w:ascii="Cambria" w:hAnsi="Cambria" w:asciiTheme="majorAscii" w:hAnsiTheme="majorAscii"/>
                <w:color w:val="000000" w:themeColor="text1" w:themeTint="FF" w:themeShade="FF"/>
                <w:sz w:val="18"/>
                <w:szCs w:val="18"/>
              </w:rPr>
              <w:t xml:space="preserve"> </w:t>
            </w:r>
            <w:r w:rsidRPr="5B67839A" w:rsidR="644C0F08">
              <w:rPr>
                <w:rFonts w:ascii="Cambria" w:hAnsi="Cambria" w:asciiTheme="majorAscii" w:hAnsiTheme="majorAscii"/>
                <w:color w:val="000000" w:themeColor="text1" w:themeTint="FF" w:themeShade="FF"/>
                <w:sz w:val="18"/>
                <w:szCs w:val="18"/>
              </w:rPr>
              <w:t>English &amp; Telugu</w:t>
            </w:r>
          </w:p>
          <w:p w:rsidRPr="00481150" w:rsidR="009124E0" w:rsidP="5B67839A" w:rsidRDefault="3E0449A4" w14:paraId="62513E6C" w14:textId="77777777">
            <w:pPr>
              <w:numPr>
                <w:ilvl w:val="0"/>
                <w:numId w:val="8"/>
              </w:numPr>
              <w:spacing w:line="360" w:lineRule="auto"/>
              <w:rPr>
                <w:rFonts w:ascii="Cambria" w:hAnsi="Cambria" w:asciiTheme="majorAscii" w:hAnsiTheme="majorAscii"/>
                <w:b w:val="1"/>
                <w:bCs w:val="1"/>
                <w:color w:val="000000" w:themeColor="text1"/>
                <w:sz w:val="18"/>
                <w:szCs w:val="18"/>
              </w:rPr>
            </w:pPr>
            <w:r w:rsidRPr="5B67839A" w:rsidR="3629D129">
              <w:rPr>
                <w:rFonts w:ascii="Cambria" w:hAnsi="Cambria" w:asciiTheme="majorAscii" w:hAnsiTheme="maj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Address</w:t>
            </w:r>
            <w:r w:rsidRPr="5B67839A" w:rsidR="3629D129">
              <w:rPr>
                <w:rFonts w:ascii="Cambria" w:hAnsi="Cambria" w:asciiTheme="majorAscii" w:hAnsiTheme="majorAscii"/>
                <w:color w:val="000000" w:themeColor="text1" w:themeTint="FF" w:themeShade="FF"/>
                <w:sz w:val="18"/>
                <w:szCs w:val="18"/>
              </w:rPr>
              <w:t xml:space="preserve">: 6-48, </w:t>
            </w:r>
            <w:bookmarkStart w:name="_Int_OZI4PRw9" w:id="0"/>
            <w:r w:rsidRPr="5B67839A" w:rsidR="3629D129">
              <w:rPr>
                <w:rFonts w:ascii="Cambria" w:hAnsi="Cambria" w:asciiTheme="majorAscii" w:hAnsiTheme="majorAscii"/>
                <w:color w:val="000000" w:themeColor="text1" w:themeTint="FF" w:themeShade="FF"/>
                <w:sz w:val="18"/>
                <w:szCs w:val="18"/>
              </w:rPr>
              <w:t>Uppaluru</w:t>
            </w:r>
            <w:bookmarkEnd w:id="0"/>
            <w:r w:rsidRPr="5B67839A" w:rsidR="3629D129">
              <w:rPr>
                <w:rFonts w:ascii="Cambria" w:hAnsi="Cambria" w:asciiTheme="majorAscii" w:hAnsiTheme="majorAscii"/>
                <w:color w:val="000000" w:themeColor="text1" w:themeTint="FF" w:themeShade="FF"/>
                <w:sz w:val="18"/>
                <w:szCs w:val="18"/>
              </w:rPr>
              <w:t>, Krishna District, Andhra Pradesh-521151</w:t>
            </w:r>
          </w:p>
          <w:p w:rsidRPr="00923FA2" w:rsidR="002A4CC2" w:rsidP="006363D9" w:rsidRDefault="002A4CC2" w14:paraId="61D49F1B" w14:textId="77777777">
            <w:pPr>
              <w:spacing w:line="276" w:lineRule="auto"/>
              <w:ind w:left="450"/>
              <w:rPr>
                <w:rFonts w:asciiTheme="majorHAnsi" w:hAnsiTheme="majorHAnsi" w:cstheme="minorHAnsi"/>
                <w:sz w:val="18"/>
                <w:szCs w:val="18"/>
              </w:rPr>
            </w:pPr>
          </w:p>
        </w:tc>
        <w:tc>
          <w:tcPr>
            <w:tcW w:w="8550" w:type="dxa"/>
            <w:gridSpan w:val="2"/>
            <w:tcBorders>
              <w:top w:val="single" w:color="D9D9D9" w:themeColor="background1" w:themeShade="D9" w:sz="4" w:space="0"/>
              <w:left w:val="single" w:color="D9D9D9" w:themeColor="background1" w:themeShade="D9" w:sz="4" w:space="0"/>
              <w:right w:val="single" w:color="D9D9D9" w:themeColor="background1" w:themeShade="D9" w:sz="4" w:space="0"/>
            </w:tcBorders>
            <w:shd w:val="clear" w:color="auto" w:fill="auto"/>
            <w:tcMar/>
          </w:tcPr>
          <w:p w:rsidRPr="00923FA2" w:rsidR="00CB0FB3" w:rsidP="7C2E2A84" w:rsidRDefault="00CB0FB3" w14:paraId="34E8C1E6" w14:textId="77777777">
            <w:pPr>
              <w:spacing w:line="276" w:lineRule="auto"/>
              <w:rPr>
                <w:rFonts w:asciiTheme="majorHAnsi" w:hAnsiTheme="majorHAnsi"/>
                <w:sz w:val="18"/>
                <w:szCs w:val="18"/>
              </w:rPr>
            </w:pPr>
            <w:r w:rsidRPr="00923FA2">
              <w:rPr>
                <w:rFonts w:asciiTheme="majorHAnsi" w:hAnsiTheme="majorHAnsi"/>
                <w:noProof/>
                <w:sz w:val="18"/>
                <w:szCs w:val="18"/>
              </w:rPr>
              <mc:AlternateContent>
                <mc:Choice Requires="wpg">
                  <w:drawing>
                    <wp:inline distT="0" distB="0" distL="0" distR="0" wp14:anchorId="4E523F01" wp14:editId="4447D7AA">
                      <wp:extent cx="5125085" cy="372745"/>
                      <wp:effectExtent l="0" t="0" r="0" b="27305"/>
                      <wp:docPr id="1" name="Group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125085" cy="372745"/>
                                <a:chOff x="-1" y="0"/>
                                <a:chExt cx="4716780" cy="373100"/>
                              </a:xfrm>
                              <a:solidFill>
                                <a:srgbClr val="004F8A"/>
                              </a:solidFill>
                            </wpg:grpSpPr>
                            <wps:wsp>
                              <wps:cNvPr id="14" name="Rectangle 6"/>
                              <wps:cNvSpPr/>
                              <wps:spPr>
                                <a:xfrm>
                                  <a:off x="-1" y="0"/>
                                  <a:ext cx="4716780" cy="288925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Pr="0081351B" w:rsidR="00703570" w:rsidP="00CB0FB3" w:rsidRDefault="00703570" w14:paraId="03F371BF" w14:textId="77777777">
                                    <w:pPr>
                                      <w:rPr>
                                        <w:rFonts w:asciiTheme="majorHAnsi" w:hAnsiTheme="majorHAnsi" w:cstheme="minorHAnsi"/>
                                        <w:b/>
                                        <w:sz w:val="24"/>
                                        <w:szCs w:val="24"/>
                                      </w:rPr>
                                    </w:pPr>
                                    <w:r w:rsidRPr="00D6309D">
                                      <w:rPr>
                                        <w:rFonts w:asciiTheme="majorHAnsi" w:hAnsiTheme="majorHAnsi" w:cstheme="minorHAnsi"/>
                                        <w:b/>
                                        <w:sz w:val="24"/>
                                        <w:szCs w:val="24"/>
                                      </w:rPr>
                                      <w:t>PROFILE SUMMARY</w:t>
                                    </w:r>
                                    <w:r w:rsidR="006363D9">
                                      <w:rPr>
                                        <w:rFonts w:asciiTheme="majorHAnsi" w:hAnsiTheme="majorHAnsi" w:cstheme="minorHAnsi"/>
                                        <w:b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" name="Isosceles Triangle 7"/>
                              <wps:cNvSpPr/>
                              <wps:spPr>
                                <a:xfrm flipV="1">
                                  <a:off x="146304" y="288950"/>
                                  <a:ext cx="97614" cy="84150"/>
                                </a:xfrm>
                                <a:prstGeom prst="triangle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" style="width:403.55pt;height:29.35pt;mso-position-horizontal-relative:char;mso-position-vertical-relative:line" coordsize="47167,3731" coordorigin="" o:spid="_x0000_s1041" w14:anchorId="4E523F01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">
                      <v:rect id="Rectangle 6" style="position:absolute;width:47167;height:2889;visibility:visible;mso-wrap-style:square;v-text-anchor:middle" o:spid="_x0000_s1042" filled="f" stroked="f" strokeweight="2pt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">
                        <v:textbox>
                          <w:txbxContent>
                            <w:p w:rsidRPr="0081351B" w:rsidR="00703570" w:rsidP="00CB0FB3" w:rsidRDefault="00703570" w14:paraId="03F371BF" w14:textId="77777777">
                              <w:pPr>
                                <w:rPr>
                                  <w:rFonts w:asciiTheme="majorHAnsi" w:hAnsiTheme="majorHAnsi" w:cstheme="minorHAnsi"/>
                                  <w:b/>
                                  <w:sz w:val="24"/>
                                  <w:szCs w:val="24"/>
                                </w:rPr>
                              </w:pPr>
                              <w:r w:rsidRPr="00D6309D">
                                <w:rPr>
                                  <w:rFonts w:asciiTheme="majorHAnsi" w:hAnsiTheme="majorHAnsi" w:cstheme="minorHAnsi"/>
                                  <w:b/>
                                  <w:sz w:val="24"/>
                                  <w:szCs w:val="24"/>
                                </w:rPr>
                                <w:t>PROFILE SUMMARY</w:t>
                              </w:r>
                              <w:r w:rsidR="006363D9">
                                <w:rPr>
                                  <w:rFonts w:asciiTheme="majorHAnsi" w:hAnsiTheme="majorHAnsi" w:cstheme="minorHAnsi"/>
                                  <w:b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Isosceles Triangle 7" style="position:absolute;left:1463;top:2889;width:976;height:842;flip:y;visibility:visible;mso-wrap-style:square;v-text-anchor:middle" o:spid="_x0000_s1043" filled="f" stroked="f" strokeweight="2pt" type="#_x0000_t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"/>
                      <w10:anchorlock/>
                    </v:group>
                  </w:pict>
                </mc:Fallback>
              </mc:AlternateContent>
            </w:r>
          </w:p>
          <w:p w:rsidRPr="00233091" w:rsidR="008D3942" w:rsidP="68652805" w:rsidRDefault="00A57399" w14:paraId="60636E64" w14:textId="2B9E9715">
            <w:pPr>
              <w:pStyle w:val="ListParagraph"/>
              <w:numPr>
                <w:ilvl w:val="0"/>
                <w:numId w:val="43"/>
              </w:numPr>
              <w:spacing w:line="360" w:lineRule="auto"/>
              <w:ind w:left="360"/>
              <w:jc w:val="both"/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</w:pPr>
            <w:r w:rsidRPr="0947B6CF" w:rsidR="5BFE9B61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>An</w:t>
            </w:r>
            <w:r w:rsidRPr="0947B6CF" w:rsidR="5BFE9B61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 xml:space="preserve"> </w:t>
            </w:r>
            <w:r w:rsidRPr="0947B6CF" w:rsidR="5BFE9B61">
              <w:rPr>
                <w:rFonts w:ascii="Cambria" w:hAnsi="Cambria" w:cs="Tahoma" w:asciiTheme="majorAscii" w:hAnsiTheme="majorAscii"/>
                <w:b w:val="1"/>
                <w:bCs w:val="1"/>
                <w:sz w:val="18"/>
                <w:szCs w:val="18"/>
                <w:lang w:eastAsia="en-GB"/>
              </w:rPr>
              <w:t>accomplishment-driven</w:t>
            </w:r>
            <w:r w:rsidRPr="0947B6CF" w:rsidR="41BE591E">
              <w:rPr>
                <w:rFonts w:ascii="Cambria" w:hAnsi="Cambria" w:cs="Tahoma" w:asciiTheme="majorAscii" w:hAnsiTheme="majorAscii"/>
                <w:b w:val="1"/>
                <w:bCs w:val="1"/>
                <w:sz w:val="18"/>
                <w:szCs w:val="18"/>
                <w:lang w:eastAsia="en-GB"/>
              </w:rPr>
              <w:t xml:space="preserve"> professional</w:t>
            </w:r>
            <w:r w:rsidRPr="0947B6CF" w:rsidR="41BE591E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 xml:space="preserve"> </w:t>
            </w:r>
            <w:r w:rsidRPr="0947B6CF" w:rsidR="16A2FF2F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 xml:space="preserve">with </w:t>
            </w:r>
            <w:r w:rsidRPr="0947B6CF" w:rsidR="3EEA0145">
              <w:rPr>
                <w:rFonts w:ascii="Cambria" w:hAnsi="Cambria" w:cs="Tahoma" w:asciiTheme="majorAscii" w:hAnsiTheme="majorAscii"/>
                <w:b w:val="1"/>
                <w:bCs w:val="1"/>
                <w:sz w:val="18"/>
                <w:szCs w:val="18"/>
                <w:lang w:eastAsia="en-GB"/>
              </w:rPr>
              <w:t xml:space="preserve">around </w:t>
            </w:r>
            <w:r w:rsidRPr="0947B6CF" w:rsidR="16A2FF2F">
              <w:rPr>
                <w:rFonts w:ascii="Cambria" w:hAnsi="Cambria" w:cs="Tahoma" w:asciiTheme="majorAscii" w:hAnsiTheme="majorAscii"/>
                <w:b w:val="1"/>
                <w:bCs w:val="1"/>
                <w:sz w:val="18"/>
                <w:szCs w:val="18"/>
                <w:lang w:eastAsia="en-GB"/>
              </w:rPr>
              <w:t>3</w:t>
            </w:r>
            <w:r w:rsidRPr="0947B6CF" w:rsidR="16A2FF2F">
              <w:rPr>
                <w:rFonts w:ascii="Cambria" w:hAnsi="Cambria" w:cs="Tahoma" w:asciiTheme="majorAscii" w:hAnsiTheme="majorAscii"/>
                <w:b w:val="1"/>
                <w:bCs w:val="1"/>
                <w:sz w:val="18"/>
                <w:szCs w:val="18"/>
                <w:lang w:eastAsia="en-GB"/>
              </w:rPr>
              <w:t xml:space="preserve"> years</w:t>
            </w:r>
            <w:r w:rsidRPr="0947B6CF" w:rsidR="16A2FF2F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 xml:space="preserve"> of substantial experience</w:t>
            </w:r>
            <w:r w:rsidRPr="0947B6CF" w:rsidR="03191868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 xml:space="preserve"> </w:t>
            </w:r>
            <w:r w:rsidRPr="0947B6CF" w:rsidR="03191868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 xml:space="preserve">in </w:t>
            </w:r>
            <w:r w:rsidRPr="0947B6CF" w:rsidR="03191868">
              <w:rPr>
                <w:rFonts w:ascii="Cambria" w:hAnsi="Cambria" w:cs="Tahoma" w:asciiTheme="majorAscii" w:hAnsiTheme="majorAscii"/>
                <w:b w:val="1"/>
                <w:bCs w:val="1"/>
                <w:sz w:val="18"/>
                <w:szCs w:val="18"/>
                <w:lang w:eastAsia="en-GB"/>
              </w:rPr>
              <w:t>software development</w:t>
            </w:r>
            <w:r w:rsidRPr="0947B6CF" w:rsidR="03191868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 xml:space="preserve">, </w:t>
            </w:r>
            <w:r w:rsidRPr="0947B6CF" w:rsidR="03191868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 xml:space="preserve">with a focus on </w:t>
            </w:r>
            <w:r w:rsidRPr="0947B6CF" w:rsidR="03191868">
              <w:rPr>
                <w:rFonts w:ascii="Cambria" w:hAnsi="Cambria" w:cs="Tahoma" w:asciiTheme="majorAscii" w:hAnsiTheme="majorAscii"/>
                <w:b w:val="1"/>
                <w:bCs w:val="1"/>
                <w:sz w:val="18"/>
                <w:szCs w:val="18"/>
                <w:lang w:eastAsia="en-GB"/>
              </w:rPr>
              <w:t>Java</w:t>
            </w:r>
            <w:r w:rsidRPr="0947B6CF" w:rsidR="03191868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 xml:space="preserve">, the </w:t>
            </w:r>
            <w:r w:rsidRPr="0947B6CF" w:rsidR="03191868">
              <w:rPr>
                <w:rFonts w:ascii="Cambria" w:hAnsi="Cambria" w:cs="Tahoma" w:asciiTheme="majorAscii" w:hAnsiTheme="majorAscii"/>
                <w:b w:val="1"/>
                <w:bCs w:val="1"/>
                <w:sz w:val="18"/>
                <w:szCs w:val="18"/>
                <w:lang w:eastAsia="en-GB"/>
              </w:rPr>
              <w:t>Spring Boot framework</w:t>
            </w:r>
            <w:r w:rsidRPr="0947B6CF" w:rsidR="03191868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 xml:space="preserve">, and </w:t>
            </w:r>
            <w:r w:rsidRPr="0947B6CF" w:rsidR="03191868">
              <w:rPr>
                <w:rFonts w:ascii="Cambria" w:hAnsi="Cambria" w:cs="Tahoma" w:asciiTheme="majorAscii" w:hAnsiTheme="majorAscii"/>
                <w:b w:val="1"/>
                <w:bCs w:val="1"/>
                <w:sz w:val="18"/>
                <w:szCs w:val="18"/>
                <w:lang w:eastAsia="en-GB"/>
              </w:rPr>
              <w:t>Angular</w:t>
            </w:r>
            <w:r w:rsidRPr="0947B6CF" w:rsidR="03191868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>, while contributing to Innova Solution</w:t>
            </w:r>
            <w:r w:rsidRPr="0947B6CF" w:rsidR="2FC4ACD0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>s, Hyderabad.</w:t>
            </w:r>
          </w:p>
          <w:p w:rsidRPr="00233091" w:rsidR="008D3942" w:rsidP="68652805" w:rsidRDefault="008D3942" w14:paraId="618EEA5D" w14:textId="1EE8D3ED">
            <w:pPr>
              <w:pStyle w:val="ListParagraph"/>
              <w:numPr>
                <w:ilvl w:val="0"/>
                <w:numId w:val="43"/>
              </w:numPr>
              <w:spacing w:line="360" w:lineRule="auto"/>
              <w:ind w:left="360"/>
              <w:jc w:val="both"/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</w:pPr>
            <w:r w:rsidRPr="68652805" w:rsidR="1ED8B465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 xml:space="preserve">Leading the development of </w:t>
            </w:r>
            <w:r w:rsidRPr="68652805" w:rsidR="1ED8B465">
              <w:rPr>
                <w:rFonts w:ascii="Cambria" w:hAnsi="Cambria" w:cs="Tahoma" w:asciiTheme="majorAscii" w:hAnsiTheme="majorAscii"/>
                <w:b w:val="1"/>
                <w:bCs w:val="1"/>
                <w:sz w:val="18"/>
                <w:szCs w:val="18"/>
                <w:lang w:eastAsia="en-GB"/>
              </w:rPr>
              <w:t>web-based applications</w:t>
            </w:r>
            <w:r w:rsidRPr="68652805" w:rsidR="1ED8B465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 xml:space="preserve"> at Innova Solutions, Hyderabad, with </w:t>
            </w:r>
            <w:r w:rsidRPr="68652805" w:rsidR="1ED8B465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>expertise</w:t>
            </w:r>
            <w:r w:rsidRPr="68652805" w:rsidR="1ED8B465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 xml:space="preserve"> in </w:t>
            </w:r>
            <w:r w:rsidRPr="68652805" w:rsidR="1ED8B465">
              <w:rPr>
                <w:rFonts w:ascii="Cambria" w:hAnsi="Cambria" w:cs="Tahoma" w:asciiTheme="majorAscii" w:hAnsiTheme="majorAscii"/>
                <w:b w:val="1"/>
                <w:bCs w:val="1"/>
                <w:sz w:val="18"/>
                <w:szCs w:val="18"/>
                <w:lang w:eastAsia="en-GB"/>
              </w:rPr>
              <w:t>Java, Spring Boot, Spring Data JPA, Hibernate, RESTful services, SQL, HTML, CSS, Angular, Microservices, MySQL, and SQL Server</w:t>
            </w:r>
            <w:r w:rsidRPr="68652805" w:rsidR="1ED8B465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>, ensuring seamless functionality and successful deployment</w:t>
            </w:r>
            <w:r w:rsidRPr="68652805" w:rsidR="1ED8B465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>.</w:t>
            </w:r>
            <w:r w:rsidRPr="68652805" w:rsidR="16D0E8C4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 xml:space="preserve"> </w:t>
            </w:r>
            <w:r w:rsidRPr="68652805" w:rsidR="16D0E8C4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 xml:space="preserve"> </w:t>
            </w:r>
            <w:r w:rsidRPr="68652805" w:rsidR="2443E469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>L</w:t>
            </w:r>
            <w:r w:rsidRPr="68652805" w:rsidR="16D0E8C4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>everaging</w:t>
            </w:r>
            <w:r w:rsidRPr="68652805" w:rsidR="16D0E8C4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 xml:space="preserve"> the advanced features of </w:t>
            </w:r>
            <w:r w:rsidRPr="68652805" w:rsidR="16D0E8C4">
              <w:rPr>
                <w:rFonts w:ascii="Cambria" w:hAnsi="Cambria" w:cs="Tahoma" w:asciiTheme="majorAscii" w:hAnsiTheme="majorAscii"/>
                <w:b w:val="1"/>
                <w:bCs w:val="1"/>
                <w:sz w:val="18"/>
                <w:szCs w:val="18"/>
                <w:lang w:eastAsia="en-GB"/>
              </w:rPr>
              <w:t>IntelliJ IDEA</w:t>
            </w:r>
            <w:r w:rsidRPr="68652805" w:rsidR="16D0E8C4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 xml:space="preserve"> for streamlined development workflows. Implemented continuous code quality monitoring using </w:t>
            </w:r>
            <w:r w:rsidRPr="68652805" w:rsidR="16D0E8C4">
              <w:rPr>
                <w:rFonts w:ascii="Cambria" w:hAnsi="Cambria" w:cs="Tahoma" w:asciiTheme="majorAscii" w:hAnsiTheme="majorAscii"/>
                <w:b w:val="1"/>
                <w:bCs w:val="1"/>
                <w:sz w:val="18"/>
                <w:szCs w:val="18"/>
                <w:lang w:eastAsia="en-GB"/>
              </w:rPr>
              <w:t>SonarQube</w:t>
            </w:r>
            <w:r w:rsidRPr="68652805" w:rsidR="16D0E8C4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 xml:space="preserve"> and integrated </w:t>
            </w:r>
            <w:bookmarkStart w:name="_Int_0LqO1Nog" w:id="1"/>
            <w:r w:rsidRPr="68652805" w:rsidR="16D0E8C4">
              <w:rPr>
                <w:rFonts w:ascii="Cambria" w:hAnsi="Cambria" w:cs="Tahoma" w:asciiTheme="majorAscii" w:hAnsiTheme="majorAscii"/>
                <w:b w:val="1"/>
                <w:bCs w:val="1"/>
                <w:sz w:val="18"/>
                <w:szCs w:val="18"/>
                <w:lang w:eastAsia="en-GB"/>
              </w:rPr>
              <w:t>SonarLint</w:t>
            </w:r>
            <w:bookmarkEnd w:id="1"/>
            <w:r w:rsidRPr="68652805" w:rsidR="16D0E8C4">
              <w:rPr>
                <w:rFonts w:ascii="Cambria" w:hAnsi="Cambria" w:cs="Tahoma" w:asciiTheme="majorAscii" w:hAnsiTheme="majorAscii"/>
                <w:b w:val="1"/>
                <w:bCs w:val="1"/>
                <w:sz w:val="18"/>
                <w:szCs w:val="18"/>
                <w:lang w:eastAsia="en-GB"/>
              </w:rPr>
              <w:t xml:space="preserve"> </w:t>
            </w:r>
            <w:r w:rsidRPr="68652805" w:rsidR="16D0E8C4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>into the development environment for real-time code analysis.</w:t>
            </w:r>
          </w:p>
          <w:p w:rsidRPr="008D3942" w:rsidR="008D3942" w:rsidP="68652805" w:rsidRDefault="008D3942" w14:paraId="42C1CB2D" w14:textId="77777777">
            <w:pPr>
              <w:pStyle w:val="ListParagraph"/>
              <w:numPr>
                <w:ilvl w:val="0"/>
                <w:numId w:val="43"/>
              </w:numPr>
              <w:spacing w:line="360" w:lineRule="auto"/>
              <w:ind w:left="360"/>
              <w:jc w:val="both"/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</w:pPr>
            <w:r w:rsidRPr="68652805" w:rsidR="1ED8B465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>P</w:t>
            </w:r>
            <w:r w:rsidRPr="68652805" w:rsidR="1ED8B465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>roficiency</w:t>
            </w:r>
            <w:r w:rsidRPr="68652805" w:rsidR="1ED8B465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 xml:space="preserve"> in </w:t>
            </w:r>
            <w:r w:rsidRPr="68652805" w:rsidR="1ED8B465">
              <w:rPr>
                <w:rFonts w:ascii="Cambria" w:hAnsi="Cambria" w:cs="Tahoma" w:asciiTheme="majorAscii" w:hAnsiTheme="majorAscii"/>
                <w:b w:val="1"/>
                <w:bCs w:val="1"/>
                <w:sz w:val="18"/>
                <w:szCs w:val="18"/>
                <w:lang w:eastAsia="en-GB"/>
              </w:rPr>
              <w:t>identifying</w:t>
            </w:r>
            <w:r w:rsidRPr="68652805" w:rsidR="1ED8B465">
              <w:rPr>
                <w:rFonts w:ascii="Cambria" w:hAnsi="Cambria" w:cs="Tahoma" w:asciiTheme="majorAscii" w:hAnsiTheme="majorAscii"/>
                <w:b w:val="1"/>
                <w:bCs w:val="1"/>
                <w:sz w:val="18"/>
                <w:szCs w:val="18"/>
                <w:lang w:eastAsia="en-GB"/>
              </w:rPr>
              <w:t xml:space="preserve"> and resolving issues</w:t>
            </w:r>
            <w:r w:rsidRPr="68652805" w:rsidR="1ED8B465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 xml:space="preserve">, ensuring </w:t>
            </w:r>
            <w:r w:rsidRPr="68652805" w:rsidR="1ED8B465">
              <w:rPr>
                <w:rFonts w:ascii="Cambria" w:hAnsi="Cambria" w:cs="Tahoma" w:asciiTheme="majorAscii" w:hAnsiTheme="majorAscii"/>
                <w:b w:val="1"/>
                <w:bCs w:val="1"/>
                <w:sz w:val="18"/>
                <w:szCs w:val="18"/>
                <w:lang w:eastAsia="en-GB"/>
              </w:rPr>
              <w:t>smooth application functionality</w:t>
            </w:r>
            <w:r w:rsidRPr="68652805" w:rsidR="1ED8B465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 xml:space="preserve">, and </w:t>
            </w:r>
            <w:r w:rsidRPr="68652805" w:rsidR="1ED8B465">
              <w:rPr>
                <w:rFonts w:ascii="Cambria" w:hAnsi="Cambria" w:cs="Tahoma" w:asciiTheme="majorAscii" w:hAnsiTheme="majorAscii"/>
                <w:b w:val="1"/>
                <w:bCs w:val="1"/>
                <w:sz w:val="18"/>
                <w:szCs w:val="18"/>
                <w:lang w:eastAsia="en-GB"/>
              </w:rPr>
              <w:t>achieving successful deployment</w:t>
            </w:r>
            <w:r w:rsidRPr="68652805" w:rsidR="1ED8B465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 xml:space="preserve"> through </w:t>
            </w:r>
            <w:r w:rsidRPr="68652805" w:rsidR="1ED8B465">
              <w:rPr>
                <w:rFonts w:ascii="Cambria" w:hAnsi="Cambria" w:cs="Tahoma" w:asciiTheme="majorAscii" w:hAnsiTheme="majorAscii"/>
                <w:b w:val="1"/>
                <w:bCs w:val="1"/>
                <w:sz w:val="18"/>
                <w:szCs w:val="18"/>
                <w:lang w:eastAsia="en-GB"/>
              </w:rPr>
              <w:t>CI/CD integration with Jenkins,</w:t>
            </w:r>
            <w:r w:rsidRPr="68652805" w:rsidR="1ED8B465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 xml:space="preserve"> while </w:t>
            </w:r>
            <w:r w:rsidRPr="68652805" w:rsidR="1ED8B465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>maintaining</w:t>
            </w:r>
            <w:r w:rsidRPr="68652805" w:rsidR="1ED8B465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 xml:space="preserve"> </w:t>
            </w:r>
            <w:r w:rsidRPr="68652805" w:rsidR="1ED8B465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>high standards</w:t>
            </w:r>
            <w:r w:rsidRPr="68652805" w:rsidR="1ED8B465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 xml:space="preserve"> of quality.</w:t>
            </w:r>
          </w:p>
          <w:p w:rsidRPr="008D3942" w:rsidR="008D3942" w:rsidP="68652805" w:rsidRDefault="008D3942" w14:paraId="1F9C4B93" w14:textId="77777777">
            <w:pPr>
              <w:pStyle w:val="ListParagraph"/>
              <w:numPr>
                <w:ilvl w:val="0"/>
                <w:numId w:val="43"/>
              </w:numPr>
              <w:spacing w:line="360" w:lineRule="auto"/>
              <w:ind w:left="360"/>
              <w:jc w:val="both"/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</w:pPr>
            <w:r w:rsidRPr="68652805" w:rsidR="1ED8B465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 xml:space="preserve">Resourceful in </w:t>
            </w:r>
            <w:r w:rsidRPr="68652805" w:rsidR="1ED8B465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>establishing</w:t>
            </w:r>
            <w:r w:rsidRPr="68652805" w:rsidR="1ED8B465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 xml:space="preserve"> a consistent record of </w:t>
            </w:r>
            <w:r w:rsidRPr="68652805" w:rsidR="1ED8B465">
              <w:rPr>
                <w:rFonts w:ascii="Cambria" w:hAnsi="Cambria" w:cs="Tahoma" w:asciiTheme="majorAscii" w:hAnsiTheme="majorAscii"/>
                <w:b w:val="1"/>
                <w:bCs w:val="1"/>
                <w:sz w:val="18"/>
                <w:szCs w:val="18"/>
                <w:lang w:eastAsia="en-GB"/>
              </w:rPr>
              <w:t>delivering applications</w:t>
            </w:r>
            <w:r w:rsidRPr="68652805" w:rsidR="1ED8B465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 xml:space="preserve"> within set </w:t>
            </w:r>
            <w:r w:rsidRPr="68652805" w:rsidR="43BA885A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>timelines,</w:t>
            </w:r>
            <w:r w:rsidRPr="68652805" w:rsidR="1ED8B465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 xml:space="preserve"> </w:t>
            </w:r>
            <w:r w:rsidRPr="68652805" w:rsidR="1ED8B465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>expertise</w:t>
            </w:r>
            <w:r w:rsidRPr="68652805" w:rsidR="1ED8B465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 xml:space="preserve"> in </w:t>
            </w:r>
            <w:r w:rsidRPr="68652805" w:rsidR="1ED8B465">
              <w:rPr>
                <w:rFonts w:ascii="Cambria" w:hAnsi="Cambria" w:cs="Tahoma" w:asciiTheme="majorAscii" w:hAnsiTheme="majorAscii"/>
                <w:b w:val="1"/>
                <w:bCs w:val="1"/>
                <w:sz w:val="18"/>
                <w:szCs w:val="18"/>
                <w:lang w:eastAsia="en-GB"/>
              </w:rPr>
              <w:t>Agile Methodology</w:t>
            </w:r>
            <w:r w:rsidRPr="68652805" w:rsidR="1ED8B465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 xml:space="preserve"> and effective </w:t>
            </w:r>
            <w:r w:rsidRPr="68652805" w:rsidR="1ED8B465">
              <w:rPr>
                <w:rFonts w:ascii="Cambria" w:hAnsi="Cambria" w:cs="Tahoma" w:asciiTheme="majorAscii" w:hAnsiTheme="majorAscii"/>
                <w:b w:val="1"/>
                <w:bCs w:val="1"/>
                <w:sz w:val="18"/>
                <w:szCs w:val="18"/>
                <w:lang w:eastAsia="en-GB"/>
              </w:rPr>
              <w:t>cross-functional coordination</w:t>
            </w:r>
            <w:r w:rsidRPr="68652805" w:rsidR="1ED8B465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 xml:space="preserve"> to achieve project </w:t>
            </w:r>
            <w:r w:rsidRPr="68652805" w:rsidR="1ED8B465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>objectives</w:t>
            </w:r>
            <w:r w:rsidRPr="68652805" w:rsidR="1ED8B465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>.</w:t>
            </w:r>
          </w:p>
          <w:p w:rsidRPr="008D3942" w:rsidR="008D3942" w:rsidP="68652805" w:rsidRDefault="008D3942" w14:paraId="4A0C1228" w14:textId="77777777">
            <w:pPr>
              <w:pStyle w:val="ListParagraph"/>
              <w:numPr>
                <w:ilvl w:val="0"/>
                <w:numId w:val="43"/>
              </w:numPr>
              <w:spacing w:line="360" w:lineRule="auto"/>
              <w:ind w:left="360"/>
              <w:jc w:val="both"/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</w:pPr>
            <w:r w:rsidRPr="68652805" w:rsidR="1ED8B465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 xml:space="preserve">Acknowledged for driving </w:t>
            </w:r>
            <w:r w:rsidRPr="68652805" w:rsidR="1ED8B465">
              <w:rPr>
                <w:rFonts w:ascii="Cambria" w:hAnsi="Cambria" w:cs="Tahoma" w:asciiTheme="majorAscii" w:hAnsiTheme="majorAscii"/>
                <w:b w:val="1"/>
                <w:bCs w:val="1"/>
                <w:sz w:val="18"/>
                <w:szCs w:val="18"/>
                <w:lang w:eastAsia="en-GB"/>
              </w:rPr>
              <w:t>substantial performance improvements</w:t>
            </w:r>
            <w:r w:rsidRPr="68652805" w:rsidR="1D234F0B">
              <w:rPr>
                <w:rFonts w:ascii="Cambria" w:hAnsi="Cambria" w:cs="Tahoma" w:asciiTheme="majorAscii" w:hAnsiTheme="majorAscii"/>
                <w:b w:val="1"/>
                <w:bCs w:val="1"/>
                <w:sz w:val="18"/>
                <w:szCs w:val="18"/>
                <w:lang w:eastAsia="en-GB"/>
              </w:rPr>
              <w:t xml:space="preserve"> </w:t>
            </w:r>
            <w:r w:rsidRPr="68652805" w:rsidR="1D234F0B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>by</w:t>
            </w:r>
            <w:r w:rsidRPr="68652805" w:rsidR="423B8984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 xml:space="preserve"> enhancing web application performance through optimized </w:t>
            </w:r>
            <w:r w:rsidRPr="68652805" w:rsidR="423B8984">
              <w:rPr>
                <w:rFonts w:ascii="Cambria" w:hAnsi="Cambria" w:cs="Tahoma" w:asciiTheme="majorAscii" w:hAnsiTheme="majorAscii"/>
                <w:b w:val="1"/>
                <w:bCs w:val="1"/>
                <w:sz w:val="18"/>
                <w:szCs w:val="18"/>
                <w:lang w:eastAsia="en-GB"/>
              </w:rPr>
              <w:t>stored procedures</w:t>
            </w:r>
            <w:r w:rsidRPr="68652805" w:rsidR="423B8984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 xml:space="preserve"> in </w:t>
            </w:r>
            <w:r w:rsidRPr="68652805" w:rsidR="423B8984">
              <w:rPr>
                <w:rFonts w:ascii="Cambria" w:hAnsi="Cambria" w:cs="Tahoma" w:asciiTheme="majorAscii" w:hAnsiTheme="majorAscii"/>
                <w:b w:val="1"/>
                <w:bCs w:val="1"/>
                <w:sz w:val="18"/>
                <w:szCs w:val="18"/>
                <w:lang w:eastAsia="en-GB"/>
              </w:rPr>
              <w:t>SQL Server</w:t>
            </w:r>
            <w:r w:rsidRPr="68652805" w:rsidR="48E7FCE4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 xml:space="preserve"> and </w:t>
            </w:r>
            <w:r w:rsidRPr="68652805" w:rsidR="48E7FCE4">
              <w:rPr>
                <w:rFonts w:ascii="Cambria" w:hAnsi="Cambria" w:cs="Tahoma" w:asciiTheme="majorAscii" w:hAnsiTheme="majorAscii"/>
                <w:b w:val="1"/>
                <w:bCs w:val="1"/>
                <w:sz w:val="18"/>
                <w:szCs w:val="18"/>
                <w:lang w:eastAsia="en-GB"/>
              </w:rPr>
              <w:t>MySQL</w:t>
            </w:r>
            <w:r w:rsidRPr="68652805" w:rsidR="423B8984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>. Focused on efficient customer and order search functionalities, resulting in improved response times and enhanced user experience</w:t>
            </w:r>
            <w:r w:rsidRPr="68652805" w:rsidR="1ED8B465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>.</w:t>
            </w:r>
            <w:r w:rsidRPr="68652805" w:rsidR="16997383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 xml:space="preserve"> Achieved </w:t>
            </w:r>
            <w:r w:rsidRPr="68652805" w:rsidR="16997383">
              <w:rPr>
                <w:rFonts w:ascii="Cambria" w:hAnsi="Cambria" w:cs="Tahoma" w:asciiTheme="majorAscii" w:hAnsiTheme="majorAscii"/>
                <w:b w:val="1"/>
                <w:bCs w:val="1"/>
                <w:sz w:val="18"/>
                <w:szCs w:val="18"/>
                <w:lang w:eastAsia="en-GB"/>
              </w:rPr>
              <w:t>successful project outcomes</w:t>
            </w:r>
            <w:r w:rsidRPr="68652805" w:rsidR="16997383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 xml:space="preserve"> with a dedicated focus on </w:t>
            </w:r>
            <w:r w:rsidRPr="68652805" w:rsidR="16997383">
              <w:rPr>
                <w:rFonts w:ascii="Cambria" w:hAnsi="Cambria" w:cs="Tahoma" w:asciiTheme="majorAscii" w:hAnsiTheme="majorAscii"/>
                <w:b w:val="1"/>
                <w:bCs w:val="1"/>
                <w:sz w:val="18"/>
                <w:szCs w:val="18"/>
                <w:lang w:eastAsia="en-GB"/>
              </w:rPr>
              <w:t>continuous enhancement</w:t>
            </w:r>
            <w:r w:rsidRPr="68652805" w:rsidR="16997383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 xml:space="preserve"> and delivering value to the organization.</w:t>
            </w:r>
          </w:p>
          <w:p w:rsidRPr="00233091" w:rsidR="008D3942" w:rsidP="68652805" w:rsidRDefault="00A77EAA" w14:paraId="4C215482" w14:textId="131AB2BF">
            <w:pPr>
              <w:pStyle w:val="ListParagraph"/>
              <w:numPr>
                <w:ilvl w:val="0"/>
                <w:numId w:val="43"/>
              </w:numPr>
              <w:spacing w:line="360" w:lineRule="auto"/>
              <w:ind w:left="360"/>
              <w:jc w:val="both"/>
              <w:rPr>
                <w:rFonts w:ascii="Cambria" w:hAnsi="Cambria" w:cs="Tahoma" w:asciiTheme="majorAscii" w:hAnsiTheme="majorAscii"/>
                <w:b w:val="1"/>
                <w:bCs w:val="1"/>
                <w:sz w:val="18"/>
                <w:szCs w:val="18"/>
                <w:lang w:eastAsia="en-GB"/>
              </w:rPr>
            </w:pPr>
            <w:r w:rsidRPr="68652805" w:rsidR="403E7000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>Competent in</w:t>
            </w:r>
            <w:r w:rsidRPr="68652805" w:rsidR="1ED8B465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 xml:space="preserve"> </w:t>
            </w:r>
            <w:r w:rsidRPr="68652805" w:rsidR="1ED8B465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>utilizing</w:t>
            </w:r>
            <w:r w:rsidRPr="68652805" w:rsidR="1ED8B465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 xml:space="preserve"> </w:t>
            </w:r>
            <w:r w:rsidRPr="68652805" w:rsidR="1ED8B465">
              <w:rPr>
                <w:rFonts w:ascii="Cambria" w:hAnsi="Cambria" w:cs="Tahoma" w:asciiTheme="majorAscii" w:hAnsiTheme="majorAscii"/>
                <w:b w:val="1"/>
                <w:bCs w:val="1"/>
                <w:sz w:val="18"/>
                <w:szCs w:val="18"/>
                <w:lang w:eastAsia="en-GB"/>
              </w:rPr>
              <w:t>Java 8, Spring Boot, Spring Data JPA, Hibernate, RESTful services, SQL, HTML, CSS, Angular, Microservices, MySQL, and SQL Server</w:t>
            </w:r>
            <w:r w:rsidRPr="68652805" w:rsidR="1ED8B465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 xml:space="preserve"> to develop robust and scalable web-based applications, ensuring seamless functionality and user satisfaction</w:t>
            </w:r>
            <w:r w:rsidRPr="68652805" w:rsidR="0C6A4792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 xml:space="preserve">. </w:t>
            </w:r>
            <w:r w:rsidRPr="68652805" w:rsidR="70F5F55B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 xml:space="preserve">Proficiently used </w:t>
            </w:r>
            <w:r w:rsidRPr="68652805" w:rsidR="70F5F55B">
              <w:rPr>
                <w:rFonts w:ascii="Cambria" w:hAnsi="Cambria" w:cs="Tahoma" w:asciiTheme="majorAscii" w:hAnsiTheme="majorAscii"/>
                <w:b w:val="1"/>
                <w:bCs w:val="1"/>
                <w:sz w:val="18"/>
                <w:szCs w:val="18"/>
                <w:lang w:eastAsia="en-GB"/>
              </w:rPr>
              <w:t>IntelliJ IDEA</w:t>
            </w:r>
            <w:r w:rsidRPr="68652805" w:rsidR="70F5F55B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 xml:space="preserve"> for enhanced development productivity and code quality</w:t>
            </w:r>
            <w:r w:rsidRPr="68652805" w:rsidR="55CE7E99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 xml:space="preserve">, with continuous monitoring of code quality </w:t>
            </w:r>
            <w:r w:rsidRPr="68652805" w:rsidR="45470EEE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 xml:space="preserve">through </w:t>
            </w:r>
            <w:r w:rsidRPr="68652805" w:rsidR="45470EEE">
              <w:rPr>
                <w:rFonts w:ascii="Cambria" w:hAnsi="Cambria" w:cs="Tahoma" w:asciiTheme="majorAscii" w:hAnsiTheme="majorAscii"/>
                <w:b w:val="1"/>
                <w:bCs w:val="1"/>
                <w:sz w:val="18"/>
                <w:szCs w:val="18"/>
                <w:lang w:eastAsia="en-GB"/>
              </w:rPr>
              <w:t>SonarQube</w:t>
            </w:r>
            <w:r w:rsidRPr="68652805" w:rsidR="7437D2CA">
              <w:rPr>
                <w:rFonts w:ascii="Cambria" w:hAnsi="Cambria" w:cs="Tahoma" w:asciiTheme="majorAscii" w:hAnsiTheme="majorAscii"/>
                <w:b w:val="1"/>
                <w:bCs w:val="1"/>
                <w:sz w:val="18"/>
                <w:szCs w:val="18"/>
                <w:lang w:eastAsia="en-GB"/>
              </w:rPr>
              <w:t xml:space="preserve"> </w:t>
            </w:r>
            <w:r w:rsidRPr="68652805" w:rsidR="7437D2CA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 xml:space="preserve">and real-time analysis with </w:t>
            </w:r>
            <w:r w:rsidRPr="68652805" w:rsidR="7437D2CA">
              <w:rPr>
                <w:rFonts w:ascii="Cambria" w:hAnsi="Cambria" w:cs="Tahoma" w:asciiTheme="majorAscii" w:hAnsiTheme="majorAscii"/>
                <w:b w:val="1"/>
                <w:bCs w:val="1"/>
                <w:sz w:val="18"/>
                <w:szCs w:val="18"/>
                <w:lang w:eastAsia="en-GB"/>
              </w:rPr>
              <w:t>SonarLint</w:t>
            </w:r>
            <w:r w:rsidRPr="68652805" w:rsidR="7437D2CA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>.</w:t>
            </w:r>
          </w:p>
          <w:p w:rsidRPr="00233091" w:rsidR="008D3942" w:rsidP="68652805" w:rsidRDefault="008D3942" w14:paraId="35B3E01C" w14:textId="77777777">
            <w:pPr>
              <w:pStyle w:val="ListParagraph"/>
              <w:numPr>
                <w:ilvl w:val="0"/>
                <w:numId w:val="43"/>
              </w:numPr>
              <w:spacing w:line="360" w:lineRule="auto"/>
              <w:ind w:left="360"/>
              <w:jc w:val="both"/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</w:pPr>
            <w:r w:rsidRPr="68652805" w:rsidR="1ED8B465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 xml:space="preserve">Achieved reduction in processing time and improved order accuracy by streamlining the </w:t>
            </w:r>
            <w:r w:rsidRPr="68652805" w:rsidR="1ED8B465">
              <w:rPr>
                <w:rFonts w:ascii="Cambria" w:hAnsi="Cambria" w:cs="Tahoma" w:asciiTheme="majorAscii" w:hAnsiTheme="majorAscii"/>
                <w:b w:val="1"/>
                <w:bCs w:val="1"/>
                <w:sz w:val="18"/>
                <w:szCs w:val="18"/>
                <w:lang w:eastAsia="en-GB"/>
              </w:rPr>
              <w:t>order management process</w:t>
            </w:r>
            <w:r w:rsidRPr="68652805" w:rsidR="1ED8B465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 xml:space="preserve">, resulting in significant </w:t>
            </w:r>
            <w:r w:rsidRPr="68652805" w:rsidR="1ED8B465">
              <w:rPr>
                <w:rFonts w:ascii="Cambria" w:hAnsi="Cambria" w:cs="Tahoma" w:asciiTheme="majorAscii" w:hAnsiTheme="majorAscii"/>
                <w:b w:val="1"/>
                <w:bCs w:val="1"/>
                <w:sz w:val="18"/>
                <w:szCs w:val="18"/>
                <w:lang w:eastAsia="en-GB"/>
              </w:rPr>
              <w:t>operational efficiency gains</w:t>
            </w:r>
            <w:r w:rsidRPr="68652805" w:rsidR="1ED8B465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 xml:space="preserve"> at Innova Solutions.</w:t>
            </w:r>
          </w:p>
          <w:p w:rsidRPr="00233091" w:rsidR="00A77EAA" w:rsidP="68652805" w:rsidRDefault="008D3942" w14:paraId="50A966B1" w14:textId="77777777">
            <w:pPr>
              <w:pStyle w:val="ListParagraph"/>
              <w:numPr>
                <w:ilvl w:val="0"/>
                <w:numId w:val="43"/>
              </w:numPr>
              <w:spacing w:line="360" w:lineRule="auto"/>
              <w:ind w:left="360"/>
              <w:jc w:val="both"/>
              <w:rPr>
                <w:rFonts w:ascii="Cambria" w:hAnsi="Cambria" w:cs="Tahoma" w:asciiTheme="majorAscii" w:hAnsiTheme="majorAscii"/>
                <w:b w:val="1"/>
                <w:bCs w:val="1"/>
                <w:sz w:val="18"/>
                <w:szCs w:val="18"/>
                <w:lang w:eastAsia="en-GB"/>
              </w:rPr>
            </w:pPr>
            <w:r w:rsidRPr="68652805" w:rsidR="1ED8B465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>Currently</w:t>
            </w:r>
            <w:r w:rsidRPr="68652805" w:rsidR="1ED8B465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 xml:space="preserve"> leading the development of </w:t>
            </w:r>
            <w:r w:rsidRPr="68652805" w:rsidR="1ED8B465">
              <w:rPr>
                <w:rFonts w:ascii="Cambria" w:hAnsi="Cambria" w:cs="Tahoma" w:asciiTheme="majorAscii" w:hAnsiTheme="majorAscii"/>
                <w:b w:val="1"/>
                <w:bCs w:val="1"/>
                <w:sz w:val="18"/>
                <w:szCs w:val="18"/>
                <w:lang w:eastAsia="en-GB"/>
              </w:rPr>
              <w:t>web-based applications</w:t>
            </w:r>
            <w:r w:rsidRPr="68652805" w:rsidR="522AD9F8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>, including</w:t>
            </w:r>
            <w:r w:rsidRPr="68652805" w:rsidR="6970C054">
              <w:rPr>
                <w:rFonts w:ascii="Cambria" w:hAnsi="Cambria" w:cs="Tahoma" w:asciiTheme="majorAscii" w:hAnsiTheme="majorAscii"/>
                <w:b w:val="1"/>
                <w:bCs w:val="1"/>
                <w:sz w:val="18"/>
                <w:szCs w:val="18"/>
                <w:lang w:eastAsia="en-GB"/>
              </w:rPr>
              <w:t xml:space="preserve"> Lync</w:t>
            </w:r>
            <w:r w:rsidRPr="68652805" w:rsidR="522AD9F8">
              <w:rPr>
                <w:rFonts w:ascii="Cambria" w:hAnsi="Cambria" w:cs="Tahoma" w:asciiTheme="majorAscii" w:hAnsiTheme="majorAscii"/>
                <w:b w:val="1"/>
                <w:bCs w:val="1"/>
                <w:sz w:val="18"/>
                <w:szCs w:val="18"/>
                <w:lang w:eastAsia="en-GB"/>
              </w:rPr>
              <w:t>-OMS project</w:t>
            </w:r>
            <w:r w:rsidRPr="68652805" w:rsidR="1ED8B465">
              <w:rPr>
                <w:rFonts w:ascii="Cambria" w:hAnsi="Cambria" w:cs="Tahoma" w:asciiTheme="majorAscii" w:hAnsiTheme="majorAscii"/>
                <w:b w:val="1"/>
                <w:bCs w:val="1"/>
                <w:sz w:val="18"/>
                <w:szCs w:val="18"/>
                <w:lang w:eastAsia="en-GB"/>
              </w:rPr>
              <w:t>,</w:t>
            </w:r>
            <w:r w:rsidRPr="68652805" w:rsidR="1ED8B465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 xml:space="preserve"> focusing on </w:t>
            </w:r>
            <w:r w:rsidRPr="68652805" w:rsidR="1ED8B465">
              <w:rPr>
                <w:rFonts w:ascii="Cambria" w:hAnsi="Cambria" w:cs="Tahoma" w:asciiTheme="majorAscii" w:hAnsiTheme="majorAscii"/>
                <w:b w:val="1"/>
                <w:bCs w:val="1"/>
                <w:sz w:val="18"/>
                <w:szCs w:val="18"/>
                <w:lang w:eastAsia="en-GB"/>
              </w:rPr>
              <w:t>bug fixes, performance enhancements</w:t>
            </w:r>
            <w:r w:rsidRPr="68652805" w:rsidR="1ED8B465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 xml:space="preserve">, and seamless deployment, while </w:t>
            </w:r>
            <w:r w:rsidRPr="68652805" w:rsidR="1ED8B465">
              <w:rPr>
                <w:rFonts w:ascii="Cambria" w:hAnsi="Cambria" w:cs="Tahoma" w:asciiTheme="majorAscii" w:hAnsiTheme="majorAscii"/>
                <w:b w:val="1"/>
                <w:bCs w:val="1"/>
                <w:sz w:val="18"/>
                <w:szCs w:val="18"/>
                <w:lang w:eastAsia="en-GB"/>
              </w:rPr>
              <w:t>collaborating with cross-functional teams</w:t>
            </w:r>
            <w:r w:rsidRPr="68652805" w:rsidR="1ED8B465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 xml:space="preserve"> to drive efficiency and </w:t>
            </w:r>
            <w:r w:rsidRPr="68652805" w:rsidR="1ED8B465">
              <w:rPr>
                <w:rFonts w:ascii="Cambria" w:hAnsi="Cambria" w:cs="Tahoma" w:asciiTheme="majorAscii" w:hAnsiTheme="majorAscii"/>
                <w:b w:val="1"/>
                <w:bCs w:val="1"/>
                <w:sz w:val="18"/>
                <w:szCs w:val="18"/>
                <w:lang w:eastAsia="en-GB"/>
              </w:rPr>
              <w:t>user satisfaction.</w:t>
            </w:r>
          </w:p>
          <w:p w:rsidRPr="00AE7E70" w:rsidR="00A66663" w:rsidP="68652805" w:rsidRDefault="0089751F" w14:paraId="0DD569F2" w14:textId="77777777">
            <w:pPr>
              <w:pStyle w:val="ListParagraph"/>
              <w:numPr>
                <w:ilvl w:val="0"/>
                <w:numId w:val="43"/>
              </w:numPr>
              <w:spacing w:line="360" w:lineRule="auto"/>
              <w:ind w:left="360"/>
              <w:jc w:val="both"/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</w:pPr>
            <w:r w:rsidRPr="5B67839A" w:rsidR="48BB20D2">
              <w:rPr>
                <w:rFonts w:ascii="Cambria" w:hAnsi="Cambria" w:cs="Tahoma" w:asciiTheme="majorAscii" w:hAnsiTheme="majorAscii"/>
                <w:b w:val="1"/>
                <w:bCs w:val="1"/>
                <w:sz w:val="18"/>
                <w:szCs w:val="18"/>
                <w:lang w:eastAsia="en-GB"/>
              </w:rPr>
              <w:t xml:space="preserve">A prolific leader </w:t>
            </w:r>
            <w:r w:rsidRPr="5B67839A" w:rsidR="48BB20D2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>with strong interperso</w:t>
            </w:r>
            <w:r w:rsidRPr="5B67839A" w:rsidR="5C854E8E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 xml:space="preserve">nal, </w:t>
            </w:r>
            <w:r w:rsidRPr="5B67839A" w:rsidR="5C854E8E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>organizational</w:t>
            </w:r>
            <w:r w:rsidRPr="5B67839A" w:rsidR="5C854E8E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 xml:space="preserve"> and problem-</w:t>
            </w:r>
            <w:r w:rsidRPr="5B67839A" w:rsidR="48BB20D2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>solving skills;</w:t>
            </w:r>
            <w:r w:rsidRPr="5B67839A" w:rsidR="48BB20D2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 xml:space="preserve"> </w:t>
            </w:r>
            <w:r w:rsidRPr="5B67839A" w:rsidR="03A9BEC3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>possess</w:t>
            </w:r>
            <w:r w:rsidRPr="5B67839A" w:rsidR="03A9BEC3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 xml:space="preserve"> </w:t>
            </w:r>
            <w:r w:rsidRPr="5B67839A" w:rsidR="03A9BEC3"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strong business acumen</w:t>
            </w:r>
            <w:r w:rsidRPr="5B67839A" w:rsidR="03A9BEC3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 xml:space="preserve"> and the </w:t>
            </w:r>
            <w:r w:rsidRPr="5B67839A" w:rsidR="03A9BEC3"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capacity</w:t>
            </w:r>
            <w:r w:rsidRPr="5B67839A" w:rsidR="03A9BEC3"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 xml:space="preserve"> to convert visuals into reality</w:t>
            </w:r>
            <w:r w:rsidRPr="5B67839A" w:rsidR="002C8CD4"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.</w:t>
            </w:r>
          </w:p>
          <w:p w:rsidRPr="000C40CA" w:rsidR="00AE0F33" w:rsidP="5B67839A" w:rsidRDefault="00AE0F33" w14:paraId="4F4E33FE" w14:textId="0B8B02B6">
            <w:pPr>
              <w:pStyle w:val="ListParagraph"/>
              <w:numPr>
                <w:ilvl w:val="0"/>
                <w:numId w:val="43"/>
              </w:numPr>
              <w:spacing w:line="360" w:lineRule="auto"/>
              <w:ind w:left="360"/>
              <w:jc w:val="both"/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</w:pPr>
            <w:r w:rsidRPr="5B67839A" w:rsidR="223CBE86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 xml:space="preserve">Contributed to implementing order and customer search functionalities through </w:t>
            </w:r>
            <w:r w:rsidRPr="5B67839A" w:rsidR="223CBE86">
              <w:rPr>
                <w:rFonts w:ascii="Cambria" w:hAnsi="Cambria" w:cs="Tahoma" w:asciiTheme="majorAscii" w:hAnsiTheme="majorAscii"/>
                <w:b w:val="1"/>
                <w:bCs w:val="1"/>
                <w:sz w:val="18"/>
                <w:szCs w:val="18"/>
                <w:lang w:eastAsia="en-GB"/>
              </w:rPr>
              <w:t>stored procedures</w:t>
            </w:r>
            <w:r w:rsidRPr="5B67839A" w:rsidR="223CBE86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>, fostering effective collaboration within the team for seamless integration and improved application functionality.</w:t>
            </w:r>
          </w:p>
          <w:p w:rsidRPr="00BC5F49" w:rsidR="0031157B" w:rsidP="5B67839A" w:rsidRDefault="0031157B" w14:paraId="12EEB993" w14:textId="06782B97">
            <w:pPr>
              <w:pStyle w:val="Normal"/>
              <w:spacing w:line="276" w:lineRule="auto"/>
              <w:ind w:left="0"/>
              <w:jc w:val="both"/>
              <w:rPr>
                <w:rFonts w:ascii="Cambria" w:hAnsi="Cambria" w:cs="Tahoma" w:asciiTheme="majorAscii" w:hAnsiTheme="majorAscii"/>
                <w:sz w:val="2"/>
                <w:szCs w:val="2"/>
                <w:lang w:eastAsia="en-GB"/>
              </w:rPr>
            </w:pPr>
          </w:p>
          <w:p w:rsidRPr="00B22C0A" w:rsidR="00B308E6" w:rsidP="006363D9" w:rsidRDefault="00B308E6" w14:paraId="6B52011C" w14:textId="77777777">
            <w:pPr>
              <w:spacing w:line="276" w:lineRule="auto"/>
            </w:pPr>
            <w:r w:rsidRPr="00B22C0A">
              <w:rPr>
                <w:noProof/>
              </w:rPr>
              <mc:AlternateContent>
                <mc:Choice Requires="wpg">
                  <w:drawing>
                    <wp:inline distT="0" distB="0" distL="0" distR="0" wp14:anchorId="1329677B" wp14:editId="3673A18A">
                      <wp:extent cx="5146040" cy="372745"/>
                      <wp:effectExtent l="0" t="0" r="0" b="27305"/>
                      <wp:docPr id="8" name="Group 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146040" cy="372745"/>
                                <a:chOff x="-1" y="0"/>
                                <a:chExt cx="4841563" cy="373100"/>
                              </a:xfrm>
                              <a:solidFill>
                                <a:srgbClr val="004F8A"/>
                              </a:solidFill>
                            </wpg:grpSpPr>
                            <wps:wsp>
                              <wps:cNvPr id="26" name="Rectangle 18"/>
                              <wps:cNvSpPr/>
                              <wps:spPr>
                                <a:xfrm>
                                  <a:off x="-1" y="0"/>
                                  <a:ext cx="4841563" cy="28895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Pr="0081351B" w:rsidR="00703570" w:rsidP="00B308E6" w:rsidRDefault="00703570" w14:paraId="409C9F8F" w14:textId="77777777">
                                    <w:pPr>
                                      <w:rPr>
                                        <w:rFonts w:asciiTheme="majorHAnsi" w:hAnsiTheme="majorHAnsi" w:cstheme="minorHAnsi"/>
                                        <w:b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 w:rsidRPr="00D6309D">
                                      <w:rPr>
                                        <w:rFonts w:asciiTheme="majorHAnsi" w:hAnsiTheme="majorHAnsi" w:cstheme="minorHAnsi"/>
                                        <w:b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WORK EXPERIENCE</w:t>
                                    </w:r>
                                    <w:r w:rsidR="00DE22FF">
                                      <w:rPr>
                                        <w:rFonts w:asciiTheme="majorHAnsi" w:hAnsiTheme="majorHAnsi" w:cstheme="minorHAnsi"/>
                                        <w:b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" name="Isosceles Triangle 19"/>
                              <wps:cNvSpPr/>
                              <wps:spPr>
                                <a:xfrm flipV="1">
                                  <a:off x="146304" y="288950"/>
                                  <a:ext cx="97614" cy="84150"/>
                                </a:xfrm>
                                <a:prstGeom prst="triangle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8" style="width:405.2pt;height:29.35pt;mso-position-horizontal-relative:char;mso-position-vertical-relative:line" coordsize="48415,3731" coordorigin="" o:spid="_x0000_s1044" w14:anchorId="1329677B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">
                      <v:rect id="Rectangle 18" style="position:absolute;width:48415;height:2889;visibility:visible;mso-wrap-style:square;v-text-anchor:middle" o:spid="_x0000_s1045" filled="f" stroked="f" strokeweight="2pt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">
                        <v:textbox>
                          <w:txbxContent>
                            <w:p w:rsidRPr="0081351B" w:rsidR="00703570" w:rsidP="00B308E6" w:rsidRDefault="00703570" w14:paraId="409C9F8F" w14:textId="77777777">
                              <w:pPr>
                                <w:rPr>
                                  <w:rFonts w:asciiTheme="majorHAnsi" w:hAnsiTheme="majorHAnsi" w:cstheme="minorHAnsi"/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D6309D">
                                <w:rPr>
                                  <w:rFonts w:asciiTheme="majorHAnsi" w:hAnsiTheme="majorHAnsi" w:cstheme="minorHAnsi"/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WORK EXPERIENCE</w:t>
                              </w:r>
                              <w:r w:rsidR="00DE22FF">
                                <w:rPr>
                                  <w:rFonts w:asciiTheme="majorHAnsi" w:hAnsiTheme="majorHAnsi" w:cstheme="minorHAnsi"/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Isosceles Triangle 19" style="position:absolute;left:1463;top:2889;width:976;height:842;flip:y;visibility:visible;mso-wrap-style:square;v-text-anchor:middle" o:spid="_x0000_s1046" filled="f" stroked="f" strokeweight="2pt" type="#_x0000_t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"/>
                      <w10:anchorlock/>
                    </v:group>
                  </w:pict>
                </mc:Fallback>
              </mc:AlternateContent>
            </w:r>
          </w:p>
          <w:p w:rsidR="008D5D01" w:rsidP="7476DA31" w:rsidRDefault="008D4546" w14:paraId="44017EAA" w14:textId="49B78FD6">
            <w:pPr>
              <w:shd w:val="clear" w:color="auto" w:fill="DBE5F1" w:themeFill="accent1" w:themeFillTint="33"/>
              <w:tabs>
                <w:tab w:val="left" w:pos="7920"/>
              </w:tabs>
              <w:spacing w:line="276" w:lineRule="auto"/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/>
                <w:sz w:val="18"/>
                <w:szCs w:val="18"/>
              </w:rPr>
            </w:pPr>
            <w:r w:rsidRPr="1C6A1CBB" w:rsidR="5480EE78"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TechEra</w:t>
            </w:r>
            <w:r w:rsidRPr="1C6A1CBB" w:rsidR="5480EE78"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 xml:space="preserve"> IT Consulting</w:t>
            </w:r>
            <w:r w:rsidRPr="1C6A1CBB" w:rsidR="678E258A"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, Hyderabad</w:t>
            </w:r>
            <w:r w:rsidRPr="1C6A1CBB" w:rsidR="678E258A"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 xml:space="preserve"> </w:t>
            </w:r>
            <w:r>
              <w:br/>
            </w:r>
            <w:r w:rsidRPr="1C6A1CBB" w:rsidR="4C7B6C03"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 xml:space="preserve">Trainee </w:t>
            </w:r>
            <w:r w:rsidRPr="1C6A1CBB" w:rsidR="5677D081"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 xml:space="preserve"> </w:t>
            </w:r>
            <w:r w:rsidRPr="1C6A1CBB" w:rsidR="55D767C8"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&amp; Contract</w:t>
            </w:r>
            <w:r w:rsidRPr="1C6A1CBB" w:rsidR="4C7B6C03"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 xml:space="preserve"> –Based</w:t>
            </w:r>
            <w:r w:rsidRPr="1C6A1CBB" w:rsidR="49BDDE66"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 xml:space="preserve"> |</w:t>
            </w:r>
            <w:r w:rsidRPr="1C6A1CBB" w:rsidR="4C7B6C03"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 xml:space="preserve"> Java Developer | July 2021 – April 2022</w:t>
            </w:r>
          </w:p>
          <w:p w:rsidRPr="002A2413" w:rsidR="008D5D01" w:rsidP="7476DA31" w:rsidRDefault="6792A53B" w14:paraId="159A78B0" w14:textId="1DC8E5EC">
            <w:pPr>
              <w:tabs>
                <w:tab w:val="left" w:pos="7920"/>
              </w:tabs>
              <w:spacing w:line="276" w:lineRule="auto"/>
              <w:jc w:val="both"/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/>
                <w:sz w:val="18"/>
                <w:szCs w:val="18"/>
              </w:rPr>
            </w:pPr>
            <w:r w:rsidRPr="5B67839A" w:rsidR="42B82AB9"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Professional Development and Contract Engagement Highlights:</w:t>
            </w:r>
          </w:p>
          <w:p w:rsidRPr="002A2413" w:rsidR="008D5D01" w:rsidP="68652805" w:rsidRDefault="6792A53B" w14:paraId="7A595B0E" w14:textId="39604352">
            <w:pPr>
              <w:pStyle w:val="ListParagraph"/>
              <w:numPr>
                <w:ilvl w:val="0"/>
                <w:numId w:val="44"/>
              </w:numPr>
              <w:tabs>
                <w:tab w:val="left" w:pos="7920"/>
              </w:tabs>
              <w:spacing w:line="276" w:lineRule="auto"/>
              <w:ind w:left="648"/>
              <w:jc w:val="both"/>
              <w:rPr>
                <w:rFonts w:ascii="Cambria" w:hAnsi="Cambria" w:eastAsia="Cambria" w:cs="Cambria" w:asciiTheme="majorAscii" w:hAnsiTheme="majorAscii" w:eastAsiaTheme="majorAscii" w:cstheme="majorAscii"/>
                <w:sz w:val="18"/>
                <w:szCs w:val="18"/>
              </w:rPr>
            </w:pPr>
            <w:r w:rsidRPr="68652805" w:rsidR="5CCEE16F">
              <w:rPr>
                <w:rFonts w:ascii="Cambria" w:hAnsi="Cambria" w:eastAsia="Cambria" w:cs="Cambria" w:asciiTheme="majorAscii" w:hAnsiTheme="majorAscii" w:eastAsiaTheme="majorAscii" w:cstheme="majorAscii"/>
                <w:sz w:val="18"/>
                <w:szCs w:val="18"/>
              </w:rPr>
              <w:t>Successfully completed a comprehensive 6-month training program.</w:t>
            </w:r>
          </w:p>
          <w:p w:rsidRPr="002A2413" w:rsidR="008D5D01" w:rsidP="68652805" w:rsidRDefault="6792A53B" w14:paraId="7189641C" w14:textId="6C60F826">
            <w:pPr>
              <w:pStyle w:val="ListParagraph"/>
              <w:numPr>
                <w:ilvl w:val="0"/>
                <w:numId w:val="44"/>
              </w:numPr>
              <w:spacing w:line="276" w:lineRule="auto"/>
              <w:ind w:left="648" w:right="-20"/>
              <w:rPr>
                <w:rFonts w:ascii="Cambria" w:hAnsi="Cambria" w:eastAsia="Cambria" w:cs="Cambria" w:asciiTheme="majorAscii" w:hAnsiTheme="majorAscii" w:eastAsiaTheme="majorAscii" w:cstheme="majorAscii"/>
                <w:noProof w:val="0"/>
                <w:sz w:val="18"/>
                <w:szCs w:val="18"/>
                <w:lang w:val="en-US"/>
              </w:rPr>
            </w:pPr>
            <w:r w:rsidRPr="68652805" w:rsidR="5CCEE16F">
              <w:rPr>
                <w:rFonts w:ascii="Cambria" w:hAnsi="Cambria" w:eastAsia="Cambria" w:cs="Cambria" w:asciiTheme="majorAscii" w:hAnsiTheme="majorAscii" w:eastAsiaTheme="majorAscii" w:cstheme="majorAscii"/>
                <w:noProof w:val="0"/>
                <w:sz w:val="18"/>
                <w:szCs w:val="18"/>
                <w:lang w:val="en-US"/>
              </w:rPr>
              <w:t>Joined Innova Solutions as a contract-based Java Developer on December 23, 2021.</w:t>
            </w:r>
          </w:p>
          <w:p w:rsidRPr="002A2413" w:rsidR="008D5D01" w:rsidP="68652805" w:rsidRDefault="6792A53B" w14:paraId="19D93E9D" w14:textId="2253AF90">
            <w:pPr>
              <w:pStyle w:val="ListParagraph"/>
              <w:numPr>
                <w:ilvl w:val="0"/>
                <w:numId w:val="44"/>
              </w:numPr>
              <w:spacing w:line="276" w:lineRule="auto"/>
              <w:ind w:left="648" w:right="-20"/>
              <w:rPr>
                <w:rFonts w:ascii="Cambria" w:hAnsi="Cambria" w:eastAsia="Cambria" w:cs="Cambria" w:asciiTheme="majorAscii" w:hAnsiTheme="majorAscii" w:eastAsiaTheme="majorAscii" w:cstheme="majorAscii"/>
                <w:noProof w:val="0"/>
                <w:sz w:val="18"/>
                <w:szCs w:val="18"/>
                <w:lang w:val="en-US"/>
              </w:rPr>
            </w:pPr>
            <w:r w:rsidRPr="68652805" w:rsidR="5CCEE16F">
              <w:rPr>
                <w:rFonts w:ascii="Cambria" w:hAnsi="Cambria" w:eastAsia="Cambria" w:cs="Cambria" w:asciiTheme="majorAscii" w:hAnsiTheme="majorAscii" w:eastAsiaTheme="majorAscii" w:cstheme="majorAscii"/>
                <w:noProof w:val="0"/>
                <w:sz w:val="18"/>
                <w:szCs w:val="18"/>
                <w:lang w:val="en-US"/>
              </w:rPr>
              <w:t xml:space="preserve">Demonstrated </w:t>
            </w:r>
            <w:r w:rsidRPr="68652805" w:rsidR="5CCEE16F">
              <w:rPr>
                <w:rFonts w:ascii="Cambria" w:hAnsi="Cambria" w:eastAsia="Cambria" w:cs="Cambria" w:asciiTheme="majorAscii" w:hAnsiTheme="majorAscii" w:eastAsiaTheme="majorAscii" w:cstheme="majorAscii"/>
                <w:noProof w:val="0"/>
                <w:sz w:val="18"/>
                <w:szCs w:val="18"/>
                <w:lang w:val="en-US"/>
              </w:rPr>
              <w:t>proficiency</w:t>
            </w:r>
            <w:r w:rsidRPr="68652805" w:rsidR="5CCEE16F">
              <w:rPr>
                <w:rFonts w:ascii="Cambria" w:hAnsi="Cambria" w:eastAsia="Cambria" w:cs="Cambria" w:asciiTheme="majorAscii" w:hAnsiTheme="majorAscii" w:eastAsiaTheme="majorAscii" w:cstheme="majorAscii"/>
                <w:noProof w:val="0"/>
                <w:sz w:val="18"/>
                <w:szCs w:val="18"/>
                <w:lang w:val="en-US"/>
              </w:rPr>
              <w:t xml:space="preserve"> as a Java Developer, actively involved in the development and enhancement of Lync Order Management project.</w:t>
            </w:r>
          </w:p>
          <w:p w:rsidRPr="002A2413" w:rsidR="008D5D01" w:rsidP="68652805" w:rsidRDefault="6792A53B" w14:paraId="64211679" w14:textId="3A76C950">
            <w:pPr>
              <w:pStyle w:val="ListParagraph"/>
              <w:numPr>
                <w:ilvl w:val="0"/>
                <w:numId w:val="44"/>
              </w:numPr>
              <w:spacing w:line="276" w:lineRule="auto"/>
              <w:ind w:left="648"/>
              <w:rPr/>
            </w:pPr>
            <w:r w:rsidRPr="5B67839A" w:rsidR="4923EA4B">
              <w:rPr>
                <w:rFonts w:ascii="Cambria" w:hAnsi="Cambria" w:eastAsia="Cambria" w:cs="Cambria" w:asciiTheme="majorAscii" w:hAnsiTheme="majorAscii" w:eastAsiaTheme="majorAscii" w:cstheme="majorAscii"/>
                <w:noProof w:val="0"/>
                <w:sz w:val="18"/>
                <w:szCs w:val="18"/>
                <w:lang w:val="en-US"/>
              </w:rPr>
              <w:t xml:space="preserve">Received an Experience Letter acknowledging valuable skills and significant contributions during the contract-based </w:t>
            </w:r>
            <w:r w:rsidRPr="5B67839A" w:rsidR="7254ECB6">
              <w:rPr>
                <w:rFonts w:ascii="Cambria" w:hAnsi="Cambria" w:eastAsia="Cambria" w:cs="Cambria" w:asciiTheme="majorAscii" w:hAnsiTheme="majorAscii" w:eastAsiaTheme="majorAscii" w:cstheme="majorAscii"/>
                <w:noProof w:val="0"/>
                <w:sz w:val="18"/>
                <w:szCs w:val="18"/>
                <w:lang w:val="en-US"/>
              </w:rPr>
              <w:t>period (Dec’21</w:t>
            </w:r>
            <w:r w:rsidRPr="5B67839A" w:rsidR="6209B374">
              <w:rPr>
                <w:rFonts w:ascii="Cambria" w:hAnsi="Cambria" w:eastAsia="Cambria" w:cs="Cambria" w:asciiTheme="majorAscii" w:hAnsiTheme="majorAscii" w:eastAsiaTheme="majorAscii" w:cstheme="majorAscii"/>
                <w:noProof w:val="0"/>
                <w:sz w:val="18"/>
                <w:szCs w:val="18"/>
                <w:lang w:val="en-US"/>
              </w:rPr>
              <w:t xml:space="preserve"> </w:t>
            </w:r>
            <w:r w:rsidRPr="5B67839A" w:rsidR="7254ECB6">
              <w:rPr>
                <w:rFonts w:ascii="Cambria" w:hAnsi="Cambria" w:eastAsia="Cambria" w:cs="Cambria" w:asciiTheme="majorAscii" w:hAnsiTheme="majorAscii" w:eastAsiaTheme="majorAscii" w:cstheme="majorAscii"/>
                <w:noProof w:val="0"/>
                <w:sz w:val="18"/>
                <w:szCs w:val="18"/>
                <w:lang w:val="en-US"/>
              </w:rPr>
              <w:t>-</w:t>
            </w:r>
            <w:r w:rsidRPr="5B67839A" w:rsidR="61E8D3C4">
              <w:rPr>
                <w:rFonts w:ascii="Cambria" w:hAnsi="Cambria" w:eastAsia="Cambria" w:cs="Cambria" w:asciiTheme="majorAscii" w:hAnsiTheme="majorAscii" w:eastAsiaTheme="majorAscii" w:cstheme="majorAscii"/>
                <w:noProof w:val="0"/>
                <w:sz w:val="18"/>
                <w:szCs w:val="18"/>
                <w:lang w:val="en-US"/>
              </w:rPr>
              <w:t xml:space="preserve"> </w:t>
            </w:r>
            <w:r w:rsidRPr="5B67839A" w:rsidR="7254ECB6">
              <w:rPr>
                <w:rFonts w:ascii="Cambria" w:hAnsi="Cambria" w:eastAsia="Cambria" w:cs="Cambria" w:asciiTheme="majorAscii" w:hAnsiTheme="majorAscii" w:eastAsiaTheme="majorAscii" w:cstheme="majorAscii"/>
                <w:noProof w:val="0"/>
                <w:sz w:val="18"/>
                <w:szCs w:val="18"/>
                <w:lang w:val="en-US"/>
              </w:rPr>
              <w:t>April’22)</w:t>
            </w:r>
            <w:r w:rsidRPr="5B67839A" w:rsidR="4923EA4B">
              <w:rPr>
                <w:rFonts w:ascii="Cambria" w:hAnsi="Cambria" w:eastAsia="Cambria" w:cs="Cambria" w:asciiTheme="majorAscii" w:hAnsiTheme="majorAscii" w:eastAsiaTheme="majorAscii" w:cstheme="majorAscii"/>
                <w:noProof w:val="0"/>
                <w:sz w:val="18"/>
                <w:szCs w:val="18"/>
                <w:lang w:val="en-US"/>
              </w:rPr>
              <w:t>.</w:t>
            </w:r>
            <w:r>
              <w:br/>
            </w:r>
          </w:p>
          <w:p w:rsidR="58462DD6" w:rsidP="7476DA31" w:rsidRDefault="58462DD6" w14:paraId="2494165A" w14:textId="27E4F3CC">
            <w:pPr>
              <w:shd w:val="clear" w:color="auto" w:fill="DBE5F1" w:themeFill="accent1" w:themeFillTint="33"/>
              <w:tabs>
                <w:tab w:val="left" w:leader="none" w:pos="7920"/>
              </w:tabs>
              <w:spacing w:line="276" w:lineRule="auto"/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</w:pPr>
            <w:r w:rsidRPr="7476DA31" w:rsidR="58462DD6"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 xml:space="preserve">Innova Solutions, Hyderabad </w:t>
            </w:r>
            <w:r>
              <w:br/>
            </w:r>
            <w:r w:rsidRPr="7476DA31" w:rsidR="58462DD6"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Permen</w:t>
            </w:r>
            <w:r w:rsidRPr="7476DA31" w:rsidR="73FD2169"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ent</w:t>
            </w:r>
            <w:r w:rsidRPr="7476DA31" w:rsidR="11A2D197"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 xml:space="preserve"> Employee |</w:t>
            </w:r>
            <w:r w:rsidRPr="7476DA31" w:rsidR="73FD2169"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 xml:space="preserve"> Java Full Stack Developer</w:t>
            </w:r>
            <w:r w:rsidRPr="7476DA31" w:rsidR="58462DD6"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 xml:space="preserve"> | </w:t>
            </w:r>
            <w:r w:rsidRPr="7476DA31" w:rsidR="0770BC65"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 xml:space="preserve">April </w:t>
            </w:r>
            <w:r w:rsidRPr="7476DA31" w:rsidR="58462DD6"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202</w:t>
            </w:r>
            <w:r w:rsidRPr="7476DA31" w:rsidR="34C5ACA8"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2</w:t>
            </w:r>
            <w:r w:rsidRPr="7476DA31" w:rsidR="58462DD6"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 xml:space="preserve"> – </w:t>
            </w:r>
            <w:r w:rsidRPr="7476DA31" w:rsidR="57F7CC64"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Present</w:t>
            </w:r>
          </w:p>
          <w:p w:rsidR="7476DA31" w:rsidP="7476DA31" w:rsidRDefault="7476DA31" w14:paraId="4ADBE97B" w14:textId="58113B7D">
            <w:pPr>
              <w:tabs>
                <w:tab w:val="left" w:leader="none" w:pos="7920"/>
              </w:tabs>
              <w:spacing w:line="276" w:lineRule="auto"/>
              <w:jc w:val="both"/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</w:pPr>
            <w:r w:rsidRPr="5B67839A" w:rsidR="7AF8F931"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Key Result Areas:</w:t>
            </w:r>
          </w:p>
          <w:p w:rsidR="3AA8C01F" w:rsidP="68652805" w:rsidRDefault="3AA8C01F" w14:paraId="70750D9D" w14:textId="47CBE7E8">
            <w:pPr>
              <w:pStyle w:val="ListParagraph"/>
              <w:numPr>
                <w:ilvl w:val="0"/>
                <w:numId w:val="45"/>
              </w:numPr>
              <w:tabs>
                <w:tab w:val="left" w:leader="none" w:pos="7920"/>
              </w:tabs>
              <w:spacing w:line="276" w:lineRule="auto"/>
              <w:ind w:left="648"/>
              <w:jc w:val="both"/>
              <w:rPr>
                <w:rFonts w:ascii="Cambria" w:hAnsi="Cambria" w:asciiTheme="majorAscii" w:hAnsiTheme="majorAscii"/>
                <w:color w:val="000000" w:themeColor="text1" w:themeTint="FF" w:themeShade="FF"/>
                <w:sz w:val="18"/>
                <w:szCs w:val="18"/>
              </w:rPr>
            </w:pPr>
            <w:r w:rsidRPr="5B67839A" w:rsidR="3CBC6859">
              <w:rPr>
                <w:rFonts w:ascii="Cambria" w:hAnsi="Cambria" w:asciiTheme="majorAscii" w:hAnsiTheme="majorAscii"/>
                <w:color w:val="000000" w:themeColor="text1" w:themeTint="FF" w:themeShade="FF"/>
                <w:sz w:val="18"/>
                <w:szCs w:val="18"/>
              </w:rPr>
              <w:t xml:space="preserve">Leading the development of web-based applications such as the </w:t>
            </w:r>
            <w:r w:rsidRPr="5B67839A" w:rsidR="3CBC6859">
              <w:rPr>
                <w:rFonts w:ascii="Cambria" w:hAnsi="Cambria" w:asciiTheme="majorAscii" w:hAnsiTheme="maj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Lync-</w:t>
            </w:r>
            <w:r w:rsidRPr="5B67839A" w:rsidR="3CBC6859">
              <w:rPr>
                <w:rFonts w:ascii="Cambria" w:hAnsi="Cambria" w:asciiTheme="majorAscii" w:hAnsiTheme="maj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OMS</w:t>
            </w:r>
            <w:r w:rsidRPr="5B67839A" w:rsidR="3CBC6859">
              <w:rPr>
                <w:rFonts w:ascii="Cambria" w:hAnsi="Cambria" w:asciiTheme="majorAscii" w:hAnsiTheme="majorAscii"/>
                <w:color w:val="000000" w:themeColor="text1" w:themeTint="FF" w:themeShade="FF"/>
                <w:sz w:val="18"/>
                <w:szCs w:val="18"/>
              </w:rPr>
              <w:t xml:space="preserve"> with</w:t>
            </w:r>
            <w:r w:rsidRPr="5B67839A" w:rsidR="3CBC6859">
              <w:rPr>
                <w:rFonts w:ascii="Cambria" w:hAnsi="Cambria" w:asciiTheme="majorAscii" w:hAnsiTheme="majorAscii"/>
                <w:color w:val="000000" w:themeColor="text1" w:themeTint="FF" w:themeShade="FF"/>
                <w:sz w:val="18"/>
                <w:szCs w:val="18"/>
              </w:rPr>
              <w:t xml:space="preserve"> a focus on rectifying issues and improving performance.</w:t>
            </w:r>
          </w:p>
          <w:p w:rsidR="3AA8C01F" w:rsidP="68652805" w:rsidRDefault="3AA8C01F" w14:paraId="4E70DFCD">
            <w:pPr>
              <w:pStyle w:val="ListParagraph"/>
              <w:numPr>
                <w:ilvl w:val="0"/>
                <w:numId w:val="45"/>
              </w:numPr>
              <w:tabs>
                <w:tab w:val="left" w:leader="none" w:pos="7920"/>
              </w:tabs>
              <w:spacing w:line="276" w:lineRule="auto"/>
              <w:ind w:left="648"/>
              <w:jc w:val="both"/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</w:pPr>
            <w:r w:rsidRPr="68652805" w:rsidR="4124E255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>Engaging with cross-functional teams to guarantee the smooth operation of applications and successful deployment.</w:t>
            </w:r>
          </w:p>
          <w:p w:rsidR="3AA8C01F" w:rsidP="68652805" w:rsidRDefault="3AA8C01F" w14:paraId="093B4062">
            <w:pPr>
              <w:pStyle w:val="ListParagraph"/>
              <w:numPr>
                <w:ilvl w:val="0"/>
                <w:numId w:val="45"/>
              </w:numPr>
              <w:tabs>
                <w:tab w:val="left" w:leader="none" w:pos="7920"/>
              </w:tabs>
              <w:spacing w:line="276" w:lineRule="auto"/>
              <w:ind w:left="648"/>
              <w:jc w:val="both"/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</w:pPr>
            <w:r w:rsidRPr="68652805" w:rsidR="4124E255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 xml:space="preserve">Guiding the customization of processors for users to enhance efficiency and user satisfaction, while </w:t>
            </w:r>
            <w:r w:rsidRPr="68652805" w:rsidR="4124E255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>utilizing</w:t>
            </w:r>
            <w:r w:rsidRPr="68652805" w:rsidR="4124E255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 xml:space="preserve"> deployment tools for CI/CD Integration using Jenkins.</w:t>
            </w:r>
          </w:p>
          <w:p w:rsidR="3AA8C01F" w:rsidP="68652805" w:rsidRDefault="3AA8C01F" w14:paraId="4F9C4106" w14:textId="7273FC2E">
            <w:pPr>
              <w:pStyle w:val="ListParagraph"/>
              <w:numPr>
                <w:ilvl w:val="0"/>
                <w:numId w:val="45"/>
              </w:numPr>
              <w:tabs>
                <w:tab w:val="left" w:leader="none" w:pos="7920"/>
              </w:tabs>
              <w:spacing w:line="276" w:lineRule="auto"/>
              <w:ind w:left="648"/>
              <w:jc w:val="both"/>
              <w:rPr/>
            </w:pPr>
            <w:r w:rsidRPr="5B67839A" w:rsidR="3CBC6859">
              <w:rPr>
                <w:rFonts w:ascii="Cambria" w:hAnsi="Cambria" w:asciiTheme="majorAscii" w:hAnsiTheme="majorAscii"/>
                <w:color w:val="000000" w:themeColor="text1" w:themeTint="FF" w:themeShade="FF"/>
                <w:sz w:val="18"/>
                <w:szCs w:val="18"/>
              </w:rPr>
              <w:t xml:space="preserve">Spearheaded the successful resolution of critical issues, ensuring uninterrupted application functionality and high user satisfaction levels, </w:t>
            </w:r>
            <w:r w:rsidRPr="5B67839A" w:rsidR="3CBC6859">
              <w:rPr>
                <w:rFonts w:ascii="Cambria" w:hAnsi="Cambria" w:asciiTheme="majorAscii" w:hAnsiTheme="majorAscii"/>
                <w:color w:val="000000" w:themeColor="text1" w:themeTint="FF" w:themeShade="FF"/>
                <w:sz w:val="18"/>
                <w:szCs w:val="18"/>
              </w:rPr>
              <w:t>demonstrating</w:t>
            </w:r>
            <w:r w:rsidRPr="5B67839A" w:rsidR="3CBC6859">
              <w:rPr>
                <w:rFonts w:ascii="Cambria" w:hAnsi="Cambria" w:asciiTheme="majorAscii" w:hAnsiTheme="majorAscii"/>
                <w:color w:val="000000" w:themeColor="text1" w:themeTint="FF" w:themeShade="FF"/>
                <w:sz w:val="18"/>
                <w:szCs w:val="18"/>
              </w:rPr>
              <w:t xml:space="preserve"> strong problem-solving and troubleshooting abilities.</w:t>
            </w:r>
          </w:p>
          <w:p w:rsidR="3AA8C01F" w:rsidP="7476DA31" w:rsidRDefault="3AA8C01F" w14:paraId="5DB45C6A">
            <w:pPr>
              <w:tabs>
                <w:tab w:val="left" w:leader="none" w:pos="7920"/>
              </w:tabs>
              <w:spacing w:line="276" w:lineRule="auto"/>
              <w:jc w:val="both"/>
              <w:rPr>
                <w:rFonts w:ascii="Cambria" w:hAnsi="Cambria" w:asciiTheme="majorAscii" w:hAnsiTheme="maj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</w:pPr>
            <w:r w:rsidRPr="7476DA31" w:rsidR="3AA8C01F">
              <w:rPr>
                <w:rFonts w:ascii="Cambria" w:hAnsi="Cambria" w:asciiTheme="majorAscii" w:hAnsiTheme="maj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Highlights:</w:t>
            </w:r>
          </w:p>
          <w:p w:rsidR="3AA8C01F" w:rsidP="68652805" w:rsidRDefault="3AA8C01F" w14:paraId="49616BEB">
            <w:pPr>
              <w:pStyle w:val="ListParagraph"/>
              <w:numPr>
                <w:ilvl w:val="0"/>
                <w:numId w:val="46"/>
              </w:numPr>
              <w:tabs>
                <w:tab w:val="left" w:leader="none" w:pos="7920"/>
              </w:tabs>
              <w:spacing w:line="276" w:lineRule="auto"/>
              <w:ind w:left="648"/>
              <w:jc w:val="both"/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</w:pPr>
            <w:r w:rsidRPr="68652805" w:rsidR="4124E255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>Successfully resolved critical issues, ensuring uninterrupted application functionality and user satisfaction.</w:t>
            </w:r>
          </w:p>
          <w:p w:rsidR="3AA8C01F" w:rsidP="68652805" w:rsidRDefault="3AA8C01F" w14:paraId="1BDA68DA" w14:textId="002804F8">
            <w:pPr>
              <w:pStyle w:val="ListParagraph"/>
              <w:numPr>
                <w:ilvl w:val="0"/>
                <w:numId w:val="46"/>
              </w:numPr>
              <w:tabs>
                <w:tab w:val="left" w:leader="none" w:pos="7920"/>
              </w:tabs>
              <w:spacing w:line="276" w:lineRule="auto"/>
              <w:ind w:left="648"/>
              <w:jc w:val="both"/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</w:pPr>
            <w:r w:rsidRPr="5B67839A" w:rsidR="3CBC6859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 xml:space="preserve">Streamlined the order </w:t>
            </w:r>
            <w:r w:rsidRPr="5B67839A" w:rsidR="147412A2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>management</w:t>
            </w:r>
            <w:r w:rsidRPr="5B67839A" w:rsidR="3CBC6859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 xml:space="preserve"> process, resulting in reduction in processing time and improved order accuracy.</w:t>
            </w:r>
          </w:p>
          <w:p w:rsidRPr="00296FEB" w:rsidR="00296FEB" w:rsidP="5B67839A" w:rsidRDefault="00296FEB" w14:paraId="64680F26" w14:textId="5C17D712">
            <w:pPr>
              <w:pStyle w:val="ListParagraph"/>
              <w:numPr>
                <w:ilvl w:val="0"/>
                <w:numId w:val="46"/>
              </w:numPr>
              <w:tabs>
                <w:tab w:val="left" w:pos="7920"/>
              </w:tabs>
              <w:spacing w:line="276" w:lineRule="auto"/>
              <w:ind w:left="648"/>
              <w:jc w:val="both"/>
              <w:rPr>
                <w:rFonts w:ascii="Cambria" w:hAnsi="Cambria" w:asciiTheme="majorAscii" w:hAnsiTheme="majorAscii"/>
                <w:color w:val="000000"/>
                <w:sz w:val="18"/>
                <w:szCs w:val="18"/>
              </w:rPr>
            </w:pPr>
            <w:r w:rsidRPr="5B67839A" w:rsidR="3CBC6859">
              <w:rPr>
                <w:rFonts w:ascii="Cambria" w:hAnsi="Cambria" w:asciiTheme="majorAscii" w:hAnsiTheme="majorAscii"/>
                <w:color w:val="000000" w:themeColor="text1" w:themeTint="FF" w:themeShade="FF"/>
                <w:sz w:val="18"/>
                <w:szCs w:val="18"/>
              </w:rPr>
              <w:t>Implemented a customized processor, resulting in an improvement in user efficiency and task completion.</w:t>
            </w:r>
            <w:r>
              <w:br/>
            </w:r>
          </w:p>
          <w:p w:rsidR="00C256EB" w:rsidP="7C2E2A84" w:rsidRDefault="007834CD" w14:paraId="071A13ED" w14:textId="77777777">
            <w:pPr>
              <w:tabs>
                <w:tab w:val="left" w:pos="7920"/>
              </w:tabs>
              <w:spacing w:line="276" w:lineRule="auto"/>
              <w:jc w:val="both"/>
              <w:rPr>
                <w:rFonts w:asciiTheme="majorHAnsi" w:hAnsiTheme="majorHAnsi"/>
                <w:b/>
                <w:bCs/>
                <w:color w:val="000000"/>
                <w:sz w:val="18"/>
                <w:szCs w:val="18"/>
              </w:rPr>
            </w:pPr>
            <w:r w:rsidRPr="00B22C0A">
              <w:rPr>
                <w:noProof/>
              </w:rPr>
              <mc:AlternateContent>
                <mc:Choice Requires="wpg">
                  <w:drawing>
                    <wp:inline distT="0" distB="0" distL="0" distR="0" wp14:anchorId="0D090C65" wp14:editId="2F2D2954">
                      <wp:extent cx="5136515" cy="372745"/>
                      <wp:effectExtent l="0" t="0" r="6985" b="27305"/>
                      <wp:docPr id="24" name="Group 2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136515" cy="372745"/>
                                <a:chOff x="-1" y="0"/>
                                <a:chExt cx="4841563" cy="373100"/>
                              </a:xfrm>
                              <a:solidFill>
                                <a:srgbClr val="004F8A"/>
                              </a:solidFill>
                            </wpg:grpSpPr>
                            <wps:wsp>
                              <wps:cNvPr id="25" name="Rectangle 18"/>
                              <wps:cNvSpPr/>
                              <wps:spPr>
                                <a:xfrm>
                                  <a:off x="-1" y="0"/>
                                  <a:ext cx="4841563" cy="288950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25400" cap="flat" cmpd="sng" algn="ctr">
                                  <a:noFill/>
                                  <a:prstDash val="solid"/>
                                </a:ln>
                                <a:effectLst/>
                              </wps:spPr>
                              <wps:txbx>
                                <w:txbxContent>
                                  <w:p w:rsidRPr="0081351B" w:rsidR="007834CD" w:rsidP="007834CD" w:rsidRDefault="008D5D01" w14:paraId="09CCC156" w14:textId="77777777">
                                    <w:pPr>
                                      <w:rPr>
                                        <w:rFonts w:asciiTheme="majorHAnsi" w:hAnsiTheme="majorHAnsi" w:cstheme="minorHAnsi"/>
                                        <w:b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 w:cstheme="minorHAnsi"/>
                                        <w:b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MAJOR PROJE</w:t>
                                    </w:r>
                                    <w:r w:rsidR="00AB322F">
                                      <w:rPr>
                                        <w:rFonts w:asciiTheme="majorHAnsi" w:hAnsiTheme="majorHAnsi" w:cstheme="minorHAnsi"/>
                                        <w:b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C</w:t>
                                    </w:r>
                                    <w:r>
                                      <w:rPr>
                                        <w:rFonts w:asciiTheme="majorHAnsi" w:hAnsiTheme="majorHAnsi" w:cstheme="minorHAnsi"/>
                                        <w:b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TS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" name="Isosceles Triangle 19"/>
                              <wps:cNvSpPr/>
                              <wps:spPr>
                                <a:xfrm flipV="1">
                                  <a:off x="146304" y="288950"/>
                                  <a:ext cx="97614" cy="84150"/>
                                </a:xfrm>
                                <a:prstGeom prst="triangle">
                                  <a:avLst/>
                                </a:prstGeom>
                                <a:grpFill/>
                                <a:ln w="25400" cap="flat" cmpd="sng" algn="ctr">
                                  <a:noFill/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24" style="width:404.45pt;height:29.35pt;mso-position-horizontal-relative:char;mso-position-vertical-relative:line" coordsize="48415,3731" coordorigin="" o:spid="_x0000_s1047" w14:anchorId="0D090C65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">
                      <v:rect id="Rectangle 18" style="position:absolute;width:48415;height:2889;visibility:visible;mso-wrap-style:square;v-text-anchor:middle" o:spid="_x0000_s1048" filled="f" stroked="f" strokeweight="2pt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">
                        <v:textbox>
                          <w:txbxContent>
                            <w:p w:rsidRPr="0081351B" w:rsidR="007834CD" w:rsidP="007834CD" w:rsidRDefault="008D5D01" w14:paraId="09CCC156" w14:textId="77777777">
                              <w:pPr>
                                <w:rPr>
                                  <w:rFonts w:asciiTheme="majorHAnsi" w:hAnsiTheme="majorHAnsi" w:cstheme="minorHAnsi"/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HAnsi" w:hAnsiTheme="majorHAnsi" w:cstheme="minorHAnsi"/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MAJOR PROJE</w:t>
                              </w:r>
                              <w:r w:rsidR="00AB322F">
                                <w:rPr>
                                  <w:rFonts w:asciiTheme="majorHAnsi" w:hAnsiTheme="majorHAnsi" w:cstheme="minorHAnsi"/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C</w:t>
                              </w:r>
                              <w:r>
                                <w:rPr>
                                  <w:rFonts w:asciiTheme="majorHAnsi" w:hAnsiTheme="majorHAnsi" w:cstheme="minorHAnsi"/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TS</w:t>
                              </w:r>
                            </w:p>
                          </w:txbxContent>
                        </v:textbox>
                      </v:rect>
                      <v:shape id="Isosceles Triangle 19" style="position:absolute;left:1463;top:2889;width:976;height:842;flip:y;visibility:visible;mso-wrap-style:square;v-text-anchor:middle" o:spid="_x0000_s1049" filled="f" stroked="f" strokeweight="2pt" type="#_x0000_t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"/>
                      <w10:anchorlock/>
                    </v:group>
                  </w:pict>
                </mc:Fallback>
              </mc:AlternateContent>
            </w:r>
          </w:p>
          <w:p w:rsidRPr="008D3942" w:rsidR="008D5D01" w:rsidP="68652805" w:rsidRDefault="008D5D01" w14:paraId="0E7B2CE3" w14:textId="77777777">
            <w:pPr>
              <w:pStyle w:val="ListParagraph"/>
              <w:numPr>
                <w:ilvl w:val="0"/>
                <w:numId w:val="47"/>
              </w:numPr>
              <w:tabs>
                <w:tab w:val="left" w:pos="7920"/>
              </w:tabs>
              <w:spacing w:line="276" w:lineRule="auto"/>
              <w:ind w:left="360"/>
              <w:jc w:val="both"/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/>
                <w:sz w:val="18"/>
                <w:szCs w:val="18"/>
              </w:rPr>
            </w:pPr>
            <w:r w:rsidRPr="68652805" w:rsidR="26F2CB08"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Project Name: Lync OMS Application</w:t>
            </w:r>
          </w:p>
          <w:p w:rsidRPr="00233091" w:rsidR="008D5D01" w:rsidP="1C6A1CBB" w:rsidRDefault="008D5D01" w14:paraId="2675C660" w14:textId="4FD8FA7E">
            <w:pPr>
              <w:pStyle w:val="ListParagraph"/>
              <w:tabs>
                <w:tab w:val="left" w:pos="7920"/>
              </w:tabs>
              <w:spacing w:line="276" w:lineRule="auto"/>
              <w:ind w:left="450"/>
              <w:jc w:val="both"/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/>
                <w:sz w:val="18"/>
                <w:szCs w:val="18"/>
              </w:rPr>
            </w:pPr>
            <w:r w:rsidRPr="68652805" w:rsidR="0185FB44"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 xml:space="preserve">Role: Java Full Stack </w:t>
            </w:r>
            <w:r w:rsidRPr="68652805" w:rsidR="0185FB44"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Developer</w:t>
            </w:r>
          </w:p>
          <w:p w:rsidRPr="00233091" w:rsidR="008D5D01" w:rsidP="1C6A1CBB" w:rsidRDefault="008D5D01" w14:paraId="0F481669" w14:textId="3E98F758">
            <w:pPr>
              <w:pStyle w:val="ListParagraph"/>
              <w:tabs>
                <w:tab w:val="left" w:pos="7920"/>
              </w:tabs>
              <w:spacing w:line="276" w:lineRule="auto"/>
              <w:ind w:left="450"/>
              <w:jc w:val="both"/>
              <w:rPr>
                <w:rFonts w:ascii="Cambria" w:hAnsi="Cambria" w:asciiTheme="majorAscii" w:hAnsiTheme="majorAscii"/>
                <w:b w:val="1"/>
                <w:bCs w:val="1"/>
                <w:color w:val="000000"/>
                <w:sz w:val="18"/>
                <w:szCs w:val="18"/>
              </w:rPr>
            </w:pPr>
            <w:r w:rsidRPr="1C6A1CBB" w:rsidR="008D5D01">
              <w:rPr>
                <w:rFonts w:ascii="Cambria" w:hAnsi="Cambria" w:asciiTheme="majorAscii" w:hAnsiTheme="maj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Environment: Java, Spring Boot, SQL Server, Angular, Git, Bitbucket, Jira</w:t>
            </w:r>
            <w:r w:rsidRPr="1C6A1CBB" w:rsidR="71D55F21">
              <w:rPr>
                <w:rFonts w:ascii="Cambria" w:hAnsi="Cambria" w:asciiTheme="majorAscii" w:hAnsiTheme="maj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, Jenkins, IntelliJ, SonarQube</w:t>
            </w:r>
          </w:p>
          <w:p w:rsidRPr="008D3942" w:rsidR="008D5D01" w:rsidP="006363D9" w:rsidRDefault="00D56ADE" w14:paraId="5B908333" w14:textId="77777777">
            <w:pPr>
              <w:pStyle w:val="ListParagraph"/>
              <w:tabs>
                <w:tab w:val="left" w:pos="7920"/>
              </w:tabs>
              <w:spacing w:line="276" w:lineRule="auto"/>
              <w:ind w:left="450"/>
              <w:jc w:val="both"/>
              <w:rPr>
                <w:rFonts w:asciiTheme="majorHAnsi" w:hAnsiTheme="majorHAnsi" w:cstheme="minorHAnsi"/>
                <w:b/>
                <w:color w:val="000000"/>
                <w:sz w:val="18"/>
                <w:szCs w:val="18"/>
              </w:rPr>
            </w:pPr>
            <w:r w:rsidRPr="00233091">
              <w:rPr>
                <w:rFonts w:asciiTheme="majorHAnsi" w:hAnsiTheme="majorHAnsi" w:cstheme="minorHAnsi"/>
                <w:b/>
                <w:color w:val="000000"/>
                <w:sz w:val="18"/>
                <w:szCs w:val="18"/>
              </w:rPr>
              <w:t>Duration: January 2022</w:t>
            </w:r>
            <w:r w:rsidRPr="00233091" w:rsidR="008D5D01">
              <w:rPr>
                <w:rFonts w:asciiTheme="majorHAnsi" w:hAnsiTheme="majorHAnsi" w:cstheme="minorHAnsi"/>
                <w:b/>
                <w:color w:val="000000"/>
                <w:sz w:val="18"/>
                <w:szCs w:val="18"/>
              </w:rPr>
              <w:t xml:space="preserve"> - Present</w:t>
            </w:r>
          </w:p>
          <w:p w:rsidRPr="008D5D01" w:rsidR="008D5D01" w:rsidP="006363D9" w:rsidRDefault="008D5D01" w14:paraId="52061930" w14:textId="77777777">
            <w:pPr>
              <w:pStyle w:val="ListParagraph"/>
              <w:tabs>
                <w:tab w:val="left" w:pos="7920"/>
              </w:tabs>
              <w:spacing w:line="276" w:lineRule="auto"/>
              <w:ind w:left="450"/>
              <w:jc w:val="both"/>
              <w:rPr>
                <w:rFonts w:asciiTheme="majorHAnsi" w:hAnsiTheme="majorHAnsi" w:cstheme="minorHAnsi"/>
                <w:color w:val="000000"/>
                <w:sz w:val="18"/>
                <w:szCs w:val="18"/>
              </w:rPr>
            </w:pPr>
            <w:r w:rsidRPr="008D3942">
              <w:rPr>
                <w:rFonts w:asciiTheme="majorHAnsi" w:hAnsiTheme="majorHAnsi" w:cstheme="minorHAnsi"/>
                <w:b/>
                <w:color w:val="000000"/>
                <w:sz w:val="18"/>
                <w:szCs w:val="18"/>
              </w:rPr>
              <w:t>Description</w:t>
            </w:r>
            <w:r w:rsidRPr="008D5D01">
              <w:rPr>
                <w:rFonts w:asciiTheme="majorHAnsi" w:hAnsiTheme="majorHAnsi" w:cstheme="minorHAnsi"/>
                <w:color w:val="000000"/>
                <w:sz w:val="18"/>
                <w:szCs w:val="18"/>
              </w:rPr>
              <w:t xml:space="preserve">: </w:t>
            </w:r>
          </w:p>
          <w:p w:rsidRPr="008D5D01" w:rsidR="008D5D01" w:rsidP="7C2E2A84" w:rsidRDefault="6792A53B" w14:paraId="4F012239" w14:textId="77777777">
            <w:pPr>
              <w:pStyle w:val="ListParagraph"/>
              <w:numPr>
                <w:ilvl w:val="0"/>
                <w:numId w:val="2"/>
              </w:numPr>
              <w:tabs>
                <w:tab w:val="left" w:pos="7920"/>
              </w:tabs>
              <w:spacing w:line="276" w:lineRule="auto"/>
              <w:ind w:left="806"/>
              <w:jc w:val="both"/>
              <w:rPr>
                <w:rFonts w:asciiTheme="majorHAnsi" w:hAnsiTheme="majorHAnsi"/>
                <w:color w:val="000000"/>
                <w:sz w:val="18"/>
                <w:szCs w:val="18"/>
              </w:rPr>
            </w:pPr>
            <w:r w:rsidRPr="7C2E2A84">
              <w:rPr>
                <w:rFonts w:asciiTheme="majorHAnsi" w:hAnsiTheme="majorHAnsi"/>
                <w:color w:val="000000" w:themeColor="text1"/>
                <w:sz w:val="18"/>
                <w:szCs w:val="18"/>
              </w:rPr>
              <w:t>The Client needs an OMS (Order Management System) application that can be used to simplify placing business orders.</w:t>
            </w:r>
          </w:p>
          <w:p w:rsidRPr="008D5D01" w:rsidR="008D5D01" w:rsidP="006363D9" w:rsidRDefault="008D5D01" w14:paraId="798AD219" w14:textId="77777777">
            <w:pPr>
              <w:pStyle w:val="ListParagraph"/>
              <w:tabs>
                <w:tab w:val="left" w:pos="7920"/>
              </w:tabs>
              <w:spacing w:line="276" w:lineRule="auto"/>
              <w:ind w:left="450"/>
              <w:jc w:val="both"/>
              <w:rPr>
                <w:rFonts w:asciiTheme="majorHAnsi" w:hAnsiTheme="majorHAnsi" w:cstheme="minorHAnsi"/>
                <w:color w:val="000000"/>
                <w:sz w:val="18"/>
                <w:szCs w:val="18"/>
              </w:rPr>
            </w:pPr>
            <w:r w:rsidRPr="009E619B">
              <w:rPr>
                <w:rFonts w:asciiTheme="majorHAnsi" w:hAnsiTheme="majorHAnsi" w:cstheme="minorHAnsi"/>
                <w:b/>
                <w:color w:val="000000"/>
                <w:sz w:val="18"/>
                <w:szCs w:val="18"/>
              </w:rPr>
              <w:t>Highlights</w:t>
            </w:r>
            <w:r w:rsidRPr="008D5D01">
              <w:rPr>
                <w:rFonts w:asciiTheme="majorHAnsi" w:hAnsiTheme="majorHAnsi" w:cstheme="minorHAnsi"/>
                <w:color w:val="000000"/>
                <w:sz w:val="18"/>
                <w:szCs w:val="18"/>
              </w:rPr>
              <w:t>:</w:t>
            </w:r>
          </w:p>
          <w:p w:rsidR="008D5D01" w:rsidP="7C2E2A84" w:rsidRDefault="6792A53B" w14:paraId="5DAB10C7" w14:textId="77777777">
            <w:pPr>
              <w:pStyle w:val="ListParagraph"/>
              <w:numPr>
                <w:ilvl w:val="0"/>
                <w:numId w:val="3"/>
              </w:numPr>
              <w:tabs>
                <w:tab w:val="left" w:pos="7920"/>
              </w:tabs>
              <w:spacing w:line="276" w:lineRule="auto"/>
              <w:ind w:left="806"/>
              <w:jc w:val="both"/>
              <w:rPr>
                <w:rFonts w:asciiTheme="majorHAnsi" w:hAnsiTheme="majorHAnsi"/>
                <w:color w:val="000000"/>
                <w:sz w:val="18"/>
                <w:szCs w:val="18"/>
              </w:rPr>
            </w:pPr>
            <w:r w:rsidRPr="7C2E2A84">
              <w:rPr>
                <w:rFonts w:asciiTheme="majorHAnsi" w:hAnsiTheme="majorHAnsi"/>
                <w:color w:val="000000" w:themeColor="text1"/>
                <w:sz w:val="18"/>
                <w:szCs w:val="18"/>
              </w:rPr>
              <w:t>Worked on enhancing, fixing bugs and issues in Java, Spring Boot and Angular frameworks.</w:t>
            </w:r>
          </w:p>
          <w:p w:rsidR="008D5D01" w:rsidP="7C2E2A84" w:rsidRDefault="6792A53B" w14:paraId="06AF7A56" w14:textId="77777777">
            <w:pPr>
              <w:pStyle w:val="ListParagraph"/>
              <w:numPr>
                <w:ilvl w:val="0"/>
                <w:numId w:val="3"/>
              </w:numPr>
              <w:tabs>
                <w:tab w:val="left" w:pos="7920"/>
              </w:tabs>
              <w:spacing w:line="276" w:lineRule="auto"/>
              <w:ind w:left="806"/>
              <w:jc w:val="both"/>
              <w:rPr>
                <w:rFonts w:asciiTheme="majorHAnsi" w:hAnsiTheme="majorHAnsi"/>
                <w:color w:val="000000"/>
                <w:sz w:val="18"/>
                <w:szCs w:val="18"/>
              </w:rPr>
            </w:pPr>
            <w:r w:rsidRPr="7C2E2A84">
              <w:rPr>
                <w:rFonts w:asciiTheme="majorHAnsi" w:hAnsiTheme="majorHAnsi"/>
                <w:color w:val="000000" w:themeColor="text1"/>
                <w:sz w:val="18"/>
                <w:szCs w:val="18"/>
              </w:rPr>
              <w:t>Involved in the creating and maintaining branches and Pull Requests in Bitbucket.</w:t>
            </w:r>
          </w:p>
          <w:p w:rsidR="008D5D01" w:rsidP="7C2E2A84" w:rsidRDefault="6792A53B" w14:paraId="14F4F921" w14:textId="77777777">
            <w:pPr>
              <w:pStyle w:val="ListParagraph"/>
              <w:numPr>
                <w:ilvl w:val="0"/>
                <w:numId w:val="3"/>
              </w:numPr>
              <w:tabs>
                <w:tab w:val="left" w:pos="7920"/>
              </w:tabs>
              <w:spacing w:line="276" w:lineRule="auto"/>
              <w:ind w:left="806"/>
              <w:jc w:val="both"/>
              <w:rPr>
                <w:rFonts w:asciiTheme="majorHAnsi" w:hAnsiTheme="majorHAnsi"/>
                <w:color w:val="000000"/>
                <w:sz w:val="18"/>
                <w:szCs w:val="18"/>
              </w:rPr>
            </w:pPr>
            <w:r w:rsidRPr="7C2E2A84">
              <w:rPr>
                <w:rFonts w:asciiTheme="majorHAnsi" w:hAnsiTheme="majorHAnsi"/>
                <w:color w:val="000000" w:themeColor="text1"/>
                <w:sz w:val="18"/>
                <w:szCs w:val="18"/>
              </w:rPr>
              <w:t>Analyzed client requirements.</w:t>
            </w:r>
          </w:p>
          <w:p w:rsidR="008D5D01" w:rsidP="7C2E2A84" w:rsidRDefault="6792A53B" w14:paraId="15063032" w14:textId="77777777">
            <w:pPr>
              <w:pStyle w:val="ListParagraph"/>
              <w:numPr>
                <w:ilvl w:val="0"/>
                <w:numId w:val="3"/>
              </w:numPr>
              <w:tabs>
                <w:tab w:val="left" w:pos="7920"/>
              </w:tabs>
              <w:spacing w:line="276" w:lineRule="auto"/>
              <w:ind w:left="806"/>
              <w:jc w:val="both"/>
              <w:rPr>
                <w:rFonts w:asciiTheme="majorHAnsi" w:hAnsiTheme="majorHAnsi"/>
                <w:color w:val="000000"/>
                <w:sz w:val="18"/>
                <w:szCs w:val="18"/>
              </w:rPr>
            </w:pPr>
            <w:r w:rsidRPr="7C2E2A84">
              <w:rPr>
                <w:rFonts w:asciiTheme="majorHAnsi" w:hAnsiTheme="majorHAnsi"/>
                <w:color w:val="000000" w:themeColor="text1"/>
                <w:sz w:val="18"/>
                <w:szCs w:val="18"/>
              </w:rPr>
              <w:t>Developed the code which meets the Client Requirements.</w:t>
            </w:r>
          </w:p>
          <w:p w:rsidR="008D5D01" w:rsidP="7C2E2A84" w:rsidRDefault="6792A53B" w14:paraId="2973B366" w14:textId="77777777">
            <w:pPr>
              <w:pStyle w:val="ListParagraph"/>
              <w:numPr>
                <w:ilvl w:val="0"/>
                <w:numId w:val="3"/>
              </w:numPr>
              <w:tabs>
                <w:tab w:val="left" w:pos="7920"/>
              </w:tabs>
              <w:spacing w:line="276" w:lineRule="auto"/>
              <w:ind w:left="806"/>
              <w:jc w:val="both"/>
              <w:rPr>
                <w:rFonts w:asciiTheme="majorHAnsi" w:hAnsiTheme="majorHAnsi"/>
                <w:color w:val="000000"/>
                <w:sz w:val="18"/>
                <w:szCs w:val="18"/>
              </w:rPr>
            </w:pPr>
            <w:r w:rsidRPr="7476DA31" w:rsidR="54C03CC0">
              <w:rPr>
                <w:rFonts w:ascii="Cambria" w:hAnsi="Cambria" w:asciiTheme="majorAscii" w:hAnsiTheme="majorAscii"/>
                <w:color w:val="000000" w:themeColor="text1" w:themeTint="FF" w:themeShade="FF"/>
                <w:sz w:val="18"/>
                <w:szCs w:val="18"/>
              </w:rPr>
              <w:t>Collaborated with the onshore and offshore team to identify the scope of User story.</w:t>
            </w:r>
          </w:p>
          <w:p w:rsidR="1CBD6AE4" w:rsidP="1C6A1CBB" w:rsidRDefault="1CBD6AE4" w14:paraId="137B8DE8" w14:textId="628778A1">
            <w:pPr>
              <w:pStyle w:val="ListParagraph"/>
              <w:numPr>
                <w:ilvl w:val="0"/>
                <w:numId w:val="3"/>
              </w:numPr>
              <w:tabs>
                <w:tab w:val="left" w:leader="none" w:pos="7920"/>
              </w:tabs>
              <w:spacing w:line="276" w:lineRule="auto"/>
              <w:ind w:left="806"/>
              <w:jc w:val="both"/>
              <w:rPr>
                <w:rFonts w:ascii="Cambria" w:hAnsi="Cambria" w:asciiTheme="majorAscii" w:hAnsiTheme="majorAscii"/>
                <w:color w:val="000000" w:themeColor="text1" w:themeTint="FF" w:themeShade="FF"/>
                <w:sz w:val="18"/>
                <w:szCs w:val="18"/>
              </w:rPr>
            </w:pPr>
            <w:r w:rsidRPr="5B67839A" w:rsidR="3AD6522E">
              <w:rPr>
                <w:rFonts w:ascii="Cambria" w:hAnsi="Cambria" w:asciiTheme="majorAscii" w:hAnsiTheme="majorAscii"/>
                <w:color w:val="000000" w:themeColor="text1" w:themeTint="FF" w:themeShade="FF"/>
                <w:sz w:val="18"/>
                <w:szCs w:val="18"/>
              </w:rPr>
              <w:t>Played a key role in resolving production environment issues, particularly addressing the challenge of orders getting stuck.</w:t>
            </w:r>
          </w:p>
          <w:p w:rsidR="1CBD6AE4" w:rsidP="1C6A1CBB" w:rsidRDefault="1CBD6AE4" w14:paraId="32EFB759" w14:textId="4AF414E8">
            <w:pPr>
              <w:pStyle w:val="ListParagraph"/>
              <w:numPr>
                <w:ilvl w:val="0"/>
                <w:numId w:val="3"/>
              </w:numPr>
              <w:tabs>
                <w:tab w:val="left" w:leader="none" w:pos="7920"/>
              </w:tabs>
              <w:spacing w:line="276" w:lineRule="auto"/>
              <w:ind w:left="806"/>
              <w:jc w:val="both"/>
              <w:rPr>
                <w:rFonts w:ascii="Cambria" w:hAnsi="Cambria" w:asciiTheme="majorAscii" w:hAnsiTheme="majorAscii"/>
                <w:color w:val="000000" w:themeColor="text1" w:themeTint="FF" w:themeShade="FF"/>
                <w:sz w:val="18"/>
                <w:szCs w:val="18"/>
              </w:rPr>
            </w:pPr>
            <w:r w:rsidRPr="5B67839A" w:rsidR="55A42A73">
              <w:rPr>
                <w:rFonts w:ascii="Cambria" w:hAnsi="Cambria" w:asciiTheme="majorAscii" w:hAnsiTheme="majorAscii"/>
                <w:color w:val="000000" w:themeColor="text1" w:themeTint="FF" w:themeShade="FF"/>
                <w:sz w:val="18"/>
                <w:szCs w:val="18"/>
              </w:rPr>
              <w:t>Enabled the integration of order and customer search functionalities via stored procedures, facilitating seamless collaboration within the team to enhance application functionality and integration.</w:t>
            </w:r>
          </w:p>
          <w:p w:rsidR="1CBD6AE4" w:rsidP="1C6A1CBB" w:rsidRDefault="1CBD6AE4" w14:paraId="0025649F" w14:textId="6B61E0B2">
            <w:pPr>
              <w:pStyle w:val="ListParagraph"/>
              <w:numPr>
                <w:ilvl w:val="0"/>
                <w:numId w:val="3"/>
              </w:numPr>
              <w:tabs>
                <w:tab w:val="left" w:leader="none" w:pos="7920"/>
              </w:tabs>
              <w:spacing w:line="276" w:lineRule="auto"/>
              <w:ind w:left="806"/>
              <w:jc w:val="both"/>
              <w:rPr>
                <w:rFonts w:ascii="Cambria" w:hAnsi="Cambria" w:asciiTheme="majorAscii" w:hAnsiTheme="majorAscii"/>
                <w:color w:val="000000" w:themeColor="text1" w:themeTint="FF" w:themeShade="FF"/>
                <w:sz w:val="18"/>
                <w:szCs w:val="18"/>
              </w:rPr>
            </w:pPr>
            <w:r w:rsidRPr="5B67839A" w:rsidR="5E165D85">
              <w:rPr>
                <w:rFonts w:ascii="Cambria" w:hAnsi="Cambria" w:asciiTheme="majorAscii" w:hAnsiTheme="majorAscii"/>
                <w:color w:val="000000" w:themeColor="text1" w:themeTint="FF" w:themeShade="FF"/>
                <w:sz w:val="18"/>
                <w:szCs w:val="18"/>
              </w:rPr>
              <w:t>Contributed to the implementation of Spring Security using JWT (JSON Web Token) for robust authentication and authorization in the application, collaborating effectively with the team.</w:t>
            </w:r>
          </w:p>
          <w:p w:rsidRPr="008D5D01" w:rsidR="008D5D01" w:rsidP="7476DA31" w:rsidRDefault="008D5D01" w14:paraId="248092BB" w14:textId="3F15DFD2">
            <w:pPr>
              <w:pStyle w:val="ListParagraph"/>
              <w:tabs>
                <w:tab w:val="left" w:pos="7920"/>
              </w:tabs>
              <w:spacing w:line="276" w:lineRule="auto"/>
              <w:ind w:left="810"/>
              <w:jc w:val="both"/>
              <w:rPr>
                <w:rFonts w:ascii="Cambria" w:hAnsi="Cambria" w:cs="Calibri" w:asciiTheme="majorAscii" w:hAnsiTheme="majorAscii" w:cstheme="minorAscii"/>
                <w:color w:val="000000"/>
                <w:sz w:val="18"/>
                <w:szCs w:val="18"/>
              </w:rPr>
            </w:pPr>
          </w:p>
          <w:p w:rsidRPr="008D3942" w:rsidR="008D5D01" w:rsidP="68652805" w:rsidRDefault="008D5D01" w14:paraId="7389C3DB" w14:textId="77777777">
            <w:pPr>
              <w:pStyle w:val="ListParagraph"/>
              <w:numPr>
                <w:ilvl w:val="0"/>
                <w:numId w:val="48"/>
              </w:numPr>
              <w:tabs>
                <w:tab w:val="left" w:pos="7920"/>
              </w:tabs>
              <w:spacing w:line="276" w:lineRule="auto"/>
              <w:ind w:left="360"/>
              <w:jc w:val="both"/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/>
                <w:sz w:val="18"/>
                <w:szCs w:val="18"/>
              </w:rPr>
            </w:pPr>
            <w:r w:rsidRPr="68652805" w:rsidR="26F2CB08"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Projec</w:t>
            </w:r>
            <w:r w:rsidRPr="68652805" w:rsidR="1ED8B465"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t Name</w:t>
            </w:r>
            <w:r w:rsidRPr="68652805" w:rsidR="26F2CB08"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: NIFI Development</w:t>
            </w:r>
          </w:p>
          <w:p w:rsidRPr="008D3942" w:rsidR="008D5D01" w:rsidP="006363D9" w:rsidRDefault="008D3942" w14:paraId="072BA40B" w14:textId="77777777">
            <w:pPr>
              <w:pStyle w:val="ListParagraph"/>
              <w:tabs>
                <w:tab w:val="left" w:pos="7920"/>
              </w:tabs>
              <w:spacing w:line="276" w:lineRule="auto"/>
              <w:ind w:left="450"/>
              <w:jc w:val="both"/>
              <w:rPr>
                <w:rFonts w:asciiTheme="majorHAnsi" w:hAnsiTheme="majorHAnsi" w:cstheme="minorHAnsi"/>
                <w:b/>
                <w:color w:val="000000"/>
                <w:sz w:val="18"/>
                <w:szCs w:val="18"/>
              </w:rPr>
            </w:pPr>
            <w:r w:rsidRPr="008D3942">
              <w:rPr>
                <w:rFonts w:asciiTheme="majorHAnsi" w:hAnsiTheme="majorHAnsi" w:cstheme="minorHAnsi"/>
                <w:b/>
                <w:color w:val="000000"/>
                <w:sz w:val="18"/>
                <w:szCs w:val="18"/>
              </w:rPr>
              <w:t>Role</w:t>
            </w:r>
            <w:r w:rsidRPr="008D3942" w:rsidR="008D5D01">
              <w:rPr>
                <w:rFonts w:asciiTheme="majorHAnsi" w:hAnsiTheme="majorHAnsi" w:cstheme="minorHAnsi"/>
                <w:b/>
                <w:color w:val="000000"/>
                <w:sz w:val="18"/>
                <w:szCs w:val="18"/>
              </w:rPr>
              <w:t>: Java Developer</w:t>
            </w:r>
          </w:p>
          <w:p w:rsidRPr="008D3942" w:rsidR="008D5D01" w:rsidP="248AE28F" w:rsidRDefault="008D3942" w14:paraId="3040FAA9" w14:textId="77777777">
            <w:pPr>
              <w:pStyle w:val="ListParagraph"/>
              <w:tabs>
                <w:tab w:val="left" w:pos="7920"/>
              </w:tabs>
              <w:spacing w:line="276" w:lineRule="auto"/>
              <w:ind w:left="450"/>
              <w:jc w:val="both"/>
              <w:rPr>
                <w:rFonts w:asciiTheme="majorHAnsi" w:hAnsiTheme="majorHAnsi"/>
                <w:b/>
                <w:bCs/>
                <w:color w:val="000000"/>
                <w:sz w:val="18"/>
                <w:szCs w:val="18"/>
              </w:rPr>
            </w:pPr>
            <w:r w:rsidRPr="248AE28F">
              <w:rPr>
                <w:rFonts w:asciiTheme="majorHAnsi" w:hAnsiTheme="majorHAnsi"/>
                <w:b/>
                <w:bCs/>
                <w:color w:val="000000" w:themeColor="text1"/>
                <w:sz w:val="18"/>
                <w:szCs w:val="18"/>
              </w:rPr>
              <w:t>Environment</w:t>
            </w:r>
            <w:r w:rsidRPr="248AE28F" w:rsidR="008D5D01">
              <w:rPr>
                <w:rFonts w:asciiTheme="majorHAnsi" w:hAnsiTheme="majorHAnsi"/>
                <w:b/>
                <w:bCs/>
                <w:color w:val="000000" w:themeColor="text1"/>
                <w:sz w:val="18"/>
                <w:szCs w:val="18"/>
              </w:rPr>
              <w:t xml:space="preserve">: </w:t>
            </w:r>
            <w:r w:rsidRPr="248AE28F" w:rsidR="15AF1B2E">
              <w:rPr>
                <w:rFonts w:asciiTheme="majorHAnsi" w:hAnsiTheme="majorHAnsi"/>
                <w:b/>
                <w:bCs/>
                <w:color w:val="000000" w:themeColor="text1"/>
                <w:sz w:val="18"/>
                <w:szCs w:val="18"/>
              </w:rPr>
              <w:t>Java</w:t>
            </w:r>
            <w:r w:rsidRPr="248AE28F" w:rsidR="008D5D01">
              <w:rPr>
                <w:rFonts w:asciiTheme="majorHAnsi" w:hAnsiTheme="majorHAnsi"/>
                <w:b/>
                <w:bCs/>
                <w:color w:val="000000" w:themeColor="text1"/>
                <w:sz w:val="18"/>
                <w:szCs w:val="18"/>
              </w:rPr>
              <w:t>, MySQL, Apache NIFI Framework, Git</w:t>
            </w:r>
            <w:r w:rsidRPr="248AE28F" w:rsidR="73902FA9">
              <w:rPr>
                <w:rFonts w:asciiTheme="majorHAnsi" w:hAnsiTheme="majorHAnsi"/>
                <w:b/>
                <w:bCs/>
                <w:color w:val="000000" w:themeColor="text1"/>
                <w:sz w:val="18"/>
                <w:szCs w:val="18"/>
              </w:rPr>
              <w:t>, Eclipse</w:t>
            </w:r>
          </w:p>
          <w:p w:rsidRPr="008D3942" w:rsidR="008D5D01" w:rsidP="006363D9" w:rsidRDefault="008D3942" w14:paraId="47DCF5DE" w14:textId="77777777">
            <w:pPr>
              <w:pStyle w:val="ListParagraph"/>
              <w:tabs>
                <w:tab w:val="left" w:pos="7920"/>
              </w:tabs>
              <w:spacing w:line="276" w:lineRule="auto"/>
              <w:ind w:left="450"/>
              <w:jc w:val="both"/>
              <w:rPr>
                <w:rFonts w:asciiTheme="majorHAnsi" w:hAnsiTheme="majorHAnsi" w:cstheme="minorHAnsi"/>
                <w:b/>
                <w:color w:val="000000"/>
                <w:sz w:val="18"/>
                <w:szCs w:val="18"/>
              </w:rPr>
            </w:pPr>
            <w:r w:rsidRPr="008D3942">
              <w:rPr>
                <w:rFonts w:asciiTheme="majorHAnsi" w:hAnsiTheme="majorHAnsi" w:cstheme="minorHAnsi"/>
                <w:b/>
                <w:color w:val="000000"/>
                <w:sz w:val="18"/>
                <w:szCs w:val="18"/>
              </w:rPr>
              <w:t>Duration</w:t>
            </w:r>
            <w:r w:rsidRPr="008D3942" w:rsidR="008D5D01">
              <w:rPr>
                <w:rFonts w:asciiTheme="majorHAnsi" w:hAnsiTheme="majorHAnsi" w:cstheme="minorHAnsi"/>
                <w:b/>
                <w:color w:val="000000"/>
                <w:sz w:val="18"/>
                <w:szCs w:val="18"/>
              </w:rPr>
              <w:t>: September 2022 – December 2022</w:t>
            </w:r>
          </w:p>
          <w:p w:rsidRPr="008D5D01" w:rsidR="008D5D01" w:rsidP="006363D9" w:rsidRDefault="008D5D01" w14:paraId="02D122A3" w14:textId="77777777">
            <w:pPr>
              <w:pStyle w:val="ListParagraph"/>
              <w:tabs>
                <w:tab w:val="left" w:pos="7920"/>
              </w:tabs>
              <w:spacing w:line="276" w:lineRule="auto"/>
              <w:ind w:left="450"/>
              <w:jc w:val="both"/>
              <w:rPr>
                <w:rFonts w:asciiTheme="majorHAnsi" w:hAnsiTheme="majorHAnsi" w:cstheme="minorHAnsi"/>
                <w:color w:val="000000"/>
                <w:sz w:val="18"/>
                <w:szCs w:val="18"/>
              </w:rPr>
            </w:pPr>
            <w:r w:rsidRPr="008D3942">
              <w:rPr>
                <w:rFonts w:asciiTheme="majorHAnsi" w:hAnsiTheme="majorHAnsi" w:cstheme="minorHAnsi"/>
                <w:b/>
                <w:color w:val="000000"/>
                <w:sz w:val="18"/>
                <w:szCs w:val="18"/>
              </w:rPr>
              <w:t>Description</w:t>
            </w:r>
            <w:r w:rsidRPr="008D5D01">
              <w:rPr>
                <w:rFonts w:asciiTheme="majorHAnsi" w:hAnsiTheme="majorHAnsi" w:cstheme="minorHAnsi"/>
                <w:color w:val="000000"/>
                <w:sz w:val="18"/>
                <w:szCs w:val="18"/>
              </w:rPr>
              <w:t xml:space="preserve">: </w:t>
            </w:r>
          </w:p>
          <w:p w:rsidRPr="008D3942" w:rsidR="008D5D01" w:rsidP="7C2E2A84" w:rsidRDefault="6792A53B" w14:paraId="2C2A8AA7" w14:textId="77777777">
            <w:pPr>
              <w:pStyle w:val="ListParagraph"/>
              <w:numPr>
                <w:ilvl w:val="0"/>
                <w:numId w:val="4"/>
              </w:numPr>
              <w:tabs>
                <w:tab w:val="left" w:pos="7920"/>
              </w:tabs>
              <w:spacing w:line="276" w:lineRule="auto"/>
              <w:ind w:left="806"/>
              <w:jc w:val="both"/>
              <w:rPr>
                <w:rFonts w:asciiTheme="majorHAnsi" w:hAnsiTheme="majorHAnsi"/>
                <w:color w:val="000000"/>
                <w:sz w:val="18"/>
                <w:szCs w:val="18"/>
              </w:rPr>
            </w:pPr>
            <w:r w:rsidRPr="7C2E2A84">
              <w:rPr>
                <w:rFonts w:asciiTheme="majorHAnsi" w:hAnsiTheme="majorHAnsi"/>
                <w:color w:val="000000" w:themeColor="text1"/>
                <w:sz w:val="18"/>
                <w:szCs w:val="18"/>
              </w:rPr>
              <w:t>The Client needs customized NIFI processors that can be used to simplify the PDF/RTF to Text conversion.</w:t>
            </w:r>
          </w:p>
          <w:p w:rsidRPr="008D5D01" w:rsidR="008D5D01" w:rsidP="006363D9" w:rsidRDefault="008D3942" w14:paraId="7715EE6D" w14:textId="77777777">
            <w:pPr>
              <w:pStyle w:val="ListParagraph"/>
              <w:tabs>
                <w:tab w:val="left" w:pos="7920"/>
              </w:tabs>
              <w:spacing w:line="276" w:lineRule="auto"/>
              <w:ind w:left="450"/>
              <w:jc w:val="both"/>
              <w:rPr>
                <w:rFonts w:asciiTheme="majorHAnsi" w:hAnsiTheme="majorHAnsi" w:cstheme="minorHAnsi"/>
                <w:color w:val="000000"/>
                <w:sz w:val="18"/>
                <w:szCs w:val="18"/>
              </w:rPr>
            </w:pPr>
            <w:r w:rsidRPr="008D3942">
              <w:rPr>
                <w:rFonts w:asciiTheme="majorHAnsi" w:hAnsiTheme="majorHAnsi" w:cstheme="minorHAnsi"/>
                <w:b/>
                <w:color w:val="000000"/>
                <w:sz w:val="18"/>
                <w:szCs w:val="18"/>
              </w:rPr>
              <w:t>Highlights</w:t>
            </w:r>
            <w:r w:rsidRPr="008D5D01" w:rsidR="008D5D01">
              <w:rPr>
                <w:rFonts w:asciiTheme="majorHAnsi" w:hAnsiTheme="majorHAnsi" w:cstheme="minorHAnsi"/>
                <w:color w:val="000000"/>
                <w:sz w:val="18"/>
                <w:szCs w:val="18"/>
              </w:rPr>
              <w:t>:</w:t>
            </w:r>
          </w:p>
          <w:p w:rsidR="008D3942" w:rsidP="7C2E2A84" w:rsidRDefault="6792A53B" w14:paraId="1F68C090" w14:textId="77777777">
            <w:pPr>
              <w:pStyle w:val="ListParagraph"/>
              <w:numPr>
                <w:ilvl w:val="0"/>
                <w:numId w:val="5"/>
              </w:numPr>
              <w:tabs>
                <w:tab w:val="left" w:pos="7920"/>
              </w:tabs>
              <w:spacing w:line="276" w:lineRule="auto"/>
              <w:ind w:left="806"/>
              <w:jc w:val="both"/>
              <w:rPr>
                <w:rFonts w:asciiTheme="majorHAnsi" w:hAnsiTheme="majorHAnsi"/>
                <w:color w:val="000000"/>
                <w:sz w:val="18"/>
                <w:szCs w:val="18"/>
              </w:rPr>
            </w:pPr>
            <w:r w:rsidRPr="7C2E2A84">
              <w:rPr>
                <w:rFonts w:asciiTheme="majorHAnsi" w:hAnsiTheme="majorHAnsi"/>
                <w:color w:val="000000" w:themeColor="text1"/>
                <w:sz w:val="18"/>
                <w:szCs w:val="18"/>
              </w:rPr>
              <w:t>Worked as single team member in NIFI development project.</w:t>
            </w:r>
          </w:p>
          <w:p w:rsidR="008D3942" w:rsidP="7C2E2A84" w:rsidRDefault="6792A53B" w14:paraId="10B01C9F" w14:textId="77777777">
            <w:pPr>
              <w:pStyle w:val="ListParagraph"/>
              <w:numPr>
                <w:ilvl w:val="0"/>
                <w:numId w:val="5"/>
              </w:numPr>
              <w:tabs>
                <w:tab w:val="left" w:pos="7920"/>
              </w:tabs>
              <w:spacing w:line="276" w:lineRule="auto"/>
              <w:ind w:left="806"/>
              <w:jc w:val="both"/>
              <w:rPr>
                <w:rFonts w:asciiTheme="majorHAnsi" w:hAnsiTheme="majorHAnsi"/>
                <w:color w:val="000000"/>
                <w:sz w:val="18"/>
                <w:szCs w:val="18"/>
              </w:rPr>
            </w:pPr>
            <w:r w:rsidRPr="7C2E2A84">
              <w:rPr>
                <w:rFonts w:asciiTheme="majorHAnsi" w:hAnsiTheme="majorHAnsi"/>
                <w:color w:val="000000" w:themeColor="text1"/>
                <w:sz w:val="18"/>
                <w:szCs w:val="18"/>
              </w:rPr>
              <w:t>Analyzing and understanding Client Requirements.</w:t>
            </w:r>
          </w:p>
          <w:p w:rsidR="008D3942" w:rsidP="7C2E2A84" w:rsidRDefault="5E0BD0D8" w14:paraId="4F46BE1A" w14:textId="77777777">
            <w:pPr>
              <w:pStyle w:val="ListParagraph"/>
              <w:numPr>
                <w:ilvl w:val="0"/>
                <w:numId w:val="5"/>
              </w:numPr>
              <w:tabs>
                <w:tab w:val="left" w:pos="7920"/>
              </w:tabs>
              <w:spacing w:line="276" w:lineRule="auto"/>
              <w:ind w:left="806"/>
              <w:jc w:val="both"/>
              <w:rPr>
                <w:rFonts w:asciiTheme="majorHAnsi" w:hAnsiTheme="majorHAnsi"/>
                <w:color w:val="000000"/>
                <w:sz w:val="18"/>
                <w:szCs w:val="18"/>
              </w:rPr>
            </w:pPr>
            <w:r w:rsidRPr="7C2E2A84">
              <w:rPr>
                <w:rFonts w:asciiTheme="majorHAnsi" w:hAnsiTheme="majorHAnsi"/>
                <w:color w:val="000000" w:themeColor="text1"/>
                <w:sz w:val="18"/>
                <w:szCs w:val="18"/>
              </w:rPr>
              <w:t>Developing customized NIFI processors that can be used to convert the PDF/RTF file into Text files and store the converted plain text into MySQL database.</w:t>
            </w:r>
          </w:p>
          <w:p w:rsidR="008D3942" w:rsidP="7C2E2A84" w:rsidRDefault="5E0BD0D8" w14:paraId="67F7CA14" w14:textId="77777777">
            <w:pPr>
              <w:pStyle w:val="ListParagraph"/>
              <w:numPr>
                <w:ilvl w:val="0"/>
                <w:numId w:val="5"/>
              </w:numPr>
              <w:tabs>
                <w:tab w:val="left" w:pos="7920"/>
              </w:tabs>
              <w:spacing w:line="276" w:lineRule="auto"/>
              <w:ind w:left="806"/>
              <w:jc w:val="both"/>
              <w:rPr>
                <w:rFonts w:asciiTheme="majorHAnsi" w:hAnsiTheme="majorHAnsi"/>
                <w:color w:val="000000"/>
                <w:sz w:val="18"/>
                <w:szCs w:val="18"/>
              </w:rPr>
            </w:pPr>
            <w:r w:rsidRPr="7C2E2A84">
              <w:rPr>
                <w:rFonts w:asciiTheme="majorHAnsi" w:hAnsiTheme="majorHAnsi"/>
                <w:color w:val="000000" w:themeColor="text1"/>
                <w:sz w:val="18"/>
                <w:szCs w:val="18"/>
              </w:rPr>
              <w:t>Included created customized NIFI processors into NIFI framework where user can select required processor and use it.</w:t>
            </w:r>
          </w:p>
          <w:p w:rsidRPr="002A2413" w:rsidR="00BC6191" w:rsidP="7476DA31" w:rsidRDefault="5E0BD0D8" w14:paraId="38131FD3" w14:textId="41E5377C">
            <w:pPr>
              <w:pStyle w:val="ListParagraph"/>
              <w:numPr>
                <w:ilvl w:val="0"/>
                <w:numId w:val="5"/>
              </w:numPr>
              <w:tabs>
                <w:tab w:val="left" w:pos="7920"/>
              </w:tabs>
              <w:spacing w:line="276" w:lineRule="auto"/>
              <w:ind w:left="806"/>
              <w:jc w:val="both"/>
              <w:rPr>
                <w:rFonts w:ascii="Cambria" w:hAnsi="Cambria" w:asciiTheme="majorAscii" w:hAnsiTheme="majorAscii"/>
                <w:color w:val="000000" w:themeColor="text1"/>
                <w:sz w:val="18"/>
                <w:szCs w:val="18"/>
              </w:rPr>
            </w:pPr>
            <w:r w:rsidRPr="7476DA31" w:rsidR="1F5E3EFD">
              <w:rPr>
                <w:rFonts w:ascii="Cambria" w:hAnsi="Cambria" w:asciiTheme="majorAscii" w:hAnsiTheme="majorAscii"/>
                <w:color w:val="000000" w:themeColor="text1" w:themeTint="FF" w:themeShade="FF"/>
                <w:sz w:val="18"/>
                <w:szCs w:val="18"/>
              </w:rPr>
              <w:t>Developed documentation for customized processors to help clients understand and use them.</w:t>
            </w:r>
          </w:p>
        </w:tc>
      </w:tr>
    </w:tbl>
    <w:p w:rsidR="0022391A" w:rsidP="006363D9" w:rsidRDefault="0022391A" w14:paraId="5606F019" w14:textId="77777777">
      <w:pPr>
        <w:tabs>
          <w:tab w:val="left" w:pos="4640"/>
        </w:tabs>
        <w:rPr>
          <w:rFonts w:cstheme="minorHAnsi"/>
          <w:b/>
          <w:i/>
          <w:sz w:val="18"/>
          <w:szCs w:val="18"/>
        </w:rPr>
      </w:pPr>
    </w:p>
    <w:sectPr w:rsidR="0022391A" w:rsidSect="00816A3A">
      <w:pgSz w:w="12816" w:h="15840" w:orient="portrait"/>
      <w:pgMar w:top="0" w:right="144" w:bottom="0" w:left="1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Wingdings 3">
    <w:panose1 w:val="050401020108070707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OZI4PRw9" int2:invalidationBookmarkName="" int2:hashCode="yaKK5KLNW2xsXo" int2:id="G9H7UXT7">
      <int2:state int2:value="Rejected" int2:type="AugLoop_Text_Critique"/>
    </int2:bookmark>
    <int2:bookmark int2:bookmarkName="_Int_0LqO1Nog" int2:invalidationBookmarkName="" int2:hashCode="pPjzKye0vs0vJP" int2:id="0uKKk3ak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filled="f" stroked="f" o:spt="75" o:preferrelative="t" path="m@4@5l@4@11@9@11@9@5xe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gradientshapeok="t" o:connecttype="rect" o:extrusionok="f"/>
        <o:lock v:ext="edit" aspectratio="t"/>
      </v:shapetype>
      <v:shape id="_x0000_i1026" style="width:85.9pt;height:85.9pt" o:bullet="t" type="#_x0000_t75">
        <v:imagedata o:title="arrow circle" r:id="rId1"/>
      </v:shape>
    </w:pict>
  </w:numPicBullet>
  <w:abstractNum xmlns:w="http://schemas.openxmlformats.org/wordprocessingml/2006/main" w:abstractNumId="50">
    <w:nsid w:val="164dd5e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9">
    <w:nsid w:val="40e0d05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8">
    <w:nsid w:val="66e8467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7">
    <w:nsid w:val="6aed42b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6">
    <w:nsid w:val="6603d2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5">
    <w:nsid w:val="10d2cf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83"/>
    <w:multiLevelType w:val="singleLevel"/>
    <w:tmpl w:val="1B90DD4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•"/>
      <w:lvlJc w:val="left"/>
      <w:pPr>
        <w:tabs>
          <w:tab w:val="num" w:pos="0"/>
        </w:tabs>
        <w:ind w:left="0" w:firstLine="0"/>
      </w:pPr>
      <w:rPr>
        <w:rFonts w:ascii="Liberation Serif" w:hAnsi="Liberation Serif" w:cs="Liberation Serif"/>
        <w:color w:val="00000A"/>
        <w:sz w:val="20"/>
        <w:szCs w:val="20"/>
      </w:rPr>
    </w:lvl>
    <w:lvl w:ilvl="1">
      <w:numFmt w:val="decimal"/>
      <w:lvlText w:val="​"/>
      <w:lvlJc w:val="left"/>
      <w:pPr>
        <w:tabs>
          <w:tab w:val="num" w:pos="0"/>
        </w:tabs>
        <w:ind w:left="0" w:firstLine="0"/>
      </w:pPr>
    </w:lvl>
    <w:lvl w:ilvl="2">
      <w:numFmt w:val="decimal"/>
      <w:lvlText w:val="​"/>
      <w:lvlJc w:val="left"/>
      <w:pPr>
        <w:tabs>
          <w:tab w:val="num" w:pos="0"/>
        </w:tabs>
        <w:ind w:left="0" w:firstLine="0"/>
      </w:pPr>
    </w:lvl>
    <w:lvl w:ilvl="3">
      <w:numFmt w:val="decimal"/>
      <w:lvlText w:val="​"/>
      <w:lvlJc w:val="left"/>
      <w:pPr>
        <w:tabs>
          <w:tab w:val="num" w:pos="0"/>
        </w:tabs>
        <w:ind w:left="0" w:firstLine="0"/>
      </w:pPr>
    </w:lvl>
    <w:lvl w:ilvl="4">
      <w:numFmt w:val="decimal"/>
      <w:lvlText w:val="​"/>
      <w:lvlJc w:val="left"/>
      <w:pPr>
        <w:tabs>
          <w:tab w:val="num" w:pos="0"/>
        </w:tabs>
        <w:ind w:left="0" w:firstLine="0"/>
      </w:pPr>
    </w:lvl>
    <w:lvl w:ilvl="5">
      <w:numFmt w:val="decimal"/>
      <w:lvlText w:val="​"/>
      <w:lvlJc w:val="left"/>
      <w:pPr>
        <w:tabs>
          <w:tab w:val="num" w:pos="0"/>
        </w:tabs>
        <w:ind w:left="0" w:firstLine="0"/>
      </w:pPr>
    </w:lvl>
    <w:lvl w:ilvl="6">
      <w:numFmt w:val="decimal"/>
      <w:lvlText w:val="​"/>
      <w:lvlJc w:val="left"/>
      <w:pPr>
        <w:tabs>
          <w:tab w:val="num" w:pos="0"/>
        </w:tabs>
        <w:ind w:left="0" w:firstLine="0"/>
      </w:pPr>
    </w:lvl>
    <w:lvl w:ilvl="7">
      <w:numFmt w:val="decimal"/>
      <w:lvlText w:val="​"/>
      <w:lvlJc w:val="left"/>
      <w:pPr>
        <w:tabs>
          <w:tab w:val="num" w:pos="0"/>
        </w:tabs>
        <w:ind w:left="0" w:firstLine="0"/>
      </w:pPr>
    </w:lvl>
    <w:lvl w:ilvl="8">
      <w:numFmt w:val="decimal"/>
      <w:lvlText w:val="​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0000004"/>
    <w:multiLevelType w:val="singleLevel"/>
    <w:tmpl w:val="00000004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3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rPr>
        <w:rFonts w:ascii="Symbol" w:hAnsi="Symbol"/>
        <w:sz w:val="20"/>
        <w:szCs w:val="20"/>
        <w14:shadow w14:blurRad="0" w14:dist="0" w14:dir="0" w14:sx="0" w14:sy="0" w14:kx="0" w14:ky="0" w14:algn="none">
          <w14:srgbClr w14:val="000000"/>
        </w14:shadow>
      </w:rPr>
    </w:lvl>
  </w:abstractNum>
  <w:abstractNum w:abstractNumId="4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rPr>
        <w:rFonts w:ascii="Symbol" w:hAnsi="Symbol"/>
        <w:sz w:val="20"/>
        <w:szCs w:val="20"/>
        <w14:shadow w14:blurRad="0" w14:dist="0" w14:dir="0" w14:sx="0" w14:sy="0" w14:kx="0" w14:ky="0" w14:algn="none">
          <w14:srgbClr w14:val="000000"/>
        </w14:shadow>
      </w:rPr>
    </w:lvl>
  </w:abstractNum>
  <w:abstractNum w:abstractNumId="5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6" w15:restartNumberingAfterBreak="0">
    <w:nsid w:val="00000009"/>
    <w:multiLevelType w:val="multilevel"/>
    <w:tmpl w:val="00000009"/>
    <w:lvl w:ilvl="0">
      <w:start w:val="1"/>
      <w:numFmt w:val="bullet"/>
      <w:lvlText w:val="•"/>
      <w:lvlJc w:val="left"/>
      <w:pPr>
        <w:tabs>
          <w:tab w:val="num" w:pos="0"/>
        </w:tabs>
        <w:ind w:left="0" w:firstLine="0"/>
      </w:pPr>
      <w:rPr>
        <w:rFonts w:ascii="Liberation Serif" w:hAnsi="Liberation Serif" w:cs="Liberation Serif"/>
      </w:rPr>
    </w:lvl>
    <w:lvl w:ilvl="1">
      <w:numFmt w:val="decimal"/>
      <w:lvlText w:val="​"/>
      <w:lvlJc w:val="left"/>
      <w:pPr>
        <w:tabs>
          <w:tab w:val="num" w:pos="0"/>
        </w:tabs>
        <w:ind w:left="0" w:firstLine="0"/>
      </w:pPr>
    </w:lvl>
    <w:lvl w:ilvl="2">
      <w:numFmt w:val="decimal"/>
      <w:lvlText w:val="​"/>
      <w:lvlJc w:val="left"/>
      <w:pPr>
        <w:tabs>
          <w:tab w:val="num" w:pos="0"/>
        </w:tabs>
        <w:ind w:left="0" w:firstLine="0"/>
      </w:pPr>
    </w:lvl>
    <w:lvl w:ilvl="3">
      <w:numFmt w:val="decimal"/>
      <w:lvlText w:val="​"/>
      <w:lvlJc w:val="left"/>
      <w:pPr>
        <w:tabs>
          <w:tab w:val="num" w:pos="0"/>
        </w:tabs>
        <w:ind w:left="0" w:firstLine="0"/>
      </w:pPr>
    </w:lvl>
    <w:lvl w:ilvl="4">
      <w:numFmt w:val="decimal"/>
      <w:lvlText w:val="​"/>
      <w:lvlJc w:val="left"/>
      <w:pPr>
        <w:tabs>
          <w:tab w:val="num" w:pos="0"/>
        </w:tabs>
        <w:ind w:left="0" w:firstLine="0"/>
      </w:pPr>
    </w:lvl>
    <w:lvl w:ilvl="5">
      <w:numFmt w:val="decimal"/>
      <w:lvlText w:val="​"/>
      <w:lvlJc w:val="left"/>
      <w:pPr>
        <w:tabs>
          <w:tab w:val="num" w:pos="0"/>
        </w:tabs>
        <w:ind w:left="0" w:firstLine="0"/>
      </w:pPr>
    </w:lvl>
    <w:lvl w:ilvl="6">
      <w:numFmt w:val="decimal"/>
      <w:lvlText w:val="​"/>
      <w:lvlJc w:val="left"/>
      <w:pPr>
        <w:tabs>
          <w:tab w:val="num" w:pos="0"/>
        </w:tabs>
        <w:ind w:left="0" w:firstLine="0"/>
      </w:pPr>
    </w:lvl>
    <w:lvl w:ilvl="7">
      <w:numFmt w:val="decimal"/>
      <w:lvlText w:val="​"/>
      <w:lvlJc w:val="left"/>
      <w:pPr>
        <w:tabs>
          <w:tab w:val="num" w:pos="0"/>
        </w:tabs>
        <w:ind w:left="0" w:firstLine="0"/>
      </w:pPr>
    </w:lvl>
    <w:lvl w:ilvl="8">
      <w:numFmt w:val="decimal"/>
      <w:lvlText w:val="​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0000000D"/>
    <w:multiLevelType w:val="singleLevel"/>
    <w:tmpl w:val="0000000D"/>
    <w:name w:val="WW8Num13"/>
    <w:lvl w:ilvl="0">
      <w:numFmt w:val="bullet"/>
      <w:lvlText w:val="•"/>
      <w:lvlJc w:val="left"/>
      <w:pPr>
        <w:tabs>
          <w:tab w:val="num" w:pos="720"/>
        </w:tabs>
        <w:ind w:left="460" w:hanging="360"/>
      </w:pPr>
      <w:rPr>
        <w:rFonts w:hint="default" w:ascii="Calibri" w:hAnsi="Calibri" w:cs="Times New Roman"/>
        <w:color w:val="000009"/>
        <w:spacing w:val="-25"/>
        <w:w w:val="100"/>
        <w:sz w:val="20"/>
        <w:szCs w:val="20"/>
        <w:lang w:val="en-US" w:bidi="ar-SA"/>
      </w:rPr>
    </w:lvl>
  </w:abstractNum>
  <w:abstractNum w:abstractNumId="8" w15:restartNumberingAfterBreak="0">
    <w:nsid w:val="00265A15"/>
    <w:multiLevelType w:val="hybridMultilevel"/>
    <w:tmpl w:val="6172DD0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019A2414"/>
    <w:multiLevelType w:val="hybridMultilevel"/>
    <w:tmpl w:val="9A9E2888"/>
    <w:lvl w:ilvl="0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0" w15:restartNumberingAfterBreak="0">
    <w:nsid w:val="062E4782"/>
    <w:multiLevelType w:val="hybridMultilevel"/>
    <w:tmpl w:val="320A3B64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1" w15:restartNumberingAfterBreak="0">
    <w:nsid w:val="09426120"/>
    <w:multiLevelType w:val="hybridMultilevel"/>
    <w:tmpl w:val="8D8A5474"/>
    <w:lvl w:ilvl="0" w:tplc="04090003">
      <w:start w:val="1"/>
      <w:numFmt w:val="bullet"/>
      <w:lvlText w:val="o"/>
      <w:lvlJc w:val="left"/>
      <w:pPr>
        <w:ind w:left="81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hint="default" w:ascii="Wingdings" w:hAnsi="Wingdings"/>
      </w:rPr>
    </w:lvl>
  </w:abstractNum>
  <w:abstractNum w:abstractNumId="12" w15:restartNumberingAfterBreak="0">
    <w:nsid w:val="09E36F63"/>
    <w:multiLevelType w:val="hybridMultilevel"/>
    <w:tmpl w:val="D96CBDA8"/>
    <w:lvl w:ilvl="0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3" w15:restartNumberingAfterBreak="0">
    <w:nsid w:val="09ED7B77"/>
    <w:multiLevelType w:val="hybridMultilevel"/>
    <w:tmpl w:val="B834585E"/>
    <w:lvl w:ilvl="0" w:tplc="0000000D">
      <w:numFmt w:val="bullet"/>
      <w:lvlText w:val="•"/>
      <w:lvlJc w:val="left"/>
      <w:pPr>
        <w:ind w:left="450" w:hanging="360"/>
      </w:pPr>
      <w:rPr>
        <w:rFonts w:hint="default" w:ascii="Calibri" w:hAnsi="Calibri" w:cs="Times New Roman"/>
        <w:color w:val="000009"/>
        <w:spacing w:val="-25"/>
        <w:w w:val="100"/>
        <w:sz w:val="20"/>
        <w:szCs w:val="20"/>
        <w:lang w:val="en-US" w:bidi="ar-SA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hint="default" w:ascii="Wingdings" w:hAnsi="Wingdings"/>
      </w:rPr>
    </w:lvl>
  </w:abstractNum>
  <w:abstractNum w:abstractNumId="14" w15:restartNumberingAfterBreak="0">
    <w:nsid w:val="0C90C591"/>
    <w:multiLevelType w:val="hybridMultilevel"/>
    <w:tmpl w:val="FFFFFFFF"/>
    <w:lvl w:ilvl="0" w:tplc="BA246A8E">
      <w:start w:val="1"/>
      <w:numFmt w:val="bullet"/>
      <w:lvlText w:val="•"/>
      <w:lvlJc w:val="left"/>
      <w:pPr>
        <w:ind w:left="720" w:hanging="360"/>
      </w:pPr>
      <w:rPr>
        <w:rFonts w:hint="default" w:ascii="Liberation Serif" w:hAnsi="Liberation Serif"/>
      </w:rPr>
    </w:lvl>
    <w:lvl w:ilvl="1" w:tplc="30DA619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1B6B9C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0C01DD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870569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4DAED0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5DCEA4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B8AD11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ACC9AA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121F6CAF"/>
    <w:multiLevelType w:val="hybridMultilevel"/>
    <w:tmpl w:val="91107DD4"/>
    <w:lvl w:ilvl="0" w:tplc="C1489678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hint="default" w:ascii="Symbol" w:hAnsi="Symbol"/>
        <w:color w:val="auto"/>
      </w:rPr>
    </w:lvl>
    <w:lvl w:ilvl="1" w:tplc="0BC02FA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  <w:lvl w:ilvl="2" w:tplc="91F8624A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  <w:lvl w:ilvl="3" w:tplc="45229F0A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D5C6A46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hint="default" w:ascii="Symbol" w:hAnsi="Symbol"/>
      </w:rPr>
    </w:lvl>
    <w:lvl w:ilvl="5" w:tplc="904E77C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hint="default" w:ascii="Symbol" w:hAnsi="Symbol"/>
      </w:rPr>
    </w:lvl>
    <w:lvl w:ilvl="6" w:tplc="83B8A73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3458796C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hint="default" w:ascii="Symbol" w:hAnsi="Symbol"/>
      </w:rPr>
    </w:lvl>
    <w:lvl w:ilvl="8" w:tplc="93FA485C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hint="default" w:ascii="Symbol" w:hAnsi="Symbol"/>
      </w:rPr>
    </w:lvl>
  </w:abstractNum>
  <w:abstractNum w:abstractNumId="16" w15:restartNumberingAfterBreak="0">
    <w:nsid w:val="141363FB"/>
    <w:multiLevelType w:val="hybridMultilevel"/>
    <w:tmpl w:val="D532584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1FF47FA2"/>
    <w:multiLevelType w:val="hybridMultilevel"/>
    <w:tmpl w:val="D7BA95A6"/>
    <w:lvl w:ilvl="0" w:tplc="7206BC86">
      <w:start w:val="1"/>
      <w:numFmt w:val="bullet"/>
      <w:lvlText w:val="-"/>
      <w:lvlJc w:val="left"/>
      <w:pPr>
        <w:ind w:left="720" w:hanging="360"/>
      </w:pPr>
      <w:rPr>
        <w:rFonts w:hint="default" w:ascii="Cambria" w:hAnsi="Cambria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251545F0"/>
    <w:multiLevelType w:val="hybridMultilevel"/>
    <w:tmpl w:val="1E8C597E"/>
    <w:lvl w:ilvl="0" w:tplc="7C7072B2">
      <w:start w:val="1"/>
      <w:numFmt w:val="bullet"/>
      <w:lvlText w:val=""/>
      <w:lvlJc w:val="left"/>
      <w:pPr>
        <w:ind w:left="450" w:hanging="360"/>
      </w:pPr>
      <w:rPr>
        <w:rFonts w:hint="default" w:ascii="Symbol" w:hAnsi="Symbol"/>
        <w:color w:val="000000" w:themeColor="text1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hint="default" w:ascii="Wingdings" w:hAnsi="Wingdings"/>
      </w:rPr>
    </w:lvl>
  </w:abstractNum>
  <w:abstractNum w:abstractNumId="19" w15:restartNumberingAfterBreak="0">
    <w:nsid w:val="27162BBC"/>
    <w:multiLevelType w:val="hybridMultilevel"/>
    <w:tmpl w:val="ED741B16"/>
    <w:lvl w:ilvl="0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0" w15:restartNumberingAfterBreak="0">
    <w:nsid w:val="2BCD60C7"/>
    <w:multiLevelType w:val="hybridMultilevel"/>
    <w:tmpl w:val="FFFFFFFF"/>
    <w:lvl w:ilvl="0" w:tplc="960E3FD8">
      <w:start w:val="1"/>
      <w:numFmt w:val="bullet"/>
      <w:lvlText w:val="•"/>
      <w:lvlJc w:val="left"/>
      <w:pPr>
        <w:ind w:left="720" w:hanging="360"/>
      </w:pPr>
      <w:rPr>
        <w:rFonts w:hint="default" w:ascii="Liberation Serif" w:hAnsi="Liberation Serif"/>
      </w:rPr>
    </w:lvl>
    <w:lvl w:ilvl="1" w:tplc="ACC81AA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F62A28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F106C6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6D2EF3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13CAFE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E60903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1E45E4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CCA262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2D8A3069"/>
    <w:multiLevelType w:val="hybridMultilevel"/>
    <w:tmpl w:val="19566214"/>
    <w:lvl w:ilvl="0" w:tplc="28909A8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326873B4"/>
    <w:multiLevelType w:val="hybridMultilevel"/>
    <w:tmpl w:val="3B72FB3A"/>
    <w:lvl w:ilvl="0" w:tplc="40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37114732"/>
    <w:multiLevelType w:val="hybridMultilevel"/>
    <w:tmpl w:val="1232534E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4" w15:restartNumberingAfterBreak="0">
    <w:nsid w:val="385E2C26"/>
    <w:multiLevelType w:val="hybridMultilevel"/>
    <w:tmpl w:val="AC46A54C"/>
    <w:lvl w:ilvl="0" w:tplc="40090001">
      <w:start w:val="1"/>
      <w:numFmt w:val="bullet"/>
      <w:lvlText w:val=""/>
      <w:lvlJc w:val="left"/>
      <w:pPr>
        <w:ind w:left="502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hint="default" w:ascii="Wingdings" w:hAnsi="Wingdings"/>
      </w:rPr>
    </w:lvl>
  </w:abstractNum>
  <w:abstractNum w:abstractNumId="25" w15:restartNumberingAfterBreak="0">
    <w:nsid w:val="38E0F101"/>
    <w:multiLevelType w:val="hybridMultilevel"/>
    <w:tmpl w:val="FFFFFFFF"/>
    <w:lvl w:ilvl="0" w:tplc="76DC72B4">
      <w:start w:val="1"/>
      <w:numFmt w:val="bullet"/>
      <w:lvlText w:val="•"/>
      <w:lvlJc w:val="left"/>
      <w:pPr>
        <w:ind w:left="720" w:hanging="360"/>
      </w:pPr>
      <w:rPr>
        <w:rFonts w:hint="default" w:ascii="Liberation Serif" w:hAnsi="Liberation Serif"/>
      </w:rPr>
    </w:lvl>
    <w:lvl w:ilvl="1" w:tplc="DC1259A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D2A2C4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16E694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046792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BA8823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110BB4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C125AF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986EF5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3A8B35AD"/>
    <w:multiLevelType w:val="hybridMultilevel"/>
    <w:tmpl w:val="B8FAD74E"/>
    <w:lvl w:ilvl="0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7" w15:restartNumberingAfterBreak="0">
    <w:nsid w:val="3F795387"/>
    <w:multiLevelType w:val="hybridMultilevel"/>
    <w:tmpl w:val="FFFFFFFF"/>
    <w:lvl w:ilvl="0" w:tplc="35A66E02">
      <w:start w:val="1"/>
      <w:numFmt w:val="bullet"/>
      <w:lvlText w:val="•"/>
      <w:lvlJc w:val="left"/>
      <w:pPr>
        <w:ind w:left="720" w:hanging="360"/>
      </w:pPr>
      <w:rPr>
        <w:rFonts w:hint="default" w:ascii="Liberation Serif" w:hAnsi="Liberation Serif"/>
      </w:rPr>
    </w:lvl>
    <w:lvl w:ilvl="1" w:tplc="B626439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F005B5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A0E5B8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34A06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0E2CB5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9907C7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E8A7AE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8E8908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3FED2EAC"/>
    <w:multiLevelType w:val="hybridMultilevel"/>
    <w:tmpl w:val="AD1EF67A"/>
    <w:lvl w:ilvl="0" w:tplc="7C7072B2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color w:val="000000" w:themeColor="text1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hint="default" w:ascii="Wingdings" w:hAnsi="Wingdings"/>
      </w:rPr>
    </w:lvl>
  </w:abstractNum>
  <w:abstractNum w:abstractNumId="29" w15:restartNumberingAfterBreak="0">
    <w:nsid w:val="418B3320"/>
    <w:multiLevelType w:val="hybridMultilevel"/>
    <w:tmpl w:val="2744BFDC"/>
    <w:lvl w:ilvl="0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0" w15:restartNumberingAfterBreak="0">
    <w:nsid w:val="41D371D0"/>
    <w:multiLevelType w:val="hybridMultilevel"/>
    <w:tmpl w:val="3EBE5172"/>
    <w:lvl w:ilvl="0">
      <w:start w:val="1"/>
      <w:numFmt w:val="bullet"/>
      <w:lvlText w:val="•"/>
      <w:lvlJc w:val="left"/>
      <w:pPr>
        <w:tabs>
          <w:tab w:val="num" w:pos="450"/>
        </w:tabs>
        <w:ind w:left="450" w:hanging="360"/>
      </w:pPr>
      <w:rPr>
        <w:rFonts w:hint="default" w:ascii="Symbol" w:hAnsi="Symbol"/>
        <w:color w:val="000000" w:themeColor="text1"/>
        <w:lang w:val="en-US" w:eastAsia="en-US" w:bidi="en-US"/>
      </w:rPr>
    </w:lvl>
    <w:lvl w:ilvl="1" w:tplc="0BC02FA8" w:tentative="1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hint="default" w:ascii="Symbol" w:hAnsi="Symbol"/>
      </w:rPr>
    </w:lvl>
    <w:lvl w:ilvl="2" w:tplc="91F8624A" w:tentative="1">
      <w:start w:val="1"/>
      <w:numFmt w:val="bullet"/>
      <w:lvlText w:val=""/>
      <w:lvlJc w:val="left"/>
      <w:pPr>
        <w:tabs>
          <w:tab w:val="num" w:pos="1890"/>
        </w:tabs>
        <w:ind w:left="1890" w:hanging="360"/>
      </w:pPr>
      <w:rPr>
        <w:rFonts w:hint="default" w:ascii="Symbol" w:hAnsi="Symbol"/>
      </w:rPr>
    </w:lvl>
    <w:lvl w:ilvl="3" w:tplc="45229F0A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hint="default" w:ascii="Symbol" w:hAnsi="Symbol"/>
      </w:rPr>
    </w:lvl>
    <w:lvl w:ilvl="4" w:tplc="D5C6A460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hint="default" w:ascii="Symbol" w:hAnsi="Symbol"/>
      </w:rPr>
    </w:lvl>
    <w:lvl w:ilvl="5" w:tplc="904E77C6" w:tentative="1">
      <w:start w:val="1"/>
      <w:numFmt w:val="bullet"/>
      <w:lvlText w:val=""/>
      <w:lvlJc w:val="left"/>
      <w:pPr>
        <w:tabs>
          <w:tab w:val="num" w:pos="4050"/>
        </w:tabs>
        <w:ind w:left="4050" w:hanging="360"/>
      </w:pPr>
      <w:rPr>
        <w:rFonts w:hint="default" w:ascii="Symbol" w:hAnsi="Symbol"/>
      </w:rPr>
    </w:lvl>
    <w:lvl w:ilvl="6" w:tplc="83B8A736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hint="default" w:ascii="Symbol" w:hAnsi="Symbol"/>
      </w:rPr>
    </w:lvl>
    <w:lvl w:ilvl="7" w:tplc="3458796C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hint="default" w:ascii="Symbol" w:hAnsi="Symbol"/>
      </w:rPr>
    </w:lvl>
    <w:lvl w:ilvl="8" w:tplc="93FA485C" w:tentative="1">
      <w:start w:val="1"/>
      <w:numFmt w:val="bullet"/>
      <w:lvlText w:val=""/>
      <w:lvlJc w:val="left"/>
      <w:pPr>
        <w:tabs>
          <w:tab w:val="num" w:pos="6210"/>
        </w:tabs>
        <w:ind w:left="6210" w:hanging="360"/>
      </w:pPr>
      <w:rPr>
        <w:rFonts w:hint="default" w:ascii="Symbol" w:hAnsi="Symbol"/>
      </w:rPr>
    </w:lvl>
  </w:abstractNum>
  <w:abstractNum w:abstractNumId="31" w15:restartNumberingAfterBreak="0">
    <w:nsid w:val="44F350A1"/>
    <w:multiLevelType w:val="hybridMultilevel"/>
    <w:tmpl w:val="3F04E71C"/>
    <w:lvl w:ilvl="0" w:tplc="D98A432A">
      <w:start w:val="1"/>
      <w:numFmt w:val="bullet"/>
      <w:pStyle w:val="NormalBlack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2" w15:restartNumberingAfterBreak="0">
    <w:nsid w:val="508F4B66"/>
    <w:multiLevelType w:val="hybridMultilevel"/>
    <w:tmpl w:val="8F70257E"/>
    <w:lvl w:ilvl="0" w:tplc="AAD2B162">
      <w:start w:val="1"/>
      <w:numFmt w:val="bullet"/>
      <w:lvlText w:val="○"/>
      <w:lvlJc w:val="left"/>
      <w:pPr>
        <w:ind w:left="810" w:hanging="360"/>
      </w:pPr>
      <w:rPr>
        <w:rFonts w:hint="default" w:ascii="Franklin Gothic Medium" w:hAnsi="Franklin Gothic Medium"/>
        <w:color w:val="auto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hint="default" w:ascii="Wingdings" w:hAnsi="Wingdings"/>
      </w:rPr>
    </w:lvl>
  </w:abstractNum>
  <w:abstractNum w:abstractNumId="33" w15:restartNumberingAfterBreak="0">
    <w:nsid w:val="50DA13D5"/>
    <w:multiLevelType w:val="hybridMultilevel"/>
    <w:tmpl w:val="06CC061C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4" w15:restartNumberingAfterBreak="0">
    <w:nsid w:val="534C5282"/>
    <w:multiLevelType w:val="hybridMultilevel"/>
    <w:tmpl w:val="2248A7E8"/>
    <w:lvl w:ilvl="0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5" w15:restartNumberingAfterBreak="0">
    <w:nsid w:val="54EA6EC2"/>
    <w:multiLevelType w:val="hybridMultilevel"/>
    <w:tmpl w:val="CECC0992"/>
    <w:lvl w:ilvl="0" w:tplc="0409000B">
      <w:start w:val="1"/>
      <w:numFmt w:val="bullet"/>
      <w:lvlText w:val=""/>
      <w:lvlJc w:val="left"/>
      <w:pPr>
        <w:ind w:left="1008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hint="default" w:ascii="Wingdings" w:hAnsi="Wingdings"/>
      </w:rPr>
    </w:lvl>
  </w:abstractNum>
  <w:abstractNum w:abstractNumId="36" w15:restartNumberingAfterBreak="0">
    <w:nsid w:val="5B8D7E48"/>
    <w:multiLevelType w:val="hybridMultilevel"/>
    <w:tmpl w:val="C9C0682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60B7221F"/>
    <w:multiLevelType w:val="hybridMultilevel"/>
    <w:tmpl w:val="7A9662E8"/>
    <w:lvl w:ilvl="0" w:tplc="04090003">
      <w:start w:val="1"/>
      <w:numFmt w:val="bullet"/>
      <w:lvlText w:val="o"/>
      <w:lvlJc w:val="left"/>
      <w:pPr>
        <w:ind w:left="81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hint="default" w:ascii="Wingdings" w:hAnsi="Wingdings"/>
      </w:rPr>
    </w:lvl>
  </w:abstractNum>
  <w:abstractNum w:abstractNumId="38" w15:restartNumberingAfterBreak="0">
    <w:nsid w:val="66B75600"/>
    <w:multiLevelType w:val="singleLevel"/>
    <w:tmpl w:val="66B75600"/>
    <w:lvl w:ilvl="0" w:tentative="1">
      <w:start w:val="1"/>
      <w:numFmt w:val="bullet"/>
      <w:pStyle w:val="Achievement"/>
      <w:lvlText w:val=""/>
      <w:lvlJc w:val="left"/>
      <w:pPr>
        <w:tabs>
          <w:tab w:val="left" w:pos="360"/>
        </w:tabs>
        <w:ind w:left="245" w:right="245" w:hanging="245"/>
      </w:pPr>
      <w:rPr>
        <w:rFonts w:hint="default" w:ascii="Wingdings" w:hAnsi="Wingdings"/>
      </w:rPr>
    </w:lvl>
  </w:abstractNum>
  <w:abstractNum w:abstractNumId="39" w15:restartNumberingAfterBreak="0">
    <w:nsid w:val="66C31C4E"/>
    <w:multiLevelType w:val="hybridMultilevel"/>
    <w:tmpl w:val="010433C4"/>
    <w:lvl w:ilvl="0" w:tplc="D4C28CEE">
      <w:start w:val="1"/>
      <w:numFmt w:val="bullet"/>
      <w:lvlText w:val=""/>
      <w:lvlJc w:val="left"/>
      <w:pPr>
        <w:tabs>
          <w:tab w:val="num" w:pos="360"/>
        </w:tabs>
        <w:ind w:left="360" w:hanging="360"/>
      </w:pPr>
      <w:rPr>
        <w:rFonts w:hint="default" w:ascii="Wingdings 3" w:hAnsi="Wingdings 3"/>
      </w:rPr>
    </w:lvl>
    <w:lvl w:ilvl="1" w:tplc="FFFFFFFF">
      <w:start w:val="1"/>
      <w:numFmt w:val="bullet"/>
      <w:lvlText w:val=""/>
      <w:lvlJc w:val="left"/>
      <w:pPr>
        <w:tabs>
          <w:tab w:val="num" w:pos="-2304"/>
        </w:tabs>
        <w:ind w:left="-2304" w:hanging="360"/>
      </w:pPr>
      <w:rPr>
        <w:rFonts w:hint="default" w:ascii="Wingdings" w:hAnsi="Wingdings" w:cs="Courier New"/>
        <w:color w:val="333333"/>
      </w:rPr>
    </w:lvl>
    <w:lvl w:ilvl="2" w:tplc="04090005">
      <w:start w:val="1"/>
      <w:numFmt w:val="bullet"/>
      <w:lvlText w:val=""/>
      <w:lvlJc w:val="left"/>
      <w:pPr>
        <w:tabs>
          <w:tab w:val="num" w:pos="-1584"/>
        </w:tabs>
        <w:ind w:left="-1584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tabs>
          <w:tab w:val="num" w:pos="-864"/>
        </w:tabs>
        <w:ind w:left="-864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tabs>
          <w:tab w:val="num" w:pos="-144"/>
        </w:tabs>
        <w:ind w:left="-144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tabs>
          <w:tab w:val="num" w:pos="576"/>
        </w:tabs>
        <w:ind w:left="576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hint="default" w:ascii="Wingdings" w:hAnsi="Wingdings"/>
      </w:rPr>
    </w:lvl>
  </w:abstractNum>
  <w:abstractNum w:abstractNumId="40" w15:restartNumberingAfterBreak="0">
    <w:nsid w:val="6F892D7B"/>
    <w:multiLevelType w:val="hybridMultilevel"/>
    <w:tmpl w:val="239C8A3A"/>
    <w:lvl w:ilvl="0" w:tplc="04090003">
      <w:start w:val="1"/>
      <w:numFmt w:val="bullet"/>
      <w:lvlText w:val="o"/>
      <w:lvlJc w:val="left"/>
      <w:pPr>
        <w:ind w:left="81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hint="default" w:ascii="Wingdings" w:hAnsi="Wingdings"/>
      </w:rPr>
    </w:lvl>
  </w:abstractNum>
  <w:abstractNum w:abstractNumId="41" w15:restartNumberingAfterBreak="0">
    <w:nsid w:val="71477CCB"/>
    <w:multiLevelType w:val="multilevel"/>
    <w:tmpl w:val="8BDE6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2" w15:restartNumberingAfterBreak="0">
    <w:nsid w:val="73B35C9D"/>
    <w:multiLevelType w:val="hybridMultilevel"/>
    <w:tmpl w:val="57BC34FC"/>
    <w:lvl w:ilvl="0" w:tplc="AAD2B162">
      <w:start w:val="1"/>
      <w:numFmt w:val="bullet"/>
      <w:lvlText w:val="○"/>
      <w:lvlJc w:val="left"/>
      <w:pPr>
        <w:ind w:left="810" w:hanging="360"/>
      </w:pPr>
      <w:rPr>
        <w:rFonts w:hint="default" w:ascii="Franklin Gothic Medium" w:hAnsi="Franklin Gothic Medium"/>
        <w:color w:val="auto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hint="default" w:ascii="Wingdings" w:hAnsi="Wingdings"/>
      </w:rPr>
    </w:lvl>
  </w:abstractNum>
  <w:abstractNum w:abstractNumId="43" w15:restartNumberingAfterBreak="0">
    <w:nsid w:val="74A646EF"/>
    <w:multiLevelType w:val="hybridMultilevel"/>
    <w:tmpl w:val="E7729084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4" w15:restartNumberingAfterBreak="0">
    <w:nsid w:val="7BBC6272"/>
    <w:multiLevelType w:val="hybridMultilevel"/>
    <w:tmpl w:val="FFFFFFFF"/>
    <w:lvl w:ilvl="0" w:tplc="E3E69EFE">
      <w:start w:val="1"/>
      <w:numFmt w:val="bullet"/>
      <w:lvlText w:val="•"/>
      <w:lvlJc w:val="left"/>
      <w:pPr>
        <w:ind w:left="720" w:hanging="360"/>
      </w:pPr>
      <w:rPr>
        <w:rFonts w:hint="default" w:ascii="Liberation Serif" w:hAnsi="Liberation Serif"/>
      </w:rPr>
    </w:lvl>
    <w:lvl w:ilvl="1" w:tplc="1738103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15AC84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2C0F62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624DC9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C0E387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344AC7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E58329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8988D9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8">
    <w:abstractNumId w:val="50"/>
  </w:num>
  <w:num w:numId="47">
    <w:abstractNumId w:val="49"/>
  </w:num>
  <w:num w:numId="46">
    <w:abstractNumId w:val="48"/>
  </w:num>
  <w:num w:numId="45">
    <w:abstractNumId w:val="47"/>
  </w:num>
  <w:num w:numId="44">
    <w:abstractNumId w:val="46"/>
  </w:num>
  <w:num w:numId="43">
    <w:abstractNumId w:val="45"/>
  </w:num>
  <w:num w:numId="1" w16cid:durableId="280964876">
    <w:abstractNumId w:val="14"/>
  </w:num>
  <w:num w:numId="2" w16cid:durableId="310255440">
    <w:abstractNumId w:val="20"/>
  </w:num>
  <w:num w:numId="3" w16cid:durableId="1470779874">
    <w:abstractNumId w:val="44"/>
  </w:num>
  <w:num w:numId="4" w16cid:durableId="910698860">
    <w:abstractNumId w:val="27"/>
  </w:num>
  <w:num w:numId="5" w16cid:durableId="1345326625">
    <w:abstractNumId w:val="25"/>
  </w:num>
  <w:num w:numId="6" w16cid:durableId="1399477421">
    <w:abstractNumId w:val="38"/>
  </w:num>
  <w:num w:numId="7" w16cid:durableId="1812096428">
    <w:abstractNumId w:val="31"/>
  </w:num>
  <w:num w:numId="8" w16cid:durableId="625434512">
    <w:abstractNumId w:val="18"/>
  </w:num>
  <w:num w:numId="9" w16cid:durableId="1819303085">
    <w:abstractNumId w:val="30"/>
  </w:num>
  <w:num w:numId="10" w16cid:durableId="350685348">
    <w:abstractNumId w:val="28"/>
  </w:num>
  <w:num w:numId="11" w16cid:durableId="1181049870">
    <w:abstractNumId w:val="0"/>
  </w:num>
  <w:num w:numId="12" w16cid:durableId="1119953303">
    <w:abstractNumId w:val="16"/>
  </w:num>
  <w:num w:numId="13" w16cid:durableId="1035887238">
    <w:abstractNumId w:val="42"/>
  </w:num>
  <w:num w:numId="14" w16cid:durableId="946616653">
    <w:abstractNumId w:val="22"/>
  </w:num>
  <w:num w:numId="15" w16cid:durableId="1943143902">
    <w:abstractNumId w:val="6"/>
  </w:num>
  <w:num w:numId="16" w16cid:durableId="1656029206">
    <w:abstractNumId w:val="3"/>
  </w:num>
  <w:num w:numId="17" w16cid:durableId="1640961390">
    <w:abstractNumId w:val="1"/>
  </w:num>
  <w:num w:numId="18" w16cid:durableId="1472946238">
    <w:abstractNumId w:val="7"/>
  </w:num>
  <w:num w:numId="19" w16cid:durableId="2014646372">
    <w:abstractNumId w:val="32"/>
  </w:num>
  <w:num w:numId="20" w16cid:durableId="508564811">
    <w:abstractNumId w:val="13"/>
  </w:num>
  <w:num w:numId="21" w16cid:durableId="657613676">
    <w:abstractNumId w:val="21"/>
  </w:num>
  <w:num w:numId="22" w16cid:durableId="1596161368">
    <w:abstractNumId w:val="8"/>
  </w:num>
  <w:num w:numId="23" w16cid:durableId="25642534">
    <w:abstractNumId w:val="24"/>
  </w:num>
  <w:num w:numId="24" w16cid:durableId="1832137007">
    <w:abstractNumId w:val="41"/>
  </w:num>
  <w:num w:numId="25" w16cid:durableId="1990357502">
    <w:abstractNumId w:val="33"/>
  </w:num>
  <w:num w:numId="26" w16cid:durableId="356467765">
    <w:abstractNumId w:val="23"/>
  </w:num>
  <w:num w:numId="27" w16cid:durableId="297420780">
    <w:abstractNumId w:val="10"/>
  </w:num>
  <w:num w:numId="28" w16cid:durableId="1348827997">
    <w:abstractNumId w:val="43"/>
  </w:num>
  <w:num w:numId="29" w16cid:durableId="389114753">
    <w:abstractNumId w:val="17"/>
  </w:num>
  <w:num w:numId="30" w16cid:durableId="976645119">
    <w:abstractNumId w:val="36"/>
  </w:num>
  <w:num w:numId="31" w16cid:durableId="461119268">
    <w:abstractNumId w:val="35"/>
  </w:num>
  <w:num w:numId="32" w16cid:durableId="709887834">
    <w:abstractNumId w:val="34"/>
  </w:num>
  <w:num w:numId="33" w16cid:durableId="36056305">
    <w:abstractNumId w:val="12"/>
  </w:num>
  <w:num w:numId="34" w16cid:durableId="786656256">
    <w:abstractNumId w:val="39"/>
  </w:num>
  <w:num w:numId="35" w16cid:durableId="946083017">
    <w:abstractNumId w:val="9"/>
  </w:num>
  <w:num w:numId="36" w16cid:durableId="413090192">
    <w:abstractNumId w:val="26"/>
  </w:num>
  <w:num w:numId="37" w16cid:durableId="1301495384">
    <w:abstractNumId w:val="29"/>
  </w:num>
  <w:num w:numId="38" w16cid:durableId="596794058">
    <w:abstractNumId w:val="19"/>
  </w:num>
  <w:num w:numId="39" w16cid:durableId="193276162">
    <w:abstractNumId w:val="15"/>
  </w:num>
  <w:num w:numId="40" w16cid:durableId="1566841359">
    <w:abstractNumId w:val="11"/>
  </w:num>
  <w:num w:numId="41" w16cid:durableId="1418676200">
    <w:abstractNumId w:val="37"/>
  </w:num>
  <w:num w:numId="42" w16cid:durableId="1760365704">
    <w:abstractNumId w:val="4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displayBackgroundShape/>
  <w:revisionView w:inkAnnotations="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YzNTAxMjU3MLIwMTJT0lEKTi0uzszPAykwrAUAx8HREiwAAAA="/>
  </w:docVars>
  <w:rsids>
    <w:rsidRoot w:val="00D070C7"/>
    <w:rsid w:val="0000163E"/>
    <w:rsid w:val="0000263E"/>
    <w:rsid w:val="00002966"/>
    <w:rsid w:val="000031B2"/>
    <w:rsid w:val="000034F9"/>
    <w:rsid w:val="0000387D"/>
    <w:rsid w:val="000043A4"/>
    <w:rsid w:val="00005BDE"/>
    <w:rsid w:val="00006534"/>
    <w:rsid w:val="00006667"/>
    <w:rsid w:val="00006698"/>
    <w:rsid w:val="00007B8B"/>
    <w:rsid w:val="0001150D"/>
    <w:rsid w:val="000119A1"/>
    <w:rsid w:val="00012518"/>
    <w:rsid w:val="0001260B"/>
    <w:rsid w:val="0001766D"/>
    <w:rsid w:val="00017B9E"/>
    <w:rsid w:val="0002017B"/>
    <w:rsid w:val="000208A9"/>
    <w:rsid w:val="00020DCE"/>
    <w:rsid w:val="000217B7"/>
    <w:rsid w:val="00022312"/>
    <w:rsid w:val="00024C90"/>
    <w:rsid w:val="00024CEE"/>
    <w:rsid w:val="0002552C"/>
    <w:rsid w:val="00027AED"/>
    <w:rsid w:val="000324C9"/>
    <w:rsid w:val="00032AF0"/>
    <w:rsid w:val="0003324E"/>
    <w:rsid w:val="00033D41"/>
    <w:rsid w:val="00034020"/>
    <w:rsid w:val="00035898"/>
    <w:rsid w:val="00035943"/>
    <w:rsid w:val="000368E2"/>
    <w:rsid w:val="00036988"/>
    <w:rsid w:val="00036D69"/>
    <w:rsid w:val="00036D7A"/>
    <w:rsid w:val="000403CF"/>
    <w:rsid w:val="00040E80"/>
    <w:rsid w:val="00041531"/>
    <w:rsid w:val="000418FC"/>
    <w:rsid w:val="00041D92"/>
    <w:rsid w:val="00042188"/>
    <w:rsid w:val="0004230C"/>
    <w:rsid w:val="00043113"/>
    <w:rsid w:val="0004413E"/>
    <w:rsid w:val="00044AD2"/>
    <w:rsid w:val="00045ABD"/>
    <w:rsid w:val="00047B21"/>
    <w:rsid w:val="00050C28"/>
    <w:rsid w:val="00051792"/>
    <w:rsid w:val="00051C0A"/>
    <w:rsid w:val="00052161"/>
    <w:rsid w:val="000524F7"/>
    <w:rsid w:val="000525B7"/>
    <w:rsid w:val="00054217"/>
    <w:rsid w:val="000547F8"/>
    <w:rsid w:val="00055A20"/>
    <w:rsid w:val="00055F7F"/>
    <w:rsid w:val="0006018C"/>
    <w:rsid w:val="000607D7"/>
    <w:rsid w:val="00060C1D"/>
    <w:rsid w:val="00061E1B"/>
    <w:rsid w:val="00064E34"/>
    <w:rsid w:val="00064FC8"/>
    <w:rsid w:val="000655C0"/>
    <w:rsid w:val="0006575C"/>
    <w:rsid w:val="000671EE"/>
    <w:rsid w:val="00070A6B"/>
    <w:rsid w:val="00072D84"/>
    <w:rsid w:val="000748FA"/>
    <w:rsid w:val="00075FC7"/>
    <w:rsid w:val="0007625D"/>
    <w:rsid w:val="00076F7F"/>
    <w:rsid w:val="000771ED"/>
    <w:rsid w:val="00077204"/>
    <w:rsid w:val="00080377"/>
    <w:rsid w:val="000807C0"/>
    <w:rsid w:val="00080C19"/>
    <w:rsid w:val="00081311"/>
    <w:rsid w:val="0008173C"/>
    <w:rsid w:val="00082DFF"/>
    <w:rsid w:val="000849B5"/>
    <w:rsid w:val="00084BEB"/>
    <w:rsid w:val="00084D48"/>
    <w:rsid w:val="00084D68"/>
    <w:rsid w:val="00085903"/>
    <w:rsid w:val="00086926"/>
    <w:rsid w:val="000878C4"/>
    <w:rsid w:val="00090115"/>
    <w:rsid w:val="00090203"/>
    <w:rsid w:val="00090BE2"/>
    <w:rsid w:val="00091349"/>
    <w:rsid w:val="00092E53"/>
    <w:rsid w:val="00093205"/>
    <w:rsid w:val="000942C0"/>
    <w:rsid w:val="000951DE"/>
    <w:rsid w:val="0009537E"/>
    <w:rsid w:val="00096E33"/>
    <w:rsid w:val="000A004D"/>
    <w:rsid w:val="000A007A"/>
    <w:rsid w:val="000A0144"/>
    <w:rsid w:val="000A0DB5"/>
    <w:rsid w:val="000A1245"/>
    <w:rsid w:val="000A1809"/>
    <w:rsid w:val="000A1BD2"/>
    <w:rsid w:val="000A3494"/>
    <w:rsid w:val="000A3FD7"/>
    <w:rsid w:val="000A4ACC"/>
    <w:rsid w:val="000A538F"/>
    <w:rsid w:val="000A575A"/>
    <w:rsid w:val="000A59E6"/>
    <w:rsid w:val="000A5B0E"/>
    <w:rsid w:val="000B02A1"/>
    <w:rsid w:val="000B0EB6"/>
    <w:rsid w:val="000B1DED"/>
    <w:rsid w:val="000B23ED"/>
    <w:rsid w:val="000B23F8"/>
    <w:rsid w:val="000B30E4"/>
    <w:rsid w:val="000B358E"/>
    <w:rsid w:val="000B3933"/>
    <w:rsid w:val="000B5C43"/>
    <w:rsid w:val="000B6956"/>
    <w:rsid w:val="000B6DED"/>
    <w:rsid w:val="000B7C2B"/>
    <w:rsid w:val="000C1170"/>
    <w:rsid w:val="000C1D15"/>
    <w:rsid w:val="000C2F8C"/>
    <w:rsid w:val="000C36A6"/>
    <w:rsid w:val="000C3EFB"/>
    <w:rsid w:val="000C40CA"/>
    <w:rsid w:val="000C4C33"/>
    <w:rsid w:val="000C4FF0"/>
    <w:rsid w:val="000C5300"/>
    <w:rsid w:val="000D01B3"/>
    <w:rsid w:val="000D031B"/>
    <w:rsid w:val="000D06FC"/>
    <w:rsid w:val="000D0D03"/>
    <w:rsid w:val="000D1D44"/>
    <w:rsid w:val="000D28EF"/>
    <w:rsid w:val="000D35A9"/>
    <w:rsid w:val="000D3D8C"/>
    <w:rsid w:val="000D41CE"/>
    <w:rsid w:val="000D458D"/>
    <w:rsid w:val="000D4D77"/>
    <w:rsid w:val="000D5AE6"/>
    <w:rsid w:val="000D5F62"/>
    <w:rsid w:val="000D69EB"/>
    <w:rsid w:val="000D6E7B"/>
    <w:rsid w:val="000E0AD2"/>
    <w:rsid w:val="000E0CCE"/>
    <w:rsid w:val="000E117B"/>
    <w:rsid w:val="000E1C2E"/>
    <w:rsid w:val="000E1FD5"/>
    <w:rsid w:val="000E311E"/>
    <w:rsid w:val="000E31FE"/>
    <w:rsid w:val="000E6A62"/>
    <w:rsid w:val="000F2E84"/>
    <w:rsid w:val="000F3CEF"/>
    <w:rsid w:val="000F4295"/>
    <w:rsid w:val="000F54DD"/>
    <w:rsid w:val="000F6EF8"/>
    <w:rsid w:val="000F78C6"/>
    <w:rsid w:val="001010FE"/>
    <w:rsid w:val="001019B0"/>
    <w:rsid w:val="00101FA4"/>
    <w:rsid w:val="001020BB"/>
    <w:rsid w:val="001021F2"/>
    <w:rsid w:val="0010288B"/>
    <w:rsid w:val="00102A7D"/>
    <w:rsid w:val="00102CFB"/>
    <w:rsid w:val="00103415"/>
    <w:rsid w:val="0010478D"/>
    <w:rsid w:val="001048D1"/>
    <w:rsid w:val="001048DD"/>
    <w:rsid w:val="00105479"/>
    <w:rsid w:val="00105578"/>
    <w:rsid w:val="00107E19"/>
    <w:rsid w:val="00111C1A"/>
    <w:rsid w:val="00112727"/>
    <w:rsid w:val="001128FE"/>
    <w:rsid w:val="00112BB3"/>
    <w:rsid w:val="00112F0D"/>
    <w:rsid w:val="00113FBD"/>
    <w:rsid w:val="00115678"/>
    <w:rsid w:val="00116756"/>
    <w:rsid w:val="001169B8"/>
    <w:rsid w:val="00116C31"/>
    <w:rsid w:val="00116D8D"/>
    <w:rsid w:val="0011763B"/>
    <w:rsid w:val="00120169"/>
    <w:rsid w:val="0012026E"/>
    <w:rsid w:val="001205B8"/>
    <w:rsid w:val="00120730"/>
    <w:rsid w:val="00120A3E"/>
    <w:rsid w:val="00120E46"/>
    <w:rsid w:val="00121373"/>
    <w:rsid w:val="00123024"/>
    <w:rsid w:val="0012409D"/>
    <w:rsid w:val="0012477E"/>
    <w:rsid w:val="00124DE4"/>
    <w:rsid w:val="001250C3"/>
    <w:rsid w:val="00126B0F"/>
    <w:rsid w:val="00127807"/>
    <w:rsid w:val="00131156"/>
    <w:rsid w:val="0013255E"/>
    <w:rsid w:val="001337B3"/>
    <w:rsid w:val="0013463E"/>
    <w:rsid w:val="001351DB"/>
    <w:rsid w:val="001352B1"/>
    <w:rsid w:val="001356BE"/>
    <w:rsid w:val="00135D5B"/>
    <w:rsid w:val="001363E6"/>
    <w:rsid w:val="001363F5"/>
    <w:rsid w:val="001366BE"/>
    <w:rsid w:val="001376FC"/>
    <w:rsid w:val="00137A85"/>
    <w:rsid w:val="00140E39"/>
    <w:rsid w:val="00141628"/>
    <w:rsid w:val="0014195F"/>
    <w:rsid w:val="00141B8B"/>
    <w:rsid w:val="00142284"/>
    <w:rsid w:val="00145331"/>
    <w:rsid w:val="001457DD"/>
    <w:rsid w:val="00145BA6"/>
    <w:rsid w:val="001463A8"/>
    <w:rsid w:val="00147ABA"/>
    <w:rsid w:val="0015242B"/>
    <w:rsid w:val="00152669"/>
    <w:rsid w:val="00152FB1"/>
    <w:rsid w:val="00153068"/>
    <w:rsid w:val="00153BB8"/>
    <w:rsid w:val="00153F0D"/>
    <w:rsid w:val="0015442A"/>
    <w:rsid w:val="0015468F"/>
    <w:rsid w:val="00154FC9"/>
    <w:rsid w:val="00155329"/>
    <w:rsid w:val="001557E4"/>
    <w:rsid w:val="00155B91"/>
    <w:rsid w:val="00156C38"/>
    <w:rsid w:val="00157C48"/>
    <w:rsid w:val="00157D5D"/>
    <w:rsid w:val="001614F6"/>
    <w:rsid w:val="0016239B"/>
    <w:rsid w:val="001623FF"/>
    <w:rsid w:val="0016455D"/>
    <w:rsid w:val="00165D4A"/>
    <w:rsid w:val="00170C3D"/>
    <w:rsid w:val="0017176D"/>
    <w:rsid w:val="00171F41"/>
    <w:rsid w:val="0017289A"/>
    <w:rsid w:val="00172EC6"/>
    <w:rsid w:val="001733A9"/>
    <w:rsid w:val="0017388E"/>
    <w:rsid w:val="00175545"/>
    <w:rsid w:val="00175858"/>
    <w:rsid w:val="00175E62"/>
    <w:rsid w:val="00176792"/>
    <w:rsid w:val="001772B8"/>
    <w:rsid w:val="00180AAD"/>
    <w:rsid w:val="001810FD"/>
    <w:rsid w:val="0018271A"/>
    <w:rsid w:val="001833D9"/>
    <w:rsid w:val="00183421"/>
    <w:rsid w:val="00185D63"/>
    <w:rsid w:val="001906E6"/>
    <w:rsid w:val="00192366"/>
    <w:rsid w:val="00192482"/>
    <w:rsid w:val="001925E4"/>
    <w:rsid w:val="001A11D9"/>
    <w:rsid w:val="001A13EF"/>
    <w:rsid w:val="001A21C9"/>
    <w:rsid w:val="001A232D"/>
    <w:rsid w:val="001A4EAA"/>
    <w:rsid w:val="001B02F9"/>
    <w:rsid w:val="001B1099"/>
    <w:rsid w:val="001B286A"/>
    <w:rsid w:val="001B2DB6"/>
    <w:rsid w:val="001B43A8"/>
    <w:rsid w:val="001B4916"/>
    <w:rsid w:val="001B4AB9"/>
    <w:rsid w:val="001B5762"/>
    <w:rsid w:val="001B6C61"/>
    <w:rsid w:val="001C07F9"/>
    <w:rsid w:val="001C09BA"/>
    <w:rsid w:val="001C3E7D"/>
    <w:rsid w:val="001C4B2F"/>
    <w:rsid w:val="001C55DE"/>
    <w:rsid w:val="001C5B20"/>
    <w:rsid w:val="001C7231"/>
    <w:rsid w:val="001C7446"/>
    <w:rsid w:val="001D0BF7"/>
    <w:rsid w:val="001D0FAA"/>
    <w:rsid w:val="001D13F7"/>
    <w:rsid w:val="001D1562"/>
    <w:rsid w:val="001D2C13"/>
    <w:rsid w:val="001D3031"/>
    <w:rsid w:val="001D38BB"/>
    <w:rsid w:val="001D3A55"/>
    <w:rsid w:val="001D3AD0"/>
    <w:rsid w:val="001D3BF7"/>
    <w:rsid w:val="001D5083"/>
    <w:rsid w:val="001D55C5"/>
    <w:rsid w:val="001D5D18"/>
    <w:rsid w:val="001D6CDB"/>
    <w:rsid w:val="001D7897"/>
    <w:rsid w:val="001D7911"/>
    <w:rsid w:val="001E2183"/>
    <w:rsid w:val="001E3718"/>
    <w:rsid w:val="001E463C"/>
    <w:rsid w:val="001E52B3"/>
    <w:rsid w:val="001E7456"/>
    <w:rsid w:val="001E77F9"/>
    <w:rsid w:val="001E7CB3"/>
    <w:rsid w:val="001F02F7"/>
    <w:rsid w:val="001F043F"/>
    <w:rsid w:val="001F0AE2"/>
    <w:rsid w:val="001F10B0"/>
    <w:rsid w:val="001F1CDE"/>
    <w:rsid w:val="001F360C"/>
    <w:rsid w:val="001F4FFA"/>
    <w:rsid w:val="002004C6"/>
    <w:rsid w:val="00201257"/>
    <w:rsid w:val="00202241"/>
    <w:rsid w:val="00202976"/>
    <w:rsid w:val="002039FF"/>
    <w:rsid w:val="00203ECD"/>
    <w:rsid w:val="00204292"/>
    <w:rsid w:val="00205BE9"/>
    <w:rsid w:val="00206705"/>
    <w:rsid w:val="00206968"/>
    <w:rsid w:val="00206B55"/>
    <w:rsid w:val="00206B5C"/>
    <w:rsid w:val="002070BE"/>
    <w:rsid w:val="0020785B"/>
    <w:rsid w:val="00210859"/>
    <w:rsid w:val="002126E1"/>
    <w:rsid w:val="00214895"/>
    <w:rsid w:val="00215C5A"/>
    <w:rsid w:val="00216247"/>
    <w:rsid w:val="002168CA"/>
    <w:rsid w:val="00216EE3"/>
    <w:rsid w:val="00217AB7"/>
    <w:rsid w:val="00220257"/>
    <w:rsid w:val="0022138F"/>
    <w:rsid w:val="002217C8"/>
    <w:rsid w:val="002227EE"/>
    <w:rsid w:val="0022391A"/>
    <w:rsid w:val="002240A5"/>
    <w:rsid w:val="00224582"/>
    <w:rsid w:val="00225D03"/>
    <w:rsid w:val="00231BC6"/>
    <w:rsid w:val="002324E7"/>
    <w:rsid w:val="00233091"/>
    <w:rsid w:val="00233F74"/>
    <w:rsid w:val="00234603"/>
    <w:rsid w:val="00234620"/>
    <w:rsid w:val="00234BAE"/>
    <w:rsid w:val="00236CC1"/>
    <w:rsid w:val="0023702B"/>
    <w:rsid w:val="0023707F"/>
    <w:rsid w:val="002377FC"/>
    <w:rsid w:val="00237DFB"/>
    <w:rsid w:val="002403E1"/>
    <w:rsid w:val="002425C6"/>
    <w:rsid w:val="00242749"/>
    <w:rsid w:val="0024350B"/>
    <w:rsid w:val="0024469B"/>
    <w:rsid w:val="002451DE"/>
    <w:rsid w:val="002456D5"/>
    <w:rsid w:val="0024595A"/>
    <w:rsid w:val="0025060F"/>
    <w:rsid w:val="0025069D"/>
    <w:rsid w:val="002516F0"/>
    <w:rsid w:val="00251DF5"/>
    <w:rsid w:val="0025204D"/>
    <w:rsid w:val="00252190"/>
    <w:rsid w:val="002531B6"/>
    <w:rsid w:val="0025340F"/>
    <w:rsid w:val="002536BE"/>
    <w:rsid w:val="00253939"/>
    <w:rsid w:val="002544FF"/>
    <w:rsid w:val="002552A0"/>
    <w:rsid w:val="00255C0B"/>
    <w:rsid w:val="00255F2C"/>
    <w:rsid w:val="002569E6"/>
    <w:rsid w:val="00260E9E"/>
    <w:rsid w:val="00260EA9"/>
    <w:rsid w:val="00261C1B"/>
    <w:rsid w:val="00262283"/>
    <w:rsid w:val="002629B1"/>
    <w:rsid w:val="00264646"/>
    <w:rsid w:val="002652B8"/>
    <w:rsid w:val="002658FD"/>
    <w:rsid w:val="00265FE8"/>
    <w:rsid w:val="002670C0"/>
    <w:rsid w:val="00267CF8"/>
    <w:rsid w:val="0027038D"/>
    <w:rsid w:val="00270E5B"/>
    <w:rsid w:val="00270F25"/>
    <w:rsid w:val="00271DE5"/>
    <w:rsid w:val="00271ECD"/>
    <w:rsid w:val="00272CC8"/>
    <w:rsid w:val="00272D17"/>
    <w:rsid w:val="002736DD"/>
    <w:rsid w:val="00273B8F"/>
    <w:rsid w:val="0027462B"/>
    <w:rsid w:val="00274F2C"/>
    <w:rsid w:val="002768CB"/>
    <w:rsid w:val="00276B34"/>
    <w:rsid w:val="0027705F"/>
    <w:rsid w:val="00277A2A"/>
    <w:rsid w:val="00277C28"/>
    <w:rsid w:val="0028033A"/>
    <w:rsid w:val="00282343"/>
    <w:rsid w:val="0028333D"/>
    <w:rsid w:val="00284629"/>
    <w:rsid w:val="00284AC7"/>
    <w:rsid w:val="00284EDA"/>
    <w:rsid w:val="002866B3"/>
    <w:rsid w:val="002868CA"/>
    <w:rsid w:val="00286A64"/>
    <w:rsid w:val="00286F59"/>
    <w:rsid w:val="00287A4D"/>
    <w:rsid w:val="00287CE5"/>
    <w:rsid w:val="0029075C"/>
    <w:rsid w:val="0029151C"/>
    <w:rsid w:val="002918E1"/>
    <w:rsid w:val="00292092"/>
    <w:rsid w:val="0029331B"/>
    <w:rsid w:val="00293A8F"/>
    <w:rsid w:val="00293AC1"/>
    <w:rsid w:val="00294452"/>
    <w:rsid w:val="00294A94"/>
    <w:rsid w:val="00295299"/>
    <w:rsid w:val="00295527"/>
    <w:rsid w:val="00295E7E"/>
    <w:rsid w:val="002967F7"/>
    <w:rsid w:val="00296FEB"/>
    <w:rsid w:val="002A0558"/>
    <w:rsid w:val="002A1933"/>
    <w:rsid w:val="002A1F99"/>
    <w:rsid w:val="002A2413"/>
    <w:rsid w:val="002A3197"/>
    <w:rsid w:val="002A3F5B"/>
    <w:rsid w:val="002A4C81"/>
    <w:rsid w:val="002A4CC2"/>
    <w:rsid w:val="002A61C1"/>
    <w:rsid w:val="002A6352"/>
    <w:rsid w:val="002A6809"/>
    <w:rsid w:val="002A70BE"/>
    <w:rsid w:val="002A71A7"/>
    <w:rsid w:val="002A74A5"/>
    <w:rsid w:val="002B0647"/>
    <w:rsid w:val="002B0A58"/>
    <w:rsid w:val="002B2B89"/>
    <w:rsid w:val="002B5B01"/>
    <w:rsid w:val="002B6FF7"/>
    <w:rsid w:val="002C0DC3"/>
    <w:rsid w:val="002C190C"/>
    <w:rsid w:val="002C1E89"/>
    <w:rsid w:val="002C2803"/>
    <w:rsid w:val="002C2954"/>
    <w:rsid w:val="002C3B93"/>
    <w:rsid w:val="002C4F79"/>
    <w:rsid w:val="002C5252"/>
    <w:rsid w:val="002C6892"/>
    <w:rsid w:val="002C6905"/>
    <w:rsid w:val="002C6FA9"/>
    <w:rsid w:val="002C77D6"/>
    <w:rsid w:val="002C7E64"/>
    <w:rsid w:val="002C8CD4"/>
    <w:rsid w:val="002D2154"/>
    <w:rsid w:val="002D2DAA"/>
    <w:rsid w:val="002D47A7"/>
    <w:rsid w:val="002D4955"/>
    <w:rsid w:val="002D70F3"/>
    <w:rsid w:val="002D78C3"/>
    <w:rsid w:val="002E0397"/>
    <w:rsid w:val="002E2256"/>
    <w:rsid w:val="002E3A9D"/>
    <w:rsid w:val="002E4082"/>
    <w:rsid w:val="002E4477"/>
    <w:rsid w:val="002E4BBC"/>
    <w:rsid w:val="002E58B6"/>
    <w:rsid w:val="002E5F50"/>
    <w:rsid w:val="002E66D4"/>
    <w:rsid w:val="002E6786"/>
    <w:rsid w:val="002E6F88"/>
    <w:rsid w:val="002F022C"/>
    <w:rsid w:val="002F1284"/>
    <w:rsid w:val="002F1AD3"/>
    <w:rsid w:val="002F208F"/>
    <w:rsid w:val="002F4BD9"/>
    <w:rsid w:val="002F6472"/>
    <w:rsid w:val="002F6A9A"/>
    <w:rsid w:val="002F7A9C"/>
    <w:rsid w:val="002F7C2B"/>
    <w:rsid w:val="003001E6"/>
    <w:rsid w:val="00302882"/>
    <w:rsid w:val="00302D22"/>
    <w:rsid w:val="0030695E"/>
    <w:rsid w:val="003074E4"/>
    <w:rsid w:val="003101AE"/>
    <w:rsid w:val="003114BC"/>
    <w:rsid w:val="0031157B"/>
    <w:rsid w:val="003118B9"/>
    <w:rsid w:val="00311DA5"/>
    <w:rsid w:val="003120B4"/>
    <w:rsid w:val="003159DB"/>
    <w:rsid w:val="00316EA8"/>
    <w:rsid w:val="0032129D"/>
    <w:rsid w:val="0032218A"/>
    <w:rsid w:val="0032291F"/>
    <w:rsid w:val="00322F28"/>
    <w:rsid w:val="00323110"/>
    <w:rsid w:val="00324928"/>
    <w:rsid w:val="003256DE"/>
    <w:rsid w:val="00325EA7"/>
    <w:rsid w:val="003270D1"/>
    <w:rsid w:val="00327FDB"/>
    <w:rsid w:val="003308CF"/>
    <w:rsid w:val="0033144F"/>
    <w:rsid w:val="00332785"/>
    <w:rsid w:val="00332D13"/>
    <w:rsid w:val="003408C9"/>
    <w:rsid w:val="00340A30"/>
    <w:rsid w:val="00340BFA"/>
    <w:rsid w:val="0034254C"/>
    <w:rsid w:val="00342791"/>
    <w:rsid w:val="003427D6"/>
    <w:rsid w:val="00343724"/>
    <w:rsid w:val="003437E0"/>
    <w:rsid w:val="003437F6"/>
    <w:rsid w:val="00343CAF"/>
    <w:rsid w:val="0034427D"/>
    <w:rsid w:val="00345B23"/>
    <w:rsid w:val="003461D9"/>
    <w:rsid w:val="00347970"/>
    <w:rsid w:val="0035017A"/>
    <w:rsid w:val="003506A5"/>
    <w:rsid w:val="00350D08"/>
    <w:rsid w:val="00351515"/>
    <w:rsid w:val="00351536"/>
    <w:rsid w:val="00351D29"/>
    <w:rsid w:val="003524D8"/>
    <w:rsid w:val="003529BE"/>
    <w:rsid w:val="00353A4B"/>
    <w:rsid w:val="00353BD2"/>
    <w:rsid w:val="00353DDF"/>
    <w:rsid w:val="003550FE"/>
    <w:rsid w:val="003552D7"/>
    <w:rsid w:val="0036007B"/>
    <w:rsid w:val="0036061E"/>
    <w:rsid w:val="00360C38"/>
    <w:rsid w:val="0036362E"/>
    <w:rsid w:val="003639C9"/>
    <w:rsid w:val="00364303"/>
    <w:rsid w:val="00365D6E"/>
    <w:rsid w:val="00366CFE"/>
    <w:rsid w:val="003670F5"/>
    <w:rsid w:val="0037163E"/>
    <w:rsid w:val="0037271C"/>
    <w:rsid w:val="003730BC"/>
    <w:rsid w:val="00373120"/>
    <w:rsid w:val="0037366E"/>
    <w:rsid w:val="0037370A"/>
    <w:rsid w:val="003759A4"/>
    <w:rsid w:val="00377473"/>
    <w:rsid w:val="003774AE"/>
    <w:rsid w:val="0038007F"/>
    <w:rsid w:val="00381571"/>
    <w:rsid w:val="00382366"/>
    <w:rsid w:val="00382405"/>
    <w:rsid w:val="00385489"/>
    <w:rsid w:val="0038738D"/>
    <w:rsid w:val="003876F1"/>
    <w:rsid w:val="0038772C"/>
    <w:rsid w:val="003933CA"/>
    <w:rsid w:val="00393563"/>
    <w:rsid w:val="00394593"/>
    <w:rsid w:val="00395CE6"/>
    <w:rsid w:val="00396A0F"/>
    <w:rsid w:val="00396CB9"/>
    <w:rsid w:val="003A00BB"/>
    <w:rsid w:val="003A164A"/>
    <w:rsid w:val="003A27D3"/>
    <w:rsid w:val="003A386B"/>
    <w:rsid w:val="003A443F"/>
    <w:rsid w:val="003A590B"/>
    <w:rsid w:val="003A5C6C"/>
    <w:rsid w:val="003A6F4B"/>
    <w:rsid w:val="003A719E"/>
    <w:rsid w:val="003B07CC"/>
    <w:rsid w:val="003B10A4"/>
    <w:rsid w:val="003B1FED"/>
    <w:rsid w:val="003B2879"/>
    <w:rsid w:val="003B3726"/>
    <w:rsid w:val="003B3A7D"/>
    <w:rsid w:val="003B4D5F"/>
    <w:rsid w:val="003B5C71"/>
    <w:rsid w:val="003B5F17"/>
    <w:rsid w:val="003B67CB"/>
    <w:rsid w:val="003C0096"/>
    <w:rsid w:val="003C0FDB"/>
    <w:rsid w:val="003C26D1"/>
    <w:rsid w:val="003C26D8"/>
    <w:rsid w:val="003C384A"/>
    <w:rsid w:val="003C4177"/>
    <w:rsid w:val="003C436A"/>
    <w:rsid w:val="003C70F1"/>
    <w:rsid w:val="003C7ED9"/>
    <w:rsid w:val="003C7FAE"/>
    <w:rsid w:val="003D1CC2"/>
    <w:rsid w:val="003D2634"/>
    <w:rsid w:val="003D2E77"/>
    <w:rsid w:val="003D393F"/>
    <w:rsid w:val="003D4695"/>
    <w:rsid w:val="003D4862"/>
    <w:rsid w:val="003D56C8"/>
    <w:rsid w:val="003D5CF3"/>
    <w:rsid w:val="003D7255"/>
    <w:rsid w:val="003D7997"/>
    <w:rsid w:val="003D7E69"/>
    <w:rsid w:val="003E19BA"/>
    <w:rsid w:val="003E1D09"/>
    <w:rsid w:val="003E2942"/>
    <w:rsid w:val="003E3271"/>
    <w:rsid w:val="003E32CC"/>
    <w:rsid w:val="003E3A3B"/>
    <w:rsid w:val="003E40DB"/>
    <w:rsid w:val="003E673A"/>
    <w:rsid w:val="003E7392"/>
    <w:rsid w:val="003E7728"/>
    <w:rsid w:val="003F0BF2"/>
    <w:rsid w:val="003F2F86"/>
    <w:rsid w:val="003F4071"/>
    <w:rsid w:val="003F4088"/>
    <w:rsid w:val="003F40C5"/>
    <w:rsid w:val="003F5316"/>
    <w:rsid w:val="003F6559"/>
    <w:rsid w:val="00400FA7"/>
    <w:rsid w:val="004014B7"/>
    <w:rsid w:val="00402723"/>
    <w:rsid w:val="004029AB"/>
    <w:rsid w:val="0040335A"/>
    <w:rsid w:val="00403C5B"/>
    <w:rsid w:val="004043FA"/>
    <w:rsid w:val="00404EE4"/>
    <w:rsid w:val="00404F08"/>
    <w:rsid w:val="00405803"/>
    <w:rsid w:val="004103E1"/>
    <w:rsid w:val="00410C42"/>
    <w:rsid w:val="00410E24"/>
    <w:rsid w:val="00413A58"/>
    <w:rsid w:val="00413B06"/>
    <w:rsid w:val="00415265"/>
    <w:rsid w:val="00416DA9"/>
    <w:rsid w:val="004176D3"/>
    <w:rsid w:val="00421FAD"/>
    <w:rsid w:val="004221F3"/>
    <w:rsid w:val="00422697"/>
    <w:rsid w:val="00424190"/>
    <w:rsid w:val="004257EB"/>
    <w:rsid w:val="0042594B"/>
    <w:rsid w:val="00426971"/>
    <w:rsid w:val="0042763D"/>
    <w:rsid w:val="004348CE"/>
    <w:rsid w:val="0043497E"/>
    <w:rsid w:val="00437796"/>
    <w:rsid w:val="00437916"/>
    <w:rsid w:val="00443B4C"/>
    <w:rsid w:val="0044542A"/>
    <w:rsid w:val="00445C84"/>
    <w:rsid w:val="0044644B"/>
    <w:rsid w:val="0045260D"/>
    <w:rsid w:val="00454FA3"/>
    <w:rsid w:val="0045569F"/>
    <w:rsid w:val="004557B7"/>
    <w:rsid w:val="00455AC1"/>
    <w:rsid w:val="0045699D"/>
    <w:rsid w:val="00461087"/>
    <w:rsid w:val="004618BE"/>
    <w:rsid w:val="00461E9B"/>
    <w:rsid w:val="00461FC9"/>
    <w:rsid w:val="004626DA"/>
    <w:rsid w:val="004645A2"/>
    <w:rsid w:val="0046502F"/>
    <w:rsid w:val="0046552D"/>
    <w:rsid w:val="00466DE9"/>
    <w:rsid w:val="00467303"/>
    <w:rsid w:val="004715FD"/>
    <w:rsid w:val="00471B20"/>
    <w:rsid w:val="004733F7"/>
    <w:rsid w:val="004735BA"/>
    <w:rsid w:val="00473BE3"/>
    <w:rsid w:val="0047585A"/>
    <w:rsid w:val="00475948"/>
    <w:rsid w:val="00476F5C"/>
    <w:rsid w:val="00480181"/>
    <w:rsid w:val="00481150"/>
    <w:rsid w:val="004819F0"/>
    <w:rsid w:val="00482540"/>
    <w:rsid w:val="00483690"/>
    <w:rsid w:val="004836E3"/>
    <w:rsid w:val="00485671"/>
    <w:rsid w:val="00485A09"/>
    <w:rsid w:val="004862EE"/>
    <w:rsid w:val="00487DE6"/>
    <w:rsid w:val="00491EC1"/>
    <w:rsid w:val="00492CD2"/>
    <w:rsid w:val="00492F41"/>
    <w:rsid w:val="00493FBB"/>
    <w:rsid w:val="004945FD"/>
    <w:rsid w:val="00494FC0"/>
    <w:rsid w:val="0049643F"/>
    <w:rsid w:val="00496C4F"/>
    <w:rsid w:val="0049707A"/>
    <w:rsid w:val="00497378"/>
    <w:rsid w:val="004A046A"/>
    <w:rsid w:val="004A0C13"/>
    <w:rsid w:val="004A0CF2"/>
    <w:rsid w:val="004A1C26"/>
    <w:rsid w:val="004A20BB"/>
    <w:rsid w:val="004A2BCF"/>
    <w:rsid w:val="004A4221"/>
    <w:rsid w:val="004A5E64"/>
    <w:rsid w:val="004A74A0"/>
    <w:rsid w:val="004A7BFE"/>
    <w:rsid w:val="004B06F4"/>
    <w:rsid w:val="004B0CF0"/>
    <w:rsid w:val="004B22EE"/>
    <w:rsid w:val="004B25EA"/>
    <w:rsid w:val="004B32ED"/>
    <w:rsid w:val="004B44AF"/>
    <w:rsid w:val="004B48F5"/>
    <w:rsid w:val="004B5401"/>
    <w:rsid w:val="004B590C"/>
    <w:rsid w:val="004B59B9"/>
    <w:rsid w:val="004B69BB"/>
    <w:rsid w:val="004C0721"/>
    <w:rsid w:val="004C1C1E"/>
    <w:rsid w:val="004C1EE7"/>
    <w:rsid w:val="004C274F"/>
    <w:rsid w:val="004C27A3"/>
    <w:rsid w:val="004C44EE"/>
    <w:rsid w:val="004C4FC2"/>
    <w:rsid w:val="004C5410"/>
    <w:rsid w:val="004C6149"/>
    <w:rsid w:val="004C6615"/>
    <w:rsid w:val="004C6F37"/>
    <w:rsid w:val="004C75B4"/>
    <w:rsid w:val="004D21FB"/>
    <w:rsid w:val="004D29BA"/>
    <w:rsid w:val="004D2B0B"/>
    <w:rsid w:val="004D4785"/>
    <w:rsid w:val="004D5515"/>
    <w:rsid w:val="004D5D36"/>
    <w:rsid w:val="004D7595"/>
    <w:rsid w:val="004D780F"/>
    <w:rsid w:val="004E067B"/>
    <w:rsid w:val="004E09B4"/>
    <w:rsid w:val="004E0CFE"/>
    <w:rsid w:val="004E17DF"/>
    <w:rsid w:val="004E29DE"/>
    <w:rsid w:val="004E38D8"/>
    <w:rsid w:val="004E4450"/>
    <w:rsid w:val="004E4B15"/>
    <w:rsid w:val="004E5851"/>
    <w:rsid w:val="004E6798"/>
    <w:rsid w:val="004E700C"/>
    <w:rsid w:val="004E7764"/>
    <w:rsid w:val="004F09A3"/>
    <w:rsid w:val="004F111B"/>
    <w:rsid w:val="004F2615"/>
    <w:rsid w:val="004F37D5"/>
    <w:rsid w:val="004F58E3"/>
    <w:rsid w:val="004F60A9"/>
    <w:rsid w:val="004F7765"/>
    <w:rsid w:val="004F7A02"/>
    <w:rsid w:val="005002D7"/>
    <w:rsid w:val="00500DA0"/>
    <w:rsid w:val="00501FEC"/>
    <w:rsid w:val="00502683"/>
    <w:rsid w:val="00503F80"/>
    <w:rsid w:val="00504355"/>
    <w:rsid w:val="00504935"/>
    <w:rsid w:val="0050534D"/>
    <w:rsid w:val="005054AF"/>
    <w:rsid w:val="005054C5"/>
    <w:rsid w:val="00505E1C"/>
    <w:rsid w:val="00506B40"/>
    <w:rsid w:val="00506D21"/>
    <w:rsid w:val="00506E6E"/>
    <w:rsid w:val="00506ECF"/>
    <w:rsid w:val="00506FC6"/>
    <w:rsid w:val="0050721B"/>
    <w:rsid w:val="00507A7F"/>
    <w:rsid w:val="00507B63"/>
    <w:rsid w:val="00511089"/>
    <w:rsid w:val="00511B05"/>
    <w:rsid w:val="0051256D"/>
    <w:rsid w:val="00512ADA"/>
    <w:rsid w:val="00512CC1"/>
    <w:rsid w:val="0051309D"/>
    <w:rsid w:val="005139AE"/>
    <w:rsid w:val="00513D3B"/>
    <w:rsid w:val="0051466E"/>
    <w:rsid w:val="00514D8E"/>
    <w:rsid w:val="005151E7"/>
    <w:rsid w:val="00515D05"/>
    <w:rsid w:val="0051623C"/>
    <w:rsid w:val="0051681A"/>
    <w:rsid w:val="00516FF4"/>
    <w:rsid w:val="005174BE"/>
    <w:rsid w:val="005177DA"/>
    <w:rsid w:val="00517AB6"/>
    <w:rsid w:val="005202CF"/>
    <w:rsid w:val="00520F6D"/>
    <w:rsid w:val="00521B2B"/>
    <w:rsid w:val="0052203E"/>
    <w:rsid w:val="0052283B"/>
    <w:rsid w:val="00523497"/>
    <w:rsid w:val="005244FE"/>
    <w:rsid w:val="00524930"/>
    <w:rsid w:val="00525566"/>
    <w:rsid w:val="00526827"/>
    <w:rsid w:val="00526A59"/>
    <w:rsid w:val="00530593"/>
    <w:rsid w:val="00530618"/>
    <w:rsid w:val="005320EC"/>
    <w:rsid w:val="00533432"/>
    <w:rsid w:val="005346AB"/>
    <w:rsid w:val="00534FA8"/>
    <w:rsid w:val="00535570"/>
    <w:rsid w:val="00537186"/>
    <w:rsid w:val="00541468"/>
    <w:rsid w:val="00541823"/>
    <w:rsid w:val="00542881"/>
    <w:rsid w:val="00543313"/>
    <w:rsid w:val="0054369E"/>
    <w:rsid w:val="00544C9E"/>
    <w:rsid w:val="00544E5E"/>
    <w:rsid w:val="00545A6C"/>
    <w:rsid w:val="005465DA"/>
    <w:rsid w:val="00547ADF"/>
    <w:rsid w:val="00547ED7"/>
    <w:rsid w:val="005509F6"/>
    <w:rsid w:val="00550D7E"/>
    <w:rsid w:val="00550FF3"/>
    <w:rsid w:val="005512F8"/>
    <w:rsid w:val="005512FE"/>
    <w:rsid w:val="005518DB"/>
    <w:rsid w:val="00552307"/>
    <w:rsid w:val="00554352"/>
    <w:rsid w:val="00554505"/>
    <w:rsid w:val="0055577F"/>
    <w:rsid w:val="00557534"/>
    <w:rsid w:val="00557719"/>
    <w:rsid w:val="00557C50"/>
    <w:rsid w:val="00560184"/>
    <w:rsid w:val="0056071F"/>
    <w:rsid w:val="00560A12"/>
    <w:rsid w:val="00561400"/>
    <w:rsid w:val="0056167D"/>
    <w:rsid w:val="0056167E"/>
    <w:rsid w:val="005622F2"/>
    <w:rsid w:val="005625F4"/>
    <w:rsid w:val="00563A6A"/>
    <w:rsid w:val="005643CE"/>
    <w:rsid w:val="00564724"/>
    <w:rsid w:val="00567957"/>
    <w:rsid w:val="005710FB"/>
    <w:rsid w:val="0057128D"/>
    <w:rsid w:val="00573AB3"/>
    <w:rsid w:val="00573ED1"/>
    <w:rsid w:val="00575B41"/>
    <w:rsid w:val="00577CD2"/>
    <w:rsid w:val="00580CDD"/>
    <w:rsid w:val="00581209"/>
    <w:rsid w:val="0058216A"/>
    <w:rsid w:val="00582303"/>
    <w:rsid w:val="00582487"/>
    <w:rsid w:val="00583709"/>
    <w:rsid w:val="00586FC2"/>
    <w:rsid w:val="005874BA"/>
    <w:rsid w:val="00587FFB"/>
    <w:rsid w:val="005903AC"/>
    <w:rsid w:val="00590C2F"/>
    <w:rsid w:val="00590CA1"/>
    <w:rsid w:val="00590EBE"/>
    <w:rsid w:val="005911F2"/>
    <w:rsid w:val="00591A01"/>
    <w:rsid w:val="00592691"/>
    <w:rsid w:val="0059395E"/>
    <w:rsid w:val="00593BF1"/>
    <w:rsid w:val="00593C3E"/>
    <w:rsid w:val="00593DDE"/>
    <w:rsid w:val="0059440A"/>
    <w:rsid w:val="005945B1"/>
    <w:rsid w:val="00595596"/>
    <w:rsid w:val="005974F0"/>
    <w:rsid w:val="005977B5"/>
    <w:rsid w:val="00597F8A"/>
    <w:rsid w:val="00597F97"/>
    <w:rsid w:val="005A1CE4"/>
    <w:rsid w:val="005A1DC6"/>
    <w:rsid w:val="005A216B"/>
    <w:rsid w:val="005A3064"/>
    <w:rsid w:val="005A30C0"/>
    <w:rsid w:val="005A31F0"/>
    <w:rsid w:val="005A4AE1"/>
    <w:rsid w:val="005A588A"/>
    <w:rsid w:val="005A5B8D"/>
    <w:rsid w:val="005A5F29"/>
    <w:rsid w:val="005A731E"/>
    <w:rsid w:val="005B1BF2"/>
    <w:rsid w:val="005B4BF9"/>
    <w:rsid w:val="005B4D20"/>
    <w:rsid w:val="005B4E92"/>
    <w:rsid w:val="005B676B"/>
    <w:rsid w:val="005B6987"/>
    <w:rsid w:val="005B7F16"/>
    <w:rsid w:val="005C0A36"/>
    <w:rsid w:val="005C0BA8"/>
    <w:rsid w:val="005C110D"/>
    <w:rsid w:val="005C2B75"/>
    <w:rsid w:val="005C3C97"/>
    <w:rsid w:val="005C67CB"/>
    <w:rsid w:val="005C756E"/>
    <w:rsid w:val="005D0553"/>
    <w:rsid w:val="005D0771"/>
    <w:rsid w:val="005D0FA4"/>
    <w:rsid w:val="005D1A8E"/>
    <w:rsid w:val="005D5FA3"/>
    <w:rsid w:val="005D6BEF"/>
    <w:rsid w:val="005E101E"/>
    <w:rsid w:val="005E18FA"/>
    <w:rsid w:val="005E25EA"/>
    <w:rsid w:val="005E298C"/>
    <w:rsid w:val="005E4776"/>
    <w:rsid w:val="005E51D9"/>
    <w:rsid w:val="005E6450"/>
    <w:rsid w:val="005E6A9D"/>
    <w:rsid w:val="005E6DDC"/>
    <w:rsid w:val="005E6F39"/>
    <w:rsid w:val="005E7A16"/>
    <w:rsid w:val="005E7F75"/>
    <w:rsid w:val="005F1FCD"/>
    <w:rsid w:val="005F2982"/>
    <w:rsid w:val="005F2F61"/>
    <w:rsid w:val="005F3844"/>
    <w:rsid w:val="005F463C"/>
    <w:rsid w:val="005F61EC"/>
    <w:rsid w:val="005F6AF8"/>
    <w:rsid w:val="005F6D2C"/>
    <w:rsid w:val="005F724A"/>
    <w:rsid w:val="00600C5D"/>
    <w:rsid w:val="00601D1E"/>
    <w:rsid w:val="006029C7"/>
    <w:rsid w:val="00602BBE"/>
    <w:rsid w:val="00603A49"/>
    <w:rsid w:val="00603A5F"/>
    <w:rsid w:val="006049FD"/>
    <w:rsid w:val="006057B7"/>
    <w:rsid w:val="00605836"/>
    <w:rsid w:val="006064A3"/>
    <w:rsid w:val="00606CAF"/>
    <w:rsid w:val="0061031D"/>
    <w:rsid w:val="0061048E"/>
    <w:rsid w:val="0061101F"/>
    <w:rsid w:val="00611B2C"/>
    <w:rsid w:val="0061249A"/>
    <w:rsid w:val="0061350D"/>
    <w:rsid w:val="0061550C"/>
    <w:rsid w:val="00615C11"/>
    <w:rsid w:val="00617A52"/>
    <w:rsid w:val="006209FD"/>
    <w:rsid w:val="00620BA6"/>
    <w:rsid w:val="006217BF"/>
    <w:rsid w:val="006218DC"/>
    <w:rsid w:val="00622DD3"/>
    <w:rsid w:val="00624F46"/>
    <w:rsid w:val="0062651A"/>
    <w:rsid w:val="00627964"/>
    <w:rsid w:val="00630455"/>
    <w:rsid w:val="0063153E"/>
    <w:rsid w:val="006322C9"/>
    <w:rsid w:val="006332EC"/>
    <w:rsid w:val="00633583"/>
    <w:rsid w:val="0063468D"/>
    <w:rsid w:val="00634F2E"/>
    <w:rsid w:val="00635514"/>
    <w:rsid w:val="00635857"/>
    <w:rsid w:val="00635885"/>
    <w:rsid w:val="006363D9"/>
    <w:rsid w:val="00636534"/>
    <w:rsid w:val="006375FC"/>
    <w:rsid w:val="00637622"/>
    <w:rsid w:val="0064042E"/>
    <w:rsid w:val="00640DFB"/>
    <w:rsid w:val="0064159E"/>
    <w:rsid w:val="00641730"/>
    <w:rsid w:val="006449D0"/>
    <w:rsid w:val="006465FF"/>
    <w:rsid w:val="00646651"/>
    <w:rsid w:val="00647439"/>
    <w:rsid w:val="00647524"/>
    <w:rsid w:val="00647EC5"/>
    <w:rsid w:val="0065004E"/>
    <w:rsid w:val="006505AE"/>
    <w:rsid w:val="0065192B"/>
    <w:rsid w:val="0065253F"/>
    <w:rsid w:val="006526C3"/>
    <w:rsid w:val="00652CD2"/>
    <w:rsid w:val="00653B13"/>
    <w:rsid w:val="00654925"/>
    <w:rsid w:val="00655EE6"/>
    <w:rsid w:val="00656A6C"/>
    <w:rsid w:val="00660252"/>
    <w:rsid w:val="00660AD8"/>
    <w:rsid w:val="00661E54"/>
    <w:rsid w:val="00662F7C"/>
    <w:rsid w:val="0066335C"/>
    <w:rsid w:val="00663B79"/>
    <w:rsid w:val="00665C4B"/>
    <w:rsid w:val="00666280"/>
    <w:rsid w:val="00666C2D"/>
    <w:rsid w:val="00666DD2"/>
    <w:rsid w:val="00666E0F"/>
    <w:rsid w:val="00667483"/>
    <w:rsid w:val="00670392"/>
    <w:rsid w:val="006704B0"/>
    <w:rsid w:val="00670DB1"/>
    <w:rsid w:val="006715D9"/>
    <w:rsid w:val="00672CA6"/>
    <w:rsid w:val="00673C28"/>
    <w:rsid w:val="00673DF6"/>
    <w:rsid w:val="00673EDE"/>
    <w:rsid w:val="00674ECA"/>
    <w:rsid w:val="00675B3D"/>
    <w:rsid w:val="00677309"/>
    <w:rsid w:val="00677BDB"/>
    <w:rsid w:val="00677D77"/>
    <w:rsid w:val="00680B4F"/>
    <w:rsid w:val="006821D0"/>
    <w:rsid w:val="0068250D"/>
    <w:rsid w:val="006829E4"/>
    <w:rsid w:val="00684CA4"/>
    <w:rsid w:val="006857F0"/>
    <w:rsid w:val="00685A55"/>
    <w:rsid w:val="00687649"/>
    <w:rsid w:val="00687C41"/>
    <w:rsid w:val="00690F75"/>
    <w:rsid w:val="006912AB"/>
    <w:rsid w:val="006926B6"/>
    <w:rsid w:val="0069282C"/>
    <w:rsid w:val="006928ED"/>
    <w:rsid w:val="00692B66"/>
    <w:rsid w:val="00692D57"/>
    <w:rsid w:val="00694717"/>
    <w:rsid w:val="00696C44"/>
    <w:rsid w:val="00696DE9"/>
    <w:rsid w:val="0069727D"/>
    <w:rsid w:val="006A11CE"/>
    <w:rsid w:val="006A1C30"/>
    <w:rsid w:val="006A34DB"/>
    <w:rsid w:val="006A47AC"/>
    <w:rsid w:val="006A4D2B"/>
    <w:rsid w:val="006A5BE6"/>
    <w:rsid w:val="006A7CF8"/>
    <w:rsid w:val="006A7FD8"/>
    <w:rsid w:val="006B07E5"/>
    <w:rsid w:val="006B0E04"/>
    <w:rsid w:val="006B2854"/>
    <w:rsid w:val="006B288D"/>
    <w:rsid w:val="006B3719"/>
    <w:rsid w:val="006B381F"/>
    <w:rsid w:val="006B3E1C"/>
    <w:rsid w:val="006B4CB1"/>
    <w:rsid w:val="006B4F70"/>
    <w:rsid w:val="006B5140"/>
    <w:rsid w:val="006B55AD"/>
    <w:rsid w:val="006B73E8"/>
    <w:rsid w:val="006B7A70"/>
    <w:rsid w:val="006C17CF"/>
    <w:rsid w:val="006C25D8"/>
    <w:rsid w:val="006C2BAB"/>
    <w:rsid w:val="006C40E8"/>
    <w:rsid w:val="006C4C96"/>
    <w:rsid w:val="006C556C"/>
    <w:rsid w:val="006C5C31"/>
    <w:rsid w:val="006C71D5"/>
    <w:rsid w:val="006D1599"/>
    <w:rsid w:val="006D2373"/>
    <w:rsid w:val="006D2720"/>
    <w:rsid w:val="006D3CF8"/>
    <w:rsid w:val="006D4202"/>
    <w:rsid w:val="006D4B91"/>
    <w:rsid w:val="006D63A8"/>
    <w:rsid w:val="006D6790"/>
    <w:rsid w:val="006D7376"/>
    <w:rsid w:val="006D7693"/>
    <w:rsid w:val="006D7EE8"/>
    <w:rsid w:val="006E0556"/>
    <w:rsid w:val="006E2563"/>
    <w:rsid w:val="006E2893"/>
    <w:rsid w:val="006E3AA2"/>
    <w:rsid w:val="006E63DE"/>
    <w:rsid w:val="006E69BD"/>
    <w:rsid w:val="006F03CD"/>
    <w:rsid w:val="006F066D"/>
    <w:rsid w:val="006F3941"/>
    <w:rsid w:val="006F3BB6"/>
    <w:rsid w:val="006F4923"/>
    <w:rsid w:val="006F4FF1"/>
    <w:rsid w:val="006F5479"/>
    <w:rsid w:val="006F598E"/>
    <w:rsid w:val="006F7469"/>
    <w:rsid w:val="006F7538"/>
    <w:rsid w:val="006F75D6"/>
    <w:rsid w:val="006F765C"/>
    <w:rsid w:val="006F7ACB"/>
    <w:rsid w:val="0070035C"/>
    <w:rsid w:val="007008F9"/>
    <w:rsid w:val="00700C54"/>
    <w:rsid w:val="007020D9"/>
    <w:rsid w:val="0070261E"/>
    <w:rsid w:val="00703117"/>
    <w:rsid w:val="007032CA"/>
    <w:rsid w:val="00703570"/>
    <w:rsid w:val="0070424D"/>
    <w:rsid w:val="007043A5"/>
    <w:rsid w:val="00704FED"/>
    <w:rsid w:val="007056A0"/>
    <w:rsid w:val="00707629"/>
    <w:rsid w:val="007077EA"/>
    <w:rsid w:val="00711A63"/>
    <w:rsid w:val="00712515"/>
    <w:rsid w:val="007128E4"/>
    <w:rsid w:val="00713920"/>
    <w:rsid w:val="00713EFD"/>
    <w:rsid w:val="00713FEB"/>
    <w:rsid w:val="007145F6"/>
    <w:rsid w:val="00714810"/>
    <w:rsid w:val="007152C3"/>
    <w:rsid w:val="007165A7"/>
    <w:rsid w:val="00720D5F"/>
    <w:rsid w:val="007223AC"/>
    <w:rsid w:val="0072547C"/>
    <w:rsid w:val="007255C5"/>
    <w:rsid w:val="0072680C"/>
    <w:rsid w:val="007269B2"/>
    <w:rsid w:val="00726B73"/>
    <w:rsid w:val="00726B7F"/>
    <w:rsid w:val="00726C35"/>
    <w:rsid w:val="007273AE"/>
    <w:rsid w:val="00727FB8"/>
    <w:rsid w:val="00730792"/>
    <w:rsid w:val="00734AB8"/>
    <w:rsid w:val="007361B5"/>
    <w:rsid w:val="007363E1"/>
    <w:rsid w:val="00736AC6"/>
    <w:rsid w:val="00737777"/>
    <w:rsid w:val="00737E39"/>
    <w:rsid w:val="0074017D"/>
    <w:rsid w:val="00740DC6"/>
    <w:rsid w:val="007412C4"/>
    <w:rsid w:val="007422D4"/>
    <w:rsid w:val="007424C5"/>
    <w:rsid w:val="007444E7"/>
    <w:rsid w:val="00744D2B"/>
    <w:rsid w:val="00744FA4"/>
    <w:rsid w:val="007451A7"/>
    <w:rsid w:val="007459F3"/>
    <w:rsid w:val="00746260"/>
    <w:rsid w:val="00747F33"/>
    <w:rsid w:val="0075054E"/>
    <w:rsid w:val="007513E5"/>
    <w:rsid w:val="00751B0C"/>
    <w:rsid w:val="00753545"/>
    <w:rsid w:val="007545B2"/>
    <w:rsid w:val="0075575A"/>
    <w:rsid w:val="007564AF"/>
    <w:rsid w:val="00756649"/>
    <w:rsid w:val="007609E2"/>
    <w:rsid w:val="007613C8"/>
    <w:rsid w:val="00761943"/>
    <w:rsid w:val="00762A4E"/>
    <w:rsid w:val="007631E5"/>
    <w:rsid w:val="0076492C"/>
    <w:rsid w:val="0076518E"/>
    <w:rsid w:val="0076584A"/>
    <w:rsid w:val="00765A52"/>
    <w:rsid w:val="007666FF"/>
    <w:rsid w:val="00766F55"/>
    <w:rsid w:val="00767473"/>
    <w:rsid w:val="00767B69"/>
    <w:rsid w:val="007735B6"/>
    <w:rsid w:val="00773CF7"/>
    <w:rsid w:val="0077407F"/>
    <w:rsid w:val="00775BE8"/>
    <w:rsid w:val="00777FFC"/>
    <w:rsid w:val="00780B81"/>
    <w:rsid w:val="007818AF"/>
    <w:rsid w:val="007834CD"/>
    <w:rsid w:val="0078353A"/>
    <w:rsid w:val="007836C5"/>
    <w:rsid w:val="00784AA0"/>
    <w:rsid w:val="00785C20"/>
    <w:rsid w:val="00787067"/>
    <w:rsid w:val="007871A5"/>
    <w:rsid w:val="0078726A"/>
    <w:rsid w:val="00787CCD"/>
    <w:rsid w:val="007900D6"/>
    <w:rsid w:val="00790148"/>
    <w:rsid w:val="00792CCC"/>
    <w:rsid w:val="00793700"/>
    <w:rsid w:val="007943C1"/>
    <w:rsid w:val="00794664"/>
    <w:rsid w:val="0079569B"/>
    <w:rsid w:val="00795B5B"/>
    <w:rsid w:val="00795D16"/>
    <w:rsid w:val="00796874"/>
    <w:rsid w:val="00796D7B"/>
    <w:rsid w:val="00796F2F"/>
    <w:rsid w:val="00796F3D"/>
    <w:rsid w:val="00797664"/>
    <w:rsid w:val="00797F59"/>
    <w:rsid w:val="007A06ED"/>
    <w:rsid w:val="007A1382"/>
    <w:rsid w:val="007A19AB"/>
    <w:rsid w:val="007A230C"/>
    <w:rsid w:val="007A3ABE"/>
    <w:rsid w:val="007A4220"/>
    <w:rsid w:val="007A435B"/>
    <w:rsid w:val="007A4A9F"/>
    <w:rsid w:val="007A5494"/>
    <w:rsid w:val="007A5736"/>
    <w:rsid w:val="007A7640"/>
    <w:rsid w:val="007B089B"/>
    <w:rsid w:val="007B0D3B"/>
    <w:rsid w:val="007B0E43"/>
    <w:rsid w:val="007B1A27"/>
    <w:rsid w:val="007B1C2B"/>
    <w:rsid w:val="007B34F1"/>
    <w:rsid w:val="007B4083"/>
    <w:rsid w:val="007B54D6"/>
    <w:rsid w:val="007B5875"/>
    <w:rsid w:val="007B58DC"/>
    <w:rsid w:val="007C0067"/>
    <w:rsid w:val="007C017E"/>
    <w:rsid w:val="007C0D39"/>
    <w:rsid w:val="007C169A"/>
    <w:rsid w:val="007C169F"/>
    <w:rsid w:val="007C1A77"/>
    <w:rsid w:val="007C2057"/>
    <w:rsid w:val="007C2E09"/>
    <w:rsid w:val="007C3AC3"/>
    <w:rsid w:val="007C45A0"/>
    <w:rsid w:val="007C46A6"/>
    <w:rsid w:val="007C49C8"/>
    <w:rsid w:val="007C6677"/>
    <w:rsid w:val="007C6C5F"/>
    <w:rsid w:val="007C74A2"/>
    <w:rsid w:val="007C786A"/>
    <w:rsid w:val="007C7F31"/>
    <w:rsid w:val="007D0D79"/>
    <w:rsid w:val="007D2006"/>
    <w:rsid w:val="007D2F0B"/>
    <w:rsid w:val="007D34C6"/>
    <w:rsid w:val="007D3EC3"/>
    <w:rsid w:val="007D4F88"/>
    <w:rsid w:val="007D579C"/>
    <w:rsid w:val="007D5B3E"/>
    <w:rsid w:val="007D5E80"/>
    <w:rsid w:val="007D6E0B"/>
    <w:rsid w:val="007E0313"/>
    <w:rsid w:val="007E0983"/>
    <w:rsid w:val="007E0AD0"/>
    <w:rsid w:val="007E0FE3"/>
    <w:rsid w:val="007E1128"/>
    <w:rsid w:val="007E3A2F"/>
    <w:rsid w:val="007E71C6"/>
    <w:rsid w:val="007E73B8"/>
    <w:rsid w:val="007E7912"/>
    <w:rsid w:val="007F0259"/>
    <w:rsid w:val="007F16DD"/>
    <w:rsid w:val="007F4247"/>
    <w:rsid w:val="007F4523"/>
    <w:rsid w:val="007F4E43"/>
    <w:rsid w:val="007F520F"/>
    <w:rsid w:val="007F525C"/>
    <w:rsid w:val="007F57CD"/>
    <w:rsid w:val="007F6375"/>
    <w:rsid w:val="007F6769"/>
    <w:rsid w:val="007F7449"/>
    <w:rsid w:val="008013AB"/>
    <w:rsid w:val="0080172A"/>
    <w:rsid w:val="008019DE"/>
    <w:rsid w:val="0080210A"/>
    <w:rsid w:val="00802CD3"/>
    <w:rsid w:val="00802D80"/>
    <w:rsid w:val="00802E6D"/>
    <w:rsid w:val="00810116"/>
    <w:rsid w:val="00810229"/>
    <w:rsid w:val="00811485"/>
    <w:rsid w:val="00812122"/>
    <w:rsid w:val="008122C1"/>
    <w:rsid w:val="00812844"/>
    <w:rsid w:val="00812B5E"/>
    <w:rsid w:val="008134EB"/>
    <w:rsid w:val="0081351B"/>
    <w:rsid w:val="008161BC"/>
    <w:rsid w:val="00816704"/>
    <w:rsid w:val="00816A3A"/>
    <w:rsid w:val="008172FE"/>
    <w:rsid w:val="0081735C"/>
    <w:rsid w:val="00817DFF"/>
    <w:rsid w:val="00817E6E"/>
    <w:rsid w:val="0082059D"/>
    <w:rsid w:val="00820DF5"/>
    <w:rsid w:val="00821C10"/>
    <w:rsid w:val="00822811"/>
    <w:rsid w:val="00822D55"/>
    <w:rsid w:val="00823C31"/>
    <w:rsid w:val="008246F8"/>
    <w:rsid w:val="00827DE4"/>
    <w:rsid w:val="008304F7"/>
    <w:rsid w:val="008305E2"/>
    <w:rsid w:val="00832E9F"/>
    <w:rsid w:val="008350A6"/>
    <w:rsid w:val="008359E8"/>
    <w:rsid w:val="00836E57"/>
    <w:rsid w:val="0084365B"/>
    <w:rsid w:val="00843BBC"/>
    <w:rsid w:val="00843FFE"/>
    <w:rsid w:val="008456B3"/>
    <w:rsid w:val="00845940"/>
    <w:rsid w:val="00845D38"/>
    <w:rsid w:val="00845FDC"/>
    <w:rsid w:val="008465CF"/>
    <w:rsid w:val="00846CBE"/>
    <w:rsid w:val="0085112A"/>
    <w:rsid w:val="00851A1F"/>
    <w:rsid w:val="00851C7C"/>
    <w:rsid w:val="0085226F"/>
    <w:rsid w:val="00853DDF"/>
    <w:rsid w:val="00855CC4"/>
    <w:rsid w:val="00856BD2"/>
    <w:rsid w:val="00856D2B"/>
    <w:rsid w:val="008617E3"/>
    <w:rsid w:val="008628E8"/>
    <w:rsid w:val="00862939"/>
    <w:rsid w:val="00862D36"/>
    <w:rsid w:val="00863451"/>
    <w:rsid w:val="00864B11"/>
    <w:rsid w:val="00864D82"/>
    <w:rsid w:val="00864DBD"/>
    <w:rsid w:val="008654A0"/>
    <w:rsid w:val="00865B41"/>
    <w:rsid w:val="00865F03"/>
    <w:rsid w:val="00867845"/>
    <w:rsid w:val="008678F9"/>
    <w:rsid w:val="0087025D"/>
    <w:rsid w:val="008729F8"/>
    <w:rsid w:val="00874434"/>
    <w:rsid w:val="008746A6"/>
    <w:rsid w:val="00875197"/>
    <w:rsid w:val="00875351"/>
    <w:rsid w:val="00875A41"/>
    <w:rsid w:val="0087674B"/>
    <w:rsid w:val="00876A4C"/>
    <w:rsid w:val="00876D9F"/>
    <w:rsid w:val="00881D54"/>
    <w:rsid w:val="00882DA5"/>
    <w:rsid w:val="00883D33"/>
    <w:rsid w:val="00884284"/>
    <w:rsid w:val="00884374"/>
    <w:rsid w:val="00884A91"/>
    <w:rsid w:val="008850EB"/>
    <w:rsid w:val="0088620B"/>
    <w:rsid w:val="008873B9"/>
    <w:rsid w:val="00887533"/>
    <w:rsid w:val="0088778D"/>
    <w:rsid w:val="00887BDA"/>
    <w:rsid w:val="00890D7A"/>
    <w:rsid w:val="00891A3C"/>
    <w:rsid w:val="00891EDE"/>
    <w:rsid w:val="0089274C"/>
    <w:rsid w:val="00892E39"/>
    <w:rsid w:val="00892F84"/>
    <w:rsid w:val="00893463"/>
    <w:rsid w:val="0089439D"/>
    <w:rsid w:val="00894C6F"/>
    <w:rsid w:val="00895342"/>
    <w:rsid w:val="0089599F"/>
    <w:rsid w:val="00895D5F"/>
    <w:rsid w:val="0089751F"/>
    <w:rsid w:val="00897543"/>
    <w:rsid w:val="008978EF"/>
    <w:rsid w:val="00897A42"/>
    <w:rsid w:val="00897ADF"/>
    <w:rsid w:val="008A371E"/>
    <w:rsid w:val="008A548E"/>
    <w:rsid w:val="008A56EF"/>
    <w:rsid w:val="008A6520"/>
    <w:rsid w:val="008A73FC"/>
    <w:rsid w:val="008B063D"/>
    <w:rsid w:val="008B1E51"/>
    <w:rsid w:val="008B38A5"/>
    <w:rsid w:val="008B3A08"/>
    <w:rsid w:val="008B411F"/>
    <w:rsid w:val="008B4344"/>
    <w:rsid w:val="008B437D"/>
    <w:rsid w:val="008B6C6A"/>
    <w:rsid w:val="008B741A"/>
    <w:rsid w:val="008C0FF3"/>
    <w:rsid w:val="008C1240"/>
    <w:rsid w:val="008C2F03"/>
    <w:rsid w:val="008C46C7"/>
    <w:rsid w:val="008C5767"/>
    <w:rsid w:val="008C5F6E"/>
    <w:rsid w:val="008C6773"/>
    <w:rsid w:val="008C7982"/>
    <w:rsid w:val="008C7AAD"/>
    <w:rsid w:val="008C7E3C"/>
    <w:rsid w:val="008D1803"/>
    <w:rsid w:val="008D1CA7"/>
    <w:rsid w:val="008D27F9"/>
    <w:rsid w:val="008D3942"/>
    <w:rsid w:val="008D4546"/>
    <w:rsid w:val="008D5D01"/>
    <w:rsid w:val="008D5E74"/>
    <w:rsid w:val="008D678D"/>
    <w:rsid w:val="008D7761"/>
    <w:rsid w:val="008E08F8"/>
    <w:rsid w:val="008E1435"/>
    <w:rsid w:val="008E2315"/>
    <w:rsid w:val="008E2723"/>
    <w:rsid w:val="008E277C"/>
    <w:rsid w:val="008E2E65"/>
    <w:rsid w:val="008E4554"/>
    <w:rsid w:val="008E4812"/>
    <w:rsid w:val="008E5081"/>
    <w:rsid w:val="008E52A5"/>
    <w:rsid w:val="008E7F13"/>
    <w:rsid w:val="008E7F3D"/>
    <w:rsid w:val="008F0B1F"/>
    <w:rsid w:val="008F12D3"/>
    <w:rsid w:val="008F12F0"/>
    <w:rsid w:val="008F1403"/>
    <w:rsid w:val="008F2855"/>
    <w:rsid w:val="008F53F5"/>
    <w:rsid w:val="008F5D61"/>
    <w:rsid w:val="008F5D76"/>
    <w:rsid w:val="0090011E"/>
    <w:rsid w:val="009007A1"/>
    <w:rsid w:val="00901839"/>
    <w:rsid w:val="00902185"/>
    <w:rsid w:val="009034EF"/>
    <w:rsid w:val="00903B74"/>
    <w:rsid w:val="00904888"/>
    <w:rsid w:val="00904BDA"/>
    <w:rsid w:val="0090533E"/>
    <w:rsid w:val="0090634F"/>
    <w:rsid w:val="00906F28"/>
    <w:rsid w:val="00910A63"/>
    <w:rsid w:val="00912235"/>
    <w:rsid w:val="009124E0"/>
    <w:rsid w:val="009131A3"/>
    <w:rsid w:val="00913EBF"/>
    <w:rsid w:val="00914253"/>
    <w:rsid w:val="0091481C"/>
    <w:rsid w:val="009149C6"/>
    <w:rsid w:val="009164C6"/>
    <w:rsid w:val="009175AF"/>
    <w:rsid w:val="00920338"/>
    <w:rsid w:val="00921190"/>
    <w:rsid w:val="009220EB"/>
    <w:rsid w:val="0092283D"/>
    <w:rsid w:val="00923FA2"/>
    <w:rsid w:val="0092625E"/>
    <w:rsid w:val="009304E5"/>
    <w:rsid w:val="00930A17"/>
    <w:rsid w:val="009310E5"/>
    <w:rsid w:val="0093299D"/>
    <w:rsid w:val="00933A58"/>
    <w:rsid w:val="00934E69"/>
    <w:rsid w:val="009351FF"/>
    <w:rsid w:val="00935259"/>
    <w:rsid w:val="00935448"/>
    <w:rsid w:val="00935E61"/>
    <w:rsid w:val="0094060B"/>
    <w:rsid w:val="00940812"/>
    <w:rsid w:val="0094308C"/>
    <w:rsid w:val="00944D2A"/>
    <w:rsid w:val="00945649"/>
    <w:rsid w:val="00946124"/>
    <w:rsid w:val="00952427"/>
    <w:rsid w:val="00954754"/>
    <w:rsid w:val="00954BF9"/>
    <w:rsid w:val="00954C74"/>
    <w:rsid w:val="00960443"/>
    <w:rsid w:val="00962CAC"/>
    <w:rsid w:val="00963814"/>
    <w:rsid w:val="00964406"/>
    <w:rsid w:val="009647C3"/>
    <w:rsid w:val="0096540F"/>
    <w:rsid w:val="00965C4E"/>
    <w:rsid w:val="00966A0C"/>
    <w:rsid w:val="00966D00"/>
    <w:rsid w:val="00967620"/>
    <w:rsid w:val="0097272F"/>
    <w:rsid w:val="00972B9D"/>
    <w:rsid w:val="00972DA3"/>
    <w:rsid w:val="00972FDB"/>
    <w:rsid w:val="009734AB"/>
    <w:rsid w:val="00974288"/>
    <w:rsid w:val="009742B6"/>
    <w:rsid w:val="00974323"/>
    <w:rsid w:val="0097463B"/>
    <w:rsid w:val="0097472E"/>
    <w:rsid w:val="00974C7D"/>
    <w:rsid w:val="009758C2"/>
    <w:rsid w:val="009760F6"/>
    <w:rsid w:val="00976749"/>
    <w:rsid w:val="0097708E"/>
    <w:rsid w:val="00977B14"/>
    <w:rsid w:val="00980D87"/>
    <w:rsid w:val="00981A30"/>
    <w:rsid w:val="0098256C"/>
    <w:rsid w:val="00982D20"/>
    <w:rsid w:val="00984B2C"/>
    <w:rsid w:val="009900D1"/>
    <w:rsid w:val="00991AA3"/>
    <w:rsid w:val="00993497"/>
    <w:rsid w:val="00994538"/>
    <w:rsid w:val="00995005"/>
    <w:rsid w:val="0099515C"/>
    <w:rsid w:val="009956E4"/>
    <w:rsid w:val="009962DD"/>
    <w:rsid w:val="00996D3E"/>
    <w:rsid w:val="0099777C"/>
    <w:rsid w:val="009A0B0B"/>
    <w:rsid w:val="009A1F26"/>
    <w:rsid w:val="009A2372"/>
    <w:rsid w:val="009A2703"/>
    <w:rsid w:val="009A2994"/>
    <w:rsid w:val="009A3131"/>
    <w:rsid w:val="009A5189"/>
    <w:rsid w:val="009A5205"/>
    <w:rsid w:val="009A61CA"/>
    <w:rsid w:val="009A6C65"/>
    <w:rsid w:val="009A6FCB"/>
    <w:rsid w:val="009A7A54"/>
    <w:rsid w:val="009B06C9"/>
    <w:rsid w:val="009B17D7"/>
    <w:rsid w:val="009B25AB"/>
    <w:rsid w:val="009B3D4F"/>
    <w:rsid w:val="009B4033"/>
    <w:rsid w:val="009C0C75"/>
    <w:rsid w:val="009C17D5"/>
    <w:rsid w:val="009C1B79"/>
    <w:rsid w:val="009C3F16"/>
    <w:rsid w:val="009C465F"/>
    <w:rsid w:val="009C4683"/>
    <w:rsid w:val="009C5C36"/>
    <w:rsid w:val="009C6AD4"/>
    <w:rsid w:val="009C716F"/>
    <w:rsid w:val="009C7734"/>
    <w:rsid w:val="009D00D2"/>
    <w:rsid w:val="009D167D"/>
    <w:rsid w:val="009D1801"/>
    <w:rsid w:val="009D19DF"/>
    <w:rsid w:val="009D19FE"/>
    <w:rsid w:val="009D36CA"/>
    <w:rsid w:val="009D4A63"/>
    <w:rsid w:val="009D4F48"/>
    <w:rsid w:val="009D7985"/>
    <w:rsid w:val="009E0357"/>
    <w:rsid w:val="009E0C95"/>
    <w:rsid w:val="009E0D32"/>
    <w:rsid w:val="009E32A0"/>
    <w:rsid w:val="009E3ADA"/>
    <w:rsid w:val="009E4167"/>
    <w:rsid w:val="009E43E4"/>
    <w:rsid w:val="009E4460"/>
    <w:rsid w:val="009E4573"/>
    <w:rsid w:val="009E4950"/>
    <w:rsid w:val="009E5257"/>
    <w:rsid w:val="009E619B"/>
    <w:rsid w:val="009F07EA"/>
    <w:rsid w:val="009F0C30"/>
    <w:rsid w:val="009F0FF9"/>
    <w:rsid w:val="009F190D"/>
    <w:rsid w:val="009F2A13"/>
    <w:rsid w:val="009F3107"/>
    <w:rsid w:val="009F3958"/>
    <w:rsid w:val="009F3A58"/>
    <w:rsid w:val="009F5C8E"/>
    <w:rsid w:val="009F6A29"/>
    <w:rsid w:val="009F6A69"/>
    <w:rsid w:val="00A007BF"/>
    <w:rsid w:val="00A011A1"/>
    <w:rsid w:val="00A0139E"/>
    <w:rsid w:val="00A0151E"/>
    <w:rsid w:val="00A01758"/>
    <w:rsid w:val="00A04DE5"/>
    <w:rsid w:val="00A067BA"/>
    <w:rsid w:val="00A06EB8"/>
    <w:rsid w:val="00A071E4"/>
    <w:rsid w:val="00A07255"/>
    <w:rsid w:val="00A07D17"/>
    <w:rsid w:val="00A10D0F"/>
    <w:rsid w:val="00A10FAD"/>
    <w:rsid w:val="00A1100B"/>
    <w:rsid w:val="00A12E3C"/>
    <w:rsid w:val="00A12E6A"/>
    <w:rsid w:val="00A13805"/>
    <w:rsid w:val="00A1481C"/>
    <w:rsid w:val="00A15705"/>
    <w:rsid w:val="00A15786"/>
    <w:rsid w:val="00A15FCE"/>
    <w:rsid w:val="00A16CD0"/>
    <w:rsid w:val="00A20313"/>
    <w:rsid w:val="00A20432"/>
    <w:rsid w:val="00A22B67"/>
    <w:rsid w:val="00A2315C"/>
    <w:rsid w:val="00A24607"/>
    <w:rsid w:val="00A25FCB"/>
    <w:rsid w:val="00A26A30"/>
    <w:rsid w:val="00A26FEE"/>
    <w:rsid w:val="00A27C3C"/>
    <w:rsid w:val="00A33970"/>
    <w:rsid w:val="00A33A69"/>
    <w:rsid w:val="00A33FBE"/>
    <w:rsid w:val="00A3450E"/>
    <w:rsid w:val="00A351E9"/>
    <w:rsid w:val="00A35795"/>
    <w:rsid w:val="00A3584D"/>
    <w:rsid w:val="00A36948"/>
    <w:rsid w:val="00A36BA0"/>
    <w:rsid w:val="00A3773C"/>
    <w:rsid w:val="00A418FE"/>
    <w:rsid w:val="00A41C1E"/>
    <w:rsid w:val="00A420BF"/>
    <w:rsid w:val="00A434DB"/>
    <w:rsid w:val="00A434F4"/>
    <w:rsid w:val="00A44411"/>
    <w:rsid w:val="00A448B6"/>
    <w:rsid w:val="00A47A05"/>
    <w:rsid w:val="00A47C19"/>
    <w:rsid w:val="00A51852"/>
    <w:rsid w:val="00A5189F"/>
    <w:rsid w:val="00A52D12"/>
    <w:rsid w:val="00A532A4"/>
    <w:rsid w:val="00A534F1"/>
    <w:rsid w:val="00A557EC"/>
    <w:rsid w:val="00A571F9"/>
    <w:rsid w:val="00A57399"/>
    <w:rsid w:val="00A57B11"/>
    <w:rsid w:val="00A60B24"/>
    <w:rsid w:val="00A60E2D"/>
    <w:rsid w:val="00A61332"/>
    <w:rsid w:val="00A61348"/>
    <w:rsid w:val="00A6268B"/>
    <w:rsid w:val="00A62BAE"/>
    <w:rsid w:val="00A62D8F"/>
    <w:rsid w:val="00A630A0"/>
    <w:rsid w:val="00A631FA"/>
    <w:rsid w:val="00A634F9"/>
    <w:rsid w:val="00A63FFB"/>
    <w:rsid w:val="00A654CA"/>
    <w:rsid w:val="00A66663"/>
    <w:rsid w:val="00A72A4C"/>
    <w:rsid w:val="00A72E01"/>
    <w:rsid w:val="00A735ED"/>
    <w:rsid w:val="00A740B7"/>
    <w:rsid w:val="00A75154"/>
    <w:rsid w:val="00A76587"/>
    <w:rsid w:val="00A778FB"/>
    <w:rsid w:val="00A77EAA"/>
    <w:rsid w:val="00A80593"/>
    <w:rsid w:val="00A82A50"/>
    <w:rsid w:val="00A83216"/>
    <w:rsid w:val="00A83228"/>
    <w:rsid w:val="00A858E2"/>
    <w:rsid w:val="00A85A75"/>
    <w:rsid w:val="00A86692"/>
    <w:rsid w:val="00A871AF"/>
    <w:rsid w:val="00A8750B"/>
    <w:rsid w:val="00A87F59"/>
    <w:rsid w:val="00A9012A"/>
    <w:rsid w:val="00A906B7"/>
    <w:rsid w:val="00A92C85"/>
    <w:rsid w:val="00A94496"/>
    <w:rsid w:val="00A95D03"/>
    <w:rsid w:val="00A97254"/>
    <w:rsid w:val="00A97EB4"/>
    <w:rsid w:val="00AA09BE"/>
    <w:rsid w:val="00AA191D"/>
    <w:rsid w:val="00AA2422"/>
    <w:rsid w:val="00AA3996"/>
    <w:rsid w:val="00AA440E"/>
    <w:rsid w:val="00AA51B1"/>
    <w:rsid w:val="00AA5BE8"/>
    <w:rsid w:val="00AA5DEB"/>
    <w:rsid w:val="00AA5F3B"/>
    <w:rsid w:val="00AA61B3"/>
    <w:rsid w:val="00AA6E74"/>
    <w:rsid w:val="00AA7817"/>
    <w:rsid w:val="00AB0594"/>
    <w:rsid w:val="00AB0B74"/>
    <w:rsid w:val="00AB185F"/>
    <w:rsid w:val="00AB322F"/>
    <w:rsid w:val="00AB50C8"/>
    <w:rsid w:val="00AB6AFF"/>
    <w:rsid w:val="00AC05D4"/>
    <w:rsid w:val="00AC135A"/>
    <w:rsid w:val="00AC1ED9"/>
    <w:rsid w:val="00AC28BC"/>
    <w:rsid w:val="00AC2C95"/>
    <w:rsid w:val="00AC2DE0"/>
    <w:rsid w:val="00AC32AE"/>
    <w:rsid w:val="00AC34F3"/>
    <w:rsid w:val="00AC43D5"/>
    <w:rsid w:val="00AC50DB"/>
    <w:rsid w:val="00AC5792"/>
    <w:rsid w:val="00AC67C8"/>
    <w:rsid w:val="00AC6D3D"/>
    <w:rsid w:val="00AC7190"/>
    <w:rsid w:val="00AC7C12"/>
    <w:rsid w:val="00AC7C92"/>
    <w:rsid w:val="00AD08BB"/>
    <w:rsid w:val="00AD1997"/>
    <w:rsid w:val="00AD2879"/>
    <w:rsid w:val="00AD3993"/>
    <w:rsid w:val="00AD4C51"/>
    <w:rsid w:val="00AD4EAC"/>
    <w:rsid w:val="00AD58A4"/>
    <w:rsid w:val="00AD5CDE"/>
    <w:rsid w:val="00AE0F33"/>
    <w:rsid w:val="00AE1B38"/>
    <w:rsid w:val="00AE22BE"/>
    <w:rsid w:val="00AE2732"/>
    <w:rsid w:val="00AE30DB"/>
    <w:rsid w:val="00AE4C4C"/>
    <w:rsid w:val="00AE4DC3"/>
    <w:rsid w:val="00AE5576"/>
    <w:rsid w:val="00AE713E"/>
    <w:rsid w:val="00AE7942"/>
    <w:rsid w:val="00AE7E70"/>
    <w:rsid w:val="00AF058C"/>
    <w:rsid w:val="00AF235A"/>
    <w:rsid w:val="00AF29ED"/>
    <w:rsid w:val="00AF5019"/>
    <w:rsid w:val="00AF57BF"/>
    <w:rsid w:val="00AF6121"/>
    <w:rsid w:val="00AF68A8"/>
    <w:rsid w:val="00AF785F"/>
    <w:rsid w:val="00AF79E0"/>
    <w:rsid w:val="00AF7B5C"/>
    <w:rsid w:val="00B00280"/>
    <w:rsid w:val="00B0157C"/>
    <w:rsid w:val="00B01F0C"/>
    <w:rsid w:val="00B0326F"/>
    <w:rsid w:val="00B03360"/>
    <w:rsid w:val="00B04A0B"/>
    <w:rsid w:val="00B04AF8"/>
    <w:rsid w:val="00B06ED9"/>
    <w:rsid w:val="00B079C8"/>
    <w:rsid w:val="00B11B1F"/>
    <w:rsid w:val="00B12541"/>
    <w:rsid w:val="00B14AEC"/>
    <w:rsid w:val="00B14FF7"/>
    <w:rsid w:val="00B15CF4"/>
    <w:rsid w:val="00B174BB"/>
    <w:rsid w:val="00B201DE"/>
    <w:rsid w:val="00B20C77"/>
    <w:rsid w:val="00B21B65"/>
    <w:rsid w:val="00B222C4"/>
    <w:rsid w:val="00B22C0A"/>
    <w:rsid w:val="00B22D8C"/>
    <w:rsid w:val="00B22D9B"/>
    <w:rsid w:val="00B23170"/>
    <w:rsid w:val="00B23582"/>
    <w:rsid w:val="00B23964"/>
    <w:rsid w:val="00B23E63"/>
    <w:rsid w:val="00B25288"/>
    <w:rsid w:val="00B25ED9"/>
    <w:rsid w:val="00B26005"/>
    <w:rsid w:val="00B26B4F"/>
    <w:rsid w:val="00B277F4"/>
    <w:rsid w:val="00B2796C"/>
    <w:rsid w:val="00B308E6"/>
    <w:rsid w:val="00B30A2C"/>
    <w:rsid w:val="00B30C3F"/>
    <w:rsid w:val="00B30E0F"/>
    <w:rsid w:val="00B30FB4"/>
    <w:rsid w:val="00B3144D"/>
    <w:rsid w:val="00B32E43"/>
    <w:rsid w:val="00B32F5A"/>
    <w:rsid w:val="00B333A4"/>
    <w:rsid w:val="00B34B51"/>
    <w:rsid w:val="00B37FDC"/>
    <w:rsid w:val="00B41F4A"/>
    <w:rsid w:val="00B42B36"/>
    <w:rsid w:val="00B43448"/>
    <w:rsid w:val="00B449B1"/>
    <w:rsid w:val="00B44B70"/>
    <w:rsid w:val="00B46FE9"/>
    <w:rsid w:val="00B52279"/>
    <w:rsid w:val="00B536AD"/>
    <w:rsid w:val="00B549DC"/>
    <w:rsid w:val="00B5507C"/>
    <w:rsid w:val="00B55F15"/>
    <w:rsid w:val="00B610DF"/>
    <w:rsid w:val="00B61E6C"/>
    <w:rsid w:val="00B6201B"/>
    <w:rsid w:val="00B634E1"/>
    <w:rsid w:val="00B6423E"/>
    <w:rsid w:val="00B64302"/>
    <w:rsid w:val="00B64D3A"/>
    <w:rsid w:val="00B650BA"/>
    <w:rsid w:val="00B65149"/>
    <w:rsid w:val="00B65895"/>
    <w:rsid w:val="00B6648E"/>
    <w:rsid w:val="00B66799"/>
    <w:rsid w:val="00B676AC"/>
    <w:rsid w:val="00B679E7"/>
    <w:rsid w:val="00B7017E"/>
    <w:rsid w:val="00B709E7"/>
    <w:rsid w:val="00B715B2"/>
    <w:rsid w:val="00B72FC2"/>
    <w:rsid w:val="00B73F57"/>
    <w:rsid w:val="00B75E6B"/>
    <w:rsid w:val="00B76846"/>
    <w:rsid w:val="00B76C0C"/>
    <w:rsid w:val="00B801FE"/>
    <w:rsid w:val="00B817B3"/>
    <w:rsid w:val="00B827D7"/>
    <w:rsid w:val="00B8677B"/>
    <w:rsid w:val="00B9195B"/>
    <w:rsid w:val="00B9284E"/>
    <w:rsid w:val="00B92FE9"/>
    <w:rsid w:val="00B9317C"/>
    <w:rsid w:val="00B93DA2"/>
    <w:rsid w:val="00B93EED"/>
    <w:rsid w:val="00B94221"/>
    <w:rsid w:val="00B9472F"/>
    <w:rsid w:val="00B95A48"/>
    <w:rsid w:val="00B95DBB"/>
    <w:rsid w:val="00B96408"/>
    <w:rsid w:val="00B96A57"/>
    <w:rsid w:val="00B96C9A"/>
    <w:rsid w:val="00B96D84"/>
    <w:rsid w:val="00B96F09"/>
    <w:rsid w:val="00BA01F9"/>
    <w:rsid w:val="00BA0704"/>
    <w:rsid w:val="00BA1177"/>
    <w:rsid w:val="00BA1553"/>
    <w:rsid w:val="00BA275A"/>
    <w:rsid w:val="00BA2D9F"/>
    <w:rsid w:val="00BA2E4D"/>
    <w:rsid w:val="00BA552A"/>
    <w:rsid w:val="00BA799E"/>
    <w:rsid w:val="00BA7A8A"/>
    <w:rsid w:val="00BA7E9B"/>
    <w:rsid w:val="00BB1222"/>
    <w:rsid w:val="00BB21CB"/>
    <w:rsid w:val="00BB2488"/>
    <w:rsid w:val="00BB26A4"/>
    <w:rsid w:val="00BB3866"/>
    <w:rsid w:val="00BB3D1A"/>
    <w:rsid w:val="00BB4A3C"/>
    <w:rsid w:val="00BB4B88"/>
    <w:rsid w:val="00BC0786"/>
    <w:rsid w:val="00BC0995"/>
    <w:rsid w:val="00BC29FA"/>
    <w:rsid w:val="00BC3B49"/>
    <w:rsid w:val="00BC49E6"/>
    <w:rsid w:val="00BC4CCA"/>
    <w:rsid w:val="00BC587D"/>
    <w:rsid w:val="00BC5F49"/>
    <w:rsid w:val="00BC5FD1"/>
    <w:rsid w:val="00BC6191"/>
    <w:rsid w:val="00BC75D0"/>
    <w:rsid w:val="00BC7BDB"/>
    <w:rsid w:val="00BC7E2E"/>
    <w:rsid w:val="00BD029A"/>
    <w:rsid w:val="00BD13D9"/>
    <w:rsid w:val="00BD2A07"/>
    <w:rsid w:val="00BD36DB"/>
    <w:rsid w:val="00BD55AD"/>
    <w:rsid w:val="00BD609F"/>
    <w:rsid w:val="00BD7C23"/>
    <w:rsid w:val="00BD7C30"/>
    <w:rsid w:val="00BE1C49"/>
    <w:rsid w:val="00BE1CD8"/>
    <w:rsid w:val="00BE2B0A"/>
    <w:rsid w:val="00BE3C94"/>
    <w:rsid w:val="00BE4E71"/>
    <w:rsid w:val="00BE5F84"/>
    <w:rsid w:val="00BE7C90"/>
    <w:rsid w:val="00BF0BC5"/>
    <w:rsid w:val="00BF2503"/>
    <w:rsid w:val="00BF3CE1"/>
    <w:rsid w:val="00BF3CF0"/>
    <w:rsid w:val="00BF402D"/>
    <w:rsid w:val="00BF41FD"/>
    <w:rsid w:val="00BF581B"/>
    <w:rsid w:val="00BF60D3"/>
    <w:rsid w:val="00BF6CD0"/>
    <w:rsid w:val="00BF773C"/>
    <w:rsid w:val="00C00B99"/>
    <w:rsid w:val="00C01690"/>
    <w:rsid w:val="00C0271C"/>
    <w:rsid w:val="00C02C69"/>
    <w:rsid w:val="00C02ED1"/>
    <w:rsid w:val="00C0303E"/>
    <w:rsid w:val="00C039E9"/>
    <w:rsid w:val="00C03F13"/>
    <w:rsid w:val="00C04082"/>
    <w:rsid w:val="00C04699"/>
    <w:rsid w:val="00C0539D"/>
    <w:rsid w:val="00C06567"/>
    <w:rsid w:val="00C075B8"/>
    <w:rsid w:val="00C077E8"/>
    <w:rsid w:val="00C07EC7"/>
    <w:rsid w:val="00C10878"/>
    <w:rsid w:val="00C10910"/>
    <w:rsid w:val="00C111AB"/>
    <w:rsid w:val="00C1263D"/>
    <w:rsid w:val="00C128FD"/>
    <w:rsid w:val="00C15BD9"/>
    <w:rsid w:val="00C16B40"/>
    <w:rsid w:val="00C17447"/>
    <w:rsid w:val="00C20D96"/>
    <w:rsid w:val="00C211A4"/>
    <w:rsid w:val="00C21D17"/>
    <w:rsid w:val="00C22B9A"/>
    <w:rsid w:val="00C236D7"/>
    <w:rsid w:val="00C23DE2"/>
    <w:rsid w:val="00C23E15"/>
    <w:rsid w:val="00C24C37"/>
    <w:rsid w:val="00C256EB"/>
    <w:rsid w:val="00C26A2B"/>
    <w:rsid w:val="00C30991"/>
    <w:rsid w:val="00C30F93"/>
    <w:rsid w:val="00C317EA"/>
    <w:rsid w:val="00C31940"/>
    <w:rsid w:val="00C32564"/>
    <w:rsid w:val="00C32EA4"/>
    <w:rsid w:val="00C353B7"/>
    <w:rsid w:val="00C4006C"/>
    <w:rsid w:val="00C419FC"/>
    <w:rsid w:val="00C448CB"/>
    <w:rsid w:val="00C44974"/>
    <w:rsid w:val="00C45890"/>
    <w:rsid w:val="00C46EEB"/>
    <w:rsid w:val="00C50463"/>
    <w:rsid w:val="00C50DED"/>
    <w:rsid w:val="00C51DF0"/>
    <w:rsid w:val="00C53756"/>
    <w:rsid w:val="00C55048"/>
    <w:rsid w:val="00C57698"/>
    <w:rsid w:val="00C607E7"/>
    <w:rsid w:val="00C613AD"/>
    <w:rsid w:val="00C619DA"/>
    <w:rsid w:val="00C61B11"/>
    <w:rsid w:val="00C6264F"/>
    <w:rsid w:val="00C62CE6"/>
    <w:rsid w:val="00C63624"/>
    <w:rsid w:val="00C66408"/>
    <w:rsid w:val="00C66FF3"/>
    <w:rsid w:val="00C671C2"/>
    <w:rsid w:val="00C67639"/>
    <w:rsid w:val="00C677C0"/>
    <w:rsid w:val="00C70343"/>
    <w:rsid w:val="00C703A5"/>
    <w:rsid w:val="00C7546E"/>
    <w:rsid w:val="00C77A74"/>
    <w:rsid w:val="00C77F47"/>
    <w:rsid w:val="00C82E87"/>
    <w:rsid w:val="00C836D4"/>
    <w:rsid w:val="00C84383"/>
    <w:rsid w:val="00C843EB"/>
    <w:rsid w:val="00C847B8"/>
    <w:rsid w:val="00C84CCF"/>
    <w:rsid w:val="00C87573"/>
    <w:rsid w:val="00C94F9A"/>
    <w:rsid w:val="00C9514A"/>
    <w:rsid w:val="00C95E32"/>
    <w:rsid w:val="00C96096"/>
    <w:rsid w:val="00C974F6"/>
    <w:rsid w:val="00CA280C"/>
    <w:rsid w:val="00CA36EE"/>
    <w:rsid w:val="00CA37A5"/>
    <w:rsid w:val="00CA49A3"/>
    <w:rsid w:val="00CA49DF"/>
    <w:rsid w:val="00CA5C32"/>
    <w:rsid w:val="00CA6D81"/>
    <w:rsid w:val="00CA762E"/>
    <w:rsid w:val="00CA78E8"/>
    <w:rsid w:val="00CB0526"/>
    <w:rsid w:val="00CB0FB3"/>
    <w:rsid w:val="00CB22C7"/>
    <w:rsid w:val="00CB2699"/>
    <w:rsid w:val="00CB2990"/>
    <w:rsid w:val="00CB2F43"/>
    <w:rsid w:val="00CB527F"/>
    <w:rsid w:val="00CB555F"/>
    <w:rsid w:val="00CB5BEA"/>
    <w:rsid w:val="00CB6F12"/>
    <w:rsid w:val="00CB7415"/>
    <w:rsid w:val="00CB7CCC"/>
    <w:rsid w:val="00CB7D06"/>
    <w:rsid w:val="00CC0D6A"/>
    <w:rsid w:val="00CC0D92"/>
    <w:rsid w:val="00CC1C11"/>
    <w:rsid w:val="00CC1D3E"/>
    <w:rsid w:val="00CC473C"/>
    <w:rsid w:val="00CC61E5"/>
    <w:rsid w:val="00CC66A6"/>
    <w:rsid w:val="00CC6BF0"/>
    <w:rsid w:val="00CD0BB6"/>
    <w:rsid w:val="00CD0F55"/>
    <w:rsid w:val="00CD1291"/>
    <w:rsid w:val="00CD276C"/>
    <w:rsid w:val="00CD292D"/>
    <w:rsid w:val="00CD6548"/>
    <w:rsid w:val="00CD6E77"/>
    <w:rsid w:val="00CD7873"/>
    <w:rsid w:val="00CD7AB0"/>
    <w:rsid w:val="00CE03ED"/>
    <w:rsid w:val="00CE24B2"/>
    <w:rsid w:val="00CE2A18"/>
    <w:rsid w:val="00CE402F"/>
    <w:rsid w:val="00CE4DC7"/>
    <w:rsid w:val="00CE51D8"/>
    <w:rsid w:val="00CE5F80"/>
    <w:rsid w:val="00CE7C32"/>
    <w:rsid w:val="00CE7CD1"/>
    <w:rsid w:val="00CE7D9C"/>
    <w:rsid w:val="00CF01DC"/>
    <w:rsid w:val="00CF198C"/>
    <w:rsid w:val="00CF1F0A"/>
    <w:rsid w:val="00CF2A0F"/>
    <w:rsid w:val="00CF426B"/>
    <w:rsid w:val="00CF492B"/>
    <w:rsid w:val="00CF577E"/>
    <w:rsid w:val="00CF6FF5"/>
    <w:rsid w:val="00CF744C"/>
    <w:rsid w:val="00CF7EE1"/>
    <w:rsid w:val="00D00405"/>
    <w:rsid w:val="00D00986"/>
    <w:rsid w:val="00D00BC5"/>
    <w:rsid w:val="00D00E73"/>
    <w:rsid w:val="00D01021"/>
    <w:rsid w:val="00D01346"/>
    <w:rsid w:val="00D02373"/>
    <w:rsid w:val="00D03335"/>
    <w:rsid w:val="00D03378"/>
    <w:rsid w:val="00D03D1F"/>
    <w:rsid w:val="00D0502A"/>
    <w:rsid w:val="00D070C7"/>
    <w:rsid w:val="00D071A1"/>
    <w:rsid w:val="00D07358"/>
    <w:rsid w:val="00D07773"/>
    <w:rsid w:val="00D07C0A"/>
    <w:rsid w:val="00D07C2E"/>
    <w:rsid w:val="00D07F81"/>
    <w:rsid w:val="00D11586"/>
    <w:rsid w:val="00D131F1"/>
    <w:rsid w:val="00D136E2"/>
    <w:rsid w:val="00D14013"/>
    <w:rsid w:val="00D147F9"/>
    <w:rsid w:val="00D15F93"/>
    <w:rsid w:val="00D17722"/>
    <w:rsid w:val="00D21859"/>
    <w:rsid w:val="00D21DC2"/>
    <w:rsid w:val="00D22070"/>
    <w:rsid w:val="00D232E1"/>
    <w:rsid w:val="00D23BDB"/>
    <w:rsid w:val="00D240BF"/>
    <w:rsid w:val="00D243D1"/>
    <w:rsid w:val="00D2502B"/>
    <w:rsid w:val="00D258A6"/>
    <w:rsid w:val="00D27A5A"/>
    <w:rsid w:val="00D300B1"/>
    <w:rsid w:val="00D30966"/>
    <w:rsid w:val="00D314BE"/>
    <w:rsid w:val="00D315E9"/>
    <w:rsid w:val="00D32D9E"/>
    <w:rsid w:val="00D32E23"/>
    <w:rsid w:val="00D33527"/>
    <w:rsid w:val="00D33B54"/>
    <w:rsid w:val="00D33FFE"/>
    <w:rsid w:val="00D35553"/>
    <w:rsid w:val="00D37A91"/>
    <w:rsid w:val="00D40700"/>
    <w:rsid w:val="00D42479"/>
    <w:rsid w:val="00D4286C"/>
    <w:rsid w:val="00D432AE"/>
    <w:rsid w:val="00D43443"/>
    <w:rsid w:val="00D44F74"/>
    <w:rsid w:val="00D45713"/>
    <w:rsid w:val="00D47DC2"/>
    <w:rsid w:val="00D50672"/>
    <w:rsid w:val="00D51566"/>
    <w:rsid w:val="00D51B7E"/>
    <w:rsid w:val="00D51D8C"/>
    <w:rsid w:val="00D52C80"/>
    <w:rsid w:val="00D53506"/>
    <w:rsid w:val="00D54074"/>
    <w:rsid w:val="00D54EDD"/>
    <w:rsid w:val="00D559EA"/>
    <w:rsid w:val="00D567FB"/>
    <w:rsid w:val="00D56ADE"/>
    <w:rsid w:val="00D6056D"/>
    <w:rsid w:val="00D60ACA"/>
    <w:rsid w:val="00D6106C"/>
    <w:rsid w:val="00D61350"/>
    <w:rsid w:val="00D61B81"/>
    <w:rsid w:val="00D61E6C"/>
    <w:rsid w:val="00D6309D"/>
    <w:rsid w:val="00D6350F"/>
    <w:rsid w:val="00D64171"/>
    <w:rsid w:val="00D659BC"/>
    <w:rsid w:val="00D679F5"/>
    <w:rsid w:val="00D67D30"/>
    <w:rsid w:val="00D70576"/>
    <w:rsid w:val="00D7293B"/>
    <w:rsid w:val="00D72F12"/>
    <w:rsid w:val="00D75158"/>
    <w:rsid w:val="00D75F8A"/>
    <w:rsid w:val="00D7648D"/>
    <w:rsid w:val="00D7686C"/>
    <w:rsid w:val="00D777FE"/>
    <w:rsid w:val="00D77DE8"/>
    <w:rsid w:val="00D82168"/>
    <w:rsid w:val="00D82895"/>
    <w:rsid w:val="00D829FF"/>
    <w:rsid w:val="00D84FA2"/>
    <w:rsid w:val="00D854F0"/>
    <w:rsid w:val="00D85826"/>
    <w:rsid w:val="00D87522"/>
    <w:rsid w:val="00D90551"/>
    <w:rsid w:val="00D90608"/>
    <w:rsid w:val="00D91083"/>
    <w:rsid w:val="00D910DC"/>
    <w:rsid w:val="00D917F9"/>
    <w:rsid w:val="00D92046"/>
    <w:rsid w:val="00D92314"/>
    <w:rsid w:val="00D92D6F"/>
    <w:rsid w:val="00D957DB"/>
    <w:rsid w:val="00D9601D"/>
    <w:rsid w:val="00D96F3F"/>
    <w:rsid w:val="00D97A54"/>
    <w:rsid w:val="00DA02F4"/>
    <w:rsid w:val="00DA151A"/>
    <w:rsid w:val="00DA4251"/>
    <w:rsid w:val="00DA4746"/>
    <w:rsid w:val="00DA5410"/>
    <w:rsid w:val="00DA5A70"/>
    <w:rsid w:val="00DA5FE4"/>
    <w:rsid w:val="00DA6152"/>
    <w:rsid w:val="00DA6D0C"/>
    <w:rsid w:val="00DB3028"/>
    <w:rsid w:val="00DB5DD7"/>
    <w:rsid w:val="00DB69EC"/>
    <w:rsid w:val="00DB6F5B"/>
    <w:rsid w:val="00DB7724"/>
    <w:rsid w:val="00DB7B83"/>
    <w:rsid w:val="00DB7D9A"/>
    <w:rsid w:val="00DC208C"/>
    <w:rsid w:val="00DC28DC"/>
    <w:rsid w:val="00DC4D83"/>
    <w:rsid w:val="00DC4E8A"/>
    <w:rsid w:val="00DC6A81"/>
    <w:rsid w:val="00DC7630"/>
    <w:rsid w:val="00DC778A"/>
    <w:rsid w:val="00DC7E32"/>
    <w:rsid w:val="00DD0A2F"/>
    <w:rsid w:val="00DD15A8"/>
    <w:rsid w:val="00DD1EFC"/>
    <w:rsid w:val="00DD3766"/>
    <w:rsid w:val="00DD3902"/>
    <w:rsid w:val="00DD461B"/>
    <w:rsid w:val="00DD4B84"/>
    <w:rsid w:val="00DD4DEA"/>
    <w:rsid w:val="00DD5A07"/>
    <w:rsid w:val="00DD7246"/>
    <w:rsid w:val="00DD770D"/>
    <w:rsid w:val="00DE0067"/>
    <w:rsid w:val="00DE0C59"/>
    <w:rsid w:val="00DE16B7"/>
    <w:rsid w:val="00DE1AA7"/>
    <w:rsid w:val="00DE20AA"/>
    <w:rsid w:val="00DE22FF"/>
    <w:rsid w:val="00DE29D6"/>
    <w:rsid w:val="00DE2E31"/>
    <w:rsid w:val="00DE323B"/>
    <w:rsid w:val="00DE48BE"/>
    <w:rsid w:val="00DE5CAB"/>
    <w:rsid w:val="00DE613A"/>
    <w:rsid w:val="00DE7022"/>
    <w:rsid w:val="00DF03C9"/>
    <w:rsid w:val="00DF12D8"/>
    <w:rsid w:val="00DF4237"/>
    <w:rsid w:val="00DF5C58"/>
    <w:rsid w:val="00DF64C0"/>
    <w:rsid w:val="00DF6EE5"/>
    <w:rsid w:val="00DF7157"/>
    <w:rsid w:val="00DF795B"/>
    <w:rsid w:val="00DF7D75"/>
    <w:rsid w:val="00E014CB"/>
    <w:rsid w:val="00E01534"/>
    <w:rsid w:val="00E02420"/>
    <w:rsid w:val="00E024A1"/>
    <w:rsid w:val="00E034F7"/>
    <w:rsid w:val="00E0426C"/>
    <w:rsid w:val="00E04EA5"/>
    <w:rsid w:val="00E05A5E"/>
    <w:rsid w:val="00E05C6E"/>
    <w:rsid w:val="00E0713B"/>
    <w:rsid w:val="00E07323"/>
    <w:rsid w:val="00E077C5"/>
    <w:rsid w:val="00E103F5"/>
    <w:rsid w:val="00E10910"/>
    <w:rsid w:val="00E1096D"/>
    <w:rsid w:val="00E12210"/>
    <w:rsid w:val="00E14715"/>
    <w:rsid w:val="00E14A56"/>
    <w:rsid w:val="00E15DAB"/>
    <w:rsid w:val="00E167F8"/>
    <w:rsid w:val="00E2004F"/>
    <w:rsid w:val="00E20173"/>
    <w:rsid w:val="00E208FF"/>
    <w:rsid w:val="00E20FEF"/>
    <w:rsid w:val="00E21B88"/>
    <w:rsid w:val="00E22C38"/>
    <w:rsid w:val="00E22D17"/>
    <w:rsid w:val="00E22FE3"/>
    <w:rsid w:val="00E23A3F"/>
    <w:rsid w:val="00E23FC3"/>
    <w:rsid w:val="00E24EF5"/>
    <w:rsid w:val="00E254E2"/>
    <w:rsid w:val="00E255E5"/>
    <w:rsid w:val="00E25BC5"/>
    <w:rsid w:val="00E2622C"/>
    <w:rsid w:val="00E2732E"/>
    <w:rsid w:val="00E275C9"/>
    <w:rsid w:val="00E27864"/>
    <w:rsid w:val="00E27EF3"/>
    <w:rsid w:val="00E3016A"/>
    <w:rsid w:val="00E30E53"/>
    <w:rsid w:val="00E30FEC"/>
    <w:rsid w:val="00E3134C"/>
    <w:rsid w:val="00E321E6"/>
    <w:rsid w:val="00E322A9"/>
    <w:rsid w:val="00E34236"/>
    <w:rsid w:val="00E35434"/>
    <w:rsid w:val="00E35E7C"/>
    <w:rsid w:val="00E36952"/>
    <w:rsid w:val="00E3731E"/>
    <w:rsid w:val="00E4042F"/>
    <w:rsid w:val="00E41591"/>
    <w:rsid w:val="00E43B00"/>
    <w:rsid w:val="00E4418F"/>
    <w:rsid w:val="00E45BC5"/>
    <w:rsid w:val="00E46972"/>
    <w:rsid w:val="00E511F4"/>
    <w:rsid w:val="00E519A1"/>
    <w:rsid w:val="00E51D20"/>
    <w:rsid w:val="00E53093"/>
    <w:rsid w:val="00E54511"/>
    <w:rsid w:val="00E550D8"/>
    <w:rsid w:val="00E555E6"/>
    <w:rsid w:val="00E557F6"/>
    <w:rsid w:val="00E5617E"/>
    <w:rsid w:val="00E565C5"/>
    <w:rsid w:val="00E56649"/>
    <w:rsid w:val="00E568EF"/>
    <w:rsid w:val="00E56D76"/>
    <w:rsid w:val="00E575FC"/>
    <w:rsid w:val="00E601F2"/>
    <w:rsid w:val="00E60921"/>
    <w:rsid w:val="00E60C65"/>
    <w:rsid w:val="00E633DA"/>
    <w:rsid w:val="00E64869"/>
    <w:rsid w:val="00E64D46"/>
    <w:rsid w:val="00E65274"/>
    <w:rsid w:val="00E6530E"/>
    <w:rsid w:val="00E65FD7"/>
    <w:rsid w:val="00E660E3"/>
    <w:rsid w:val="00E67B30"/>
    <w:rsid w:val="00E67DAB"/>
    <w:rsid w:val="00E70D7E"/>
    <w:rsid w:val="00E71CFB"/>
    <w:rsid w:val="00E73DB2"/>
    <w:rsid w:val="00E750D1"/>
    <w:rsid w:val="00E77F5E"/>
    <w:rsid w:val="00E80F00"/>
    <w:rsid w:val="00E812CC"/>
    <w:rsid w:val="00E8302C"/>
    <w:rsid w:val="00E8411D"/>
    <w:rsid w:val="00E843AC"/>
    <w:rsid w:val="00E8485E"/>
    <w:rsid w:val="00E860FF"/>
    <w:rsid w:val="00E865F9"/>
    <w:rsid w:val="00E8758D"/>
    <w:rsid w:val="00E92261"/>
    <w:rsid w:val="00E92E0D"/>
    <w:rsid w:val="00E936D4"/>
    <w:rsid w:val="00E936E7"/>
    <w:rsid w:val="00E93E25"/>
    <w:rsid w:val="00E94BF9"/>
    <w:rsid w:val="00E959A1"/>
    <w:rsid w:val="00EA06C4"/>
    <w:rsid w:val="00EA19E8"/>
    <w:rsid w:val="00EA31AC"/>
    <w:rsid w:val="00EA3914"/>
    <w:rsid w:val="00EA514C"/>
    <w:rsid w:val="00EA5681"/>
    <w:rsid w:val="00EA5DE4"/>
    <w:rsid w:val="00EA6C88"/>
    <w:rsid w:val="00EA71AD"/>
    <w:rsid w:val="00EA7549"/>
    <w:rsid w:val="00EA7D53"/>
    <w:rsid w:val="00EB3218"/>
    <w:rsid w:val="00EB4AF5"/>
    <w:rsid w:val="00EB5217"/>
    <w:rsid w:val="00EB7599"/>
    <w:rsid w:val="00EB77B7"/>
    <w:rsid w:val="00EB780E"/>
    <w:rsid w:val="00EB7A61"/>
    <w:rsid w:val="00EC0010"/>
    <w:rsid w:val="00EC0CD2"/>
    <w:rsid w:val="00EC13EF"/>
    <w:rsid w:val="00EC14AB"/>
    <w:rsid w:val="00EC3ECF"/>
    <w:rsid w:val="00EC490B"/>
    <w:rsid w:val="00EC55BF"/>
    <w:rsid w:val="00EC560C"/>
    <w:rsid w:val="00EC6BD5"/>
    <w:rsid w:val="00EC7F69"/>
    <w:rsid w:val="00ED1B08"/>
    <w:rsid w:val="00ED2BBF"/>
    <w:rsid w:val="00ED3F49"/>
    <w:rsid w:val="00ED40D9"/>
    <w:rsid w:val="00ED4997"/>
    <w:rsid w:val="00ED6D3F"/>
    <w:rsid w:val="00ED73FF"/>
    <w:rsid w:val="00EE0FED"/>
    <w:rsid w:val="00EE19FE"/>
    <w:rsid w:val="00EE38A8"/>
    <w:rsid w:val="00EE5AB9"/>
    <w:rsid w:val="00EE5BB2"/>
    <w:rsid w:val="00EE666D"/>
    <w:rsid w:val="00EF2374"/>
    <w:rsid w:val="00EF3683"/>
    <w:rsid w:val="00EF38F6"/>
    <w:rsid w:val="00EF54CF"/>
    <w:rsid w:val="00EF5879"/>
    <w:rsid w:val="00EF5D34"/>
    <w:rsid w:val="00EF62CF"/>
    <w:rsid w:val="00EF6436"/>
    <w:rsid w:val="00EF7111"/>
    <w:rsid w:val="00EF7D3D"/>
    <w:rsid w:val="00F0107E"/>
    <w:rsid w:val="00F010F8"/>
    <w:rsid w:val="00F011B5"/>
    <w:rsid w:val="00F019DB"/>
    <w:rsid w:val="00F01D84"/>
    <w:rsid w:val="00F02412"/>
    <w:rsid w:val="00F02AD7"/>
    <w:rsid w:val="00F02B17"/>
    <w:rsid w:val="00F02B1A"/>
    <w:rsid w:val="00F02D13"/>
    <w:rsid w:val="00F0322C"/>
    <w:rsid w:val="00F037DB"/>
    <w:rsid w:val="00F0402B"/>
    <w:rsid w:val="00F0662C"/>
    <w:rsid w:val="00F071BB"/>
    <w:rsid w:val="00F07715"/>
    <w:rsid w:val="00F13281"/>
    <w:rsid w:val="00F138B3"/>
    <w:rsid w:val="00F14E9E"/>
    <w:rsid w:val="00F1606B"/>
    <w:rsid w:val="00F16595"/>
    <w:rsid w:val="00F173E6"/>
    <w:rsid w:val="00F17C8F"/>
    <w:rsid w:val="00F202D8"/>
    <w:rsid w:val="00F20AFE"/>
    <w:rsid w:val="00F224ED"/>
    <w:rsid w:val="00F23514"/>
    <w:rsid w:val="00F2358E"/>
    <w:rsid w:val="00F237B2"/>
    <w:rsid w:val="00F23D82"/>
    <w:rsid w:val="00F24143"/>
    <w:rsid w:val="00F257F8"/>
    <w:rsid w:val="00F260AB"/>
    <w:rsid w:val="00F26239"/>
    <w:rsid w:val="00F26FC6"/>
    <w:rsid w:val="00F2709E"/>
    <w:rsid w:val="00F319B1"/>
    <w:rsid w:val="00F324E8"/>
    <w:rsid w:val="00F327BA"/>
    <w:rsid w:val="00F3375D"/>
    <w:rsid w:val="00F34051"/>
    <w:rsid w:val="00F34A82"/>
    <w:rsid w:val="00F35491"/>
    <w:rsid w:val="00F36E31"/>
    <w:rsid w:val="00F411B0"/>
    <w:rsid w:val="00F41803"/>
    <w:rsid w:val="00F424A7"/>
    <w:rsid w:val="00F432A7"/>
    <w:rsid w:val="00F44F4C"/>
    <w:rsid w:val="00F45721"/>
    <w:rsid w:val="00F4576A"/>
    <w:rsid w:val="00F45A22"/>
    <w:rsid w:val="00F46BC1"/>
    <w:rsid w:val="00F46CD8"/>
    <w:rsid w:val="00F50CEF"/>
    <w:rsid w:val="00F51368"/>
    <w:rsid w:val="00F534B6"/>
    <w:rsid w:val="00F53D8E"/>
    <w:rsid w:val="00F60A11"/>
    <w:rsid w:val="00F62773"/>
    <w:rsid w:val="00F62DDF"/>
    <w:rsid w:val="00F637E7"/>
    <w:rsid w:val="00F66097"/>
    <w:rsid w:val="00F70CE5"/>
    <w:rsid w:val="00F72485"/>
    <w:rsid w:val="00F72942"/>
    <w:rsid w:val="00F74C33"/>
    <w:rsid w:val="00F76E3A"/>
    <w:rsid w:val="00F77881"/>
    <w:rsid w:val="00F8017A"/>
    <w:rsid w:val="00F80200"/>
    <w:rsid w:val="00F80429"/>
    <w:rsid w:val="00F806B2"/>
    <w:rsid w:val="00F80FA8"/>
    <w:rsid w:val="00F81094"/>
    <w:rsid w:val="00F81849"/>
    <w:rsid w:val="00F819AF"/>
    <w:rsid w:val="00F8226B"/>
    <w:rsid w:val="00F8273B"/>
    <w:rsid w:val="00F83172"/>
    <w:rsid w:val="00F83E99"/>
    <w:rsid w:val="00F83FD9"/>
    <w:rsid w:val="00F85498"/>
    <w:rsid w:val="00F85931"/>
    <w:rsid w:val="00F90397"/>
    <w:rsid w:val="00F905BF"/>
    <w:rsid w:val="00F910FC"/>
    <w:rsid w:val="00F915CC"/>
    <w:rsid w:val="00F92E56"/>
    <w:rsid w:val="00F930E4"/>
    <w:rsid w:val="00F941A8"/>
    <w:rsid w:val="00F94547"/>
    <w:rsid w:val="00F94C86"/>
    <w:rsid w:val="00F95D99"/>
    <w:rsid w:val="00F96E41"/>
    <w:rsid w:val="00F96EF6"/>
    <w:rsid w:val="00FA0BB4"/>
    <w:rsid w:val="00FA100D"/>
    <w:rsid w:val="00FA1827"/>
    <w:rsid w:val="00FA2291"/>
    <w:rsid w:val="00FA4816"/>
    <w:rsid w:val="00FA5E83"/>
    <w:rsid w:val="00FA67BC"/>
    <w:rsid w:val="00FB15DB"/>
    <w:rsid w:val="00FB1876"/>
    <w:rsid w:val="00FB256D"/>
    <w:rsid w:val="00FB27B4"/>
    <w:rsid w:val="00FB2CB3"/>
    <w:rsid w:val="00FB42CE"/>
    <w:rsid w:val="00FB466B"/>
    <w:rsid w:val="00FB4A7C"/>
    <w:rsid w:val="00FB755B"/>
    <w:rsid w:val="00FB7E3D"/>
    <w:rsid w:val="00FC10F3"/>
    <w:rsid w:val="00FC2DDB"/>
    <w:rsid w:val="00FC2ED4"/>
    <w:rsid w:val="00FC3DF2"/>
    <w:rsid w:val="00FC3FBD"/>
    <w:rsid w:val="00FC4609"/>
    <w:rsid w:val="00FC52CD"/>
    <w:rsid w:val="00FC5BC7"/>
    <w:rsid w:val="00FC5D2D"/>
    <w:rsid w:val="00FC6677"/>
    <w:rsid w:val="00FC667D"/>
    <w:rsid w:val="00FC7AC7"/>
    <w:rsid w:val="00FD0F82"/>
    <w:rsid w:val="00FD29E9"/>
    <w:rsid w:val="00FD49E1"/>
    <w:rsid w:val="00FD50DF"/>
    <w:rsid w:val="00FD55D7"/>
    <w:rsid w:val="00FE08DD"/>
    <w:rsid w:val="00FE0F42"/>
    <w:rsid w:val="00FE2189"/>
    <w:rsid w:val="00FE309F"/>
    <w:rsid w:val="00FE3759"/>
    <w:rsid w:val="00FE5316"/>
    <w:rsid w:val="00FE6C86"/>
    <w:rsid w:val="00FE7139"/>
    <w:rsid w:val="00FE78DC"/>
    <w:rsid w:val="00FE7EFD"/>
    <w:rsid w:val="00FF0C95"/>
    <w:rsid w:val="00FF2202"/>
    <w:rsid w:val="00FF24D8"/>
    <w:rsid w:val="00FF28A3"/>
    <w:rsid w:val="00FF28CB"/>
    <w:rsid w:val="00FF315D"/>
    <w:rsid w:val="00FF4519"/>
    <w:rsid w:val="00FF48CC"/>
    <w:rsid w:val="00FF6A76"/>
    <w:rsid w:val="00FF7E0E"/>
    <w:rsid w:val="0135D730"/>
    <w:rsid w:val="0185FB44"/>
    <w:rsid w:val="01BCA05D"/>
    <w:rsid w:val="01FECBDA"/>
    <w:rsid w:val="020BB701"/>
    <w:rsid w:val="0238657B"/>
    <w:rsid w:val="0240269F"/>
    <w:rsid w:val="024BCCCF"/>
    <w:rsid w:val="025AD627"/>
    <w:rsid w:val="02D67DC0"/>
    <w:rsid w:val="03191868"/>
    <w:rsid w:val="032D575E"/>
    <w:rsid w:val="03A9BEC3"/>
    <w:rsid w:val="0401E12E"/>
    <w:rsid w:val="0401E12E"/>
    <w:rsid w:val="0541B3B5"/>
    <w:rsid w:val="05D771AE"/>
    <w:rsid w:val="06134FCD"/>
    <w:rsid w:val="0630D0A2"/>
    <w:rsid w:val="06F99C57"/>
    <w:rsid w:val="072E04D7"/>
    <w:rsid w:val="073981F0"/>
    <w:rsid w:val="0770BC65"/>
    <w:rsid w:val="077720CC"/>
    <w:rsid w:val="0784BC76"/>
    <w:rsid w:val="07872FB3"/>
    <w:rsid w:val="079FADFC"/>
    <w:rsid w:val="07B7E041"/>
    <w:rsid w:val="07B89E73"/>
    <w:rsid w:val="080BA52D"/>
    <w:rsid w:val="08A1279C"/>
    <w:rsid w:val="08C6946E"/>
    <w:rsid w:val="0947B6CF"/>
    <w:rsid w:val="0978CF7B"/>
    <w:rsid w:val="09BCB1AB"/>
    <w:rsid w:val="0AAB43D7"/>
    <w:rsid w:val="0B001B12"/>
    <w:rsid w:val="0C6A4792"/>
    <w:rsid w:val="0C938DCC"/>
    <w:rsid w:val="0D146BA9"/>
    <w:rsid w:val="0D9DF5C2"/>
    <w:rsid w:val="0F227836"/>
    <w:rsid w:val="0F610147"/>
    <w:rsid w:val="0F62CFDE"/>
    <w:rsid w:val="0F676365"/>
    <w:rsid w:val="0FD60997"/>
    <w:rsid w:val="10994912"/>
    <w:rsid w:val="11021096"/>
    <w:rsid w:val="1135F827"/>
    <w:rsid w:val="11472922"/>
    <w:rsid w:val="11A2D197"/>
    <w:rsid w:val="11CBBEA4"/>
    <w:rsid w:val="1413F4FA"/>
    <w:rsid w:val="147412A2"/>
    <w:rsid w:val="150A91E3"/>
    <w:rsid w:val="1521F6C5"/>
    <w:rsid w:val="15809CCA"/>
    <w:rsid w:val="15AF1B2E"/>
    <w:rsid w:val="15F2F15E"/>
    <w:rsid w:val="16293A7A"/>
    <w:rsid w:val="16334D50"/>
    <w:rsid w:val="16624B75"/>
    <w:rsid w:val="16997383"/>
    <w:rsid w:val="16A2FF2F"/>
    <w:rsid w:val="16D0E8C4"/>
    <w:rsid w:val="17BA2594"/>
    <w:rsid w:val="17D325CB"/>
    <w:rsid w:val="17F790BB"/>
    <w:rsid w:val="1863E61D"/>
    <w:rsid w:val="18811EB4"/>
    <w:rsid w:val="19D84E81"/>
    <w:rsid w:val="19F859C5"/>
    <w:rsid w:val="1A13BE74"/>
    <w:rsid w:val="1BE91FB8"/>
    <w:rsid w:val="1C2FC507"/>
    <w:rsid w:val="1C6A1CBB"/>
    <w:rsid w:val="1CAAFD2E"/>
    <w:rsid w:val="1CBD6AE4"/>
    <w:rsid w:val="1CEE1C4E"/>
    <w:rsid w:val="1D234F0B"/>
    <w:rsid w:val="1D3ECF04"/>
    <w:rsid w:val="1D84F019"/>
    <w:rsid w:val="1E8AC7E4"/>
    <w:rsid w:val="1EB49A7A"/>
    <w:rsid w:val="1ECAC196"/>
    <w:rsid w:val="1ED8B465"/>
    <w:rsid w:val="1F42F677"/>
    <w:rsid w:val="1F5E3EFD"/>
    <w:rsid w:val="1FB937D2"/>
    <w:rsid w:val="1FBC228B"/>
    <w:rsid w:val="1FC23111"/>
    <w:rsid w:val="20DD994E"/>
    <w:rsid w:val="21373C20"/>
    <w:rsid w:val="21B947B6"/>
    <w:rsid w:val="223CBE86"/>
    <w:rsid w:val="22BBA910"/>
    <w:rsid w:val="22D81EE2"/>
    <w:rsid w:val="23A92F54"/>
    <w:rsid w:val="23D7FFAD"/>
    <w:rsid w:val="2410F078"/>
    <w:rsid w:val="2443E469"/>
    <w:rsid w:val="248AE28F"/>
    <w:rsid w:val="24D12A13"/>
    <w:rsid w:val="25075616"/>
    <w:rsid w:val="2515EE31"/>
    <w:rsid w:val="2526B7EC"/>
    <w:rsid w:val="25FD14B7"/>
    <w:rsid w:val="2636C5D8"/>
    <w:rsid w:val="266B4FD0"/>
    <w:rsid w:val="26AE571B"/>
    <w:rsid w:val="26F2CB08"/>
    <w:rsid w:val="272B2E72"/>
    <w:rsid w:val="27D1FC79"/>
    <w:rsid w:val="27F51079"/>
    <w:rsid w:val="280B1236"/>
    <w:rsid w:val="2888A948"/>
    <w:rsid w:val="28AB3C28"/>
    <w:rsid w:val="298FBC82"/>
    <w:rsid w:val="298FC9D9"/>
    <w:rsid w:val="29C123A2"/>
    <w:rsid w:val="29E52D39"/>
    <w:rsid w:val="29EF8552"/>
    <w:rsid w:val="2A170938"/>
    <w:rsid w:val="2A23C1FA"/>
    <w:rsid w:val="2A470C89"/>
    <w:rsid w:val="2A702496"/>
    <w:rsid w:val="2ABC7206"/>
    <w:rsid w:val="2B3378A1"/>
    <w:rsid w:val="2B3EC0F3"/>
    <w:rsid w:val="2B7F245B"/>
    <w:rsid w:val="2C8DEF87"/>
    <w:rsid w:val="2D36E93D"/>
    <w:rsid w:val="2D71DF9F"/>
    <w:rsid w:val="2D997916"/>
    <w:rsid w:val="2DE44DA1"/>
    <w:rsid w:val="2DF0FCCF"/>
    <w:rsid w:val="2E1D8C62"/>
    <w:rsid w:val="2E29BFE8"/>
    <w:rsid w:val="2E910495"/>
    <w:rsid w:val="2ECB873D"/>
    <w:rsid w:val="2F11B3E9"/>
    <w:rsid w:val="2F6FF5E9"/>
    <w:rsid w:val="2FC4ACD0"/>
    <w:rsid w:val="2FDBFD66"/>
    <w:rsid w:val="31678F0F"/>
    <w:rsid w:val="31DBB348"/>
    <w:rsid w:val="3228A760"/>
    <w:rsid w:val="32D9425F"/>
    <w:rsid w:val="33035F70"/>
    <w:rsid w:val="331EA8D7"/>
    <w:rsid w:val="3330AA7B"/>
    <w:rsid w:val="3337419F"/>
    <w:rsid w:val="338B0447"/>
    <w:rsid w:val="33A672F8"/>
    <w:rsid w:val="33A78938"/>
    <w:rsid w:val="33CCE3C7"/>
    <w:rsid w:val="33D8B20A"/>
    <w:rsid w:val="34C5ACA8"/>
    <w:rsid w:val="34CC7ADC"/>
    <w:rsid w:val="34DE6902"/>
    <w:rsid w:val="35B5CD08"/>
    <w:rsid w:val="3605A30F"/>
    <w:rsid w:val="3629D129"/>
    <w:rsid w:val="365197DE"/>
    <w:rsid w:val="367466A8"/>
    <w:rsid w:val="369D8A94"/>
    <w:rsid w:val="36A0896A"/>
    <w:rsid w:val="36E0DAB7"/>
    <w:rsid w:val="36F58C40"/>
    <w:rsid w:val="37584A95"/>
    <w:rsid w:val="38103709"/>
    <w:rsid w:val="386F8EE2"/>
    <w:rsid w:val="3960419E"/>
    <w:rsid w:val="399FE167"/>
    <w:rsid w:val="3A0BD05F"/>
    <w:rsid w:val="3A0E0D94"/>
    <w:rsid w:val="3A3DF8F1"/>
    <w:rsid w:val="3A79002B"/>
    <w:rsid w:val="3AA8C01F"/>
    <w:rsid w:val="3ACD54AC"/>
    <w:rsid w:val="3AD6522E"/>
    <w:rsid w:val="3AE26F09"/>
    <w:rsid w:val="3B0DBCE0"/>
    <w:rsid w:val="3B47D7CB"/>
    <w:rsid w:val="3B73FA8D"/>
    <w:rsid w:val="3BAB41D8"/>
    <w:rsid w:val="3BED2F27"/>
    <w:rsid w:val="3CBC6859"/>
    <w:rsid w:val="3CEBA12C"/>
    <w:rsid w:val="3D79740C"/>
    <w:rsid w:val="3D8AA34F"/>
    <w:rsid w:val="3DB88146"/>
    <w:rsid w:val="3DD4EEC4"/>
    <w:rsid w:val="3E025EF1"/>
    <w:rsid w:val="3E0449A4"/>
    <w:rsid w:val="3E3630BF"/>
    <w:rsid w:val="3EEA0145"/>
    <w:rsid w:val="3EFD4C63"/>
    <w:rsid w:val="3F15FC1C"/>
    <w:rsid w:val="3F6227E1"/>
    <w:rsid w:val="403E7000"/>
    <w:rsid w:val="40C4E414"/>
    <w:rsid w:val="4124E255"/>
    <w:rsid w:val="41913377"/>
    <w:rsid w:val="41BE591E"/>
    <w:rsid w:val="4226AD7E"/>
    <w:rsid w:val="423B8984"/>
    <w:rsid w:val="42B82AB9"/>
    <w:rsid w:val="439B416D"/>
    <w:rsid w:val="43BA885A"/>
    <w:rsid w:val="44E34D3C"/>
    <w:rsid w:val="44E5F3D8"/>
    <w:rsid w:val="453189CA"/>
    <w:rsid w:val="45470EEE"/>
    <w:rsid w:val="455A166A"/>
    <w:rsid w:val="456DB8E2"/>
    <w:rsid w:val="469D6FED"/>
    <w:rsid w:val="474DD452"/>
    <w:rsid w:val="48647874"/>
    <w:rsid w:val="48BB20D2"/>
    <w:rsid w:val="48E7FCE4"/>
    <w:rsid w:val="4913BDF8"/>
    <w:rsid w:val="4923EA4B"/>
    <w:rsid w:val="496404D8"/>
    <w:rsid w:val="49A550A6"/>
    <w:rsid w:val="49BDDE66"/>
    <w:rsid w:val="4B1A7AFE"/>
    <w:rsid w:val="4B70F5FA"/>
    <w:rsid w:val="4C068370"/>
    <w:rsid w:val="4C7B6C03"/>
    <w:rsid w:val="4D2EF549"/>
    <w:rsid w:val="4D7CE5B6"/>
    <w:rsid w:val="4D9B0016"/>
    <w:rsid w:val="4EA60706"/>
    <w:rsid w:val="4EC1BF19"/>
    <w:rsid w:val="4F56362D"/>
    <w:rsid w:val="50FFEBE3"/>
    <w:rsid w:val="511067E2"/>
    <w:rsid w:val="5173FBA6"/>
    <w:rsid w:val="522AD9F8"/>
    <w:rsid w:val="52D3FA71"/>
    <w:rsid w:val="5328FD47"/>
    <w:rsid w:val="54314ABE"/>
    <w:rsid w:val="54544C30"/>
    <w:rsid w:val="5480EE78"/>
    <w:rsid w:val="54C03CC0"/>
    <w:rsid w:val="54F82761"/>
    <w:rsid w:val="553A7115"/>
    <w:rsid w:val="55625ED5"/>
    <w:rsid w:val="5591CEBB"/>
    <w:rsid w:val="559F5354"/>
    <w:rsid w:val="55A42A73"/>
    <w:rsid w:val="55CE7E99"/>
    <w:rsid w:val="55D767C8"/>
    <w:rsid w:val="5677D081"/>
    <w:rsid w:val="56BCAF32"/>
    <w:rsid w:val="56E0247A"/>
    <w:rsid w:val="570129B5"/>
    <w:rsid w:val="5705C8E5"/>
    <w:rsid w:val="5766807C"/>
    <w:rsid w:val="57A9ED82"/>
    <w:rsid w:val="57F7CC64"/>
    <w:rsid w:val="582A1EE1"/>
    <w:rsid w:val="58462DD6"/>
    <w:rsid w:val="58B49D77"/>
    <w:rsid w:val="58E5D6D2"/>
    <w:rsid w:val="598D4CC8"/>
    <w:rsid w:val="5995675A"/>
    <w:rsid w:val="5A05E596"/>
    <w:rsid w:val="5B67839A"/>
    <w:rsid w:val="5BCDE1B3"/>
    <w:rsid w:val="5BCDE1B3"/>
    <w:rsid w:val="5BFDE3F9"/>
    <w:rsid w:val="5BFE9B61"/>
    <w:rsid w:val="5C4A8C10"/>
    <w:rsid w:val="5C854E8E"/>
    <w:rsid w:val="5CCEE16F"/>
    <w:rsid w:val="5CFB02B8"/>
    <w:rsid w:val="5D6D70BA"/>
    <w:rsid w:val="5DA74ACB"/>
    <w:rsid w:val="5DDC1206"/>
    <w:rsid w:val="5E0BD0D8"/>
    <w:rsid w:val="5E165D85"/>
    <w:rsid w:val="5E401A0C"/>
    <w:rsid w:val="5E5A7517"/>
    <w:rsid w:val="5EBF9D8E"/>
    <w:rsid w:val="5F09411B"/>
    <w:rsid w:val="5F77E267"/>
    <w:rsid w:val="60182A88"/>
    <w:rsid w:val="607DC08C"/>
    <w:rsid w:val="61212D27"/>
    <w:rsid w:val="61E8D3C4"/>
    <w:rsid w:val="6209B374"/>
    <w:rsid w:val="621B7FF3"/>
    <w:rsid w:val="62F324CC"/>
    <w:rsid w:val="62F85495"/>
    <w:rsid w:val="6300D67B"/>
    <w:rsid w:val="63401FB3"/>
    <w:rsid w:val="634E6E42"/>
    <w:rsid w:val="6448CED4"/>
    <w:rsid w:val="644C0F08"/>
    <w:rsid w:val="64C726E5"/>
    <w:rsid w:val="65CDDF57"/>
    <w:rsid w:val="660606EA"/>
    <w:rsid w:val="6648039E"/>
    <w:rsid w:val="668D873D"/>
    <w:rsid w:val="678E258A"/>
    <w:rsid w:val="6792A53B"/>
    <w:rsid w:val="67A2759D"/>
    <w:rsid w:val="68652805"/>
    <w:rsid w:val="687690E3"/>
    <w:rsid w:val="68EACC57"/>
    <w:rsid w:val="694BBB55"/>
    <w:rsid w:val="695537B9"/>
    <w:rsid w:val="6970C054"/>
    <w:rsid w:val="6972B0CD"/>
    <w:rsid w:val="6A998F8D"/>
    <w:rsid w:val="6AD0FAE4"/>
    <w:rsid w:val="6AF53020"/>
    <w:rsid w:val="6BF7C545"/>
    <w:rsid w:val="6C0DC119"/>
    <w:rsid w:val="6CE2FEDA"/>
    <w:rsid w:val="6D27D318"/>
    <w:rsid w:val="6DE9C213"/>
    <w:rsid w:val="6EF7F161"/>
    <w:rsid w:val="702AB48A"/>
    <w:rsid w:val="7050038F"/>
    <w:rsid w:val="70D54B11"/>
    <w:rsid w:val="70E7EB0D"/>
    <w:rsid w:val="70F5F55B"/>
    <w:rsid w:val="7113A38D"/>
    <w:rsid w:val="711A5690"/>
    <w:rsid w:val="7153868A"/>
    <w:rsid w:val="7163937D"/>
    <w:rsid w:val="71D55F21"/>
    <w:rsid w:val="7254ECB6"/>
    <w:rsid w:val="73902FA9"/>
    <w:rsid w:val="73FD2169"/>
    <w:rsid w:val="7437D2CA"/>
    <w:rsid w:val="7476DA31"/>
    <w:rsid w:val="75730ACF"/>
    <w:rsid w:val="75A673DF"/>
    <w:rsid w:val="76056DBC"/>
    <w:rsid w:val="7637BAC6"/>
    <w:rsid w:val="764325E2"/>
    <w:rsid w:val="77255DE8"/>
    <w:rsid w:val="77500DF4"/>
    <w:rsid w:val="78669D22"/>
    <w:rsid w:val="78FA6DC9"/>
    <w:rsid w:val="794C2EB9"/>
    <w:rsid w:val="79780B8A"/>
    <w:rsid w:val="79BF7966"/>
    <w:rsid w:val="7A600A75"/>
    <w:rsid w:val="7A6E0E5B"/>
    <w:rsid w:val="7A780CFB"/>
    <w:rsid w:val="7AF8F931"/>
    <w:rsid w:val="7C2E2A84"/>
    <w:rsid w:val="7D3CB02B"/>
    <w:rsid w:val="7DE45BC2"/>
    <w:rsid w:val="7DFBB9F2"/>
    <w:rsid w:val="7E1055FC"/>
    <w:rsid w:val="7E2DC0C0"/>
    <w:rsid w:val="7E3AC066"/>
    <w:rsid w:val="7EDA9F70"/>
    <w:rsid w:val="7F8EA59B"/>
    <w:rsid w:val="7F9BE7A5"/>
    <w:rsid w:val="7FCAFA80"/>
    <w:rsid w:val="7FD90E29"/>
    <w:rsid w:val="7FE52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0079000"/>
  <w15:docId w15:val="{3707B38A-72E4-441E-8657-DF0749C1B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0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uiPriority="0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41F4A"/>
  </w:style>
  <w:style w:type="paragraph" w:styleId="Heading1">
    <w:name w:val="heading 1"/>
    <w:basedOn w:val="Normal"/>
    <w:next w:val="Normal"/>
    <w:link w:val="Heading1Char"/>
    <w:uiPriority w:val="9"/>
    <w:qFormat/>
    <w:rsid w:val="00846CBE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203E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5851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011E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365F91" w:themeColor="accent1" w:themeShade="B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555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355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355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76A4C"/>
    <w:rPr>
      <w:color w:val="0000FF" w:themeColor="hyperlink"/>
      <w:u w:val="single"/>
    </w:rPr>
  </w:style>
  <w:style w:type="paragraph" w:styleId="ListParagraph">
    <w:name w:val="List Paragraph"/>
    <w:aliases w:val="Resume Title,Citation List,heading 4,Paragraphe de liste1,Puces,texte de base,Lettre d'introduction,Numbered paragraph 1,References,List_Paragraph,Multilevel para_II,List Paragraph1,Graphic,Ha,Heading 41,Bullets1,Colorful List - Accent 11"/>
    <w:basedOn w:val="Normal"/>
    <w:link w:val="ListParagraphChar"/>
    <w:uiPriority w:val="34"/>
    <w:qFormat/>
    <w:rsid w:val="00E275C9"/>
    <w:pPr>
      <w:ind w:left="720"/>
      <w:contextualSpacing/>
    </w:pPr>
  </w:style>
  <w:style w:type="character" w:styleId="rvts36" w:customStyle="1">
    <w:name w:val="rvts36"/>
    <w:rsid w:val="007E0313"/>
  </w:style>
  <w:style w:type="character" w:styleId="ListParagraphChar" w:customStyle="1">
    <w:name w:val="List Paragraph Char"/>
    <w:aliases w:val="Resume Title Char,Citation List Char,heading 4 Char,Paragraphe de liste1 Char,Puces Char,texte de base Char,Lettre d'introduction Char,Numbered paragraph 1 Char,References Char,List_Paragraph Char,Multilevel para_II Char,Graphic Char"/>
    <w:link w:val="ListParagraph"/>
    <w:uiPriority w:val="34"/>
    <w:qFormat/>
    <w:rsid w:val="007128E4"/>
  </w:style>
  <w:style w:type="table" w:styleId="TableGrid1" w:customStyle="1">
    <w:name w:val="Table Grid1"/>
    <w:basedOn w:val="TableNormal"/>
    <w:next w:val="TableGrid"/>
    <w:uiPriority w:val="39"/>
    <w:rsid w:val="00CF6FF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ormalWeb">
    <w:name w:val="Normal (Web)"/>
    <w:basedOn w:val="Normal"/>
    <w:uiPriority w:val="99"/>
    <w:semiHidden/>
    <w:unhideWhenUsed/>
    <w:rsid w:val="004E6798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nhideWhenUsed/>
    <w:rsid w:val="00E519A1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 w:eastAsia="Calibri" w:cs="Times New Roman"/>
      <w:sz w:val="24"/>
      <w:szCs w:val="24"/>
    </w:rPr>
  </w:style>
  <w:style w:type="character" w:styleId="HeaderChar" w:customStyle="1">
    <w:name w:val="Header Char"/>
    <w:basedOn w:val="DefaultParagraphFont"/>
    <w:link w:val="Header"/>
    <w:rsid w:val="00E519A1"/>
    <w:rPr>
      <w:rFonts w:ascii="Times New Roman" w:hAnsi="Times New Roman" w:eastAsia="Calibri" w:cs="Times New Roman"/>
      <w:sz w:val="24"/>
      <w:szCs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C110D"/>
    <w:pPr>
      <w:spacing w:after="0" w:line="240" w:lineRule="auto"/>
    </w:pPr>
    <w:rPr>
      <w:rFonts w:ascii="Consolas" w:hAnsi="Consolas"/>
      <w:sz w:val="21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5C110D"/>
    <w:rPr>
      <w:rFonts w:ascii="Consolas" w:hAnsi="Consolas"/>
      <w:sz w:val="21"/>
      <w:szCs w:val="21"/>
    </w:rPr>
  </w:style>
  <w:style w:type="paragraph" w:styleId="NoSpacing">
    <w:name w:val="No Spacing"/>
    <w:qFormat/>
    <w:rsid w:val="003D1CC2"/>
    <w:pPr>
      <w:spacing w:after="0" w:line="240" w:lineRule="auto"/>
    </w:pPr>
  </w:style>
  <w:style w:type="paragraph" w:styleId="BodyText">
    <w:name w:val="Body Text"/>
    <w:basedOn w:val="Normal"/>
    <w:link w:val="BodyTextChar"/>
    <w:uiPriority w:val="99"/>
    <w:semiHidden/>
    <w:unhideWhenUsed/>
    <w:rsid w:val="00AA3996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semiHidden/>
    <w:rsid w:val="00AA3996"/>
  </w:style>
  <w:style w:type="character" w:styleId="Heading3Char" w:customStyle="1">
    <w:name w:val="Heading 3 Char"/>
    <w:basedOn w:val="DefaultParagraphFont"/>
    <w:link w:val="Heading3"/>
    <w:uiPriority w:val="9"/>
    <w:semiHidden/>
    <w:rsid w:val="004E5851"/>
    <w:rPr>
      <w:rFonts w:asciiTheme="majorHAnsi" w:hAnsiTheme="majorHAnsi" w:eastAsiaTheme="majorEastAsia" w:cstheme="majorBidi"/>
      <w:color w:val="243F60" w:themeColor="accent1" w:themeShade="7F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4E5851"/>
    <w:pPr>
      <w:spacing w:after="120"/>
      <w:ind w:left="360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4E5851"/>
  </w:style>
  <w:style w:type="paragraph" w:styleId="Achievement" w:customStyle="1">
    <w:name w:val="Achievement"/>
    <w:basedOn w:val="BodyText"/>
    <w:rsid w:val="004E5851"/>
    <w:pPr>
      <w:numPr>
        <w:numId w:val="6"/>
      </w:numPr>
      <w:spacing w:after="60" w:line="220" w:lineRule="atLeast"/>
      <w:jc w:val="both"/>
    </w:pPr>
    <w:rPr>
      <w:rFonts w:ascii="Arial" w:hAnsi="Arial" w:eastAsia="Batang" w:cs="Times New Roman"/>
      <w:spacing w:val="-5"/>
      <w:sz w:val="20"/>
      <w:szCs w:val="20"/>
    </w:rPr>
  </w:style>
  <w:style w:type="character" w:styleId="Heading1Char" w:customStyle="1">
    <w:name w:val="Heading 1 Char"/>
    <w:basedOn w:val="DefaultParagraphFont"/>
    <w:link w:val="Heading1"/>
    <w:uiPriority w:val="9"/>
    <w:rsid w:val="00846CBE"/>
    <w:rPr>
      <w:rFonts w:asciiTheme="majorHAnsi" w:hAnsiTheme="majorHAnsi" w:eastAsiaTheme="majorEastAsia" w:cstheme="majorBidi"/>
      <w:color w:val="365F91" w:themeColor="accent1" w:themeShade="BF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90011E"/>
    <w:rPr>
      <w:rFonts w:asciiTheme="majorHAnsi" w:hAnsiTheme="majorHAnsi" w:eastAsiaTheme="majorEastAsia" w:cstheme="majorBidi"/>
      <w:i/>
      <w:iCs/>
      <w:color w:val="365F91" w:themeColor="accent1" w:themeShade="BF"/>
    </w:rPr>
  </w:style>
  <w:style w:type="paragraph" w:styleId="NormalBlack" w:customStyle="1">
    <w:name w:val="Normal + Black"/>
    <w:basedOn w:val="Normal"/>
    <w:rsid w:val="00DF4237"/>
    <w:pPr>
      <w:numPr>
        <w:numId w:val="7"/>
      </w:numPr>
      <w:spacing w:after="0" w:line="240" w:lineRule="auto"/>
    </w:pPr>
    <w:rPr>
      <w:rFonts w:ascii="Times New Roman" w:hAnsi="Times New Roman" w:eastAsia="Times New Roman" w:cs="Times New Roman"/>
      <w:color w:val="000000"/>
      <w:sz w:val="24"/>
      <w:szCs w:val="24"/>
    </w:rPr>
  </w:style>
  <w:style w:type="character" w:styleId="FollowedHyperlink">
    <w:name w:val="FollowedHyperlink"/>
    <w:rsid w:val="00545A6C"/>
    <w:rPr>
      <w:color w:val="800080"/>
      <w:u w:val="single"/>
    </w:rPr>
  </w:style>
  <w:style w:type="character" w:styleId="WW8Num2z1" w:customStyle="1">
    <w:name w:val="WW8Num2z1"/>
    <w:rsid w:val="009E5257"/>
    <w:rPr>
      <w:rFonts w:ascii="Courier New" w:hAnsi="Courier New" w:cs="Courier New"/>
    </w:rPr>
  </w:style>
  <w:style w:type="character" w:styleId="WW8Num4z1" w:customStyle="1">
    <w:name w:val="WW8Num4z1"/>
    <w:rsid w:val="009E5257"/>
    <w:rPr>
      <w:rFonts w:ascii="Courier New" w:hAnsi="Courier New" w:cs="Courier New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52203E"/>
    <w:rPr>
      <w:rFonts w:asciiTheme="majorHAnsi" w:hAnsiTheme="majorHAnsi" w:eastAsiaTheme="majorEastAsia" w:cstheme="majorBidi"/>
      <w:color w:val="365F91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255C0B"/>
    <w:rPr>
      <w:sz w:val="16"/>
      <w:szCs w:val="16"/>
    </w:rPr>
  </w:style>
  <w:style w:type="character" w:styleId="rvts58" w:customStyle="1">
    <w:name w:val="rvts58"/>
    <w:rsid w:val="002B0647"/>
  </w:style>
  <w:style w:type="character" w:styleId="WW8Num6z0" w:customStyle="1">
    <w:name w:val="WW8Num6z0"/>
    <w:rsid w:val="008D1803"/>
    <w:rPr>
      <w:rFonts w:ascii="Symbol" w:hAnsi="Symbol"/>
      <w:sz w:val="20"/>
      <w:szCs w:val="20"/>
      <w14:shadow w14:blurRad="0" w14:dist="0" w14:dir="0" w14:sx="0" w14:sy="0" w14:kx="0" w14:ky="0" w14:algn="none">
        <w14:srgbClr w14:val="000000"/>
      </w14:shadow>
    </w:rPr>
  </w:style>
  <w:style w:type="paragraph" w:styleId="ListBullet2">
    <w:name w:val="List Bullet 2"/>
    <w:basedOn w:val="Normal"/>
    <w:rsid w:val="00B6201B"/>
    <w:pPr>
      <w:widowControl w:val="0"/>
      <w:numPr>
        <w:numId w:val="11"/>
      </w:numPr>
      <w:spacing w:before="120" w:after="0" w:line="240" w:lineRule="auto"/>
    </w:pPr>
    <w:rPr>
      <w:rFonts w:ascii="Verdana" w:hAnsi="Verdana" w:eastAsia="Times New Roman" w:cs="Times New Roman"/>
      <w:sz w:val="18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5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2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5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7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2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4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3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7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9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9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5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1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46282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6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351984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3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0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84515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29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806073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1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14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941876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66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225370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52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277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8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9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2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0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6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6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5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3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9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3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8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2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7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1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9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0972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033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90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7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2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67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6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0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4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2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0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0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4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8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3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4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2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4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6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6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2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9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1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2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4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4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3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4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3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7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2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7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73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6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7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microsoft.com/office/2020/10/relationships/intelligence" Target="intelligence2.xml" Id="rId9" /><Relationship Type="http://schemas.openxmlformats.org/officeDocument/2006/relationships/hyperlink" Target="mailto:nanipallapu369@gmail.com" TargetMode="External" Id="R88f7d685fff04a9d" 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337F89-A3C1-407F-AE6C-CA90308F0337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Preeti Arora</dc:creator>
  <lastModifiedBy>Pallapu, Nanibabu</lastModifiedBy>
  <revision>9</revision>
  <lastPrinted>2023-11-30T16:33:00.0000000Z</lastPrinted>
  <dcterms:created xsi:type="dcterms:W3CDTF">2024-02-14T11:55:00.0000000Z</dcterms:created>
  <dcterms:modified xsi:type="dcterms:W3CDTF">2024-04-23T14:10:53.5378974Z</dcterms:modified>
</coreProperties>
</file>
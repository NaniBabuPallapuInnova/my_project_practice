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p14">
  <w:body>
    <w:tbl>
      <w:tblPr>
        <w:tblStyle w:val="TableGrid"/>
        <w:tblW w:w="1233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20"/>
        <w:gridCol w:w="3915"/>
        <w:gridCol w:w="4395"/>
      </w:tblGrid>
      <w:tr xmlns:wp14="http://schemas.microsoft.com/office/word/2010/wordml" w:rsidR="00CB0FB3" w:rsidTr="2636C5D8" w14:paraId="4451F9E7" wp14:textId="77777777">
        <w:trPr>
          <w:trHeight w:val="810"/>
        </w:trPr>
        <w:tc>
          <w:tcPr>
            <w:tcW w:w="7935" w:type="dxa"/>
            <w:gridSpan w:val="2"/>
            <w:shd w:val="clear" w:color="auto" w:fill="004F8A"/>
            <w:tcMar/>
          </w:tcPr>
          <w:p w:rsidRPr="0037370A" w:rsidR="00CE7D9C" w:rsidP="00F44F4C" w:rsidRDefault="00FA1827" w14:paraId="37A1FBC8" wp14:textId="77777777">
            <w:pPr>
              <w:tabs>
                <w:tab w:val="left" w:pos="4330"/>
              </w:tabs>
              <w:spacing w:line="276" w:lineRule="auto"/>
              <w:rPr>
                <w:color w:val="FFFFFF" w:themeColor="background1"/>
                <w:sz w:val="2"/>
              </w:rPr>
            </w:pPr>
            <w:r>
              <w:rPr>
                <w:rFonts w:asciiTheme="majorHAnsi" w:hAnsiTheme="majorHAnsi" w:cstheme="minorHAnsi"/>
                <w:b/>
                <w:noProof/>
                <w:color w:val="00B0F0"/>
                <w:sz w:val="18"/>
                <w:szCs w:val="18"/>
              </w:rPr>
              <w:t xml:space="preserve"> </w:t>
            </w:r>
            <w:r w:rsidRPr="00B22C0A" w:rsidR="00552307">
              <w:rPr>
                <w:color w:val="FFFFFF" w:themeColor="background1"/>
              </w:rPr>
              <w:t xml:space="preserve">                              </w:t>
            </w:r>
            <w:r w:rsidRPr="00B22C0A" w:rsidR="00C039E9">
              <w:rPr>
                <w:color w:val="FFFFFF" w:themeColor="background1"/>
              </w:rPr>
              <w:t xml:space="preserve">     </w:t>
            </w:r>
            <w:r w:rsidR="0082059D">
              <w:rPr>
                <w:color w:val="FFFFFF" w:themeColor="background1"/>
              </w:rPr>
              <w:t xml:space="preserve"> </w:t>
            </w:r>
            <w:r w:rsidR="0037370A">
              <w:rPr>
                <w:color w:val="FFFFFF" w:themeColor="background1"/>
              </w:rPr>
              <w:tab/>
            </w:r>
          </w:p>
          <w:p w:rsidRPr="00481150" w:rsidR="0037370A" w:rsidP="00F44F4C" w:rsidRDefault="0037370A" w14:paraId="672A6659" wp14:textId="77777777">
            <w:pPr>
              <w:tabs>
                <w:tab w:val="left" w:pos="4335"/>
              </w:tabs>
              <w:spacing w:line="276" w:lineRule="auto"/>
              <w:rPr>
                <w:color w:val="FFFFFF" w:themeColor="background1"/>
                <w:sz w:val="16"/>
              </w:rPr>
            </w:pPr>
          </w:p>
          <w:p w:rsidR="00CE7D9C" w:rsidP="00F44F4C" w:rsidRDefault="00FA1827" w14:paraId="7AD7A439" wp14:textId="77777777">
            <w:pPr>
              <w:tabs>
                <w:tab w:val="left" w:pos="4335"/>
              </w:tabs>
              <w:spacing w:line="276" w:lineRule="auto"/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</w:t>
            </w:r>
            <w:r w:rsidR="00CD1291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             </w:t>
            </w:r>
            <w:r w:rsidR="00481150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 </w:t>
            </w:r>
            <w:r w:rsidR="00CD1291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</w:t>
            </w:r>
            <w:proofErr w:type="spellStart"/>
            <w:r w:rsidRPr="00481150" w:rsidR="00481150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</w:rPr>
              <w:t>Pallapu</w:t>
            </w:r>
            <w:proofErr w:type="spellEnd"/>
            <w:r w:rsidRPr="00481150" w:rsidR="00481150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</w:rPr>
              <w:t xml:space="preserve"> </w:t>
            </w:r>
            <w:proofErr w:type="spellStart"/>
            <w:r w:rsidRPr="00481150" w:rsidR="00481150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</w:rPr>
              <w:t>Nani</w:t>
            </w:r>
            <w:proofErr w:type="spellEnd"/>
            <w:r w:rsidRPr="00481150" w:rsidR="00481150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</w:rPr>
              <w:t xml:space="preserve"> </w:t>
            </w:r>
            <w:proofErr w:type="spellStart"/>
            <w:r w:rsidRPr="00481150" w:rsidR="00481150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</w:rPr>
              <w:t>Babu</w:t>
            </w:r>
            <w:proofErr w:type="spellEnd"/>
          </w:p>
          <w:p w:rsidRPr="00CD1291" w:rsidR="0082059D" w:rsidP="00F44F4C" w:rsidRDefault="0082059D" w14:paraId="0A37501D" wp14:textId="77777777">
            <w:pPr>
              <w:tabs>
                <w:tab w:val="left" w:pos="4335"/>
              </w:tabs>
              <w:spacing w:line="276" w:lineRule="auto"/>
              <w:jc w:val="center"/>
              <w:rPr>
                <w:rFonts w:cs="Tahoma" w:asciiTheme="majorHAnsi" w:hAnsiTheme="majorHAnsi"/>
                <w:b/>
                <w:bCs/>
                <w:color w:val="FFFFFF" w:themeColor="background1"/>
                <w:sz w:val="6"/>
                <w:szCs w:val="40"/>
              </w:rPr>
            </w:pPr>
          </w:p>
        </w:tc>
        <w:tc>
          <w:tcPr>
            <w:tcW w:w="4395" w:type="dxa"/>
            <w:shd w:val="clear" w:color="auto" w:fill="004F8A"/>
            <w:tcMar/>
          </w:tcPr>
          <w:p w:rsidRPr="00B22C0A" w:rsidR="00CB0FB3" w:rsidP="00F44F4C" w:rsidRDefault="00CB0FB3" w14:paraId="5DAB6C7B" wp14:textId="77777777">
            <w:pPr>
              <w:spacing w:line="276" w:lineRule="auto"/>
              <w:rPr>
                <w:color w:val="FFFFFF" w:themeColor="background1"/>
                <w:sz w:val="2"/>
              </w:rPr>
            </w:pPr>
          </w:p>
          <w:tbl>
            <w:tblPr>
              <w:tblStyle w:val="TableGrid"/>
              <w:tblW w:w="420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3770"/>
            </w:tblGrid>
            <w:tr w:rsidRPr="00B22C0A" w:rsidR="00B22C0A" w:rsidTr="00CD1291" w14:paraId="71750F3B" wp14:textId="77777777">
              <w:trPr>
                <w:trHeight w:val="376"/>
              </w:trPr>
              <w:tc>
                <w:tcPr>
                  <w:tcW w:w="430" w:type="dxa"/>
                </w:tcPr>
                <w:p w:rsidRPr="00B22C0A" w:rsidR="002868CA" w:rsidP="00F44F4C" w:rsidRDefault="002868CA" w14:paraId="02EB378F" wp14:textId="77777777">
                  <w:pPr>
                    <w:spacing w:line="276" w:lineRule="auto"/>
                    <w:rPr>
                      <w:rFonts w:cstheme="minorHAnsi"/>
                      <w:color w:val="FFFFFF" w:themeColor="background1"/>
                      <w:sz w:val="10"/>
                    </w:rPr>
                  </w:pPr>
                </w:p>
                <w:p w:rsidRPr="00B22C0A" w:rsidR="00CB0FB3" w:rsidP="00F44F4C" w:rsidRDefault="00615C11" w14:paraId="63084DB3" wp14:textId="77777777">
                  <w:pPr>
                    <w:spacing w:line="276" w:lineRule="auto"/>
                    <w:rPr>
                      <w:rFonts w:cstheme="minorHAnsi"/>
                      <w:color w:val="FFFFFF" w:themeColor="background1"/>
                    </w:rPr>
                  </w:pPr>
                  <w:r w:rsidRPr="00B22C0A">
                    <w:rPr>
                      <w:rFonts w:cstheme="minorHAnsi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8240" behindDoc="0" locked="0" layoutInCell="1" allowOverlap="1" wp14:anchorId="7E06094F" wp14:editId="7777777">
                            <wp:simplePos x="0" y="0"/>
                            <wp:positionH relativeFrom="column">
                              <wp:posOffset>6985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16205" cy="114935"/>
                            <wp:effectExtent l="0" t="0" r="0" b="0"/>
                            <wp:wrapNone/>
                            <wp:docPr id="216" name="Freeform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B9B613B-E86F-5E41-989A-52E683D36A4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116205" cy="114935"/>
                                    </a:xfrm>
                                    <a:custGeom>
                                      <a:avLst/>
                                      <a:gdLst>
                                        <a:gd name="T0" fmla="*/ 115666 w 444"/>
                                        <a:gd name="T1" fmla="*/ 114750 h 443"/>
                                        <a:gd name="T2" fmla="*/ 115666 w 444"/>
                                        <a:gd name="T3" fmla="*/ 114750 h 443"/>
                                        <a:gd name="T4" fmla="*/ 72010 w 444"/>
                                        <a:gd name="T5" fmla="*/ 138414 h 443"/>
                                        <a:gd name="T6" fmla="*/ 27904 w 444"/>
                                        <a:gd name="T7" fmla="*/ 138414 h 443"/>
                                        <a:gd name="T8" fmla="*/ 31954 w 444"/>
                                        <a:gd name="T9" fmla="*/ 181724 h 443"/>
                                        <a:gd name="T10" fmla="*/ 139520 w 444"/>
                                        <a:gd name="T11" fmla="*/ 138414 h 443"/>
                                        <a:gd name="T12" fmla="*/ 187226 w 444"/>
                                        <a:gd name="T13" fmla="*/ 27236 h 443"/>
                                        <a:gd name="T14" fmla="*/ 143570 w 444"/>
                                        <a:gd name="T15" fmla="*/ 23664 h 443"/>
                                        <a:gd name="T16" fmla="*/ 143570 w 444"/>
                                        <a:gd name="T17" fmla="*/ 67421 h 443"/>
                                        <a:gd name="T18" fmla="*/ 115666 w 444"/>
                                        <a:gd name="T19" fmla="*/ 114750 h 443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444" h="443">
                                          <a:moveTo>
                                            <a:pt x="257" y="257"/>
                                          </a:moveTo>
                                          <a:lnTo>
                                            <a:pt x="257" y="257"/>
                                          </a:lnTo>
                                          <a:cubicBezTo>
                                            <a:pt x="222" y="292"/>
                                            <a:pt x="177" y="327"/>
                                            <a:pt x="160" y="310"/>
                                          </a:cubicBezTo>
                                          <a:cubicBezTo>
                                            <a:pt x="133" y="283"/>
                                            <a:pt x="115" y="265"/>
                                            <a:pt x="62" y="310"/>
                                          </a:cubicBezTo>
                                          <a:cubicBezTo>
                                            <a:pt x="0" y="354"/>
                                            <a:pt x="44" y="389"/>
                                            <a:pt x="71" y="407"/>
                                          </a:cubicBezTo>
                                          <a:cubicBezTo>
                                            <a:pt x="97" y="442"/>
                                            <a:pt x="204" y="416"/>
                                            <a:pt x="310" y="310"/>
                                          </a:cubicBezTo>
                                          <a:cubicBezTo>
                                            <a:pt x="416" y="204"/>
                                            <a:pt x="443" y="97"/>
                                            <a:pt x="416" y="61"/>
                                          </a:cubicBezTo>
                                          <a:cubicBezTo>
                                            <a:pt x="390" y="35"/>
                                            <a:pt x="363" y="0"/>
                                            <a:pt x="319" y="53"/>
                                          </a:cubicBezTo>
                                          <a:cubicBezTo>
                                            <a:pt x="275" y="106"/>
                                            <a:pt x="293" y="123"/>
                                            <a:pt x="319" y="151"/>
                                          </a:cubicBezTo>
                                          <a:cubicBezTo>
                                            <a:pt x="337" y="167"/>
                                            <a:pt x="302" y="212"/>
                                            <a:pt x="257" y="257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 w14:anchorId="7909E48E">
                          <v:shape id="Freeform 50" style="position:absolute;margin-left:.55pt;margin-top:2.85pt;width:9.15pt;height:9.05pt;flip:x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,443" o:spid="_x0000_s1026" fillcolor="window" stroked="f" path="m257,257r,c222,292,177,327,160,310v-27,-27,-45,-45,-98,c,354,44,389,71,407v26,35,133,9,239,-97c416,204,443,97,416,61,390,35,363,,319,53v-44,53,-26,70,,98c337,167,302,212,257,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" w14:anchorId="5A5589CD">
                            <v:path o:connecttype="custom" o:connectlocs="30272449,29771538;30272449,29771538;18846671,35911090;7303118,35911090;8363096,47147738;36515589,35911090;49001345,7066297;37575567,6139553;37575567,17492173;30272449,29771538" o:connectangles="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:rsidRPr="00CE7D9C" w:rsidR="002868CA" w:rsidP="00F44F4C" w:rsidRDefault="002868CA" w14:paraId="6A05A809" wp14:textId="77777777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12"/>
                      <w:szCs w:val="18"/>
                      <w:lang w:val="en-GB"/>
                    </w:rPr>
                  </w:pPr>
                </w:p>
                <w:p w:rsidRPr="00487DE6" w:rsidR="00CB0FB3" w:rsidP="00F44F4C" w:rsidRDefault="00351D29" w14:paraId="70C79416" wp14:textId="77777777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IN"/>
                    </w:rPr>
                  </w:pPr>
                  <w:r w:rsidRPr="00487DE6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GB"/>
                    </w:rPr>
                    <w:t>+</w:t>
                  </w:r>
                  <w:r w:rsidR="009124E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 xml:space="preserve"> </w:t>
                  </w:r>
                  <w:r w:rsidR="00666DD2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fr-FR"/>
                    </w:rPr>
                    <w:t>91-</w:t>
                  </w:r>
                  <w:r w:rsid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93925</w:t>
                  </w:r>
                  <w:r w:rsidRPr="00481150" w:rsid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90089</w:t>
                  </w:r>
                </w:p>
              </w:tc>
            </w:tr>
            <w:tr w:rsidRPr="00B22C0A" w:rsidR="00B22C0A" w:rsidTr="00CD1291" w14:paraId="58A2C62D" wp14:textId="77777777">
              <w:trPr>
                <w:trHeight w:val="342"/>
              </w:trPr>
              <w:tc>
                <w:tcPr>
                  <w:tcW w:w="430" w:type="dxa"/>
                </w:tcPr>
                <w:p w:rsidRPr="00F94547" w:rsidR="00CB0FB3" w:rsidP="00F44F4C" w:rsidRDefault="00904888" w14:paraId="07234EF7" wp14:textId="77777777">
                  <w:pPr>
                    <w:spacing w:line="276" w:lineRule="auto"/>
                    <w:rPr>
                      <w:color w:val="FFFFFF" w:themeColor="background1"/>
                    </w:rPr>
                  </w:pPr>
                  <w:r w:rsidRPr="00F94547">
                    <w:rPr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9264" behindDoc="0" locked="0" layoutInCell="1" allowOverlap="1" wp14:anchorId="4E149638" wp14:editId="7777777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25095" cy="86995"/>
                            <wp:effectExtent l="0" t="0" r="8255" b="8255"/>
                            <wp:wrapNone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095" cy="86995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1AAE09BC">
                          <v:shape id="Freeform 160" style="position:absolute;margin-left:-.15pt;margin-top:6.25pt;width:9.85pt;height:6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,418" o:spid="_x0000_s1026" fillcolor="window" stroked="f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" w14:anchorId="25931914">
                            <v:path o:connecttype="custom" o:connectlocs="30656809,14342104;30656809,14342104;44340245,525716;44863729,2102449;44863729,29134792;44340245,30786865;30656809,14342104;523484,525716;523484,525716;2093728,0;42770001,0;44340245,525716;22207589,18021493;523484,525716;523484,30786865;523484,30786865;0,29134792;0,2102449;523484,525716;14281644,14342104;523484,30786865;22207589,22301730;22207589,22301730;27965081,16444552;44340245,30786865;42770001,31312373;2093728,31312373;523484,30786865;16375164,16444552;22207589,22301730" o:connectangles="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:rsidRPr="007C45A0" w:rsidR="00E56649" w:rsidP="00F44F4C" w:rsidRDefault="00481150" w14:paraId="6DEB4991" wp14:textId="77777777">
                  <w:pPr>
                    <w:spacing w:line="276" w:lineRule="auto"/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481150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nanipallapu369@gmail.com</w:t>
                  </w:r>
                </w:p>
              </w:tc>
            </w:tr>
            <w:tr w:rsidRPr="00B22C0A" w:rsidR="00CD1291" w:rsidTr="00CD1291" w14:paraId="5A39BBE3" wp14:textId="77777777">
              <w:trPr>
                <w:trHeight w:val="342"/>
              </w:trPr>
              <w:tc>
                <w:tcPr>
                  <w:tcW w:w="430" w:type="dxa"/>
                </w:tcPr>
                <w:p w:rsidRPr="00F94547" w:rsidR="00CD1291" w:rsidP="00F44F4C" w:rsidRDefault="00CD1291" w14:paraId="41C8F396" wp14:textId="77777777">
                  <w:pPr>
                    <w:rPr>
                      <w:noProof/>
                      <w:color w:val="FFFFFF" w:themeColor="background1"/>
                    </w:rPr>
                  </w:pPr>
                </w:p>
              </w:tc>
              <w:tc>
                <w:tcPr>
                  <w:tcW w:w="3770" w:type="dxa"/>
                  <w:vAlign w:val="center"/>
                </w:tcPr>
                <w:p w:rsidR="00CD1291" w:rsidP="00F44F4C" w:rsidRDefault="00CD1291" w14:paraId="72A3D3EC" wp14:textId="77777777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:rsidRPr="00B22C0A" w:rsidR="001D7911" w:rsidP="00F44F4C" w:rsidRDefault="001D7911" w14:paraId="0D0B940D" wp14:textId="77777777">
            <w:pPr>
              <w:spacing w:line="276" w:lineRule="auto"/>
              <w:rPr>
                <w:color w:val="FFFFFF" w:themeColor="background1"/>
                <w:sz w:val="10"/>
              </w:rPr>
            </w:pPr>
          </w:p>
        </w:tc>
      </w:tr>
      <w:tr xmlns:wp14="http://schemas.microsoft.com/office/word/2010/wordml" w:rsidR="00CB0FB3" w:rsidTr="2636C5D8" w14:paraId="0E27B00A" wp14:textId="77777777">
        <w:trPr>
          <w:trHeight w:val="360"/>
        </w:trPr>
        <w:tc>
          <w:tcPr>
            <w:tcW w:w="12330" w:type="dxa"/>
            <w:gridSpan w:val="3"/>
            <w:shd w:val="clear" w:color="auto" w:fill="auto"/>
            <w:tcMar/>
          </w:tcPr>
          <w:p w:rsidRPr="00B22C0A" w:rsidR="00CB0FB3" w:rsidP="00F44F4C" w:rsidRDefault="00CB0FB3" w14:paraId="60061E4C" wp14:textId="77777777">
            <w:pPr>
              <w:spacing w:line="276" w:lineRule="auto"/>
              <w:rPr>
                <w:color w:val="FFFFFF" w:themeColor="background1"/>
                <w:sz w:val="8"/>
              </w:rPr>
            </w:pPr>
          </w:p>
        </w:tc>
      </w:tr>
      <w:tr xmlns:wp14="http://schemas.microsoft.com/office/word/2010/wordml" w:rsidR="00CB0FB3" w:rsidTr="2636C5D8" w14:paraId="42E1092C" wp14:textId="77777777">
        <w:trPr>
          <w:trHeight w:val="4940"/>
        </w:trPr>
        <w:tc>
          <w:tcPr>
            <w:tcW w:w="4020" w:type="dxa"/>
            <w:tcBorders>
              <w:right w:val="single" w:color="D9D9D9" w:themeColor="background1" w:themeShade="D9" w:sz="4" w:space="0"/>
            </w:tcBorders>
            <w:tcMar/>
          </w:tcPr>
          <w:p w:rsidRPr="00B22C0A" w:rsidR="00CB0FB3" w:rsidP="006363D9" w:rsidRDefault="00CB0FB3" w14:paraId="0C96B1AC" wp14:textId="77777777">
            <w:pPr>
              <w:spacing w:line="276" w:lineRule="auto"/>
            </w:pPr>
            <w:r w:rsidRPr="00B22C0A">
              <w:rPr>
                <w:noProof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359E14CF" wp14:editId="0C910F43">
                      <wp:extent cx="2428647" cy="373100"/>
                      <wp:effectExtent l="0" t="0" r="0" b="2730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5" name="Rectangle 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xmlns:wp14="http://schemas.microsoft.com/office/word/2010/wordml" w:rsidRPr="0081351B" w:rsidR="00703570" w:rsidP="00CB0FB3" w:rsidRDefault="00703570" w14:paraId="1EDED8C3" wp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JOB OBJECTIVE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Isosceles Triangle 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0D5E9415">
                    <v:group id="Group 4" style="width:191.25pt;height:29.4pt;mso-position-horizontal-relative:char;mso-position-vertical-relative:line" coordsize="24286,3731" o:spid="_x0000_s1026" w14:anchorId="359E14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">
                      <v:rect id="Rectangle 2" style="position:absolute;width:24286;height:2889;visibility:visible;mso-wrap-style:square;v-text-anchor:middle" o:spid="_x0000_s1027" filled="f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">
                        <v:textbox>
                          <w:txbxContent>
                            <w:p w:rsidRPr="0081351B" w:rsidR="00703570" w:rsidP="00CB0FB3" w:rsidRDefault="00703570" w14:paraId="47CB99FC" wp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JOB OBJECTIVE</w:t>
                              </w:r>
                            </w:p>
                          </w:txbxContent>
                        </v:textbox>
                      </v: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Isosceles Triangle 3" style="position:absolute;left:1463;top:2889;width:976;height:842;flip:y;visibility:visible;mso-wrap-style:square;v-text-anchor:middle" o:spid="_x0000_s1028" filled="f" stroked="f" strokeweight="2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  <w:p w:rsidRPr="00CD1291" w:rsidR="00497378" w:rsidP="006363D9" w:rsidRDefault="00666DD2" w14:paraId="79551044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b/>
                <w:sz w:val="18"/>
                <w:szCs w:val="18"/>
              </w:rPr>
            </w:pPr>
            <w:r w:rsidRPr="00666DD2">
              <w:rPr>
                <w:rFonts w:asciiTheme="majorHAnsi" w:hAnsiTheme="majorHAnsi" w:cstheme="minorHAnsi"/>
                <w:sz w:val="18"/>
                <w:szCs w:val="18"/>
                <w:lang w:val="en-GB"/>
              </w:rPr>
              <w:t>Scaling heights of success</w:t>
            </w:r>
            <w:r w:rsidR="00481150">
              <w:rPr>
                <w:rFonts w:asciiTheme="majorHAnsi" w:hAnsiTheme="majorHAnsi" w:cstheme="minorHAnsi"/>
                <w:sz w:val="18"/>
                <w:szCs w:val="18"/>
                <w:lang w:val="en-GB"/>
              </w:rPr>
              <w:t xml:space="preserve"> by leaving marks of excellence by</w:t>
            </w:r>
            <w:r w:rsidRPr="00666DD2">
              <w:rPr>
                <w:rFonts w:asciiTheme="majorHAnsi" w:hAnsiTheme="majorHAnsi" w:cstheme="minorHAnsi"/>
                <w:sz w:val="18"/>
                <w:szCs w:val="18"/>
                <w:lang w:val="en-GB"/>
              </w:rPr>
              <w:t xml:space="preserve"> </w:t>
            </w:r>
            <w:r w:rsidR="00481150">
              <w:rPr>
                <w:rFonts w:asciiTheme="majorHAnsi" w:hAnsiTheme="majorHAnsi" w:cstheme="minorHAnsi"/>
                <w:sz w:val="18"/>
                <w:szCs w:val="18"/>
              </w:rPr>
              <w:t>utilizing extensive</w:t>
            </w:r>
            <w:r w:rsidRPr="00481150" w:rsidR="00481150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r w:rsidRPr="00481150" w:rsidR="00481150">
              <w:rPr>
                <w:rFonts w:asciiTheme="majorHAnsi" w:hAnsiTheme="majorHAnsi" w:cstheme="minorHAnsi"/>
                <w:b/>
                <w:sz w:val="18"/>
                <w:szCs w:val="18"/>
              </w:rPr>
              <w:t>software development</w:t>
            </w:r>
            <w:r w:rsidRPr="00481150" w:rsidR="00481150">
              <w:rPr>
                <w:rFonts w:asciiTheme="majorHAnsi" w:hAnsiTheme="majorHAnsi" w:cstheme="minorHAnsi"/>
                <w:sz w:val="18"/>
                <w:szCs w:val="18"/>
              </w:rPr>
              <w:t xml:space="preserve"> experience and </w:t>
            </w:r>
            <w:r w:rsidRPr="00481150" w:rsidR="00481150">
              <w:rPr>
                <w:rFonts w:asciiTheme="majorHAnsi" w:hAnsiTheme="majorHAnsi" w:cstheme="minorHAnsi"/>
                <w:b/>
                <w:sz w:val="18"/>
                <w:szCs w:val="18"/>
              </w:rPr>
              <w:t>Java full stack</w:t>
            </w:r>
            <w:r w:rsidRPr="00481150" w:rsidR="00481150">
              <w:rPr>
                <w:rFonts w:asciiTheme="majorHAnsi" w:hAnsiTheme="majorHAnsi" w:cstheme="minorHAnsi"/>
                <w:sz w:val="18"/>
                <w:szCs w:val="18"/>
              </w:rPr>
              <w:t xml:space="preserve"> proficiency to make meaningful contributions to a forward-thinking organization, while further enhancing skills and knowledge.</w:t>
            </w:r>
          </w:p>
          <w:p w:rsidR="00AE0F33" w:rsidP="006363D9" w:rsidRDefault="00AE0F33" w14:paraId="44EAFD9C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color w:val="00B0F0"/>
                <w:sz w:val="18"/>
                <w:szCs w:val="18"/>
              </w:rPr>
            </w:pPr>
          </w:p>
          <w:p w:rsidRPr="00481150" w:rsidR="00481150" w:rsidP="2636C5D8" w:rsidRDefault="00481150" w14:paraId="4B94D5A5" wp14:textId="77777777">
            <w:pPr>
              <w:spacing w:before="120" w:line="276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</w:p>
          <w:p w:rsidR="2636C5D8" w:rsidP="2636C5D8" w:rsidRDefault="2636C5D8" w14:paraId="3FCF6157" w14:textId="7D04AC53">
            <w:pPr>
              <w:pStyle w:val="Normal"/>
              <w:spacing w:before="120" w:line="276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</w:p>
          <w:p w:rsidR="00296FEB" w:rsidP="006363D9" w:rsidRDefault="00296FEB" w14:paraId="3DEEC669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="008D5D01" w:rsidP="006363D9" w:rsidRDefault="008D5D01" w14:paraId="3656B9AB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Pr="00296FEB" w:rsidR="008D5D01" w:rsidP="006363D9" w:rsidRDefault="008D5D01" w14:paraId="45FB0818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Pr="00B22C0A" w:rsidR="00E22D17" w:rsidP="006363D9" w:rsidRDefault="00E22D17" w14:paraId="049F31CB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b/>
                <w:sz w:val="2"/>
                <w:szCs w:val="18"/>
                <w:lang w:val="en-GB"/>
              </w:rPr>
            </w:pPr>
          </w:p>
          <w:p w:rsidRPr="00FF28A3" w:rsidR="00F411B0" w:rsidP="006363D9" w:rsidRDefault="00F411B0" w14:paraId="0BF86626" wp14:textId="77777777">
            <w:pPr>
              <w:tabs>
                <w:tab w:val="left" w:pos="3550"/>
                <w:tab w:val="left" w:pos="3640"/>
              </w:tabs>
              <w:spacing w:line="276" w:lineRule="auto"/>
              <w:rPr>
                <w:rFonts w:cs="Arial" w:asciiTheme="majorHAnsi" w:hAnsiTheme="majorHAnsi"/>
              </w:rPr>
            </w:pPr>
            <w:r w:rsidRPr="00FF28A3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5778CF8C" wp14:editId="50BF1902">
                      <wp:extent cx="2428647" cy="373100"/>
                      <wp:effectExtent l="0" t="0" r="0" b="27305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xmlns:wp14="http://schemas.microsoft.com/office/word/2010/wordml" w:rsidRPr="0081351B" w:rsidR="00703570" w:rsidP="00F411B0" w:rsidRDefault="00703570" w14:paraId="07DEE553" wp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41DBA7AC">
                    <v:group id="Group 9" style="width:191.25pt;height:29.4pt;mso-position-horizontal-relative:char;mso-position-vertical-relative:line" coordsize="24286,3731" o:spid="_x0000_s1029" w14:anchorId="5778CF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">
                      <v:rect id="Rectangle 10" style="position:absolute;width:24286;height:2889;visibility:visible;mso-wrap-style:square;v-text-anchor:middle" o:spid="_x0000_s1030" filled="f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DKq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+jlFxlAL34BAAD//wMAUEsBAi0AFAAGAAgAAAAhANvh9svuAAAAhQEAABMAAAAAAAAAAAAA&#10;AAAAAAAAAFtDb250ZW50X1R5cGVzXS54bWxQSwECLQAUAAYACAAAACEAWvQsW78AAAAVAQAACwAA&#10;AAAAAAAAAAAAAAAfAQAAX3JlbHMvLnJlbHNQSwECLQAUAAYACAAAACEANNgyqsMAAADbAAAADwAA&#10;AAAAAAAAAAAAAAAHAgAAZHJzL2Rvd25yZXYueG1sUEsFBgAAAAADAAMAtwAAAPcCAAAAAA==&#10;">
                        <v:textbox>
                          <w:txbxContent>
                            <w:p w:rsidRPr="0081351B" w:rsidR="00703570" w:rsidP="00F411B0" w:rsidRDefault="00703570" w14:paraId="7563D12A" wp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v:textbox>
                      </v:rect>
                      <v:shape id="Isosceles Triangle 11" style="position:absolute;left:1463;top:2889;width:976;height:842;flip:y;visibility:visible;mso-wrap-style:square;v-text-anchor:middle" o:spid="_x0000_s1031" filled="f" stroked="f" strokeweight="2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"/>
                      <w10:anchorlock/>
                    </v:group>
                  </w:pict>
                </mc:Fallback>
              </mc:AlternateContent>
            </w:r>
          </w:p>
          <w:p w:rsidRPr="00CD1291" w:rsidR="00CD1291" w:rsidP="006363D9" w:rsidRDefault="00481150" w14:paraId="53CEFF54" wp14:textId="77777777">
            <w:pPr>
              <w:pStyle w:val="ListParagraph"/>
              <w:numPr>
                <w:ilvl w:val="0"/>
                <w:numId w:val="3"/>
              </w:numPr>
              <w:tabs>
                <w:tab w:val="left" w:pos="3640"/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  <w:t>2020</w:t>
            </w:r>
            <w:r w:rsidR="00CD1291"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  <w:t xml:space="preserve">: </w:t>
            </w:r>
            <w:r w:rsidRPr="00481150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 xml:space="preserve">Bachelor of Technology </w:t>
            </w:r>
            <w:r w:rsidR="006363D9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6363D9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>B.</w:t>
            </w:r>
            <w:r w:rsidRPr="00481150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>Tech</w:t>
            </w:r>
            <w:proofErr w:type="spellEnd"/>
            <w:r w:rsidR="006363D9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>.-</w:t>
            </w:r>
            <w:r w:rsidRPr="00233091" w:rsidR="006363D9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>CSE</w:t>
            </w:r>
            <w:r w:rsidRPr="00481150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>) from Nova College of Engineering &amp; Technology</w:t>
            </w:r>
          </w:p>
          <w:p w:rsidR="00AE0F33" w:rsidP="006363D9" w:rsidRDefault="00AE0F33" w14:paraId="53128261" wp14:textId="77777777">
            <w:p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="00AE0F33" w:rsidP="006363D9" w:rsidRDefault="00AE0F33" w14:paraId="62486C05" wp14:textId="77777777">
            <w:p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="00666DD2" w:rsidP="006363D9" w:rsidRDefault="00666DD2" w14:paraId="4101652C" wp14:textId="77777777">
            <w:pPr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="008D5D01" w:rsidP="006363D9" w:rsidRDefault="008D5D01" w14:paraId="4B99056E" wp14:textId="77777777">
            <w:pPr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Pr="00666DD2" w:rsidR="008D5D01" w:rsidP="006363D9" w:rsidRDefault="008D5D01" w14:paraId="1299C43A" wp14:textId="77777777">
            <w:pPr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="00666DD2" w:rsidP="006363D9" w:rsidRDefault="00666DD2" w14:paraId="4DDBEF00" wp14:textId="77777777">
            <w:pPr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Pr="00B22C0A" w:rsidR="0064042E" w:rsidP="006363D9" w:rsidRDefault="0064042E" w14:paraId="3CE25C42" wp14:textId="77777777">
            <w:pPr>
              <w:spacing w:line="276" w:lineRule="auto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063AA853" wp14:editId="13581C45">
                      <wp:extent cx="2428647" cy="373100"/>
                      <wp:effectExtent l="0" t="0" r="0" b="27305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xmlns:wp14="http://schemas.microsoft.com/office/word/2010/wordml" w:rsidRPr="0081351B" w:rsidR="0064042E" w:rsidP="0064042E" w:rsidRDefault="0064042E" w14:paraId="38BE18C1" wp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CORE COMPETENCIES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2D54E50F">
                    <v:group id="Group 20" style="width:191.25pt;height:29.4pt;mso-position-horizontal-relative:char;mso-position-vertical-relative:line" coordsize="24286,3731" o:spid="_x0000_s1032" w14:anchorId="063AA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">
                      <v:rect id="Rectangle 21" style="position:absolute;width:24286;height:2889;visibility:visible;mso-wrap-style:square;v-text-anchor:middle" o:spid="_x0000_s1033" filled="f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">
                        <v:textbox>
                          <w:txbxContent>
                            <w:p w:rsidRPr="0081351B" w:rsidR="0064042E" w:rsidP="0064042E" w:rsidRDefault="0064042E" w14:paraId="75818A82" wp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CORE COMPETENCIES</w:t>
                              </w:r>
                            </w:p>
                          </w:txbxContent>
                        </v:textbox>
                      </v:rect>
                      <v:shape id="Isosceles Triangle 22" style="position:absolute;left:1463;top:2889;width:976;height:842;flip:y;visibility:visible;mso-wrap-style:square;v-text-anchor:middle" o:spid="_x0000_s1034" filled="f" stroked="f" strokeweight="2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</w:p>
          <w:p w:rsidR="00481150" w:rsidP="006363D9" w:rsidRDefault="00481150" w14:paraId="056D304E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 w:rsidRPr="00481150">
              <w:rPr>
                <w:rFonts w:asciiTheme="majorHAnsi" w:hAnsiTheme="majorHAnsi" w:cstheme="minorHAnsi"/>
                <w:sz w:val="18"/>
                <w:szCs w:val="18"/>
              </w:rPr>
              <w:t>S</w:t>
            </w:r>
            <w:r>
              <w:rPr>
                <w:rFonts w:asciiTheme="majorHAnsi" w:hAnsiTheme="majorHAnsi" w:cstheme="minorHAnsi"/>
                <w:sz w:val="18"/>
                <w:szCs w:val="18"/>
              </w:rPr>
              <w:t>oftware Development Lifecycle</w:t>
            </w:r>
          </w:p>
          <w:p w:rsidR="00481150" w:rsidP="006363D9" w:rsidRDefault="00481150" w14:paraId="0AC00497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Application Architecture </w:t>
            </w:r>
          </w:p>
          <w:p w:rsidR="00481150" w:rsidP="006363D9" w:rsidRDefault="00481150" w14:paraId="68D0F706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Performance Optimization </w:t>
            </w:r>
          </w:p>
          <w:p w:rsidR="00481150" w:rsidP="006363D9" w:rsidRDefault="00481150" w14:paraId="4BE0A2ED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Cross-Functional Coordination </w:t>
            </w:r>
          </w:p>
          <w:p w:rsidR="00481150" w:rsidP="006363D9" w:rsidRDefault="00481150" w14:paraId="5A7FD1C6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Quality Assurance </w:t>
            </w:r>
          </w:p>
          <w:p w:rsidR="00481150" w:rsidP="006363D9" w:rsidRDefault="00481150" w14:paraId="186CB3B8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Continuous Improvement </w:t>
            </w:r>
          </w:p>
          <w:p w:rsidRPr="00481150" w:rsidR="00481150" w:rsidP="006363D9" w:rsidRDefault="00481150" w14:paraId="47C3A55A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Value Delivery/ </w:t>
            </w:r>
            <w:r w:rsidRPr="00481150">
              <w:rPr>
                <w:rFonts w:asciiTheme="majorHAnsi" w:hAnsiTheme="majorHAnsi" w:cstheme="minorHAnsi"/>
                <w:sz w:val="18"/>
                <w:szCs w:val="18"/>
              </w:rPr>
              <w:t xml:space="preserve">Agile Methodology </w:t>
            </w:r>
          </w:p>
          <w:p w:rsidR="00481150" w:rsidP="006363D9" w:rsidRDefault="00481150" w14:paraId="5FFB8EBB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Web Application Security </w:t>
            </w:r>
          </w:p>
          <w:p w:rsidRPr="00481150" w:rsidR="00AE0F33" w:rsidP="006363D9" w:rsidRDefault="00481150" w14:paraId="18C54A83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 w:rsidRPr="00481150">
              <w:rPr>
                <w:rFonts w:asciiTheme="majorHAnsi" w:hAnsiTheme="majorHAnsi" w:cstheme="minorHAnsi"/>
                <w:sz w:val="18"/>
                <w:szCs w:val="18"/>
              </w:rPr>
              <w:t>Database Management</w:t>
            </w:r>
          </w:p>
          <w:p w:rsidR="00666DD2" w:rsidP="006363D9" w:rsidRDefault="00666DD2" w14:paraId="3461D779" wp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666DD2" w:rsidP="006363D9" w:rsidRDefault="00666DD2" w14:paraId="3CF2D8B6" wp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0FB78278" wp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1FC39945" wp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0562CB0E" wp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2918E1" w:rsidP="7C2E2A84" w:rsidRDefault="002918E1" w14:paraId="34CE0A41" wp14:textId="77777777">
            <w:pPr>
              <w:spacing w:line="276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</w:p>
          <w:p w:rsidR="7C2E2A84" w:rsidP="7C2E2A84" w:rsidRDefault="7C2E2A84" w14:paraId="74E3638D" w14:textId="2CCF7699">
            <w:pPr>
              <w:pStyle w:val="Normal"/>
              <w:spacing w:line="276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</w:p>
          <w:p w:rsidR="7C2E2A84" w:rsidP="7C2E2A84" w:rsidRDefault="7C2E2A84" w14:paraId="7B4AC0BE" w14:textId="778B81ED">
            <w:pPr>
              <w:pStyle w:val="Normal"/>
              <w:spacing w:line="276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</w:p>
          <w:p w:rsidRPr="00B22C0A" w:rsidR="002918E1" w:rsidP="006363D9" w:rsidRDefault="002918E1" w14:paraId="78AB5C90" wp14:textId="77777777">
            <w:pPr>
              <w:spacing w:line="276" w:lineRule="auto"/>
              <w:jc w:val="both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21AE1265" wp14:editId="2E047872">
                      <wp:extent cx="2428647" cy="373100"/>
                      <wp:effectExtent l="0" t="0" r="0" b="27305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xmlns:wp14="http://schemas.microsoft.com/office/word/2010/wordml" w:rsidRPr="0081351B" w:rsidR="002918E1" w:rsidP="002918E1" w:rsidRDefault="008D5D01" w14:paraId="7F85FEB1" wp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IT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1515F4D1">
                    <v:group id="Group 12" style="width:191.25pt;height:29.4pt;mso-position-horizontal-relative:char;mso-position-vertical-relative:line" coordsize="24286,3731" o:spid="_x0000_s1035" w14:anchorId="21AE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">
                      <v:rect id="Rectangle 13" style="position:absolute;width:24286;height:2889;visibility:visible;mso-wrap-style:square;v-text-anchor:middle" o:spid="_x0000_s1036" filled="f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">
                        <v:textbox>
                          <w:txbxContent>
                            <w:p w:rsidRPr="0081351B" w:rsidR="002918E1" w:rsidP="002918E1" w:rsidRDefault="008D5D01" w14:paraId="56BF1231" wp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IT SKILLS</w:t>
                              </w:r>
                            </w:p>
                          </w:txbxContent>
                        </v:textbox>
                      </v:rect>
                      <v:shape id="Isosceles Triangle 19" style="position:absolute;left:1463;top:2889;width:976;height:842;flip:y;visibility:visible;mso-wrap-style:square;v-text-anchor:middle" o:spid="_x0000_s1037" filled="f" stroked="f" strokeweight="2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"/>
                      <w10:anchorlock/>
                    </v:group>
                  </w:pict>
                </mc:Fallback>
              </mc:AlternateContent>
            </w:r>
          </w:p>
          <w:p w:rsidRPr="00481150" w:rsidR="00481150" w:rsidP="248AE28F" w:rsidRDefault="00481150" w14:paraId="32D11381" wp14:textId="60410F5C">
            <w:pPr>
              <w:pStyle w:val="Normal"/>
              <w:spacing w:line="276" w:lineRule="auto"/>
              <w:ind w:left="0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7C2E2A84" w:rsidR="3E0449A4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Languages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Java</w:t>
            </w:r>
          </w:p>
          <w:p w:rsidR="7C2E2A84" w:rsidP="7C2E2A84" w:rsidRDefault="7C2E2A84" w14:paraId="49E86423" w14:textId="6180888A">
            <w:pPr>
              <w:pStyle w:val="Normal"/>
              <w:spacing w:line="276" w:lineRule="auto"/>
              <w:ind w:left="0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</w:p>
          <w:p w:rsidRPr="00481150" w:rsidR="00481150" w:rsidP="248AE28F" w:rsidRDefault="00481150" w14:paraId="6E382A8E" wp14:textId="4FC6DE95">
            <w:pPr>
              <w:pStyle w:val="Normal"/>
              <w:spacing w:line="276" w:lineRule="auto"/>
              <w:ind w:left="0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7C2E2A84" w:rsidR="3E0449A4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Databases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MySQL and SQL Server</w:t>
            </w:r>
          </w:p>
          <w:p w:rsidR="7C2E2A84" w:rsidP="7C2E2A84" w:rsidRDefault="7C2E2A84" w14:paraId="113375A2" w14:textId="4538BA22">
            <w:pPr>
              <w:pStyle w:val="Normal"/>
              <w:spacing w:line="276" w:lineRule="auto"/>
              <w:ind w:left="0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</w:p>
          <w:p w:rsidRPr="00481150" w:rsidR="00481150" w:rsidP="248AE28F" w:rsidRDefault="00481150" w14:paraId="5F36B4FA" wp14:textId="77777777">
            <w:pPr>
              <w:pStyle w:val="Normal"/>
              <w:spacing w:line="276" w:lineRule="auto"/>
              <w:ind w:left="0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7C2E2A84" w:rsidR="3E0449A4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PM Tools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JIRA, 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Bitbucket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, GIT, GitHub, IntelliJ, Eclipse</w:t>
            </w:r>
          </w:p>
          <w:p w:rsidR="7C2E2A84" w:rsidP="7C2E2A84" w:rsidRDefault="7C2E2A84" w14:paraId="4849DB69" w14:textId="00B927E3">
            <w:pPr>
              <w:pStyle w:val="Normal"/>
              <w:spacing w:line="276" w:lineRule="auto"/>
              <w:ind w:left="0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</w:p>
          <w:p w:rsidR="3E0449A4" w:rsidP="7C2E2A84" w:rsidRDefault="3E0449A4" w14:paraId="257DEBAB" w14:textId="3A003B06">
            <w:pPr>
              <w:spacing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7C2E2A84" w:rsidR="3E0449A4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Frameworks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</w:p>
          <w:p w:rsidR="00AE0F33" w:rsidP="248AE28F" w:rsidRDefault="00481150" w14:paraId="545DF3AC" wp14:textId="13B331B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481150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Spring Boot</w:t>
            </w:r>
          </w:p>
          <w:p w:rsidR="00AE0F33" w:rsidP="248AE28F" w:rsidRDefault="00481150" w14:paraId="3B3AA45E" wp14:textId="4ABC9A0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481150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Hibernate</w:t>
            </w:r>
          </w:p>
          <w:p w:rsidR="00AE0F33" w:rsidP="248AE28F" w:rsidRDefault="00481150" w14:paraId="5599A2A1" wp14:textId="5D3D111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481150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Angular </w:t>
            </w:r>
          </w:p>
          <w:p w:rsidR="00AE0F33" w:rsidP="248AE28F" w:rsidRDefault="00481150" w14:paraId="4583937D" wp14:textId="0207D2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Apache NIFI</w:t>
            </w:r>
          </w:p>
          <w:p w:rsidR="7C2E2A84" w:rsidP="7C2E2A84" w:rsidRDefault="7C2E2A84" w14:paraId="6A5182F0" w14:textId="4DDBE9F4">
            <w:pPr>
              <w:pStyle w:val="Normal"/>
              <w:spacing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</w:p>
          <w:p w:rsidR="2E1D8C62" w:rsidP="7C2E2A84" w:rsidRDefault="2E1D8C62" w14:paraId="67269924" w14:textId="0C4DBA6D">
            <w:pPr>
              <w:pStyle w:val="Normal"/>
              <w:spacing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  <w:r w:rsidRPr="7C2E2A84" w:rsidR="2E1D8C62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Code Quality Tools:</w:t>
            </w:r>
          </w:p>
          <w:p w:rsidR="008D5D01" w:rsidP="248AE28F" w:rsidRDefault="008D5D01" w14:paraId="1C8E8D40" wp14:textId="5AA5A6F5">
            <w:pPr>
              <w:pStyle w:val="Normal"/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248AE28F" w:rsidR="0630D0A2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SonarQube</w:t>
            </w:r>
          </w:p>
          <w:p w:rsidR="2E1D8C62" w:rsidP="7C2E2A84" w:rsidRDefault="2E1D8C62" w14:paraId="09BE4684" w14:textId="39C3E840">
            <w:pPr>
              <w:pStyle w:val="Normal"/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7C2E2A84" w:rsidR="2E1D8C62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SonarLint</w:t>
            </w:r>
          </w:p>
          <w:p w:rsidR="7C2E2A84" w:rsidP="7C2E2A84" w:rsidRDefault="7C2E2A84" w14:paraId="517958CC" w14:textId="56D4CEBD">
            <w:pPr>
              <w:pStyle w:val="Normal"/>
              <w:spacing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</w:p>
          <w:p w:rsidR="008D5D01" w:rsidP="248AE28F" w:rsidRDefault="008D5D01" w14:paraId="32DD5E47" wp14:textId="3F8A8AE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  <w:r w:rsidRPr="248AE28F" w:rsidR="3A79002B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Other Skills:</w:t>
            </w:r>
          </w:p>
          <w:p w:rsidR="008D5D01" w:rsidP="248AE28F" w:rsidRDefault="008D5D01" w14:paraId="1BDE8AD9" wp14:textId="5AE7A0F4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Spring Data JPA</w:t>
            </w: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</w:p>
          <w:p w:rsidR="008D5D01" w:rsidP="006363D9" w:rsidRDefault="008D5D01" w14:paraId="60030D58" wp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RESTful Services </w:t>
            </w:r>
          </w:p>
          <w:p w:rsidR="008D5D01" w:rsidP="248AE28F" w:rsidRDefault="008D5D01" w14:paraId="6D98A12B" wp14:textId="59F72B5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HTML </w:t>
            </w:r>
          </w:p>
          <w:p w:rsidR="008D5D01" w:rsidP="006363D9" w:rsidRDefault="008D5D01" w14:paraId="70C8810B" wp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CSS </w:t>
            </w:r>
          </w:p>
          <w:p w:rsidR="008D5D01" w:rsidP="006363D9" w:rsidRDefault="008D5D01" w14:paraId="3728415A" wp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proofErr w:type="spellStart"/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Mic</w:t>
            </w: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roservices</w:t>
            </w:r>
            <w:proofErr w:type="spellEnd"/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</w:p>
          <w:p w:rsidRPr="00233091" w:rsidR="008D5D01" w:rsidP="006363D9" w:rsidRDefault="008D5D01" w14:paraId="068D9EFD" wp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CI/CD Integration (Jenkins) </w:t>
            </w:r>
          </w:p>
          <w:p w:rsidRPr="00233091" w:rsidR="008D5D01" w:rsidP="006363D9" w:rsidRDefault="008D5D01" w14:paraId="00199ECA" wp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Agile Methodology </w:t>
            </w:r>
          </w:p>
          <w:p w:rsidR="7C2E2A84" w:rsidP="7C2E2A84" w:rsidRDefault="7C2E2A84" w14:paraId="54534D08" w14:textId="674D9E96">
            <w:pPr>
              <w:pStyle w:val="Normal"/>
              <w:spacing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</w:p>
          <w:p w:rsidRPr="00233091" w:rsidR="008D5D01" w:rsidP="248AE28F" w:rsidRDefault="008D5D01" w14:paraId="11AF6CF9" wp14:textId="727CE529">
            <w:pPr>
              <w:spacing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Debugging/ Deployment Tools</w:t>
            </w:r>
            <w:r w:rsidRPr="248AE28F" w:rsidR="1FC23111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:</w:t>
            </w:r>
          </w:p>
          <w:p w:rsidRPr="00233091" w:rsidR="006363D9" w:rsidP="248AE28F" w:rsidRDefault="006363D9" w14:paraId="0964C07B" wp14:textId="6D8BE0F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6363D9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Jenkins</w:t>
            </w:r>
          </w:p>
          <w:p w:rsidRPr="00233091" w:rsidR="006363D9" w:rsidP="248AE28F" w:rsidRDefault="006363D9" w14:paraId="5BAC323F" wp14:textId="1E5D1094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6363D9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Docker</w:t>
            </w:r>
          </w:p>
          <w:p w:rsidR="00AE0F33" w:rsidP="006363D9" w:rsidRDefault="00AE0F33" w14:paraId="2946DB82" wp14:textId="77777777">
            <w:p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</w:p>
          <w:p w:rsidR="00AE0F33" w:rsidP="006363D9" w:rsidRDefault="00AE0F33" w14:paraId="5997CC1D" wp14:textId="77777777">
            <w:p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</w:p>
          <w:p w:rsidR="00DD3902" w:rsidP="006363D9" w:rsidRDefault="00DD3902" w14:paraId="110FFD37" wp14:textId="77777777">
            <w:pPr>
              <w:spacing w:line="276" w:lineRule="auto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</w:p>
          <w:p w:rsidR="00864D82" w:rsidP="006363D9" w:rsidRDefault="00864D82" w14:paraId="6B699379" wp14:textId="77777777">
            <w:pPr>
              <w:spacing w:line="276" w:lineRule="auto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</w:p>
          <w:p w:rsidRPr="00864D82" w:rsidR="00864D82" w:rsidP="006363D9" w:rsidRDefault="00864D82" w14:paraId="3FE9F23F" wp14:textId="77777777">
            <w:pPr>
              <w:spacing w:line="276" w:lineRule="auto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</w:p>
          <w:p w:rsidR="00296FEB" w:rsidP="006363D9" w:rsidRDefault="00296FEB" w14:paraId="1F72F646" wp14:textId="77777777">
            <w:p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2918E1" w:rsidP="006363D9" w:rsidRDefault="002918E1" w14:paraId="08CE6F91" wp14:textId="77777777">
            <w:p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Pr="00B22C0A" w:rsidR="00AA51B1" w:rsidP="006363D9" w:rsidRDefault="00AA51B1" w14:paraId="2FDD8A7D" wp14:textId="77777777">
            <w:pPr>
              <w:spacing w:line="276" w:lineRule="auto"/>
              <w:jc w:val="both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46F29455" wp14:editId="6331565F">
                      <wp:extent cx="2428647" cy="373100"/>
                      <wp:effectExtent l="0" t="0" r="0" b="27305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xmlns:wp14="http://schemas.microsoft.com/office/word/2010/wordml" w:rsidRPr="0081351B" w:rsidR="00AA51B1" w:rsidP="00AA51B1" w:rsidRDefault="00AA51B1" w14:paraId="55662C60" wp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PERSONAL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00EAC6DF">
                    <v:group id="Group 31" style="width:191.25pt;height:29.4pt;mso-position-horizontal-relative:char;mso-position-vertical-relative:line" coordsize="24286,3731" o:spid="_x0000_s1038" w14:anchorId="46F2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">
                      <v:rect id="Rectangle 32" style="position:absolute;width:24286;height:2889;visibility:visible;mso-wrap-style:square;v-text-anchor:middle" o:spid="_x0000_s1039" filled="f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>
                        <v:textbox>
                          <w:txbxContent>
                            <w:p w:rsidRPr="0081351B" w:rsidR="00AA51B1" w:rsidP="00AA51B1" w:rsidRDefault="00AA51B1" w14:paraId="3448B7E9" wp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v:textbox>
                      </v:rect>
                      <v:shape id="Isosceles Triangle 33" style="position:absolute;left:1463;top:2889;width:976;height:842;flip:y;visibility:visible;mso-wrap-style:square;v-text-anchor:middle" o:spid="_x0000_s1040" filled="f" stroked="f" strokeweight="2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  <w:p w:rsidR="00670392" w:rsidP="006363D9" w:rsidRDefault="00AA51B1" w14:paraId="643CE02B" wp14:textId="77777777">
            <w:pPr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bCs/>
                <w:iCs/>
                <w:sz w:val="18"/>
                <w:szCs w:val="18"/>
              </w:rPr>
            </w:pPr>
            <w:r w:rsidRPr="248AE28F" w:rsidR="00AA51B1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</w:rPr>
              <w:t>Date of Birth:</w:t>
            </w:r>
            <w:r w:rsidRPr="248AE28F" w:rsidR="00935448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 </w:t>
            </w:r>
            <w:r w:rsidRPr="248AE28F" w:rsidR="00481150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9</w:t>
            </w:r>
            <w:r w:rsidRPr="248AE28F" w:rsidR="00481150">
              <w:rPr>
                <w:rFonts w:ascii="Cambria" w:hAnsi="Cambria" w:cs="Calibri" w:asciiTheme="majorAscii" w:hAnsiTheme="majorAscii" w:cstheme="minorAscii"/>
                <w:sz w:val="18"/>
                <w:szCs w:val="18"/>
                <w:vertAlign w:val="superscript"/>
                <w:lang w:val="en-GB"/>
              </w:rPr>
              <w:t>th</w:t>
            </w:r>
            <w:r w:rsidRPr="248AE28F" w:rsidR="00481150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February 1998</w:t>
            </w:r>
          </w:p>
          <w:p w:rsidRPr="00481150" w:rsidR="00481150" w:rsidP="006363D9" w:rsidRDefault="00481150" w14:paraId="4B520E7F" wp14:textId="77777777">
            <w:pPr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248AE28F" w:rsidR="00481150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Languages Known</w:t>
            </w:r>
            <w:r w:rsidRPr="248AE28F" w:rsidR="0067039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</w:t>
            </w:r>
            <w:r w:rsidRPr="248AE28F" w:rsidR="0067039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248AE28F" w:rsidR="00481150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English &amp; Telugu</w:t>
            </w:r>
          </w:p>
          <w:p w:rsidRPr="00481150" w:rsidR="009124E0" w:rsidP="7C2E2A84" w:rsidRDefault="00481150" w14:paraId="2A673CBB" wp14:textId="77777777">
            <w:pPr>
              <w:numPr>
                <w:ilvl w:val="0"/>
                <w:numId w:val="3"/>
              </w:numPr>
              <w:spacing w:line="276" w:lineRule="auto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7C2E2A84" w:rsidR="3E0449A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Address</w:t>
            </w:r>
            <w:r w:rsidRPr="7C2E2A84" w:rsidR="3E0449A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: 6-48, </w:t>
            </w:r>
            <w:bookmarkStart w:name="_Int_OZI4PRw9" w:id="471649291"/>
            <w:r w:rsidRPr="7C2E2A84" w:rsidR="3E0449A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Uppaluru</w:t>
            </w:r>
            <w:bookmarkEnd w:id="471649291"/>
            <w:r w:rsidRPr="7C2E2A84" w:rsidR="3E0449A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, Krishna District, Andhra Pradesh-521151</w:t>
            </w:r>
          </w:p>
          <w:p w:rsidRPr="00923FA2" w:rsidR="002A4CC2" w:rsidP="006363D9" w:rsidRDefault="002A4CC2" w14:paraId="61CDCEAD" wp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8310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923FA2" w:rsidR="00CB0FB3" w:rsidP="7C2E2A84" w:rsidRDefault="00CB0FB3" w14:paraId="7833B477" wp14:textId="77777777">
            <w:pPr>
              <w:spacing w:line="276" w:lineRule="auto"/>
              <w:rPr>
                <w:rFonts w:ascii="Cambria" w:hAnsi="Cambria" w:asciiTheme="majorAscii" w:hAnsiTheme="majorAscii"/>
                <w:sz w:val="18"/>
                <w:szCs w:val="18"/>
              </w:rPr>
            </w:pPr>
            <w:r w:rsidRPr="00923FA2">
              <w:rPr>
                <w:rFonts w:asciiTheme="majorHAnsi" w:hAnsiTheme="majorHAnsi"/>
                <w:noProof/>
                <w:sz w:val="18"/>
                <w:szCs w:val="18"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0CAE5A6C" wp14:editId="17CFA13A">
                      <wp:extent cx="5125085" cy="372745"/>
                      <wp:effectExtent l="0" t="0" r="0" b="27305"/>
                      <wp:docPr xmlns:wp="http://schemas.openxmlformats.org/drawingml/2006/wordprocessingDrawing" id="1" name="Group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125085" cy="372745"/>
                                <a:chOff x="-1" y="0"/>
                                <a:chExt cx="4716780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 xmlns:wps="http://schemas.microsoft.com/office/word/2010/wordprocessingShape">
                              <wps:cNvPr id="14" name="Rectangle 6"/>
                              <wps:cNvSpPr/>
                              <wps:spPr>
                                <a:xfrm>
                                  <a:off x="-1" y="0"/>
                                  <a:ext cx="4716780" cy="2889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CB0FB3" w:rsidRDefault="00703570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PROFILE SUMMARY</w:t>
                                    </w:r>
                                    <w:r w:rsidR="006363D9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 xmlns:wps="http://schemas.microsoft.com/office/word/2010/wordprocessingShape">
                              <wps:cNvPr id="15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  <w:p w:rsidRPr="00233091" w:rsidR="008D3942" w:rsidP="006363D9" w:rsidRDefault="00A57399" w14:paraId="2D2198D9" wp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cs="Tahoma" w:asciiTheme="majorHAnsi" w:hAnsiTheme="majorHAnsi"/>
                <w:sz w:val="18"/>
                <w:szCs w:val="18"/>
                <w:lang w:eastAsia="en-GB"/>
              </w:rPr>
            </w:pPr>
            <w:r w:rsidRPr="00923FA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An </w:t>
            </w:r>
            <w:r w:rsidRPr="00923FA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accomplishment-driven</w:t>
            </w:r>
            <w:r w:rsidRPr="00923FA2" w:rsidR="0082059D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 xml:space="preserve"> professional</w:t>
            </w:r>
            <w:r w:rsidRPr="00923FA2" w:rsidR="0082059D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</w:t>
            </w:r>
            <w:r w:rsidRPr="00923FA2" w:rsidR="00D72F1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offering </w:t>
            </w:r>
            <w:r w:rsid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over 2</w:t>
            </w:r>
            <w:r w:rsidRPr="0075054E" w:rsidR="0075054E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 xml:space="preserve"> years</w:t>
            </w:r>
            <w:r w:rsidRPr="0075054E" w:rsidR="0075054E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</w:t>
            </w:r>
            <w:r w:rsidRPr="008D3942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of extensive experience in </w:t>
            </w:r>
            <w:r w:rsidRPr="008D3942" w:rsid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software development</w:t>
            </w:r>
            <w:r w:rsidRPr="008D3942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</w:t>
            </w:r>
            <w:r w:rsidRPr="00233091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with a focus on </w:t>
            </w:r>
            <w:r w:rsidRPr="00233091" w:rsid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Java</w:t>
            </w:r>
            <w:r w:rsidRPr="00233091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the </w:t>
            </w:r>
            <w:r w:rsidRPr="00233091" w:rsid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Spring Boot framework</w:t>
            </w:r>
            <w:r w:rsidRPr="00233091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and </w:t>
            </w:r>
            <w:r w:rsidRPr="00233091" w:rsid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Angular</w:t>
            </w:r>
            <w:r w:rsidRPr="00233091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while contributing to </w:t>
            </w:r>
            <w:proofErr w:type="spellStart"/>
            <w:r w:rsidRPr="00233091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>Innova</w:t>
            </w:r>
            <w:proofErr w:type="spellEnd"/>
            <w:r w:rsidRPr="00233091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Solution</w:t>
            </w:r>
            <w:r w:rsidRPr="00233091" w:rsidR="00D56ADE">
              <w:rPr>
                <w:rFonts w:cs="Tahoma" w:asciiTheme="majorHAnsi" w:hAnsiTheme="majorHAnsi"/>
                <w:sz w:val="18"/>
                <w:szCs w:val="18"/>
                <w:lang w:eastAsia="en-GB"/>
              </w:rPr>
              <w:t>s, Hyderabad since September 2021.</w:t>
            </w:r>
          </w:p>
          <w:p w:rsidRPr="00233091" w:rsidR="008D3942" w:rsidP="248AE28F" w:rsidRDefault="008D3942" w14:paraId="10DBB1D2" wp14:textId="6B3D049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Leading the development of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web-based applications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at 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Innova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Solutions, Hyderabad, with 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expertise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Java, Spring Boot, Spring Data JPA, Hibernate, RESTful services, SQL, HTML, CSS, Angular,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Microservices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, MySQL, and SQL Server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ensuring seamless functionality and successful deployment.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Proficient in 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utilizing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248AE28F" w:rsidR="3228A76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Docker 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containers for efficient application deployment and orchestration, 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leveraging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the advanced features of </w:t>
            </w:r>
            <w:r w:rsidRPr="248AE28F" w:rsidR="3228A76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IntelliJ IDEA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for streamlined development workflows. Implemented continuous code quality monitoring using </w:t>
            </w:r>
            <w:r w:rsidRPr="248AE28F" w:rsidR="3228A76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SonarQube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integrated </w:t>
            </w:r>
            <w:bookmarkStart w:name="_Int_0LqO1Nog" w:id="108236064"/>
            <w:r w:rsidRPr="248AE28F" w:rsidR="3228A76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SonarLint</w:t>
            </w:r>
            <w:bookmarkEnd w:id="108236064"/>
            <w:r w:rsidRPr="248AE28F" w:rsidR="3228A76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into the development environment for real-time code analysis.</w:t>
            </w:r>
          </w:p>
          <w:p w:rsidRPr="008D3942" w:rsidR="008D3942" w:rsidP="006363D9" w:rsidRDefault="008D3942" w14:paraId="67E110EB" wp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cs="Tahoma" w:asciiTheme="majorHAnsi" w:hAnsiTheme="majorHAnsi"/>
                <w:sz w:val="18"/>
                <w:szCs w:val="18"/>
                <w:lang w:eastAsia="en-GB"/>
              </w:rPr>
            </w:pPr>
            <w:r>
              <w:rPr>
                <w:rFonts w:cs="Tahoma" w:asciiTheme="majorHAnsi" w:hAnsiTheme="majorHAnsi"/>
                <w:sz w:val="18"/>
                <w:szCs w:val="18"/>
                <w:lang w:eastAsia="en-GB"/>
              </w:rPr>
              <w:t>P</w:t>
            </w:r>
            <w:r w:rsidRP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roficiency in </w:t>
            </w:r>
            <w:r w:rsidRP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identifying and resolving issues</w:t>
            </w:r>
            <w:r w:rsidRP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ensuring </w:t>
            </w:r>
            <w:r w:rsidRP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smooth application functionality</w:t>
            </w:r>
            <w:r w:rsidRP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and </w:t>
            </w:r>
            <w:r w:rsidRP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achieving successful deployment</w:t>
            </w:r>
            <w:r w:rsidRP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through </w:t>
            </w:r>
            <w:r w:rsidRP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CI/CD integration with Jenkins,</w:t>
            </w:r>
            <w:r w:rsidRP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while maintaining high standards of quality.</w:t>
            </w:r>
          </w:p>
          <w:p w:rsidRPr="008D3942" w:rsidR="008D3942" w:rsidP="248AE28F" w:rsidRDefault="008D3942" w14:paraId="6C47A13E" wp14:textId="61DC28D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Resourceful in 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stablishing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 consistent record of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delivering applications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within set </w:t>
            </w:r>
            <w:r w:rsidRPr="248AE28F" w:rsidR="17F790B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timelines,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expertise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Agile Methodology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effective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cross-functional coordination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to achieve project 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objectives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Pr="008D3942" w:rsidR="008D3942" w:rsidP="248AE28F" w:rsidRDefault="008D3942" w14:paraId="6E409658" wp14:textId="2B73531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Acknowledged for driving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substantial performance improvements</w:t>
            </w:r>
            <w:r w:rsidRPr="248AE28F" w:rsidR="621B7FF3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248AE28F" w:rsidR="621B7FF3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>by</w:t>
            </w:r>
            <w:r w:rsidRPr="248AE28F" w:rsidR="496404D8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 xml:space="preserve"> enhancing web application performance through optimized </w:t>
            </w:r>
            <w:r w:rsidRPr="248AE28F" w:rsidR="496404D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stored procedures</w:t>
            </w:r>
            <w:r w:rsidRPr="248AE28F" w:rsidR="496404D8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 xml:space="preserve"> in </w:t>
            </w:r>
            <w:r w:rsidRPr="248AE28F" w:rsidR="496404D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SQL Server</w:t>
            </w:r>
            <w:r w:rsidRPr="248AE28F" w:rsidR="7F8EA59B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 xml:space="preserve"> and </w:t>
            </w:r>
            <w:r w:rsidRPr="248AE28F" w:rsidR="7F8EA59B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MySQL</w:t>
            </w:r>
            <w:r w:rsidRPr="248AE28F" w:rsidR="496404D8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>. Focused on efficient customer and order search functionalities, resulting in improved response times and enhanced user experience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  <w:r w:rsidRPr="248AE28F" w:rsidR="57A9ED8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Achieved </w:t>
            </w:r>
            <w:r w:rsidRPr="248AE28F" w:rsidR="57A9ED8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successful project outcomes</w:t>
            </w:r>
            <w:r w:rsidRPr="248AE28F" w:rsidR="57A9ED8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with a dedicated focus on </w:t>
            </w:r>
            <w:r w:rsidRPr="248AE28F" w:rsidR="57A9ED8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continuous enhancement</w:t>
            </w:r>
            <w:r w:rsidRPr="248AE28F" w:rsidR="57A9ED8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delivering value to the organization.</w:t>
            </w:r>
          </w:p>
          <w:p w:rsidRPr="00233091" w:rsidR="008D3942" w:rsidP="248AE28F" w:rsidRDefault="00A77EAA" w14:paraId="0226CB30" wp14:textId="5636F80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</w:pPr>
            <w:r w:rsidRPr="248AE28F" w:rsidR="00A77EA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Competent in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utilizing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Java 8, Spring Boot, Spring Data JPA, Hibernate, RESTful services, SQL,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HTML, CSS, Angular,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Microservices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, MySQL, and SQL Server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to develop robust and scalable web-based applications, ensuring seamless functionality and user satisfaction</w:t>
            </w:r>
            <w:r w:rsidRPr="248AE28F" w:rsidR="33A7893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. </w:t>
            </w:r>
            <w:r w:rsidRPr="248AE28F" w:rsidR="1F42F677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Leveraged </w:t>
            </w:r>
            <w:r w:rsidRPr="248AE28F" w:rsidR="1F42F677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Docker </w:t>
            </w:r>
            <w:r w:rsidRPr="248AE28F" w:rsidR="1F42F677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for containerization, </w:t>
            </w:r>
            <w:r w:rsidRPr="248AE28F" w:rsidR="1F42F677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facilitating</w:t>
            </w:r>
            <w:r w:rsidRPr="248AE28F" w:rsidR="1F42F677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consistent deployment across various environments. Proficiently used </w:t>
            </w:r>
            <w:r w:rsidRPr="248AE28F" w:rsidR="1F42F677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IntelliJ IDEA</w:t>
            </w:r>
            <w:r w:rsidRPr="248AE28F" w:rsidR="1F42F677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for enhanced development productivity and code quality</w:t>
            </w:r>
            <w:r w:rsidRPr="248AE28F" w:rsidR="6448CED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with continuous monitoring of code quality </w:t>
            </w:r>
            <w:r w:rsidRPr="248AE28F" w:rsidR="439B416D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through </w:t>
            </w:r>
            <w:r w:rsidRPr="248AE28F" w:rsidR="439B416D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SonarQube</w:t>
            </w:r>
            <w:r w:rsidRPr="248AE28F" w:rsidR="0240269F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248AE28F" w:rsidR="0240269F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 xml:space="preserve">and real-time analysis with </w:t>
            </w:r>
            <w:r w:rsidRPr="248AE28F" w:rsidR="0240269F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SonarLint</w:t>
            </w:r>
            <w:r w:rsidRPr="248AE28F" w:rsidR="0240269F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>.</w:t>
            </w:r>
          </w:p>
          <w:p w:rsidRPr="00233091" w:rsidR="008D3942" w:rsidP="006363D9" w:rsidRDefault="008D3942" w14:paraId="56D041AC" wp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cs="Tahoma" w:asciiTheme="majorHAnsi" w:hAnsiTheme="majorHAnsi"/>
                <w:sz w:val="18"/>
                <w:szCs w:val="18"/>
                <w:lang w:eastAsia="en-GB"/>
              </w:rPr>
            </w:pP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Achieved reduction in processing time and improved order accuracy by streamlining the 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order management process</w:t>
            </w: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resulting in significant 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operational efficiency gains</w:t>
            </w: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at </w:t>
            </w:r>
            <w:proofErr w:type="spellStart"/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>Innova</w:t>
            </w:r>
            <w:proofErr w:type="spellEnd"/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Solutions.</w:t>
            </w:r>
          </w:p>
          <w:p w:rsidRPr="00233091" w:rsidR="00A77EAA" w:rsidP="006363D9" w:rsidRDefault="008D3942" w14:paraId="1E6512DF" wp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</w:pP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Currently leading the development of 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web-based applications</w:t>
            </w:r>
            <w:r w:rsidRPr="00233091" w:rsidR="00D56ADE">
              <w:rPr>
                <w:rFonts w:cs="Tahoma" w:asciiTheme="majorHAnsi" w:hAnsiTheme="majorHAnsi"/>
                <w:sz w:val="18"/>
                <w:szCs w:val="18"/>
                <w:lang w:eastAsia="en-GB"/>
              </w:rPr>
              <w:t>, including</w:t>
            </w:r>
            <w:r w:rsidRPr="00233091" w:rsidR="00E321E6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 xml:space="preserve"> Lync</w:t>
            </w:r>
            <w:r w:rsidRPr="00233091" w:rsidR="00D56ADE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-OMS project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,</w:t>
            </w: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focusing on 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bug fixes, performance enhancements</w:t>
            </w: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and seamless deployment, while 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collaborating with cross-functional teams</w:t>
            </w: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to drive efficiency and 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user satisfaction.</w:t>
            </w:r>
          </w:p>
          <w:p w:rsidRPr="00AE7E70" w:rsidR="00A66663" w:rsidP="006363D9" w:rsidRDefault="0089751F" w14:paraId="546A87F7" wp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cs="Tahoma" w:asciiTheme="majorHAnsi" w:hAnsiTheme="majorHAnsi"/>
                <w:sz w:val="18"/>
                <w:szCs w:val="18"/>
                <w:lang w:eastAsia="en-GB"/>
              </w:rPr>
            </w:pPr>
            <w:r w:rsidRPr="00AE7E70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 xml:space="preserve">A prolific leader </w:t>
            </w:r>
            <w:r w:rsidRPr="00AE7E70">
              <w:rPr>
                <w:rFonts w:cs="Tahoma" w:asciiTheme="majorHAnsi" w:hAnsiTheme="majorHAnsi"/>
                <w:sz w:val="18"/>
                <w:szCs w:val="18"/>
                <w:lang w:eastAsia="en-GB"/>
              </w:rPr>
              <w:t>with strong interperso</w:t>
            </w:r>
            <w:r w:rsidRPr="00AE7E70" w:rsidR="00CA280C">
              <w:rPr>
                <w:rFonts w:cs="Tahoma" w:asciiTheme="majorHAnsi" w:hAnsiTheme="majorHAnsi"/>
                <w:sz w:val="18"/>
                <w:szCs w:val="18"/>
                <w:lang w:eastAsia="en-GB"/>
              </w:rPr>
              <w:t>nal, organizational and problem-</w:t>
            </w:r>
            <w:r w:rsidRPr="00AE7E70">
              <w:rPr>
                <w:rFonts w:cs="Tahoma" w:asciiTheme="majorHAnsi" w:hAnsiTheme="majorHAnsi"/>
                <w:sz w:val="18"/>
                <w:szCs w:val="18"/>
                <w:lang w:eastAsia="en-GB"/>
              </w:rPr>
              <w:t>solving skills;</w:t>
            </w:r>
            <w:r w:rsidRPr="00AE7E70">
              <w:rPr>
                <w:rFonts w:asciiTheme="majorHAnsi" w:hAnsiTheme="majorHAnsi"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AE7E70" w:rsidR="00A57399">
              <w:rPr>
                <w:rFonts w:asciiTheme="majorHAnsi" w:hAnsiTheme="majorHAnsi" w:cstheme="minorHAnsi"/>
                <w:color w:val="000000" w:themeColor="text1"/>
                <w:sz w:val="18"/>
                <w:szCs w:val="18"/>
              </w:rPr>
              <w:t xml:space="preserve">possess </w:t>
            </w:r>
            <w:r w:rsidRPr="00AE7E70" w:rsidR="00A57399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strong business acumen</w:t>
            </w:r>
            <w:r w:rsidRPr="00AE7E70" w:rsidR="00A57399">
              <w:rPr>
                <w:rFonts w:asciiTheme="majorHAnsi" w:hAnsiTheme="majorHAnsi" w:cstheme="minorHAnsi"/>
                <w:color w:val="000000" w:themeColor="text1"/>
                <w:sz w:val="18"/>
                <w:szCs w:val="18"/>
              </w:rPr>
              <w:t xml:space="preserve"> and the </w:t>
            </w:r>
            <w:r w:rsidRPr="00AE7E70" w:rsidR="00A57399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capacity to convert visuals into reality</w:t>
            </w:r>
            <w:r w:rsidRPr="00AE7E70" w:rsidR="00C619DA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.</w:t>
            </w:r>
          </w:p>
          <w:p w:rsidRPr="000C40CA" w:rsidR="00AE0F33" w:rsidP="006363D9" w:rsidRDefault="00AE0F33" w14:paraId="6BB9E253" wp14:textId="77777777">
            <w:pPr>
              <w:pStyle w:val="ListParagraph"/>
              <w:spacing w:line="276" w:lineRule="auto"/>
              <w:ind w:left="450"/>
              <w:jc w:val="both"/>
              <w:rPr>
                <w:rFonts w:cs="Tahoma" w:asciiTheme="majorHAnsi" w:hAnsiTheme="majorHAnsi"/>
                <w:sz w:val="18"/>
                <w:szCs w:val="18"/>
                <w:lang w:eastAsia="en-GB"/>
              </w:rPr>
            </w:pPr>
          </w:p>
          <w:p w:rsidRPr="00A66663" w:rsidR="00C619DA" w:rsidP="006363D9" w:rsidRDefault="00C619DA" w14:paraId="23DE523C" wp14:textId="77777777">
            <w:pPr>
              <w:pStyle w:val="ListParagraph"/>
              <w:spacing w:line="276" w:lineRule="auto"/>
              <w:ind w:left="450"/>
              <w:jc w:val="both"/>
              <w:rPr>
                <w:rFonts w:cs="Tahoma" w:asciiTheme="majorHAnsi" w:hAnsiTheme="majorHAnsi"/>
                <w:sz w:val="2"/>
                <w:szCs w:val="18"/>
                <w:lang w:eastAsia="en-GB"/>
              </w:rPr>
            </w:pPr>
          </w:p>
          <w:p w:rsidRPr="00A66663" w:rsidR="00B96D84" w:rsidP="006363D9" w:rsidRDefault="00B96D84" w14:paraId="52E56223" wp14:textId="77777777">
            <w:pPr>
              <w:spacing w:line="276" w:lineRule="auto"/>
              <w:jc w:val="both"/>
              <w:rPr>
                <w:rFonts w:cs="Tahoma" w:asciiTheme="majorHAnsi" w:hAnsiTheme="majorHAnsi"/>
                <w:sz w:val="2"/>
                <w:szCs w:val="18"/>
                <w:lang w:eastAsia="en-GB"/>
              </w:rPr>
            </w:pPr>
          </w:p>
          <w:p w:rsidRPr="00D777FE" w:rsidR="00BE1C49" w:rsidP="006363D9" w:rsidRDefault="00BE1C49" w14:paraId="07547A01" wp14:textId="77777777">
            <w:pPr>
              <w:tabs>
                <w:tab w:val="left" w:pos="2520"/>
              </w:tabs>
              <w:spacing w:line="276" w:lineRule="auto"/>
              <w:jc w:val="both"/>
              <w:rPr>
                <w:rFonts w:cs="Tahoma" w:asciiTheme="majorHAnsi" w:hAnsiTheme="majorHAnsi"/>
                <w:sz w:val="2"/>
                <w:szCs w:val="18"/>
                <w:lang w:eastAsia="en-GB"/>
              </w:rPr>
            </w:pPr>
          </w:p>
          <w:p w:rsidRPr="00BC5F49" w:rsidR="0031157B" w:rsidP="006363D9" w:rsidRDefault="0031157B" w14:paraId="5043CB0F" wp14:textId="77777777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"/>
                <w:szCs w:val="18"/>
                <w:lang w:eastAsia="en-GB"/>
              </w:rPr>
            </w:pPr>
          </w:p>
          <w:p w:rsidRPr="00B22C0A" w:rsidR="00B308E6" w:rsidP="006363D9" w:rsidRDefault="00B308E6" w14:paraId="7523E47C" wp14:textId="77777777">
            <w:pPr>
              <w:spacing w:line="276" w:lineRule="auto"/>
            </w:pPr>
            <w:r w:rsidRPr="00B22C0A"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25882691" wp14:editId="733C49A3">
                      <wp:extent cx="5146040" cy="372745"/>
                      <wp:effectExtent l="0" t="0" r="0" b="27305"/>
                      <wp:docPr xmlns:wp="http://schemas.openxmlformats.org/drawingml/2006/wordprocessingDrawing" id="8" name="Group 8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146040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 xmlns:wps="http://schemas.microsoft.com/office/word/2010/wordprocessingShape">
                              <wps:cNvPr id="26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B308E6" w:rsidRDefault="00703570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WORK EXPERIENCE</w:t>
                                    </w:r>
                                    <w:r w:rsidR="00DE22F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 xmlns:wps="http://schemas.microsoft.com/office/word/2010/wordprocessingShape">
                              <wps:cNvPr id="27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  <w:p w:rsidR="008D5D01" w:rsidP="006363D9" w:rsidRDefault="008D4546" w14:paraId="1BC84B5E" wp14:textId="77777777">
            <w:pPr>
              <w:shd w:val="clear" w:color="auto" w:fill="DBE5F1" w:themeFill="accent1" w:themeFillTint="33"/>
              <w:tabs>
                <w:tab w:val="left" w:pos="7920"/>
              </w:tabs>
              <w:spacing w:line="276" w:lineRule="auto"/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 xml:space="preserve">Since </w:t>
            </w:r>
            <w:r w:rsidRPr="00233091" w:rsidR="00D56ADE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Sep</w:t>
            </w:r>
            <w:r w:rsidRPr="00233091" w:rsidR="008D5D01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’21</w:t>
            </w:r>
            <w:r w:rsidR="008D5D01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8D5D01" w:rsidR="008D5D01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Innova</w:t>
            </w:r>
            <w:proofErr w:type="spellEnd"/>
            <w:r w:rsidRPr="008D5D01" w:rsidR="008D5D01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 xml:space="preserve"> Solutions, Hyderabad</w:t>
            </w:r>
            <w:r w:rsidR="008D5D01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 xml:space="preserve"> as </w:t>
            </w:r>
            <w:r w:rsidRPr="00261C1B" w:rsidR="00261C1B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Java Full Stack Developer</w:t>
            </w:r>
          </w:p>
          <w:p w:rsidR="007834CD" w:rsidP="006363D9" w:rsidRDefault="007834CD" w14:paraId="499232B5" wp14:textId="77777777">
            <w:p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Key Result Areas</w:t>
            </w:r>
            <w:r w:rsidRPr="00DE48BE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</w:t>
            </w:r>
          </w:p>
          <w:p w:rsidRPr="008D5D01" w:rsidR="008D5D01" w:rsidP="248AE28F" w:rsidRDefault="008D5D01" w14:paraId="545A458A" wp14:textId="7324FE5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Leading the development of web-based applications</w:t>
            </w:r>
            <w:r w:rsidRPr="248AE28F" w:rsidR="1EB49A7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such as the </w:t>
            </w:r>
            <w:r w:rsidRPr="248AE28F" w:rsidR="79780B8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Lync-OMS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and </w:t>
            </w:r>
            <w:r w:rsidRPr="248AE28F" w:rsidR="002A635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Yummy-</w:t>
            </w:r>
            <w:r w:rsidRPr="248AE28F" w:rsidR="002A635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Tummy</w:t>
            </w:r>
            <w:r w:rsidRPr="248AE28F" w:rsidR="455A166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(</w:t>
            </w:r>
            <w:r w:rsidRPr="248AE28F" w:rsidR="455A166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personal)</w:t>
            </w:r>
            <w:r w:rsidRPr="248AE28F" w:rsidR="002A635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projects, with a focus on rectifying issues and improving performance.</w:t>
            </w:r>
          </w:p>
          <w:p w:rsidRPr="008D5D01" w:rsidR="008D5D01" w:rsidP="006363D9" w:rsidRDefault="008D5D01" w14:paraId="25E3FAC0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Engaging with cross-functional teams to guarantee the smooth operation of applications and successful deployment.</w:t>
            </w:r>
          </w:p>
          <w:p w:rsidRPr="00233091" w:rsidR="008D5D01" w:rsidP="006363D9" w:rsidRDefault="008D5D01" w14:paraId="74BF33EF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23309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Guiding the customization of processors for users to enhance efficiency and user satisfaction, while utilizing deployment tools for CI/CD Integration using Jenkins.</w:t>
            </w:r>
          </w:p>
          <w:p w:rsidRPr="00233091" w:rsidR="008D5D01" w:rsidP="248AE28F" w:rsidRDefault="008D5D01" w14:paraId="318C1939" wp14:textId="7A1FF4D3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Creating </w:t>
            </w:r>
            <w:r w:rsidRPr="248AE28F" w:rsidR="3F6227E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the Yummy-Tummy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food delivery application,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utilizing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GitHub for effective project management and version control to ensure successful project deli</w:t>
            </w:r>
            <w:r w:rsidRPr="248AE28F" w:rsidR="00D56AD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very.</w:t>
            </w:r>
          </w:p>
          <w:p w:rsidRPr="008D5D01" w:rsidR="008D5D01" w:rsidP="248AE28F" w:rsidRDefault="008D5D01" w14:paraId="2A955EC8" wp14:textId="0029762E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Implementing a </w:t>
            </w:r>
            <w:r w:rsidRPr="248AE28F" w:rsidR="4F56362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new feature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in </w:t>
            </w:r>
            <w:r w:rsidRPr="248AE28F" w:rsidR="369D8A9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the Yummy-Tummy food delivery application</w:t>
            </w:r>
            <w:r w:rsidRPr="248AE28F" w:rsidR="00D56AD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, resulting in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improvement in user efficiency and task completion, contributing to enhanced user satisfaction and operational effectiveness.</w:t>
            </w:r>
          </w:p>
          <w:p w:rsidR="008D5D01" w:rsidP="7C2E2A84" w:rsidRDefault="008D5D01" w14:paraId="0746C84C" wp14:textId="549EA712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Spearheaded the successful resolution of critical issues, ensuring uninterrupted application functionality and high user satisfaction levels, 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demonstrating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strong problem-solving and </w:t>
            </w:r>
            <w:r w:rsidRPr="7C2E2A84" w:rsidR="3960419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troubleshooting abilities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  <w:r>
              <w:br/>
            </w:r>
            <w:r>
              <w:br/>
            </w:r>
          </w:p>
          <w:p w:rsidRPr="008D5D01" w:rsidR="008D5D01" w:rsidP="7C2E2A84" w:rsidRDefault="008D5D01" w14:paraId="14BF3F7D" wp14:textId="68EDB7E7">
            <w:pPr>
              <w:pStyle w:val="Normal"/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7C2E2A84" w:rsidR="23D7FFAD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Highlights</w:t>
            </w:r>
            <w:r w:rsidRPr="7C2E2A84" w:rsidR="23D7FFAD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</w:t>
            </w:r>
          </w:p>
          <w:p w:rsidRPr="008D5D01" w:rsidR="008D5D01" w:rsidP="006363D9" w:rsidRDefault="008D5D01" w14:paraId="77519C52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Successfully resolved critical issues, ensuring uninterrupted application functionality and user satisfaction.</w:t>
            </w:r>
          </w:p>
          <w:p w:rsidRPr="008D5D01" w:rsidR="008D5D01" w:rsidP="006363D9" w:rsidRDefault="008D5D01" w14:paraId="12FAE888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Streamlined the order manag</w:t>
            </w:r>
            <w:r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ement process, resulting in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 reduction in processing time and improved order accuracy.</w:t>
            </w:r>
          </w:p>
          <w:p w:rsidRPr="002A2413" w:rsidR="008D5D01" w:rsidP="7C2E2A84" w:rsidRDefault="008D5D01" w14:paraId="6DFB9E20" wp14:textId="6D7BDC2E">
            <w:pPr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ind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Implemented a customiz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ed processor, resulting in </w:t>
            </w:r>
            <w:r w:rsidRPr="7C2E2A84" w:rsidR="5173FBA6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an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improvement in user efficiency and task completion.</w:t>
            </w:r>
            <w:r>
              <w:br/>
            </w:r>
          </w:p>
          <w:p w:rsidRPr="00296FEB" w:rsidR="00296FEB" w:rsidP="006363D9" w:rsidRDefault="00296FEB" w14:paraId="70DF9E56" wp14:textId="77777777">
            <w:pPr>
              <w:pStyle w:val="ListParagraph"/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Theme="majorHAnsi" w:hAnsiTheme="majorHAnsi" w:cstheme="minorHAnsi"/>
                <w:color w:val="000000"/>
                <w:sz w:val="6"/>
                <w:szCs w:val="18"/>
              </w:rPr>
            </w:pPr>
          </w:p>
          <w:p w:rsidR="00C256EB" w:rsidP="7C2E2A84" w:rsidRDefault="007834CD" w14:paraId="39C5DD71" wp14:textId="77777777">
            <w:pPr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00B22C0A"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05FEF908" wp14:editId="21A4528B">
                      <wp:extent cx="5136515" cy="372745"/>
                      <wp:effectExtent l="0" t="0" r="6985" b="27305"/>
                      <wp:docPr xmlns:wp="http://schemas.openxmlformats.org/drawingml/2006/wordprocessingDrawing" id="24" name="Group 2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136515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 xmlns:wps="http://schemas.microsoft.com/office/word/2010/wordprocessingShape">
                              <wps:cNvPr id="25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Pr="0081351B" w:rsidR="007834CD" w:rsidP="007834CD" w:rsidRDefault="008D5D01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MAJOR PROJE</w:t>
                                    </w:r>
                                    <w:r w:rsidR="00AB322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 xmlns:wps="http://schemas.microsoft.com/office/word/2010/wordprocessingShape">
                              <wps:cNvPr id="30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  <w:p w:rsidRPr="008D3942" w:rsidR="008D5D01" w:rsidP="006363D9" w:rsidRDefault="008D5D01" w14:paraId="559B6BFC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Project Name: Lync OMS Application</w:t>
            </w:r>
          </w:p>
          <w:p w:rsidRPr="00233091" w:rsidR="008D5D01" w:rsidP="006363D9" w:rsidRDefault="008D5D01" w14:paraId="11DFD28C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Role: Java Full Stack </w:t>
            </w:r>
            <w:r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Developer</w:t>
            </w:r>
          </w:p>
          <w:p w:rsidRPr="00233091" w:rsidR="008D5D01" w:rsidP="248AE28F" w:rsidRDefault="008D5D01" w14:paraId="47750E3C" wp14:textId="74029D2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Environment: Java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, Spring Boot, SQL Server, Angular,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Git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,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Bitbucket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, Jira</w:t>
            </w:r>
            <w:r w:rsidRPr="248AE28F" w:rsidR="71D55F2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, Jenkins, IntelliJ, SonarQube, Docker</w:t>
            </w:r>
          </w:p>
          <w:p w:rsidRPr="008D3942" w:rsidR="008D5D01" w:rsidP="006363D9" w:rsidRDefault="00D56ADE" w14:paraId="43D8A680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Duration: January 2022</w:t>
            </w:r>
            <w:r w:rsidRPr="00233091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 - Present</w:t>
            </w:r>
          </w:p>
          <w:p w:rsidRPr="008D5D01" w:rsidR="008D5D01" w:rsidP="006363D9" w:rsidRDefault="008D5D01" w14:paraId="2E25F60A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:rsidRPr="008D5D01" w:rsidR="008D5D01" w:rsidP="7C2E2A84" w:rsidRDefault="008D5D01" w14:paraId="6CC49B8A" wp14:textId="77777777">
            <w:pPr>
              <w:pStyle w:val="ListParagraph"/>
              <w:numPr>
                <w:ilvl w:val="0"/>
                <w:numId w:val="41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The Client needs an OMS (Order Management System) application that can be used to simplify placing business orders.</w:t>
            </w:r>
          </w:p>
          <w:p w:rsidRPr="008D5D01" w:rsidR="008D5D01" w:rsidP="006363D9" w:rsidRDefault="008D5D01" w14:paraId="2D3BB6C5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9E619B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:rsidR="008D5D01" w:rsidP="7C2E2A84" w:rsidRDefault="008D5D01" w14:paraId="11F7000A" wp14:textId="77777777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Worked on enhancing, fixing bugs and issues in Java, Spring Boot and Angular frameworks.</w:t>
            </w:r>
          </w:p>
          <w:p w:rsidR="008D5D01" w:rsidP="7C2E2A84" w:rsidRDefault="008D5D01" w14:paraId="1E1842BF" wp14:textId="77777777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Involved in the creating and 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maintaining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branches and Pull Requests in 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Bitbucket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5D01" w:rsidP="7C2E2A84" w:rsidRDefault="008D5D01" w14:paraId="3C45D4C3" wp14:textId="77777777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Analyzed client requirements.</w:t>
            </w:r>
          </w:p>
          <w:p w:rsidR="008D5D01" w:rsidP="7C2E2A84" w:rsidRDefault="008D5D01" w14:paraId="0C5AEFC6" wp14:textId="77777777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Developed the code which meets the Client Requirements.</w:t>
            </w:r>
          </w:p>
          <w:p w:rsidR="008D5D01" w:rsidP="7C2E2A84" w:rsidRDefault="008D5D01" w14:paraId="6E0200DF" wp14:textId="77777777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Collaborated with the onshore and offshore team to 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identify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the scope of User story.</w:t>
            </w:r>
          </w:p>
          <w:p w:rsidR="008D5D01" w:rsidP="7C2E2A84" w:rsidRDefault="008D5D01" w14:paraId="3CCD6D3A" wp14:textId="77777777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Helped the client to fix the issue of Orders getting stuck in the production environment.</w:t>
            </w:r>
          </w:p>
          <w:p w:rsidRPr="008D5D01" w:rsidR="008D5D01" w:rsidP="006363D9" w:rsidRDefault="008D5D01" w14:paraId="44E871BC" wp14:textId="77777777">
            <w:pPr>
              <w:pStyle w:val="ListParagraph"/>
              <w:tabs>
                <w:tab w:val="left" w:pos="7920"/>
              </w:tabs>
              <w:spacing w:line="276" w:lineRule="auto"/>
              <w:ind w:left="81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</w:p>
          <w:p w:rsidRPr="008D3942" w:rsidR="008D5D01" w:rsidP="006363D9" w:rsidRDefault="008D5D01" w14:paraId="2CBC3ACB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Projec</w:t>
            </w:r>
            <w:r w:rsidRPr="008D3942" w:rsid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t Name</w:t>
            </w: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NIFI Development</w:t>
            </w:r>
          </w:p>
          <w:p w:rsidRPr="008D3942" w:rsidR="008D5D01" w:rsidP="006363D9" w:rsidRDefault="008D3942" w14:paraId="7413173B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Role</w:t>
            </w:r>
            <w:r w:rsidRPr="008D3942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Java Developer</w:t>
            </w:r>
          </w:p>
          <w:p w:rsidRPr="008D3942" w:rsidR="008D5D01" w:rsidP="248AE28F" w:rsidRDefault="008D3942" w14:paraId="60F81357" wp14:textId="5AE9CABE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248AE28F" w:rsidR="008D394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Environment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248AE28F" w:rsidR="15AF1B2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Java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, MySQL, Apache NIFI Framework,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Git</w:t>
            </w:r>
            <w:r w:rsidRPr="248AE28F" w:rsidR="73902FA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, </w:t>
            </w:r>
            <w:r w:rsidRPr="248AE28F" w:rsidR="73902FA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Eclipse</w:t>
            </w:r>
          </w:p>
          <w:p w:rsidRPr="008D3942" w:rsidR="008D5D01" w:rsidP="006363D9" w:rsidRDefault="008D3942" w14:paraId="7ED800C8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</w:t>
            </w:r>
            <w:r w:rsidRPr="008D3942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September 2022 – December 2022</w:t>
            </w:r>
          </w:p>
          <w:p w:rsidRPr="008D5D01" w:rsidR="008D5D01" w:rsidP="006363D9" w:rsidRDefault="008D5D01" w14:paraId="632A2CDE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:rsidRPr="008D3942" w:rsidR="008D5D01" w:rsidP="7C2E2A84" w:rsidRDefault="008D5D01" w14:paraId="1F28E24A" wp14:textId="77777777">
            <w:pPr>
              <w:pStyle w:val="ListParagraph"/>
              <w:numPr>
                <w:ilvl w:val="0"/>
                <w:numId w:val="39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The Client needs customized NIFI processors that can be used to simplify the PDF/RTF to Text 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conversion.</w:t>
            </w:r>
          </w:p>
          <w:p w:rsidRPr="008D5D01" w:rsidR="008D5D01" w:rsidP="006363D9" w:rsidRDefault="008D3942" w14:paraId="7311694E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8D5D01" w:rsid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:rsidR="008D3942" w:rsidP="7C2E2A84" w:rsidRDefault="008D5D01" w14:paraId="16A4FA9C" wp14:textId="77777777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line="276" w:lineRule="auto"/>
              <w:ind w:left="806" w:right="0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Worked as single team member in NIFI development project.</w:t>
            </w:r>
          </w:p>
          <w:p w:rsidR="008D3942" w:rsidP="7C2E2A84" w:rsidRDefault="008D5D01" w14:paraId="23684211" wp14:textId="77777777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line="276" w:lineRule="auto"/>
              <w:ind w:left="806" w:right="0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Analyzing and understanding Client Requirements.</w:t>
            </w:r>
          </w:p>
          <w:p w:rsidR="008D3942" w:rsidP="7C2E2A84" w:rsidRDefault="008D3942" w14:paraId="5DF0819E" wp14:textId="77777777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line="276" w:lineRule="auto"/>
              <w:ind w:left="806" w:right="0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Developing customized NIFI processors that can be used to convert the PDF/RTF file into Text files and store the converted plain text into MySQL database.</w:t>
            </w:r>
          </w:p>
          <w:p w:rsidR="008D3942" w:rsidP="7C2E2A84" w:rsidRDefault="008D3942" w14:paraId="34EB4D0E" wp14:textId="77777777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line="276" w:lineRule="auto"/>
              <w:ind w:left="806" w:right="0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Included created customized NIFI processors into NIFI framework where user can select required processor and use it.</w:t>
            </w:r>
          </w:p>
          <w:p w:rsidR="008D3942" w:rsidP="7C2E2A84" w:rsidRDefault="008D3942" w14:paraId="3A96F94B" wp14:textId="77777777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line="276" w:lineRule="auto"/>
              <w:ind w:left="806" w:right="0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Developed documentation for customized processors to help clients understand and use them.</w:t>
            </w:r>
          </w:p>
          <w:p w:rsidRPr="008D3942" w:rsidR="008D3942" w:rsidP="006363D9" w:rsidRDefault="008D3942" w14:paraId="144A5D23" wp14:textId="77777777">
            <w:pPr>
              <w:pStyle w:val="ListParagraph"/>
              <w:tabs>
                <w:tab w:val="left" w:pos="7920"/>
              </w:tabs>
              <w:spacing w:line="276" w:lineRule="auto"/>
              <w:ind w:left="81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</w:p>
          <w:p w:rsidRPr="008D3942" w:rsidR="008D3942" w:rsidP="006363D9" w:rsidRDefault="008D3942" w14:paraId="6C4C8D12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Project Name: Yummy Tummy Food Delivery Platform.</w:t>
            </w:r>
          </w:p>
          <w:p w:rsidRPr="00233091" w:rsidR="008D3942" w:rsidP="006363D9" w:rsidRDefault="008D3942" w14:paraId="5F073675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Role: Java Full Stack Developer</w:t>
            </w:r>
          </w:p>
          <w:p w:rsidRPr="008D3942" w:rsidR="008D3942" w:rsidP="248AE28F" w:rsidRDefault="008D3942" w14:paraId="7B415D06" wp14:textId="6A2B9C89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248AE28F" w:rsidR="008D394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Environment: </w:t>
            </w:r>
            <w:r w:rsidRPr="248AE28F" w:rsidR="33A672F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Java,</w:t>
            </w:r>
            <w:r w:rsidRPr="248AE28F" w:rsidR="008D394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Spring Bo</w:t>
            </w:r>
            <w:r w:rsidRPr="248AE28F" w:rsidR="00D56AD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ot, MySQL, Angular, </w:t>
            </w:r>
            <w:r w:rsidRPr="248AE28F" w:rsidR="00D56AD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Git</w:t>
            </w:r>
            <w:r w:rsidRPr="248AE28F" w:rsidR="00D56AD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, GitHub, Jenkins, </w:t>
            </w:r>
            <w:r w:rsidRPr="248AE28F" w:rsidR="61212D2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IntelliJ, </w:t>
            </w:r>
            <w:r w:rsidRPr="248AE28F" w:rsidR="61212D2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SonarQube, </w:t>
            </w:r>
            <w:r w:rsidRPr="248AE28F" w:rsidR="00D56AD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Docker</w:t>
            </w:r>
          </w:p>
          <w:p w:rsidRPr="008D3942" w:rsidR="008D3942" w:rsidP="7C2E2A84" w:rsidRDefault="008D3942" w14:paraId="04F80C5D" wp14:textId="5BA8FB0B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7C2E2A84" w:rsidR="5E0BD0D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Duration: September 2023 – Present</w:t>
            </w:r>
          </w:p>
          <w:p w:rsidRPr="008D3942" w:rsidR="008D3942" w:rsidP="7C2E2A84" w:rsidRDefault="008D3942" w14:paraId="23CC2FCD" wp14:textId="6D4E6673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cs="Calibri" w:asciiTheme="majorAscii" w:hAnsiTheme="majorAscii" w:cstheme="minorAscii"/>
                <w:color w:val="000000" w:themeColor="text1"/>
                <w:sz w:val="18"/>
                <w:szCs w:val="18"/>
              </w:rPr>
            </w:pPr>
            <w:r w:rsidRPr="2636C5D8" w:rsidR="5E0BD0D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GitHub Link: </w:t>
            </w:r>
            <w:hyperlink r:id="Rca000d5b3fba439e">
              <w:r w:rsidRPr="2636C5D8" w:rsidR="5E0BD0D8">
                <w:rPr>
                  <w:rStyle w:val="Hyperlink"/>
                  <w:rFonts w:ascii="Cambria" w:hAnsi="Cambria" w:cs="Calibri" w:asciiTheme="majorAscii" w:hAnsiTheme="majorAscii" w:cstheme="minorAscii"/>
                  <w:b w:val="1"/>
                  <w:bCs w:val="1"/>
                  <w:sz w:val="18"/>
                  <w:szCs w:val="18"/>
                </w:rPr>
                <w:t>https://github.com/NaniBabuPallapu/fullstack_yummy_tummy_app</w:t>
              </w:r>
            </w:hyperlink>
          </w:p>
          <w:p w:rsidRPr="008D3942" w:rsidR="008D3942" w:rsidP="006363D9" w:rsidRDefault="008D3942" w14:paraId="603916AA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3942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:rsidRPr="002A2413" w:rsidR="00BC6191" w:rsidP="7C2E2A84" w:rsidRDefault="00BC6191" w14:paraId="738610EB" wp14:textId="429ABC0B">
            <w:pPr>
              <w:pStyle w:val="ListParagraph"/>
              <w:numPr>
                <w:ilvl w:val="0"/>
                <w:numId w:val="42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Developing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a monolithic web application named "Yummy Tummy," a comprehensive food delivery platform. Utilizing Java, Spring Boot, MySQL and Angular for backend and frontend development. Implementing responsive and user-friendly interfaces using HTML, CSS, and Bootstrap.</w:t>
            </w:r>
            <w:r w:rsidRPr="7C2E2A84" w:rsidR="453189C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Ensuring user security is a top priority, and I implement robust security measures through Spring Boot Security, providing users with a safe and protected environment while using the application.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Managing project versions and changes through 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Git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, 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maintaining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branches and commits. dedicating my free time to this project, focusing on continuous improvement, and adding new features. This personal project 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showcasing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commitment to continuous learning and practical application of my </w:t>
            </w:r>
            <w:r w:rsidRPr="7C2E2A84" w:rsidR="570129B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skills in real-world scenarios. </w:t>
            </w:r>
          </w:p>
        </w:tc>
      </w:tr>
    </w:tbl>
    <w:p xmlns:wp14="http://schemas.microsoft.com/office/word/2010/wordml" w:rsidR="0022391A" w:rsidP="006363D9" w:rsidRDefault="0022391A" w14:paraId="637805D2" wp14:textId="77777777">
      <w:pPr>
        <w:tabs>
          <w:tab w:val="left" w:pos="4640"/>
        </w:tabs>
        <w:bidi w:val="0"/>
        <w:rPr>
          <w:rFonts w:cstheme="minorHAnsi"/>
          <w:b/>
          <w:i/>
          <w:sz w:val="18"/>
          <w:szCs w:val="18"/>
        </w:rPr>
      </w:pPr>
    </w:p>
    <w:sectPr w:rsidR="0022391A" w:rsidSect="00816A3A">
      <w:pgSz w:w="12816" w:h="15840" w:orient="portrait"/>
      <w:pgMar w:top="0" w:right="540" w:bottom="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ZI4PRw9" int2:invalidationBookmarkName="" int2:hashCode="yaKK5KLNW2xsXo" int2:id="G9H7UXT7">
      <int2:state int2:type="AugLoop_Text_Critique" int2:value="Rejected"/>
    </int2:bookmark>
    <int2:bookmark int2:bookmarkName="_Int_0LqO1Nog" int2:invalidationBookmarkName="" int2:hashCode="pPjzKye0vs0vJP" int2:id="0uKKk3a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3" style="width:86pt;height:86pt" o:bullet="t" type="#_x0000_t75">
        <v:imagedata o:title="arrow circle" r:id="rId1"/>
      </v:shape>
    </w:pict>
  </w:numPicBullet>
  <w:abstractNum xmlns:w="http://schemas.openxmlformats.org/wordprocessingml/2006/main" w:abstractNumId="44">
    <w:nsid w:val="c90c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bcd6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bbc6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f795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8e0f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1B90DD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  <w:color w:val="00000A"/>
        <w:sz w:val="20"/>
        <w:szCs w:val="20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D"/>
    <w:multiLevelType w:val="singleLevel"/>
    <w:tmpl w:val="0000000D"/>
    <w:name w:val="WW8Num13"/>
    <w:lvl w:ilvl="0">
      <w:numFmt w:val="bullet"/>
      <w:lvlText w:val="•"/>
      <w:lvlJc w:val="left"/>
      <w:pPr>
        <w:tabs>
          <w:tab w:val="num" w:pos="720"/>
        </w:tabs>
        <w:ind w:left="46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</w:abstractNum>
  <w:abstractNum w:abstractNumId="8" w15:restartNumberingAfterBreak="0">
    <w:nsid w:val="00265A15"/>
    <w:multiLevelType w:val="hybridMultilevel"/>
    <w:tmpl w:val="6172DD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19A2414"/>
    <w:multiLevelType w:val="hybridMultilevel"/>
    <w:tmpl w:val="9A9E288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62E4782"/>
    <w:multiLevelType w:val="hybridMultilevel"/>
    <w:tmpl w:val="320A3B6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9426120"/>
    <w:multiLevelType w:val="hybridMultilevel"/>
    <w:tmpl w:val="8D8A5474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2" w15:restartNumberingAfterBreak="0">
    <w:nsid w:val="09E36F63"/>
    <w:multiLevelType w:val="hybridMultilevel"/>
    <w:tmpl w:val="D96CBDA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09ED7B77"/>
    <w:multiLevelType w:val="hybridMultilevel"/>
    <w:tmpl w:val="B834585E"/>
    <w:lvl w:ilvl="0" w:tplc="0000000D">
      <w:numFmt w:val="bullet"/>
      <w:lvlText w:val="•"/>
      <w:lvlJc w:val="left"/>
      <w:pPr>
        <w:ind w:left="45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4" w15:restartNumberingAfterBreak="0">
    <w:nsid w:val="121F6CAF"/>
    <w:multiLevelType w:val="hybridMultilevel"/>
    <w:tmpl w:val="91107DD4"/>
    <w:lvl w:ilvl="0" w:tplc="C14896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3" w:tplc="45229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D5C6A4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5" w:tplc="904E77C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6" w:tplc="83B8A7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3458796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8" w:tplc="93FA485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</w:abstractNum>
  <w:abstractNum w:abstractNumId="15" w15:restartNumberingAfterBreak="0">
    <w:nsid w:val="141363FB"/>
    <w:multiLevelType w:val="hybridMultilevel"/>
    <w:tmpl w:val="D53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FF47FA2"/>
    <w:multiLevelType w:val="hybridMultilevel"/>
    <w:tmpl w:val="D7BA95A6"/>
    <w:lvl w:ilvl="0" w:tplc="7206BC86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51545F0"/>
    <w:multiLevelType w:val="hybridMultilevel"/>
    <w:tmpl w:val="1E8C597E"/>
    <w:lvl w:ilvl="0" w:tplc="7C7072B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8" w15:restartNumberingAfterBreak="0">
    <w:nsid w:val="27162BBC"/>
    <w:multiLevelType w:val="hybridMultilevel"/>
    <w:tmpl w:val="ED741B16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2D8A3069"/>
    <w:multiLevelType w:val="hybridMultilevel"/>
    <w:tmpl w:val="19566214"/>
    <w:lvl w:ilvl="0" w:tplc="28909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26873B4"/>
    <w:multiLevelType w:val="hybridMultilevel"/>
    <w:tmpl w:val="3B72FB3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114732"/>
    <w:multiLevelType w:val="hybridMultilevel"/>
    <w:tmpl w:val="1232534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385E2C26"/>
    <w:multiLevelType w:val="hybridMultilevel"/>
    <w:tmpl w:val="AC46A54C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3" w15:restartNumberingAfterBreak="0">
    <w:nsid w:val="3A8B35AD"/>
    <w:multiLevelType w:val="hybridMultilevel"/>
    <w:tmpl w:val="B8FAD74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FED2EAC"/>
    <w:multiLevelType w:val="hybridMultilevel"/>
    <w:tmpl w:val="AD1EF67A"/>
    <w:lvl w:ilvl="0" w:tplc="7C7072B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25" w15:restartNumberingAfterBreak="0">
    <w:nsid w:val="418B3320"/>
    <w:multiLevelType w:val="hybridMultilevel"/>
    <w:tmpl w:val="2744BFD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1D371D0"/>
    <w:multiLevelType w:val="hybridMultilevel"/>
    <w:tmpl w:val="3EBE5172"/>
    <w:lvl w:ilvl="0" w:tplc="1D42F880"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hint="default"/>
        <w:color w:val="000000" w:themeColor="text1"/>
        <w:lang w:val="en-US" w:eastAsia="en-US" w:bidi="en-US"/>
      </w:rPr>
    </w:lvl>
    <w:lvl w:ilvl="1" w:tplc="0BC02FA8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hint="default" w:ascii="Symbol" w:hAnsi="Symbol"/>
      </w:rPr>
    </w:lvl>
    <w:lvl w:ilvl="2" w:tplc="91F8624A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hint="default" w:ascii="Symbol" w:hAnsi="Symbol"/>
      </w:rPr>
    </w:lvl>
    <w:lvl w:ilvl="3" w:tplc="45229F0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D5C6A460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hint="default" w:ascii="Symbol" w:hAnsi="Symbol"/>
      </w:rPr>
    </w:lvl>
    <w:lvl w:ilvl="5" w:tplc="904E77C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hint="default" w:ascii="Symbol" w:hAnsi="Symbol"/>
      </w:rPr>
    </w:lvl>
    <w:lvl w:ilvl="6" w:tplc="83B8A73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3458796C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hint="default" w:ascii="Symbol" w:hAnsi="Symbol"/>
      </w:rPr>
    </w:lvl>
    <w:lvl w:ilvl="8" w:tplc="93FA485C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hint="default" w:ascii="Symbol" w:hAnsi="Symbol"/>
      </w:rPr>
    </w:lvl>
  </w:abstractNum>
  <w:abstractNum w:abstractNumId="27" w15:restartNumberingAfterBreak="0">
    <w:nsid w:val="44F350A1"/>
    <w:multiLevelType w:val="hybridMultilevel"/>
    <w:tmpl w:val="3F04E71C"/>
    <w:lvl w:ilvl="0" w:tplc="D98A432A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8F4B66"/>
    <w:multiLevelType w:val="hybridMultilevel"/>
    <w:tmpl w:val="8F70257E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9" w15:restartNumberingAfterBreak="0">
    <w:nsid w:val="50DA13D5"/>
    <w:multiLevelType w:val="hybridMultilevel"/>
    <w:tmpl w:val="06CC061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534C5282"/>
    <w:multiLevelType w:val="hybridMultilevel"/>
    <w:tmpl w:val="2248A7E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4EA6EC2"/>
    <w:multiLevelType w:val="hybridMultilevel"/>
    <w:tmpl w:val="CECC0992"/>
    <w:lvl w:ilvl="0" w:tplc="0409000B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2" w15:restartNumberingAfterBreak="0">
    <w:nsid w:val="5B8D7E48"/>
    <w:multiLevelType w:val="hybridMultilevel"/>
    <w:tmpl w:val="C9C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B7221F"/>
    <w:multiLevelType w:val="hybridMultilevel"/>
    <w:tmpl w:val="7A9662E8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4" w15:restartNumberingAfterBreak="0">
    <w:nsid w:val="66B75600"/>
    <w:multiLevelType w:val="singleLevel"/>
    <w:tmpl w:val="66B75600"/>
    <w:lvl w:ilvl="0" w:tentative="1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hint="default" w:ascii="Wingdings" w:hAnsi="Wingdings"/>
      </w:rPr>
    </w:lvl>
  </w:abstractNum>
  <w:abstractNum w:abstractNumId="35" w15:restartNumberingAfterBreak="0">
    <w:nsid w:val="66C31C4E"/>
    <w:multiLevelType w:val="hybridMultilevel"/>
    <w:tmpl w:val="010433C4"/>
    <w:lvl w:ilvl="0" w:tplc="D4C28CEE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hint="default" w:ascii="Wingdings 3" w:hAnsi="Wingdings 3"/>
      </w:rPr>
    </w:lvl>
    <w:lvl w:ilvl="1" w:tplc="FFFFFFFF">
      <w:start w:val="1"/>
      <w:numFmt w:val="bullet"/>
      <w:lvlText w:val=""/>
      <w:lvlJc w:val="left"/>
      <w:pPr>
        <w:tabs>
          <w:tab w:val="num" w:pos="-2304"/>
        </w:tabs>
        <w:ind w:left="-2304" w:hanging="360"/>
      </w:pPr>
      <w:rPr>
        <w:rFonts w:hint="default" w:ascii="Wingdings" w:hAnsi="Wingdings" w:cs="Courier New"/>
        <w:color w:val="333333"/>
      </w:rPr>
    </w:lvl>
    <w:lvl w:ilvl="2" w:tplc="04090005">
      <w:start w:val="1"/>
      <w:numFmt w:val="bullet"/>
      <w:lvlText w:val=""/>
      <w:lvlJc w:val="left"/>
      <w:pPr>
        <w:tabs>
          <w:tab w:val="num" w:pos="-1584"/>
        </w:tabs>
        <w:ind w:left="-1584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-864"/>
        </w:tabs>
        <w:ind w:left="-864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</w:abstractNum>
  <w:abstractNum w:abstractNumId="36" w15:restartNumberingAfterBreak="0">
    <w:nsid w:val="6F892D7B"/>
    <w:multiLevelType w:val="hybridMultilevel"/>
    <w:tmpl w:val="239C8A3A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7" w15:restartNumberingAfterBreak="0">
    <w:nsid w:val="71477CCB"/>
    <w:multiLevelType w:val="multilevel"/>
    <w:tmpl w:val="8B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3B35C9D"/>
    <w:multiLevelType w:val="hybridMultilevel"/>
    <w:tmpl w:val="57BC34FC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9" w15:restartNumberingAfterBreak="0">
    <w:nsid w:val="74A646EF"/>
    <w:multiLevelType w:val="hybridMultilevel"/>
    <w:tmpl w:val="E77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42">
    <w:abstractNumId w:val="44"/>
  </w:num>
  <w:num w:numId="41">
    <w:abstractNumId w:val="43"/>
  </w:num>
  <w:num w:numId="40">
    <w:abstractNumId w:val="42"/>
  </w:num>
  <w:num w:numId="39">
    <w:abstractNumId w:val="41"/>
  </w:num>
  <w:num w:numId="38">
    <w:abstractNumId w:val="40"/>
  </w:num>
  <w:num w:numId="1">
    <w:abstractNumId w:val="34"/>
  </w:num>
  <w:num w:numId="2">
    <w:abstractNumId w:val="27"/>
  </w:num>
  <w:num w:numId="3">
    <w:abstractNumId w:val="17"/>
  </w:num>
  <w:num w:numId="4">
    <w:abstractNumId w:val="26"/>
  </w:num>
  <w:num w:numId="5">
    <w:abstractNumId w:val="24"/>
  </w:num>
  <w:num w:numId="6">
    <w:abstractNumId w:val="0"/>
  </w:num>
  <w:num w:numId="7">
    <w:abstractNumId w:val="15"/>
  </w:num>
  <w:num w:numId="8">
    <w:abstractNumId w:val="38"/>
  </w:num>
  <w:num w:numId="9">
    <w:abstractNumId w:val="20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28"/>
  </w:num>
  <w:num w:numId="15">
    <w:abstractNumId w:val="13"/>
  </w:num>
  <w:num w:numId="16">
    <w:abstractNumId w:val="19"/>
  </w:num>
  <w:num w:numId="17">
    <w:abstractNumId w:val="8"/>
  </w:num>
  <w:num w:numId="18">
    <w:abstractNumId w:val="22"/>
  </w:num>
  <w:num w:numId="19">
    <w:abstractNumId w:val="37"/>
  </w:num>
  <w:num w:numId="20">
    <w:abstractNumId w:val="29"/>
  </w:num>
  <w:num w:numId="21">
    <w:abstractNumId w:val="21"/>
  </w:num>
  <w:num w:numId="22">
    <w:abstractNumId w:val="10"/>
  </w:num>
  <w:num w:numId="23">
    <w:abstractNumId w:val="39"/>
  </w:num>
  <w:num w:numId="24">
    <w:abstractNumId w:val="16"/>
  </w:num>
  <w:num w:numId="25">
    <w:abstractNumId w:val="32"/>
  </w:num>
  <w:num w:numId="26">
    <w:abstractNumId w:val="31"/>
  </w:num>
  <w:num w:numId="27">
    <w:abstractNumId w:val="30"/>
  </w:num>
  <w:num w:numId="28">
    <w:abstractNumId w:val="12"/>
  </w:num>
  <w:num w:numId="29">
    <w:abstractNumId w:val="35"/>
  </w:num>
  <w:num w:numId="30">
    <w:abstractNumId w:val="9"/>
  </w:num>
  <w:num w:numId="31">
    <w:abstractNumId w:val="23"/>
  </w:num>
  <w:num w:numId="32">
    <w:abstractNumId w:val="25"/>
  </w:num>
  <w:num w:numId="33">
    <w:abstractNumId w:val="18"/>
  </w:num>
  <w:num w:numId="34">
    <w:abstractNumId w:val="14"/>
  </w:num>
  <w:num w:numId="35">
    <w:abstractNumId w:val="11"/>
  </w:num>
  <w:num w:numId="36">
    <w:abstractNumId w:val="33"/>
  </w:num>
  <w:num w:numId="37">
    <w:abstractNumId w:val="36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163E"/>
    <w:rsid w:val="0000263E"/>
    <w:rsid w:val="00002966"/>
    <w:rsid w:val="000031B2"/>
    <w:rsid w:val="000034F9"/>
    <w:rsid w:val="0000387D"/>
    <w:rsid w:val="000043A4"/>
    <w:rsid w:val="00005BDE"/>
    <w:rsid w:val="00006534"/>
    <w:rsid w:val="00006667"/>
    <w:rsid w:val="00006698"/>
    <w:rsid w:val="00007B8B"/>
    <w:rsid w:val="0001150D"/>
    <w:rsid w:val="000119A1"/>
    <w:rsid w:val="00012518"/>
    <w:rsid w:val="0001260B"/>
    <w:rsid w:val="0001766D"/>
    <w:rsid w:val="00017B9E"/>
    <w:rsid w:val="0002017B"/>
    <w:rsid w:val="000208A9"/>
    <w:rsid w:val="00020DCE"/>
    <w:rsid w:val="000217B7"/>
    <w:rsid w:val="00022312"/>
    <w:rsid w:val="00024C90"/>
    <w:rsid w:val="00024CEE"/>
    <w:rsid w:val="0002552C"/>
    <w:rsid w:val="00027AED"/>
    <w:rsid w:val="000324C9"/>
    <w:rsid w:val="00032AF0"/>
    <w:rsid w:val="0003324E"/>
    <w:rsid w:val="00033D41"/>
    <w:rsid w:val="00034020"/>
    <w:rsid w:val="00035898"/>
    <w:rsid w:val="00035943"/>
    <w:rsid w:val="000368E2"/>
    <w:rsid w:val="00036988"/>
    <w:rsid w:val="00036D69"/>
    <w:rsid w:val="00036D7A"/>
    <w:rsid w:val="000403CF"/>
    <w:rsid w:val="00040E80"/>
    <w:rsid w:val="00041531"/>
    <w:rsid w:val="000418FC"/>
    <w:rsid w:val="00041D92"/>
    <w:rsid w:val="00042188"/>
    <w:rsid w:val="0004230C"/>
    <w:rsid w:val="00043113"/>
    <w:rsid w:val="0004413E"/>
    <w:rsid w:val="00044AD2"/>
    <w:rsid w:val="00045ABD"/>
    <w:rsid w:val="00047B21"/>
    <w:rsid w:val="00050C28"/>
    <w:rsid w:val="00051792"/>
    <w:rsid w:val="00051C0A"/>
    <w:rsid w:val="00052161"/>
    <w:rsid w:val="000524F7"/>
    <w:rsid w:val="000525B7"/>
    <w:rsid w:val="00054217"/>
    <w:rsid w:val="000547F8"/>
    <w:rsid w:val="00055A20"/>
    <w:rsid w:val="00055F7F"/>
    <w:rsid w:val="0006018C"/>
    <w:rsid w:val="000607D7"/>
    <w:rsid w:val="00060C1D"/>
    <w:rsid w:val="00061E1B"/>
    <w:rsid w:val="00064E34"/>
    <w:rsid w:val="00064FC8"/>
    <w:rsid w:val="000655C0"/>
    <w:rsid w:val="0006575C"/>
    <w:rsid w:val="000671EE"/>
    <w:rsid w:val="00070A6B"/>
    <w:rsid w:val="00072D84"/>
    <w:rsid w:val="000748FA"/>
    <w:rsid w:val="00075FC7"/>
    <w:rsid w:val="0007625D"/>
    <w:rsid w:val="00076F7F"/>
    <w:rsid w:val="000771ED"/>
    <w:rsid w:val="00077204"/>
    <w:rsid w:val="00080377"/>
    <w:rsid w:val="000807C0"/>
    <w:rsid w:val="00080C19"/>
    <w:rsid w:val="00081311"/>
    <w:rsid w:val="0008173C"/>
    <w:rsid w:val="00082DFF"/>
    <w:rsid w:val="000849B5"/>
    <w:rsid w:val="00084BEB"/>
    <w:rsid w:val="00084D48"/>
    <w:rsid w:val="00084D68"/>
    <w:rsid w:val="00085903"/>
    <w:rsid w:val="00086926"/>
    <w:rsid w:val="000878C4"/>
    <w:rsid w:val="00090115"/>
    <w:rsid w:val="00090203"/>
    <w:rsid w:val="00090BE2"/>
    <w:rsid w:val="00091349"/>
    <w:rsid w:val="00092E53"/>
    <w:rsid w:val="00093205"/>
    <w:rsid w:val="000942C0"/>
    <w:rsid w:val="000951DE"/>
    <w:rsid w:val="0009537E"/>
    <w:rsid w:val="00096E33"/>
    <w:rsid w:val="000A004D"/>
    <w:rsid w:val="000A007A"/>
    <w:rsid w:val="000A0144"/>
    <w:rsid w:val="000A0DB5"/>
    <w:rsid w:val="000A1245"/>
    <w:rsid w:val="000A1809"/>
    <w:rsid w:val="000A1BD2"/>
    <w:rsid w:val="000A3494"/>
    <w:rsid w:val="000A3FD7"/>
    <w:rsid w:val="000A4ACC"/>
    <w:rsid w:val="000A538F"/>
    <w:rsid w:val="000A575A"/>
    <w:rsid w:val="000A59E6"/>
    <w:rsid w:val="000A5B0E"/>
    <w:rsid w:val="000B02A1"/>
    <w:rsid w:val="000B0EB6"/>
    <w:rsid w:val="000B1DED"/>
    <w:rsid w:val="000B23ED"/>
    <w:rsid w:val="000B23F8"/>
    <w:rsid w:val="000B30E4"/>
    <w:rsid w:val="000B358E"/>
    <w:rsid w:val="000B3933"/>
    <w:rsid w:val="000B5C43"/>
    <w:rsid w:val="000B6956"/>
    <w:rsid w:val="000B6DED"/>
    <w:rsid w:val="000B7C2B"/>
    <w:rsid w:val="000C1170"/>
    <w:rsid w:val="000C1D15"/>
    <w:rsid w:val="000C2F8C"/>
    <w:rsid w:val="000C36A6"/>
    <w:rsid w:val="000C3EFB"/>
    <w:rsid w:val="000C40CA"/>
    <w:rsid w:val="000C4C33"/>
    <w:rsid w:val="000C4FF0"/>
    <w:rsid w:val="000C5300"/>
    <w:rsid w:val="000D01B3"/>
    <w:rsid w:val="000D031B"/>
    <w:rsid w:val="000D06FC"/>
    <w:rsid w:val="000D0D03"/>
    <w:rsid w:val="000D1D44"/>
    <w:rsid w:val="000D28EF"/>
    <w:rsid w:val="000D35A9"/>
    <w:rsid w:val="000D3D8C"/>
    <w:rsid w:val="000D41CE"/>
    <w:rsid w:val="000D458D"/>
    <w:rsid w:val="000D4D77"/>
    <w:rsid w:val="000D5AE6"/>
    <w:rsid w:val="000D5F62"/>
    <w:rsid w:val="000D69EB"/>
    <w:rsid w:val="000D6E7B"/>
    <w:rsid w:val="000E0AD2"/>
    <w:rsid w:val="000E0CCE"/>
    <w:rsid w:val="000E117B"/>
    <w:rsid w:val="000E1C2E"/>
    <w:rsid w:val="000E1FD5"/>
    <w:rsid w:val="000E311E"/>
    <w:rsid w:val="000E31FE"/>
    <w:rsid w:val="000E6A62"/>
    <w:rsid w:val="000F2E84"/>
    <w:rsid w:val="000F3CEF"/>
    <w:rsid w:val="000F4295"/>
    <w:rsid w:val="000F54DD"/>
    <w:rsid w:val="000F6EF8"/>
    <w:rsid w:val="000F78C6"/>
    <w:rsid w:val="001010FE"/>
    <w:rsid w:val="001019B0"/>
    <w:rsid w:val="00101FA4"/>
    <w:rsid w:val="001020BB"/>
    <w:rsid w:val="001021F2"/>
    <w:rsid w:val="0010288B"/>
    <w:rsid w:val="00102A7D"/>
    <w:rsid w:val="00102CFB"/>
    <w:rsid w:val="00103415"/>
    <w:rsid w:val="0010478D"/>
    <w:rsid w:val="001048D1"/>
    <w:rsid w:val="001048DD"/>
    <w:rsid w:val="00105479"/>
    <w:rsid w:val="00105578"/>
    <w:rsid w:val="00107E19"/>
    <w:rsid w:val="00111C1A"/>
    <w:rsid w:val="00112727"/>
    <w:rsid w:val="001128FE"/>
    <w:rsid w:val="00112BB3"/>
    <w:rsid w:val="00112F0D"/>
    <w:rsid w:val="00113FBD"/>
    <w:rsid w:val="00115678"/>
    <w:rsid w:val="00116756"/>
    <w:rsid w:val="001169B8"/>
    <w:rsid w:val="00116C31"/>
    <w:rsid w:val="00116D8D"/>
    <w:rsid w:val="0011763B"/>
    <w:rsid w:val="00120169"/>
    <w:rsid w:val="0012026E"/>
    <w:rsid w:val="001205B8"/>
    <w:rsid w:val="00120730"/>
    <w:rsid w:val="00120A3E"/>
    <w:rsid w:val="00120E46"/>
    <w:rsid w:val="00121373"/>
    <w:rsid w:val="00123024"/>
    <w:rsid w:val="0012409D"/>
    <w:rsid w:val="0012477E"/>
    <w:rsid w:val="00124DE4"/>
    <w:rsid w:val="001250C3"/>
    <w:rsid w:val="00126B0F"/>
    <w:rsid w:val="00127807"/>
    <w:rsid w:val="00131156"/>
    <w:rsid w:val="0013255E"/>
    <w:rsid w:val="001337B3"/>
    <w:rsid w:val="0013463E"/>
    <w:rsid w:val="001351DB"/>
    <w:rsid w:val="001352B1"/>
    <w:rsid w:val="001356BE"/>
    <w:rsid w:val="00135D5B"/>
    <w:rsid w:val="001363E6"/>
    <w:rsid w:val="001363F5"/>
    <w:rsid w:val="001366BE"/>
    <w:rsid w:val="001376FC"/>
    <w:rsid w:val="00137A85"/>
    <w:rsid w:val="00141628"/>
    <w:rsid w:val="0014195F"/>
    <w:rsid w:val="00141B8B"/>
    <w:rsid w:val="00142284"/>
    <w:rsid w:val="00145331"/>
    <w:rsid w:val="001457DD"/>
    <w:rsid w:val="00145BA6"/>
    <w:rsid w:val="001463A8"/>
    <w:rsid w:val="00147ABA"/>
    <w:rsid w:val="0015242B"/>
    <w:rsid w:val="00152669"/>
    <w:rsid w:val="00152FB1"/>
    <w:rsid w:val="00153068"/>
    <w:rsid w:val="00153BB8"/>
    <w:rsid w:val="00153F0D"/>
    <w:rsid w:val="0015442A"/>
    <w:rsid w:val="0015468F"/>
    <w:rsid w:val="00154FC9"/>
    <w:rsid w:val="00155329"/>
    <w:rsid w:val="001557E4"/>
    <w:rsid w:val="00155B91"/>
    <w:rsid w:val="00156C38"/>
    <w:rsid w:val="00157C48"/>
    <w:rsid w:val="00157D5D"/>
    <w:rsid w:val="001614F6"/>
    <w:rsid w:val="0016239B"/>
    <w:rsid w:val="001623FF"/>
    <w:rsid w:val="0016455D"/>
    <w:rsid w:val="00165D4A"/>
    <w:rsid w:val="00170C3D"/>
    <w:rsid w:val="0017176D"/>
    <w:rsid w:val="00171F41"/>
    <w:rsid w:val="0017289A"/>
    <w:rsid w:val="00172EC6"/>
    <w:rsid w:val="001733A9"/>
    <w:rsid w:val="0017388E"/>
    <w:rsid w:val="00175545"/>
    <w:rsid w:val="00175858"/>
    <w:rsid w:val="00175E62"/>
    <w:rsid w:val="00176792"/>
    <w:rsid w:val="001772B8"/>
    <w:rsid w:val="00180AAD"/>
    <w:rsid w:val="001810FD"/>
    <w:rsid w:val="0018271A"/>
    <w:rsid w:val="001833D9"/>
    <w:rsid w:val="00183421"/>
    <w:rsid w:val="00185D63"/>
    <w:rsid w:val="001906E6"/>
    <w:rsid w:val="00192366"/>
    <w:rsid w:val="00192482"/>
    <w:rsid w:val="001925E4"/>
    <w:rsid w:val="001A11D9"/>
    <w:rsid w:val="001A13EF"/>
    <w:rsid w:val="001A21C9"/>
    <w:rsid w:val="001A232D"/>
    <w:rsid w:val="001A4EAA"/>
    <w:rsid w:val="001B02F9"/>
    <w:rsid w:val="001B1099"/>
    <w:rsid w:val="001B286A"/>
    <w:rsid w:val="001B2DB6"/>
    <w:rsid w:val="001B43A8"/>
    <w:rsid w:val="001B4916"/>
    <w:rsid w:val="001B4AB9"/>
    <w:rsid w:val="001B5762"/>
    <w:rsid w:val="001B6C61"/>
    <w:rsid w:val="001C07F9"/>
    <w:rsid w:val="001C09BA"/>
    <w:rsid w:val="001C3E7D"/>
    <w:rsid w:val="001C4B2F"/>
    <w:rsid w:val="001C55DE"/>
    <w:rsid w:val="001C5B20"/>
    <w:rsid w:val="001C7231"/>
    <w:rsid w:val="001C7446"/>
    <w:rsid w:val="001D0BF7"/>
    <w:rsid w:val="001D0FAA"/>
    <w:rsid w:val="001D13F7"/>
    <w:rsid w:val="001D1562"/>
    <w:rsid w:val="001D2C13"/>
    <w:rsid w:val="001D3031"/>
    <w:rsid w:val="001D38BB"/>
    <w:rsid w:val="001D3A55"/>
    <w:rsid w:val="001D3AD0"/>
    <w:rsid w:val="001D3BF7"/>
    <w:rsid w:val="001D5083"/>
    <w:rsid w:val="001D55C5"/>
    <w:rsid w:val="001D5D18"/>
    <w:rsid w:val="001D6CDB"/>
    <w:rsid w:val="001D7897"/>
    <w:rsid w:val="001D7911"/>
    <w:rsid w:val="001E2183"/>
    <w:rsid w:val="001E3718"/>
    <w:rsid w:val="001E463C"/>
    <w:rsid w:val="001E52B3"/>
    <w:rsid w:val="001E7456"/>
    <w:rsid w:val="001E77F9"/>
    <w:rsid w:val="001E7CB3"/>
    <w:rsid w:val="001F02F7"/>
    <w:rsid w:val="001F043F"/>
    <w:rsid w:val="001F0AE2"/>
    <w:rsid w:val="001F10B0"/>
    <w:rsid w:val="001F1CDE"/>
    <w:rsid w:val="001F360C"/>
    <w:rsid w:val="001F4FFA"/>
    <w:rsid w:val="002004C6"/>
    <w:rsid w:val="00201257"/>
    <w:rsid w:val="00202241"/>
    <w:rsid w:val="00202976"/>
    <w:rsid w:val="002039FF"/>
    <w:rsid w:val="00203ECD"/>
    <w:rsid w:val="00204292"/>
    <w:rsid w:val="00205BE9"/>
    <w:rsid w:val="00206705"/>
    <w:rsid w:val="00206968"/>
    <w:rsid w:val="00206B55"/>
    <w:rsid w:val="00206B5C"/>
    <w:rsid w:val="002070BE"/>
    <w:rsid w:val="0020785B"/>
    <w:rsid w:val="00210859"/>
    <w:rsid w:val="002126E1"/>
    <w:rsid w:val="00214895"/>
    <w:rsid w:val="00215C5A"/>
    <w:rsid w:val="00216247"/>
    <w:rsid w:val="002168CA"/>
    <w:rsid w:val="00216EE3"/>
    <w:rsid w:val="00217AB7"/>
    <w:rsid w:val="00220257"/>
    <w:rsid w:val="0022138F"/>
    <w:rsid w:val="002217C8"/>
    <w:rsid w:val="002227EE"/>
    <w:rsid w:val="0022391A"/>
    <w:rsid w:val="002240A5"/>
    <w:rsid w:val="00224582"/>
    <w:rsid w:val="00225D03"/>
    <w:rsid w:val="00231BC6"/>
    <w:rsid w:val="002324E7"/>
    <w:rsid w:val="00233091"/>
    <w:rsid w:val="00233F74"/>
    <w:rsid w:val="00234603"/>
    <w:rsid w:val="00234620"/>
    <w:rsid w:val="00234BAE"/>
    <w:rsid w:val="00236CC1"/>
    <w:rsid w:val="0023702B"/>
    <w:rsid w:val="0023707F"/>
    <w:rsid w:val="002377FC"/>
    <w:rsid w:val="00237DFB"/>
    <w:rsid w:val="002403E1"/>
    <w:rsid w:val="002425C6"/>
    <w:rsid w:val="00242749"/>
    <w:rsid w:val="0024350B"/>
    <w:rsid w:val="0024469B"/>
    <w:rsid w:val="002451DE"/>
    <w:rsid w:val="002456D5"/>
    <w:rsid w:val="0024595A"/>
    <w:rsid w:val="0025060F"/>
    <w:rsid w:val="0025069D"/>
    <w:rsid w:val="002516F0"/>
    <w:rsid w:val="00251DF5"/>
    <w:rsid w:val="0025204D"/>
    <w:rsid w:val="00252190"/>
    <w:rsid w:val="002531B6"/>
    <w:rsid w:val="0025340F"/>
    <w:rsid w:val="002536BE"/>
    <w:rsid w:val="00253939"/>
    <w:rsid w:val="002544FF"/>
    <w:rsid w:val="002552A0"/>
    <w:rsid w:val="00255C0B"/>
    <w:rsid w:val="00255F2C"/>
    <w:rsid w:val="002569E6"/>
    <w:rsid w:val="00260E9E"/>
    <w:rsid w:val="00260EA9"/>
    <w:rsid w:val="00261C1B"/>
    <w:rsid w:val="00262283"/>
    <w:rsid w:val="002629B1"/>
    <w:rsid w:val="00264646"/>
    <w:rsid w:val="002652B8"/>
    <w:rsid w:val="002658FD"/>
    <w:rsid w:val="00265FE8"/>
    <w:rsid w:val="002670C0"/>
    <w:rsid w:val="00267CF8"/>
    <w:rsid w:val="0027038D"/>
    <w:rsid w:val="00270E5B"/>
    <w:rsid w:val="00270F25"/>
    <w:rsid w:val="00271DE5"/>
    <w:rsid w:val="00271ECD"/>
    <w:rsid w:val="00272CC8"/>
    <w:rsid w:val="00272D17"/>
    <w:rsid w:val="002736DD"/>
    <w:rsid w:val="00273B8F"/>
    <w:rsid w:val="0027462B"/>
    <w:rsid w:val="00274F2C"/>
    <w:rsid w:val="002768CB"/>
    <w:rsid w:val="00276B34"/>
    <w:rsid w:val="0027705F"/>
    <w:rsid w:val="00277A2A"/>
    <w:rsid w:val="00277C28"/>
    <w:rsid w:val="0028033A"/>
    <w:rsid w:val="00282343"/>
    <w:rsid w:val="0028333D"/>
    <w:rsid w:val="00284629"/>
    <w:rsid w:val="00284AC7"/>
    <w:rsid w:val="00284EDA"/>
    <w:rsid w:val="002866B3"/>
    <w:rsid w:val="002868CA"/>
    <w:rsid w:val="00286A64"/>
    <w:rsid w:val="00286F59"/>
    <w:rsid w:val="00287A4D"/>
    <w:rsid w:val="00287CE5"/>
    <w:rsid w:val="0029075C"/>
    <w:rsid w:val="0029151C"/>
    <w:rsid w:val="002918E1"/>
    <w:rsid w:val="00292092"/>
    <w:rsid w:val="0029331B"/>
    <w:rsid w:val="00293A8F"/>
    <w:rsid w:val="00293AC1"/>
    <w:rsid w:val="00294452"/>
    <w:rsid w:val="00294A94"/>
    <w:rsid w:val="00295299"/>
    <w:rsid w:val="00295527"/>
    <w:rsid w:val="00295E7E"/>
    <w:rsid w:val="002967F7"/>
    <w:rsid w:val="00296FEB"/>
    <w:rsid w:val="002A0558"/>
    <w:rsid w:val="002A1933"/>
    <w:rsid w:val="002A1F99"/>
    <w:rsid w:val="002A2413"/>
    <w:rsid w:val="002A3197"/>
    <w:rsid w:val="002A3F5B"/>
    <w:rsid w:val="002A4C81"/>
    <w:rsid w:val="002A4CC2"/>
    <w:rsid w:val="002A61C1"/>
    <w:rsid w:val="002A6352"/>
    <w:rsid w:val="002A6809"/>
    <w:rsid w:val="002A70BE"/>
    <w:rsid w:val="002A71A7"/>
    <w:rsid w:val="002A74A5"/>
    <w:rsid w:val="002B0647"/>
    <w:rsid w:val="002B0A58"/>
    <w:rsid w:val="002B2B89"/>
    <w:rsid w:val="002B5B01"/>
    <w:rsid w:val="002B6FF7"/>
    <w:rsid w:val="002C190C"/>
    <w:rsid w:val="002C1E89"/>
    <w:rsid w:val="002C2803"/>
    <w:rsid w:val="002C2954"/>
    <w:rsid w:val="002C3B93"/>
    <w:rsid w:val="002C4F79"/>
    <w:rsid w:val="002C5252"/>
    <w:rsid w:val="002C6892"/>
    <w:rsid w:val="002C6905"/>
    <w:rsid w:val="002C6FA9"/>
    <w:rsid w:val="002C77D6"/>
    <w:rsid w:val="002C7E64"/>
    <w:rsid w:val="002D2154"/>
    <w:rsid w:val="002D2DAA"/>
    <w:rsid w:val="002D47A7"/>
    <w:rsid w:val="002D4955"/>
    <w:rsid w:val="002D70F3"/>
    <w:rsid w:val="002D78C3"/>
    <w:rsid w:val="002E0397"/>
    <w:rsid w:val="002E2256"/>
    <w:rsid w:val="002E3A9D"/>
    <w:rsid w:val="002E4082"/>
    <w:rsid w:val="002E4477"/>
    <w:rsid w:val="002E4BBC"/>
    <w:rsid w:val="002E58B6"/>
    <w:rsid w:val="002E5F50"/>
    <w:rsid w:val="002E66D4"/>
    <w:rsid w:val="002E6786"/>
    <w:rsid w:val="002E6F88"/>
    <w:rsid w:val="002F022C"/>
    <w:rsid w:val="002F1284"/>
    <w:rsid w:val="002F1AD3"/>
    <w:rsid w:val="002F208F"/>
    <w:rsid w:val="002F4BD9"/>
    <w:rsid w:val="002F6472"/>
    <w:rsid w:val="002F6A9A"/>
    <w:rsid w:val="002F7A9C"/>
    <w:rsid w:val="002F7C2B"/>
    <w:rsid w:val="003001E6"/>
    <w:rsid w:val="00302882"/>
    <w:rsid w:val="00302D22"/>
    <w:rsid w:val="0030695E"/>
    <w:rsid w:val="003074E4"/>
    <w:rsid w:val="003101AE"/>
    <w:rsid w:val="003114BC"/>
    <w:rsid w:val="0031157B"/>
    <w:rsid w:val="003118B9"/>
    <w:rsid w:val="00311DA5"/>
    <w:rsid w:val="003120B4"/>
    <w:rsid w:val="003159DB"/>
    <w:rsid w:val="00316EA8"/>
    <w:rsid w:val="0032129D"/>
    <w:rsid w:val="0032218A"/>
    <w:rsid w:val="0032291F"/>
    <w:rsid w:val="00322F28"/>
    <w:rsid w:val="00323110"/>
    <w:rsid w:val="00324928"/>
    <w:rsid w:val="003256DE"/>
    <w:rsid w:val="00325EA7"/>
    <w:rsid w:val="003270D1"/>
    <w:rsid w:val="00327FDB"/>
    <w:rsid w:val="003308CF"/>
    <w:rsid w:val="0033144F"/>
    <w:rsid w:val="00332785"/>
    <w:rsid w:val="00332D13"/>
    <w:rsid w:val="003408C9"/>
    <w:rsid w:val="00340BFA"/>
    <w:rsid w:val="0034254C"/>
    <w:rsid w:val="00342791"/>
    <w:rsid w:val="003427D6"/>
    <w:rsid w:val="00343724"/>
    <w:rsid w:val="003437E0"/>
    <w:rsid w:val="003437F6"/>
    <w:rsid w:val="00343CAF"/>
    <w:rsid w:val="0034427D"/>
    <w:rsid w:val="00345B23"/>
    <w:rsid w:val="003461D9"/>
    <w:rsid w:val="00347970"/>
    <w:rsid w:val="0035017A"/>
    <w:rsid w:val="003506A5"/>
    <w:rsid w:val="00350D08"/>
    <w:rsid w:val="00351515"/>
    <w:rsid w:val="00351536"/>
    <w:rsid w:val="00351D29"/>
    <w:rsid w:val="003524D8"/>
    <w:rsid w:val="003529BE"/>
    <w:rsid w:val="00353A4B"/>
    <w:rsid w:val="00353BD2"/>
    <w:rsid w:val="00353DDF"/>
    <w:rsid w:val="003550FE"/>
    <w:rsid w:val="003552D7"/>
    <w:rsid w:val="0036007B"/>
    <w:rsid w:val="0036061E"/>
    <w:rsid w:val="00360C38"/>
    <w:rsid w:val="0036362E"/>
    <w:rsid w:val="003639C9"/>
    <w:rsid w:val="00364303"/>
    <w:rsid w:val="00365D6E"/>
    <w:rsid w:val="00366CFE"/>
    <w:rsid w:val="003670F5"/>
    <w:rsid w:val="0037163E"/>
    <w:rsid w:val="0037271C"/>
    <w:rsid w:val="003730BC"/>
    <w:rsid w:val="00373120"/>
    <w:rsid w:val="0037366E"/>
    <w:rsid w:val="0037370A"/>
    <w:rsid w:val="003759A4"/>
    <w:rsid w:val="00377473"/>
    <w:rsid w:val="003774AE"/>
    <w:rsid w:val="0038007F"/>
    <w:rsid w:val="00381571"/>
    <w:rsid w:val="00382366"/>
    <w:rsid w:val="00382405"/>
    <w:rsid w:val="00385489"/>
    <w:rsid w:val="0038738D"/>
    <w:rsid w:val="003876F1"/>
    <w:rsid w:val="0038772C"/>
    <w:rsid w:val="003933CA"/>
    <w:rsid w:val="00393563"/>
    <w:rsid w:val="00394593"/>
    <w:rsid w:val="00395CE6"/>
    <w:rsid w:val="00396A0F"/>
    <w:rsid w:val="00396CB9"/>
    <w:rsid w:val="003A00BB"/>
    <w:rsid w:val="003A164A"/>
    <w:rsid w:val="003A27D3"/>
    <w:rsid w:val="003A386B"/>
    <w:rsid w:val="003A443F"/>
    <w:rsid w:val="003A590B"/>
    <w:rsid w:val="003A5C6C"/>
    <w:rsid w:val="003A6F4B"/>
    <w:rsid w:val="003A719E"/>
    <w:rsid w:val="003B07CC"/>
    <w:rsid w:val="003B10A4"/>
    <w:rsid w:val="003B1FED"/>
    <w:rsid w:val="003B2879"/>
    <w:rsid w:val="003B3726"/>
    <w:rsid w:val="003B3A7D"/>
    <w:rsid w:val="003B4D5F"/>
    <w:rsid w:val="003B5C71"/>
    <w:rsid w:val="003B5F17"/>
    <w:rsid w:val="003B67CB"/>
    <w:rsid w:val="003C0096"/>
    <w:rsid w:val="003C0FDB"/>
    <w:rsid w:val="003C26D1"/>
    <w:rsid w:val="003C26D8"/>
    <w:rsid w:val="003C384A"/>
    <w:rsid w:val="003C4177"/>
    <w:rsid w:val="003C436A"/>
    <w:rsid w:val="003C70F1"/>
    <w:rsid w:val="003C7ED9"/>
    <w:rsid w:val="003C7FAE"/>
    <w:rsid w:val="003D1CC2"/>
    <w:rsid w:val="003D2634"/>
    <w:rsid w:val="003D2E77"/>
    <w:rsid w:val="003D393F"/>
    <w:rsid w:val="003D4695"/>
    <w:rsid w:val="003D4862"/>
    <w:rsid w:val="003D56C8"/>
    <w:rsid w:val="003D5CF3"/>
    <w:rsid w:val="003D7255"/>
    <w:rsid w:val="003D7997"/>
    <w:rsid w:val="003D7E69"/>
    <w:rsid w:val="003E19BA"/>
    <w:rsid w:val="003E1D09"/>
    <w:rsid w:val="003E2942"/>
    <w:rsid w:val="003E3271"/>
    <w:rsid w:val="003E32CC"/>
    <w:rsid w:val="003E3A3B"/>
    <w:rsid w:val="003E40DB"/>
    <w:rsid w:val="003E673A"/>
    <w:rsid w:val="003E7392"/>
    <w:rsid w:val="003E7728"/>
    <w:rsid w:val="003F0BF2"/>
    <w:rsid w:val="003F2F86"/>
    <w:rsid w:val="003F4071"/>
    <w:rsid w:val="003F4088"/>
    <w:rsid w:val="003F40C5"/>
    <w:rsid w:val="003F5316"/>
    <w:rsid w:val="003F6559"/>
    <w:rsid w:val="00400FA7"/>
    <w:rsid w:val="004014B7"/>
    <w:rsid w:val="00402723"/>
    <w:rsid w:val="004029AB"/>
    <w:rsid w:val="0040335A"/>
    <w:rsid w:val="00403C5B"/>
    <w:rsid w:val="004043FA"/>
    <w:rsid w:val="00404EE4"/>
    <w:rsid w:val="00404F08"/>
    <w:rsid w:val="00405803"/>
    <w:rsid w:val="004103E1"/>
    <w:rsid w:val="00410C42"/>
    <w:rsid w:val="00410E24"/>
    <w:rsid w:val="00413A58"/>
    <w:rsid w:val="00413B06"/>
    <w:rsid w:val="00415265"/>
    <w:rsid w:val="00416DA9"/>
    <w:rsid w:val="004176D3"/>
    <w:rsid w:val="00421FAD"/>
    <w:rsid w:val="004221F3"/>
    <w:rsid w:val="00422697"/>
    <w:rsid w:val="00424190"/>
    <w:rsid w:val="004257EB"/>
    <w:rsid w:val="0042594B"/>
    <w:rsid w:val="00426971"/>
    <w:rsid w:val="0042763D"/>
    <w:rsid w:val="004348CE"/>
    <w:rsid w:val="0043497E"/>
    <w:rsid w:val="00437796"/>
    <w:rsid w:val="00437916"/>
    <w:rsid w:val="00443B4C"/>
    <w:rsid w:val="0044542A"/>
    <w:rsid w:val="00445C84"/>
    <w:rsid w:val="0044644B"/>
    <w:rsid w:val="0045260D"/>
    <w:rsid w:val="00454FA3"/>
    <w:rsid w:val="0045569F"/>
    <w:rsid w:val="004557B7"/>
    <w:rsid w:val="00455AC1"/>
    <w:rsid w:val="0045699D"/>
    <w:rsid w:val="00461087"/>
    <w:rsid w:val="004618BE"/>
    <w:rsid w:val="00461E9B"/>
    <w:rsid w:val="00461FC9"/>
    <w:rsid w:val="004626DA"/>
    <w:rsid w:val="004645A2"/>
    <w:rsid w:val="0046502F"/>
    <w:rsid w:val="0046552D"/>
    <w:rsid w:val="00466DE9"/>
    <w:rsid w:val="00467303"/>
    <w:rsid w:val="004715FD"/>
    <w:rsid w:val="00471B20"/>
    <w:rsid w:val="004733F7"/>
    <w:rsid w:val="004735BA"/>
    <w:rsid w:val="00473BE3"/>
    <w:rsid w:val="0047585A"/>
    <w:rsid w:val="00475948"/>
    <w:rsid w:val="00476F5C"/>
    <w:rsid w:val="00480181"/>
    <w:rsid w:val="00481150"/>
    <w:rsid w:val="004819F0"/>
    <w:rsid w:val="00482540"/>
    <w:rsid w:val="00483690"/>
    <w:rsid w:val="004836E3"/>
    <w:rsid w:val="00485671"/>
    <w:rsid w:val="00485A09"/>
    <w:rsid w:val="004862EE"/>
    <w:rsid w:val="00487DE6"/>
    <w:rsid w:val="00491EC1"/>
    <w:rsid w:val="00492CD2"/>
    <w:rsid w:val="00492F41"/>
    <w:rsid w:val="00493FBB"/>
    <w:rsid w:val="004945FD"/>
    <w:rsid w:val="00494FC0"/>
    <w:rsid w:val="0049643F"/>
    <w:rsid w:val="00496C4F"/>
    <w:rsid w:val="0049707A"/>
    <w:rsid w:val="00497378"/>
    <w:rsid w:val="004A046A"/>
    <w:rsid w:val="004A0C13"/>
    <w:rsid w:val="004A0CF2"/>
    <w:rsid w:val="004A1C26"/>
    <w:rsid w:val="004A20BB"/>
    <w:rsid w:val="004A2BCF"/>
    <w:rsid w:val="004A4221"/>
    <w:rsid w:val="004A5E64"/>
    <w:rsid w:val="004A74A0"/>
    <w:rsid w:val="004A7BFE"/>
    <w:rsid w:val="004B06F4"/>
    <w:rsid w:val="004B0CF0"/>
    <w:rsid w:val="004B22EE"/>
    <w:rsid w:val="004B25EA"/>
    <w:rsid w:val="004B32ED"/>
    <w:rsid w:val="004B44AF"/>
    <w:rsid w:val="004B48F5"/>
    <w:rsid w:val="004B5401"/>
    <w:rsid w:val="004B590C"/>
    <w:rsid w:val="004B59B9"/>
    <w:rsid w:val="004B69BB"/>
    <w:rsid w:val="004C0721"/>
    <w:rsid w:val="004C1C1E"/>
    <w:rsid w:val="004C1EE7"/>
    <w:rsid w:val="004C274F"/>
    <w:rsid w:val="004C27A3"/>
    <w:rsid w:val="004C44EE"/>
    <w:rsid w:val="004C4FC2"/>
    <w:rsid w:val="004C5410"/>
    <w:rsid w:val="004C6149"/>
    <w:rsid w:val="004C6615"/>
    <w:rsid w:val="004C6F37"/>
    <w:rsid w:val="004C75B4"/>
    <w:rsid w:val="004D21FB"/>
    <w:rsid w:val="004D29BA"/>
    <w:rsid w:val="004D2B0B"/>
    <w:rsid w:val="004D4785"/>
    <w:rsid w:val="004D5515"/>
    <w:rsid w:val="004D5D36"/>
    <w:rsid w:val="004D7595"/>
    <w:rsid w:val="004D780F"/>
    <w:rsid w:val="004E067B"/>
    <w:rsid w:val="004E09B4"/>
    <w:rsid w:val="004E0CFE"/>
    <w:rsid w:val="004E17DF"/>
    <w:rsid w:val="004E29DE"/>
    <w:rsid w:val="004E38D8"/>
    <w:rsid w:val="004E4450"/>
    <w:rsid w:val="004E4B15"/>
    <w:rsid w:val="004E5851"/>
    <w:rsid w:val="004E6798"/>
    <w:rsid w:val="004E700C"/>
    <w:rsid w:val="004E7764"/>
    <w:rsid w:val="004F09A3"/>
    <w:rsid w:val="004F111B"/>
    <w:rsid w:val="004F2615"/>
    <w:rsid w:val="004F37D5"/>
    <w:rsid w:val="004F58E3"/>
    <w:rsid w:val="004F60A9"/>
    <w:rsid w:val="004F7765"/>
    <w:rsid w:val="004F7A02"/>
    <w:rsid w:val="005002D7"/>
    <w:rsid w:val="00500DA0"/>
    <w:rsid w:val="00501FEC"/>
    <w:rsid w:val="00502683"/>
    <w:rsid w:val="00503F80"/>
    <w:rsid w:val="00504355"/>
    <w:rsid w:val="00504935"/>
    <w:rsid w:val="0050534D"/>
    <w:rsid w:val="005054AF"/>
    <w:rsid w:val="005054C5"/>
    <w:rsid w:val="00505E1C"/>
    <w:rsid w:val="00506B40"/>
    <w:rsid w:val="00506D21"/>
    <w:rsid w:val="00506E6E"/>
    <w:rsid w:val="00506ECF"/>
    <w:rsid w:val="00506FC6"/>
    <w:rsid w:val="0050721B"/>
    <w:rsid w:val="00507A7F"/>
    <w:rsid w:val="00507B63"/>
    <w:rsid w:val="00511089"/>
    <w:rsid w:val="00511B05"/>
    <w:rsid w:val="0051256D"/>
    <w:rsid w:val="00512ADA"/>
    <w:rsid w:val="00512CC1"/>
    <w:rsid w:val="0051309D"/>
    <w:rsid w:val="005139AE"/>
    <w:rsid w:val="00513D3B"/>
    <w:rsid w:val="0051466E"/>
    <w:rsid w:val="00514D8E"/>
    <w:rsid w:val="005151E7"/>
    <w:rsid w:val="00515D05"/>
    <w:rsid w:val="0051623C"/>
    <w:rsid w:val="0051681A"/>
    <w:rsid w:val="00516FF4"/>
    <w:rsid w:val="005174BE"/>
    <w:rsid w:val="005177DA"/>
    <w:rsid w:val="00517AB6"/>
    <w:rsid w:val="005202CF"/>
    <w:rsid w:val="00520F6D"/>
    <w:rsid w:val="00521B2B"/>
    <w:rsid w:val="0052203E"/>
    <w:rsid w:val="0052283B"/>
    <w:rsid w:val="00523497"/>
    <w:rsid w:val="005244FE"/>
    <w:rsid w:val="00524930"/>
    <w:rsid w:val="00525566"/>
    <w:rsid w:val="00526827"/>
    <w:rsid w:val="00526A59"/>
    <w:rsid w:val="00530593"/>
    <w:rsid w:val="00530618"/>
    <w:rsid w:val="005320EC"/>
    <w:rsid w:val="00533432"/>
    <w:rsid w:val="005346AB"/>
    <w:rsid w:val="00534FA8"/>
    <w:rsid w:val="00535570"/>
    <w:rsid w:val="00537186"/>
    <w:rsid w:val="00541468"/>
    <w:rsid w:val="00541823"/>
    <w:rsid w:val="00542881"/>
    <w:rsid w:val="00543313"/>
    <w:rsid w:val="0054369E"/>
    <w:rsid w:val="00544C9E"/>
    <w:rsid w:val="00544E5E"/>
    <w:rsid w:val="00545A6C"/>
    <w:rsid w:val="005465DA"/>
    <w:rsid w:val="00547ADF"/>
    <w:rsid w:val="00547ED7"/>
    <w:rsid w:val="005509F6"/>
    <w:rsid w:val="00550D7E"/>
    <w:rsid w:val="00550FF3"/>
    <w:rsid w:val="005512F8"/>
    <w:rsid w:val="005512FE"/>
    <w:rsid w:val="005518DB"/>
    <w:rsid w:val="00552307"/>
    <w:rsid w:val="00554352"/>
    <w:rsid w:val="00554505"/>
    <w:rsid w:val="0055577F"/>
    <w:rsid w:val="00557534"/>
    <w:rsid w:val="00557719"/>
    <w:rsid w:val="00557C50"/>
    <w:rsid w:val="00560184"/>
    <w:rsid w:val="0056071F"/>
    <w:rsid w:val="00560A12"/>
    <w:rsid w:val="00561400"/>
    <w:rsid w:val="0056167D"/>
    <w:rsid w:val="0056167E"/>
    <w:rsid w:val="005622F2"/>
    <w:rsid w:val="005625F4"/>
    <w:rsid w:val="00563A6A"/>
    <w:rsid w:val="005643CE"/>
    <w:rsid w:val="00564724"/>
    <w:rsid w:val="00567957"/>
    <w:rsid w:val="005710FB"/>
    <w:rsid w:val="0057128D"/>
    <w:rsid w:val="00573AB3"/>
    <w:rsid w:val="00573ED1"/>
    <w:rsid w:val="00575B41"/>
    <w:rsid w:val="00577CD2"/>
    <w:rsid w:val="00580CDD"/>
    <w:rsid w:val="00581209"/>
    <w:rsid w:val="0058216A"/>
    <w:rsid w:val="00582303"/>
    <w:rsid w:val="00582487"/>
    <w:rsid w:val="00583709"/>
    <w:rsid w:val="00586FC2"/>
    <w:rsid w:val="005874BA"/>
    <w:rsid w:val="00587FFB"/>
    <w:rsid w:val="005903AC"/>
    <w:rsid w:val="00590C2F"/>
    <w:rsid w:val="00590CA1"/>
    <w:rsid w:val="00590EBE"/>
    <w:rsid w:val="005911F2"/>
    <w:rsid w:val="00591A01"/>
    <w:rsid w:val="00592691"/>
    <w:rsid w:val="0059395E"/>
    <w:rsid w:val="00593BF1"/>
    <w:rsid w:val="00593C3E"/>
    <w:rsid w:val="00593DDE"/>
    <w:rsid w:val="0059440A"/>
    <w:rsid w:val="005945B1"/>
    <w:rsid w:val="00595596"/>
    <w:rsid w:val="005974F0"/>
    <w:rsid w:val="005977B5"/>
    <w:rsid w:val="00597F8A"/>
    <w:rsid w:val="00597F97"/>
    <w:rsid w:val="005A1CE4"/>
    <w:rsid w:val="005A1DC6"/>
    <w:rsid w:val="005A216B"/>
    <w:rsid w:val="005A3064"/>
    <w:rsid w:val="005A30C0"/>
    <w:rsid w:val="005A31F0"/>
    <w:rsid w:val="005A4AE1"/>
    <w:rsid w:val="005A588A"/>
    <w:rsid w:val="005A5B8D"/>
    <w:rsid w:val="005A5F29"/>
    <w:rsid w:val="005A731E"/>
    <w:rsid w:val="005B1BF2"/>
    <w:rsid w:val="005B4BF9"/>
    <w:rsid w:val="005B4D20"/>
    <w:rsid w:val="005B4E92"/>
    <w:rsid w:val="005B676B"/>
    <w:rsid w:val="005B6987"/>
    <w:rsid w:val="005B7F16"/>
    <w:rsid w:val="005C0A36"/>
    <w:rsid w:val="005C0BA8"/>
    <w:rsid w:val="005C110D"/>
    <w:rsid w:val="005C2B75"/>
    <w:rsid w:val="005C3C97"/>
    <w:rsid w:val="005C67CB"/>
    <w:rsid w:val="005C756E"/>
    <w:rsid w:val="005D0553"/>
    <w:rsid w:val="005D0771"/>
    <w:rsid w:val="005D0FA4"/>
    <w:rsid w:val="005D1A8E"/>
    <w:rsid w:val="005D5FA3"/>
    <w:rsid w:val="005D6BEF"/>
    <w:rsid w:val="005E101E"/>
    <w:rsid w:val="005E18FA"/>
    <w:rsid w:val="005E25EA"/>
    <w:rsid w:val="005E298C"/>
    <w:rsid w:val="005E4776"/>
    <w:rsid w:val="005E51D9"/>
    <w:rsid w:val="005E6450"/>
    <w:rsid w:val="005E6A9D"/>
    <w:rsid w:val="005E6DDC"/>
    <w:rsid w:val="005E6F39"/>
    <w:rsid w:val="005E7A16"/>
    <w:rsid w:val="005E7F75"/>
    <w:rsid w:val="005F1FCD"/>
    <w:rsid w:val="005F2982"/>
    <w:rsid w:val="005F2F61"/>
    <w:rsid w:val="005F3844"/>
    <w:rsid w:val="005F463C"/>
    <w:rsid w:val="005F61EC"/>
    <w:rsid w:val="005F6AF8"/>
    <w:rsid w:val="005F6D2C"/>
    <w:rsid w:val="005F724A"/>
    <w:rsid w:val="00600C5D"/>
    <w:rsid w:val="00601D1E"/>
    <w:rsid w:val="006029C7"/>
    <w:rsid w:val="00602BBE"/>
    <w:rsid w:val="00603A49"/>
    <w:rsid w:val="00603A5F"/>
    <w:rsid w:val="006049FD"/>
    <w:rsid w:val="006057B7"/>
    <w:rsid w:val="00605836"/>
    <w:rsid w:val="006064A3"/>
    <w:rsid w:val="00606CAF"/>
    <w:rsid w:val="0061031D"/>
    <w:rsid w:val="0061048E"/>
    <w:rsid w:val="0061101F"/>
    <w:rsid w:val="00611B2C"/>
    <w:rsid w:val="0061249A"/>
    <w:rsid w:val="0061350D"/>
    <w:rsid w:val="0061550C"/>
    <w:rsid w:val="00615C11"/>
    <w:rsid w:val="00617A52"/>
    <w:rsid w:val="006209FD"/>
    <w:rsid w:val="00620BA6"/>
    <w:rsid w:val="006217BF"/>
    <w:rsid w:val="006218DC"/>
    <w:rsid w:val="00622DD3"/>
    <w:rsid w:val="00624F46"/>
    <w:rsid w:val="0062651A"/>
    <w:rsid w:val="00627964"/>
    <w:rsid w:val="00630455"/>
    <w:rsid w:val="0063153E"/>
    <w:rsid w:val="006322C9"/>
    <w:rsid w:val="006332EC"/>
    <w:rsid w:val="00633583"/>
    <w:rsid w:val="0063468D"/>
    <w:rsid w:val="00634F2E"/>
    <w:rsid w:val="00635514"/>
    <w:rsid w:val="00635857"/>
    <w:rsid w:val="00635885"/>
    <w:rsid w:val="006363D9"/>
    <w:rsid w:val="00636534"/>
    <w:rsid w:val="006375FC"/>
    <w:rsid w:val="00637622"/>
    <w:rsid w:val="0064042E"/>
    <w:rsid w:val="00640DFB"/>
    <w:rsid w:val="0064159E"/>
    <w:rsid w:val="00641730"/>
    <w:rsid w:val="006449D0"/>
    <w:rsid w:val="006465FF"/>
    <w:rsid w:val="00646651"/>
    <w:rsid w:val="00647439"/>
    <w:rsid w:val="00647524"/>
    <w:rsid w:val="00647EC5"/>
    <w:rsid w:val="0065004E"/>
    <w:rsid w:val="006505AE"/>
    <w:rsid w:val="0065192B"/>
    <w:rsid w:val="0065253F"/>
    <w:rsid w:val="006526C3"/>
    <w:rsid w:val="00652CD2"/>
    <w:rsid w:val="00653B13"/>
    <w:rsid w:val="00654925"/>
    <w:rsid w:val="00655EE6"/>
    <w:rsid w:val="00656A6C"/>
    <w:rsid w:val="00660252"/>
    <w:rsid w:val="00660AD8"/>
    <w:rsid w:val="00661E54"/>
    <w:rsid w:val="00662F7C"/>
    <w:rsid w:val="0066335C"/>
    <w:rsid w:val="00663B79"/>
    <w:rsid w:val="00665C4B"/>
    <w:rsid w:val="00666280"/>
    <w:rsid w:val="00666C2D"/>
    <w:rsid w:val="00666DD2"/>
    <w:rsid w:val="00666E0F"/>
    <w:rsid w:val="00667483"/>
    <w:rsid w:val="00670392"/>
    <w:rsid w:val="006704B0"/>
    <w:rsid w:val="00670DB1"/>
    <w:rsid w:val="006715D9"/>
    <w:rsid w:val="00672CA6"/>
    <w:rsid w:val="00673C28"/>
    <w:rsid w:val="00673DF6"/>
    <w:rsid w:val="00673EDE"/>
    <w:rsid w:val="00674ECA"/>
    <w:rsid w:val="00675B3D"/>
    <w:rsid w:val="00677309"/>
    <w:rsid w:val="00677BDB"/>
    <w:rsid w:val="00677D77"/>
    <w:rsid w:val="00680B4F"/>
    <w:rsid w:val="006821D0"/>
    <w:rsid w:val="0068250D"/>
    <w:rsid w:val="006829E4"/>
    <w:rsid w:val="00684CA4"/>
    <w:rsid w:val="006857F0"/>
    <w:rsid w:val="00685A55"/>
    <w:rsid w:val="00687649"/>
    <w:rsid w:val="00687C41"/>
    <w:rsid w:val="00690F75"/>
    <w:rsid w:val="006912AB"/>
    <w:rsid w:val="006926B6"/>
    <w:rsid w:val="0069282C"/>
    <w:rsid w:val="006928ED"/>
    <w:rsid w:val="00692B66"/>
    <w:rsid w:val="00692D57"/>
    <w:rsid w:val="00694717"/>
    <w:rsid w:val="00696C44"/>
    <w:rsid w:val="00696DE9"/>
    <w:rsid w:val="0069727D"/>
    <w:rsid w:val="006A11CE"/>
    <w:rsid w:val="006A1C30"/>
    <w:rsid w:val="006A34DB"/>
    <w:rsid w:val="006A47AC"/>
    <w:rsid w:val="006A4D2B"/>
    <w:rsid w:val="006A5BE6"/>
    <w:rsid w:val="006A7CF8"/>
    <w:rsid w:val="006A7FD8"/>
    <w:rsid w:val="006B07E5"/>
    <w:rsid w:val="006B0E04"/>
    <w:rsid w:val="006B2854"/>
    <w:rsid w:val="006B288D"/>
    <w:rsid w:val="006B3719"/>
    <w:rsid w:val="006B381F"/>
    <w:rsid w:val="006B3E1C"/>
    <w:rsid w:val="006B4CB1"/>
    <w:rsid w:val="006B4F70"/>
    <w:rsid w:val="006B5140"/>
    <w:rsid w:val="006B55AD"/>
    <w:rsid w:val="006B73E8"/>
    <w:rsid w:val="006B7A70"/>
    <w:rsid w:val="006C17CF"/>
    <w:rsid w:val="006C25D8"/>
    <w:rsid w:val="006C2BAB"/>
    <w:rsid w:val="006C40E8"/>
    <w:rsid w:val="006C4C96"/>
    <w:rsid w:val="006C556C"/>
    <w:rsid w:val="006C5C31"/>
    <w:rsid w:val="006C71D5"/>
    <w:rsid w:val="006D1599"/>
    <w:rsid w:val="006D2373"/>
    <w:rsid w:val="006D2720"/>
    <w:rsid w:val="006D3CF8"/>
    <w:rsid w:val="006D4202"/>
    <w:rsid w:val="006D4B91"/>
    <w:rsid w:val="006D63A8"/>
    <w:rsid w:val="006D6790"/>
    <w:rsid w:val="006D7376"/>
    <w:rsid w:val="006D7693"/>
    <w:rsid w:val="006D7EE8"/>
    <w:rsid w:val="006E0556"/>
    <w:rsid w:val="006E2563"/>
    <w:rsid w:val="006E2893"/>
    <w:rsid w:val="006E3AA2"/>
    <w:rsid w:val="006E63DE"/>
    <w:rsid w:val="006E69BD"/>
    <w:rsid w:val="006F03CD"/>
    <w:rsid w:val="006F066D"/>
    <w:rsid w:val="006F3941"/>
    <w:rsid w:val="006F3BB6"/>
    <w:rsid w:val="006F4923"/>
    <w:rsid w:val="006F4FF1"/>
    <w:rsid w:val="006F5479"/>
    <w:rsid w:val="006F598E"/>
    <w:rsid w:val="006F7469"/>
    <w:rsid w:val="006F7538"/>
    <w:rsid w:val="006F75D6"/>
    <w:rsid w:val="006F765C"/>
    <w:rsid w:val="006F7ACB"/>
    <w:rsid w:val="0070035C"/>
    <w:rsid w:val="007008F9"/>
    <w:rsid w:val="00700C54"/>
    <w:rsid w:val="007020D9"/>
    <w:rsid w:val="0070261E"/>
    <w:rsid w:val="00703117"/>
    <w:rsid w:val="007032CA"/>
    <w:rsid w:val="00703570"/>
    <w:rsid w:val="0070424D"/>
    <w:rsid w:val="007043A5"/>
    <w:rsid w:val="00704FED"/>
    <w:rsid w:val="007056A0"/>
    <w:rsid w:val="00707629"/>
    <w:rsid w:val="007077EA"/>
    <w:rsid w:val="00711A63"/>
    <w:rsid w:val="00712515"/>
    <w:rsid w:val="007128E4"/>
    <w:rsid w:val="00713920"/>
    <w:rsid w:val="00713EFD"/>
    <w:rsid w:val="00713FEB"/>
    <w:rsid w:val="007145F6"/>
    <w:rsid w:val="00714810"/>
    <w:rsid w:val="007152C3"/>
    <w:rsid w:val="007165A7"/>
    <w:rsid w:val="00720D5F"/>
    <w:rsid w:val="007223AC"/>
    <w:rsid w:val="0072547C"/>
    <w:rsid w:val="007255C5"/>
    <w:rsid w:val="0072680C"/>
    <w:rsid w:val="007269B2"/>
    <w:rsid w:val="00726B73"/>
    <w:rsid w:val="00726B7F"/>
    <w:rsid w:val="00726C35"/>
    <w:rsid w:val="007273AE"/>
    <w:rsid w:val="00727FB8"/>
    <w:rsid w:val="00730792"/>
    <w:rsid w:val="00734AB8"/>
    <w:rsid w:val="007361B5"/>
    <w:rsid w:val="007363E1"/>
    <w:rsid w:val="00736AC6"/>
    <w:rsid w:val="00737777"/>
    <w:rsid w:val="00737E39"/>
    <w:rsid w:val="0074017D"/>
    <w:rsid w:val="00740DC6"/>
    <w:rsid w:val="007412C4"/>
    <w:rsid w:val="007422D4"/>
    <w:rsid w:val="007424C5"/>
    <w:rsid w:val="007444E7"/>
    <w:rsid w:val="00744D2B"/>
    <w:rsid w:val="00744FA4"/>
    <w:rsid w:val="007451A7"/>
    <w:rsid w:val="007459F3"/>
    <w:rsid w:val="00746260"/>
    <w:rsid w:val="00747F33"/>
    <w:rsid w:val="0075054E"/>
    <w:rsid w:val="007513E5"/>
    <w:rsid w:val="00751B0C"/>
    <w:rsid w:val="00753545"/>
    <w:rsid w:val="007545B2"/>
    <w:rsid w:val="0075575A"/>
    <w:rsid w:val="007564AF"/>
    <w:rsid w:val="00756649"/>
    <w:rsid w:val="007609E2"/>
    <w:rsid w:val="007613C8"/>
    <w:rsid w:val="00761943"/>
    <w:rsid w:val="00762A4E"/>
    <w:rsid w:val="007631E5"/>
    <w:rsid w:val="0076492C"/>
    <w:rsid w:val="0076518E"/>
    <w:rsid w:val="0076584A"/>
    <w:rsid w:val="00765A52"/>
    <w:rsid w:val="007666FF"/>
    <w:rsid w:val="00766F55"/>
    <w:rsid w:val="00767473"/>
    <w:rsid w:val="00767B69"/>
    <w:rsid w:val="007735B6"/>
    <w:rsid w:val="00773CF7"/>
    <w:rsid w:val="0077407F"/>
    <w:rsid w:val="00775BE8"/>
    <w:rsid w:val="00777FFC"/>
    <w:rsid w:val="00780B81"/>
    <w:rsid w:val="007818AF"/>
    <w:rsid w:val="007834CD"/>
    <w:rsid w:val="0078353A"/>
    <w:rsid w:val="007836C5"/>
    <w:rsid w:val="00784AA0"/>
    <w:rsid w:val="00785C20"/>
    <w:rsid w:val="00787067"/>
    <w:rsid w:val="007871A5"/>
    <w:rsid w:val="0078726A"/>
    <w:rsid w:val="00787CCD"/>
    <w:rsid w:val="007900D6"/>
    <w:rsid w:val="00790148"/>
    <w:rsid w:val="00792CCC"/>
    <w:rsid w:val="00793700"/>
    <w:rsid w:val="007943C1"/>
    <w:rsid w:val="00794664"/>
    <w:rsid w:val="0079569B"/>
    <w:rsid w:val="00795B5B"/>
    <w:rsid w:val="00795D16"/>
    <w:rsid w:val="00796874"/>
    <w:rsid w:val="00796D7B"/>
    <w:rsid w:val="00796F2F"/>
    <w:rsid w:val="00796F3D"/>
    <w:rsid w:val="00797664"/>
    <w:rsid w:val="00797F59"/>
    <w:rsid w:val="007A06ED"/>
    <w:rsid w:val="007A1382"/>
    <w:rsid w:val="007A19AB"/>
    <w:rsid w:val="007A230C"/>
    <w:rsid w:val="007A3ABE"/>
    <w:rsid w:val="007A4220"/>
    <w:rsid w:val="007A435B"/>
    <w:rsid w:val="007A4A9F"/>
    <w:rsid w:val="007A5494"/>
    <w:rsid w:val="007A5736"/>
    <w:rsid w:val="007A7640"/>
    <w:rsid w:val="007B089B"/>
    <w:rsid w:val="007B0D3B"/>
    <w:rsid w:val="007B0E43"/>
    <w:rsid w:val="007B1A27"/>
    <w:rsid w:val="007B1C2B"/>
    <w:rsid w:val="007B34F1"/>
    <w:rsid w:val="007B4083"/>
    <w:rsid w:val="007B54D6"/>
    <w:rsid w:val="007B5875"/>
    <w:rsid w:val="007B58DC"/>
    <w:rsid w:val="007C0067"/>
    <w:rsid w:val="007C017E"/>
    <w:rsid w:val="007C0D39"/>
    <w:rsid w:val="007C169A"/>
    <w:rsid w:val="007C169F"/>
    <w:rsid w:val="007C1A77"/>
    <w:rsid w:val="007C2057"/>
    <w:rsid w:val="007C2E09"/>
    <w:rsid w:val="007C3AC3"/>
    <w:rsid w:val="007C45A0"/>
    <w:rsid w:val="007C46A6"/>
    <w:rsid w:val="007C49C8"/>
    <w:rsid w:val="007C6677"/>
    <w:rsid w:val="007C6C5F"/>
    <w:rsid w:val="007C74A2"/>
    <w:rsid w:val="007C786A"/>
    <w:rsid w:val="007C7F31"/>
    <w:rsid w:val="007D0D79"/>
    <w:rsid w:val="007D2006"/>
    <w:rsid w:val="007D2F0B"/>
    <w:rsid w:val="007D34C6"/>
    <w:rsid w:val="007D3EC3"/>
    <w:rsid w:val="007D4F88"/>
    <w:rsid w:val="007D579C"/>
    <w:rsid w:val="007D5B3E"/>
    <w:rsid w:val="007D5E80"/>
    <w:rsid w:val="007D6E0B"/>
    <w:rsid w:val="007E0313"/>
    <w:rsid w:val="007E0983"/>
    <w:rsid w:val="007E0AD0"/>
    <w:rsid w:val="007E0FE3"/>
    <w:rsid w:val="007E1128"/>
    <w:rsid w:val="007E3A2F"/>
    <w:rsid w:val="007E71C6"/>
    <w:rsid w:val="007E73B8"/>
    <w:rsid w:val="007E7912"/>
    <w:rsid w:val="007F0259"/>
    <w:rsid w:val="007F16DD"/>
    <w:rsid w:val="007F4247"/>
    <w:rsid w:val="007F4523"/>
    <w:rsid w:val="007F4E43"/>
    <w:rsid w:val="007F520F"/>
    <w:rsid w:val="007F525C"/>
    <w:rsid w:val="007F57CD"/>
    <w:rsid w:val="007F6375"/>
    <w:rsid w:val="007F6769"/>
    <w:rsid w:val="007F7449"/>
    <w:rsid w:val="008013AB"/>
    <w:rsid w:val="0080172A"/>
    <w:rsid w:val="008019DE"/>
    <w:rsid w:val="0080210A"/>
    <w:rsid w:val="00802CD3"/>
    <w:rsid w:val="00802D80"/>
    <w:rsid w:val="00802E6D"/>
    <w:rsid w:val="00810116"/>
    <w:rsid w:val="00810229"/>
    <w:rsid w:val="00811485"/>
    <w:rsid w:val="00812122"/>
    <w:rsid w:val="008122C1"/>
    <w:rsid w:val="00812844"/>
    <w:rsid w:val="00812B5E"/>
    <w:rsid w:val="008134EB"/>
    <w:rsid w:val="0081351B"/>
    <w:rsid w:val="008161BC"/>
    <w:rsid w:val="00816704"/>
    <w:rsid w:val="00816A3A"/>
    <w:rsid w:val="008172FE"/>
    <w:rsid w:val="0081735C"/>
    <w:rsid w:val="00817DFF"/>
    <w:rsid w:val="00817E6E"/>
    <w:rsid w:val="0082059D"/>
    <w:rsid w:val="00820DF5"/>
    <w:rsid w:val="00821C10"/>
    <w:rsid w:val="00822811"/>
    <w:rsid w:val="00822D55"/>
    <w:rsid w:val="00823C31"/>
    <w:rsid w:val="008246F8"/>
    <w:rsid w:val="00827DE4"/>
    <w:rsid w:val="008304F7"/>
    <w:rsid w:val="008305E2"/>
    <w:rsid w:val="00832E9F"/>
    <w:rsid w:val="008350A6"/>
    <w:rsid w:val="008359E8"/>
    <w:rsid w:val="00836E57"/>
    <w:rsid w:val="0084365B"/>
    <w:rsid w:val="00843BBC"/>
    <w:rsid w:val="00843FFE"/>
    <w:rsid w:val="008456B3"/>
    <w:rsid w:val="00845940"/>
    <w:rsid w:val="00845D38"/>
    <w:rsid w:val="00845FDC"/>
    <w:rsid w:val="008465CF"/>
    <w:rsid w:val="00846CBE"/>
    <w:rsid w:val="0085112A"/>
    <w:rsid w:val="00851A1F"/>
    <w:rsid w:val="00851C7C"/>
    <w:rsid w:val="0085226F"/>
    <w:rsid w:val="00853DDF"/>
    <w:rsid w:val="00855CC4"/>
    <w:rsid w:val="00856BD2"/>
    <w:rsid w:val="00856D2B"/>
    <w:rsid w:val="008617E3"/>
    <w:rsid w:val="008628E8"/>
    <w:rsid w:val="00862939"/>
    <w:rsid w:val="00862D36"/>
    <w:rsid w:val="00863451"/>
    <w:rsid w:val="00864B11"/>
    <w:rsid w:val="00864D82"/>
    <w:rsid w:val="00864DBD"/>
    <w:rsid w:val="008654A0"/>
    <w:rsid w:val="00865B41"/>
    <w:rsid w:val="00865F03"/>
    <w:rsid w:val="00867845"/>
    <w:rsid w:val="008678F9"/>
    <w:rsid w:val="0087025D"/>
    <w:rsid w:val="008729F8"/>
    <w:rsid w:val="00874434"/>
    <w:rsid w:val="008746A6"/>
    <w:rsid w:val="00875197"/>
    <w:rsid w:val="00875351"/>
    <w:rsid w:val="00875A41"/>
    <w:rsid w:val="0087674B"/>
    <w:rsid w:val="00876A4C"/>
    <w:rsid w:val="00876D9F"/>
    <w:rsid w:val="00881D54"/>
    <w:rsid w:val="00882DA5"/>
    <w:rsid w:val="00883D33"/>
    <w:rsid w:val="00884284"/>
    <w:rsid w:val="00884374"/>
    <w:rsid w:val="00884A91"/>
    <w:rsid w:val="008850EB"/>
    <w:rsid w:val="0088620B"/>
    <w:rsid w:val="008873B9"/>
    <w:rsid w:val="00887533"/>
    <w:rsid w:val="0088778D"/>
    <w:rsid w:val="00887BDA"/>
    <w:rsid w:val="00890D7A"/>
    <w:rsid w:val="00891A3C"/>
    <w:rsid w:val="00891EDE"/>
    <w:rsid w:val="0089274C"/>
    <w:rsid w:val="00892E39"/>
    <w:rsid w:val="00892F84"/>
    <w:rsid w:val="00893463"/>
    <w:rsid w:val="0089439D"/>
    <w:rsid w:val="00894C6F"/>
    <w:rsid w:val="00895342"/>
    <w:rsid w:val="0089599F"/>
    <w:rsid w:val="00895D5F"/>
    <w:rsid w:val="0089751F"/>
    <w:rsid w:val="00897543"/>
    <w:rsid w:val="008978EF"/>
    <w:rsid w:val="00897A42"/>
    <w:rsid w:val="00897ADF"/>
    <w:rsid w:val="008A371E"/>
    <w:rsid w:val="008A548E"/>
    <w:rsid w:val="008A56EF"/>
    <w:rsid w:val="008A6520"/>
    <w:rsid w:val="008A73FC"/>
    <w:rsid w:val="008B063D"/>
    <w:rsid w:val="008B1E51"/>
    <w:rsid w:val="008B38A5"/>
    <w:rsid w:val="008B3A08"/>
    <w:rsid w:val="008B411F"/>
    <w:rsid w:val="008B4344"/>
    <w:rsid w:val="008B437D"/>
    <w:rsid w:val="008B6C6A"/>
    <w:rsid w:val="008B741A"/>
    <w:rsid w:val="008C0FF3"/>
    <w:rsid w:val="008C1240"/>
    <w:rsid w:val="008C2F03"/>
    <w:rsid w:val="008C46C7"/>
    <w:rsid w:val="008C5767"/>
    <w:rsid w:val="008C5F6E"/>
    <w:rsid w:val="008C6773"/>
    <w:rsid w:val="008C7982"/>
    <w:rsid w:val="008C7AAD"/>
    <w:rsid w:val="008C7E3C"/>
    <w:rsid w:val="008D1803"/>
    <w:rsid w:val="008D1CA7"/>
    <w:rsid w:val="008D27F9"/>
    <w:rsid w:val="008D3942"/>
    <w:rsid w:val="008D4546"/>
    <w:rsid w:val="008D5D01"/>
    <w:rsid w:val="008D5E74"/>
    <w:rsid w:val="008D678D"/>
    <w:rsid w:val="008D7761"/>
    <w:rsid w:val="008E08F8"/>
    <w:rsid w:val="008E1435"/>
    <w:rsid w:val="008E2315"/>
    <w:rsid w:val="008E2723"/>
    <w:rsid w:val="008E277C"/>
    <w:rsid w:val="008E2E65"/>
    <w:rsid w:val="008E4554"/>
    <w:rsid w:val="008E4812"/>
    <w:rsid w:val="008E5081"/>
    <w:rsid w:val="008E52A5"/>
    <w:rsid w:val="008E7F13"/>
    <w:rsid w:val="008E7F3D"/>
    <w:rsid w:val="008F0B1F"/>
    <w:rsid w:val="008F12D3"/>
    <w:rsid w:val="008F12F0"/>
    <w:rsid w:val="008F1403"/>
    <w:rsid w:val="008F2855"/>
    <w:rsid w:val="008F53F5"/>
    <w:rsid w:val="008F5D61"/>
    <w:rsid w:val="008F5D76"/>
    <w:rsid w:val="0090011E"/>
    <w:rsid w:val="009007A1"/>
    <w:rsid w:val="00901839"/>
    <w:rsid w:val="00902185"/>
    <w:rsid w:val="009034EF"/>
    <w:rsid w:val="00903B74"/>
    <w:rsid w:val="00904888"/>
    <w:rsid w:val="00904BDA"/>
    <w:rsid w:val="0090533E"/>
    <w:rsid w:val="0090634F"/>
    <w:rsid w:val="00906F28"/>
    <w:rsid w:val="00910A63"/>
    <w:rsid w:val="00912235"/>
    <w:rsid w:val="009124E0"/>
    <w:rsid w:val="009131A3"/>
    <w:rsid w:val="00913EBF"/>
    <w:rsid w:val="00914253"/>
    <w:rsid w:val="0091481C"/>
    <w:rsid w:val="009149C6"/>
    <w:rsid w:val="009164C6"/>
    <w:rsid w:val="009175AF"/>
    <w:rsid w:val="00920338"/>
    <w:rsid w:val="00921190"/>
    <w:rsid w:val="009220EB"/>
    <w:rsid w:val="0092283D"/>
    <w:rsid w:val="00923FA2"/>
    <w:rsid w:val="0092625E"/>
    <w:rsid w:val="009304E5"/>
    <w:rsid w:val="00930A17"/>
    <w:rsid w:val="009310E5"/>
    <w:rsid w:val="0093299D"/>
    <w:rsid w:val="00933A58"/>
    <w:rsid w:val="00934E69"/>
    <w:rsid w:val="009351FF"/>
    <w:rsid w:val="00935259"/>
    <w:rsid w:val="00935448"/>
    <w:rsid w:val="00935E61"/>
    <w:rsid w:val="0094060B"/>
    <w:rsid w:val="00940812"/>
    <w:rsid w:val="0094308C"/>
    <w:rsid w:val="00944D2A"/>
    <w:rsid w:val="00945649"/>
    <w:rsid w:val="00946124"/>
    <w:rsid w:val="00952427"/>
    <w:rsid w:val="00954754"/>
    <w:rsid w:val="00954BF9"/>
    <w:rsid w:val="00954C74"/>
    <w:rsid w:val="00960443"/>
    <w:rsid w:val="00962CAC"/>
    <w:rsid w:val="00963814"/>
    <w:rsid w:val="00964406"/>
    <w:rsid w:val="009647C3"/>
    <w:rsid w:val="0096540F"/>
    <w:rsid w:val="00965C4E"/>
    <w:rsid w:val="00966A0C"/>
    <w:rsid w:val="00966D00"/>
    <w:rsid w:val="00967620"/>
    <w:rsid w:val="0097272F"/>
    <w:rsid w:val="00972B9D"/>
    <w:rsid w:val="00972DA3"/>
    <w:rsid w:val="00972FDB"/>
    <w:rsid w:val="009734AB"/>
    <w:rsid w:val="00974288"/>
    <w:rsid w:val="009742B6"/>
    <w:rsid w:val="00974323"/>
    <w:rsid w:val="0097463B"/>
    <w:rsid w:val="0097472E"/>
    <w:rsid w:val="00974C7D"/>
    <w:rsid w:val="009758C2"/>
    <w:rsid w:val="009760F6"/>
    <w:rsid w:val="00976749"/>
    <w:rsid w:val="0097708E"/>
    <w:rsid w:val="00977B14"/>
    <w:rsid w:val="00980D87"/>
    <w:rsid w:val="00981A30"/>
    <w:rsid w:val="0098256C"/>
    <w:rsid w:val="00982D20"/>
    <w:rsid w:val="00984B2C"/>
    <w:rsid w:val="009900D1"/>
    <w:rsid w:val="00991AA3"/>
    <w:rsid w:val="00993497"/>
    <w:rsid w:val="00994538"/>
    <w:rsid w:val="00995005"/>
    <w:rsid w:val="0099515C"/>
    <w:rsid w:val="009956E4"/>
    <w:rsid w:val="009962DD"/>
    <w:rsid w:val="00996D3E"/>
    <w:rsid w:val="0099777C"/>
    <w:rsid w:val="009A0B0B"/>
    <w:rsid w:val="009A1F26"/>
    <w:rsid w:val="009A2372"/>
    <w:rsid w:val="009A2703"/>
    <w:rsid w:val="009A2994"/>
    <w:rsid w:val="009A3131"/>
    <w:rsid w:val="009A5189"/>
    <w:rsid w:val="009A5205"/>
    <w:rsid w:val="009A61CA"/>
    <w:rsid w:val="009A6C65"/>
    <w:rsid w:val="009A6FCB"/>
    <w:rsid w:val="009A7A54"/>
    <w:rsid w:val="009B06C9"/>
    <w:rsid w:val="009B17D7"/>
    <w:rsid w:val="009B25AB"/>
    <w:rsid w:val="009B3D4F"/>
    <w:rsid w:val="009B4033"/>
    <w:rsid w:val="009C0C75"/>
    <w:rsid w:val="009C17D5"/>
    <w:rsid w:val="009C1B79"/>
    <w:rsid w:val="009C3F16"/>
    <w:rsid w:val="009C465F"/>
    <w:rsid w:val="009C4683"/>
    <w:rsid w:val="009C5C36"/>
    <w:rsid w:val="009C6AD4"/>
    <w:rsid w:val="009C716F"/>
    <w:rsid w:val="009C7734"/>
    <w:rsid w:val="009D00D2"/>
    <w:rsid w:val="009D167D"/>
    <w:rsid w:val="009D1801"/>
    <w:rsid w:val="009D19FE"/>
    <w:rsid w:val="009D36CA"/>
    <w:rsid w:val="009D4A63"/>
    <w:rsid w:val="009D4F48"/>
    <w:rsid w:val="009D7985"/>
    <w:rsid w:val="009E0357"/>
    <w:rsid w:val="009E0C95"/>
    <w:rsid w:val="009E0D32"/>
    <w:rsid w:val="009E32A0"/>
    <w:rsid w:val="009E3ADA"/>
    <w:rsid w:val="009E4167"/>
    <w:rsid w:val="009E43E4"/>
    <w:rsid w:val="009E4460"/>
    <w:rsid w:val="009E4573"/>
    <w:rsid w:val="009E4950"/>
    <w:rsid w:val="009E5257"/>
    <w:rsid w:val="009E619B"/>
    <w:rsid w:val="009F07EA"/>
    <w:rsid w:val="009F0C30"/>
    <w:rsid w:val="009F0FF9"/>
    <w:rsid w:val="009F190D"/>
    <w:rsid w:val="009F2A13"/>
    <w:rsid w:val="009F3107"/>
    <w:rsid w:val="009F3958"/>
    <w:rsid w:val="009F3A58"/>
    <w:rsid w:val="009F5C8E"/>
    <w:rsid w:val="009F6A29"/>
    <w:rsid w:val="009F6A69"/>
    <w:rsid w:val="00A007BF"/>
    <w:rsid w:val="00A011A1"/>
    <w:rsid w:val="00A0139E"/>
    <w:rsid w:val="00A0151E"/>
    <w:rsid w:val="00A01758"/>
    <w:rsid w:val="00A04DE5"/>
    <w:rsid w:val="00A067BA"/>
    <w:rsid w:val="00A06EB8"/>
    <w:rsid w:val="00A071E4"/>
    <w:rsid w:val="00A07255"/>
    <w:rsid w:val="00A07D17"/>
    <w:rsid w:val="00A10D0F"/>
    <w:rsid w:val="00A10FAD"/>
    <w:rsid w:val="00A1100B"/>
    <w:rsid w:val="00A12E3C"/>
    <w:rsid w:val="00A12E6A"/>
    <w:rsid w:val="00A13805"/>
    <w:rsid w:val="00A1481C"/>
    <w:rsid w:val="00A15705"/>
    <w:rsid w:val="00A15786"/>
    <w:rsid w:val="00A15FCE"/>
    <w:rsid w:val="00A16CD0"/>
    <w:rsid w:val="00A20313"/>
    <w:rsid w:val="00A20432"/>
    <w:rsid w:val="00A22B67"/>
    <w:rsid w:val="00A2315C"/>
    <w:rsid w:val="00A24607"/>
    <w:rsid w:val="00A25FCB"/>
    <w:rsid w:val="00A26A30"/>
    <w:rsid w:val="00A26FEE"/>
    <w:rsid w:val="00A27C3C"/>
    <w:rsid w:val="00A33970"/>
    <w:rsid w:val="00A33A69"/>
    <w:rsid w:val="00A33FBE"/>
    <w:rsid w:val="00A3450E"/>
    <w:rsid w:val="00A351E9"/>
    <w:rsid w:val="00A35795"/>
    <w:rsid w:val="00A3584D"/>
    <w:rsid w:val="00A36948"/>
    <w:rsid w:val="00A36BA0"/>
    <w:rsid w:val="00A3773C"/>
    <w:rsid w:val="00A418FE"/>
    <w:rsid w:val="00A41C1E"/>
    <w:rsid w:val="00A420BF"/>
    <w:rsid w:val="00A434DB"/>
    <w:rsid w:val="00A434F4"/>
    <w:rsid w:val="00A44411"/>
    <w:rsid w:val="00A448B6"/>
    <w:rsid w:val="00A47A05"/>
    <w:rsid w:val="00A47C19"/>
    <w:rsid w:val="00A51852"/>
    <w:rsid w:val="00A5189F"/>
    <w:rsid w:val="00A52D12"/>
    <w:rsid w:val="00A532A4"/>
    <w:rsid w:val="00A534F1"/>
    <w:rsid w:val="00A557EC"/>
    <w:rsid w:val="00A571F9"/>
    <w:rsid w:val="00A57399"/>
    <w:rsid w:val="00A57B11"/>
    <w:rsid w:val="00A60B24"/>
    <w:rsid w:val="00A60E2D"/>
    <w:rsid w:val="00A61332"/>
    <w:rsid w:val="00A61348"/>
    <w:rsid w:val="00A6268B"/>
    <w:rsid w:val="00A62BAE"/>
    <w:rsid w:val="00A62D8F"/>
    <w:rsid w:val="00A630A0"/>
    <w:rsid w:val="00A631FA"/>
    <w:rsid w:val="00A634F9"/>
    <w:rsid w:val="00A63FFB"/>
    <w:rsid w:val="00A654CA"/>
    <w:rsid w:val="00A66663"/>
    <w:rsid w:val="00A72A4C"/>
    <w:rsid w:val="00A72E01"/>
    <w:rsid w:val="00A735ED"/>
    <w:rsid w:val="00A740B7"/>
    <w:rsid w:val="00A75154"/>
    <w:rsid w:val="00A76587"/>
    <w:rsid w:val="00A778FB"/>
    <w:rsid w:val="00A77EAA"/>
    <w:rsid w:val="00A80593"/>
    <w:rsid w:val="00A82A50"/>
    <w:rsid w:val="00A83216"/>
    <w:rsid w:val="00A83228"/>
    <w:rsid w:val="00A858E2"/>
    <w:rsid w:val="00A85A75"/>
    <w:rsid w:val="00A86692"/>
    <w:rsid w:val="00A871AF"/>
    <w:rsid w:val="00A8750B"/>
    <w:rsid w:val="00A87F59"/>
    <w:rsid w:val="00A9012A"/>
    <w:rsid w:val="00A906B7"/>
    <w:rsid w:val="00A92C85"/>
    <w:rsid w:val="00A94496"/>
    <w:rsid w:val="00A95D03"/>
    <w:rsid w:val="00A97254"/>
    <w:rsid w:val="00A97EB4"/>
    <w:rsid w:val="00AA09BE"/>
    <w:rsid w:val="00AA191D"/>
    <w:rsid w:val="00AA2422"/>
    <w:rsid w:val="00AA3996"/>
    <w:rsid w:val="00AA440E"/>
    <w:rsid w:val="00AA51B1"/>
    <w:rsid w:val="00AA5BE8"/>
    <w:rsid w:val="00AA5DEB"/>
    <w:rsid w:val="00AA5F3B"/>
    <w:rsid w:val="00AA61B3"/>
    <w:rsid w:val="00AA6E74"/>
    <w:rsid w:val="00AA7817"/>
    <w:rsid w:val="00AB0594"/>
    <w:rsid w:val="00AB0B74"/>
    <w:rsid w:val="00AB185F"/>
    <w:rsid w:val="00AB322F"/>
    <w:rsid w:val="00AB50C8"/>
    <w:rsid w:val="00AB6AFF"/>
    <w:rsid w:val="00AC05D4"/>
    <w:rsid w:val="00AC135A"/>
    <w:rsid w:val="00AC1ED9"/>
    <w:rsid w:val="00AC28BC"/>
    <w:rsid w:val="00AC2C95"/>
    <w:rsid w:val="00AC2DE0"/>
    <w:rsid w:val="00AC32AE"/>
    <w:rsid w:val="00AC34F3"/>
    <w:rsid w:val="00AC43D5"/>
    <w:rsid w:val="00AC50DB"/>
    <w:rsid w:val="00AC5792"/>
    <w:rsid w:val="00AC67C8"/>
    <w:rsid w:val="00AC6D3D"/>
    <w:rsid w:val="00AC7190"/>
    <w:rsid w:val="00AC7C12"/>
    <w:rsid w:val="00AC7C92"/>
    <w:rsid w:val="00AD08BB"/>
    <w:rsid w:val="00AD1997"/>
    <w:rsid w:val="00AD2879"/>
    <w:rsid w:val="00AD3993"/>
    <w:rsid w:val="00AD4C51"/>
    <w:rsid w:val="00AD4EAC"/>
    <w:rsid w:val="00AD58A4"/>
    <w:rsid w:val="00AD5CDE"/>
    <w:rsid w:val="00AE0F33"/>
    <w:rsid w:val="00AE1B38"/>
    <w:rsid w:val="00AE22BE"/>
    <w:rsid w:val="00AE2732"/>
    <w:rsid w:val="00AE30DB"/>
    <w:rsid w:val="00AE4C4C"/>
    <w:rsid w:val="00AE4DC3"/>
    <w:rsid w:val="00AE5576"/>
    <w:rsid w:val="00AE713E"/>
    <w:rsid w:val="00AE7942"/>
    <w:rsid w:val="00AE7E70"/>
    <w:rsid w:val="00AF058C"/>
    <w:rsid w:val="00AF235A"/>
    <w:rsid w:val="00AF29ED"/>
    <w:rsid w:val="00AF5019"/>
    <w:rsid w:val="00AF57BF"/>
    <w:rsid w:val="00AF6121"/>
    <w:rsid w:val="00AF785F"/>
    <w:rsid w:val="00AF79E0"/>
    <w:rsid w:val="00AF7B5C"/>
    <w:rsid w:val="00B00280"/>
    <w:rsid w:val="00B0157C"/>
    <w:rsid w:val="00B01F0C"/>
    <w:rsid w:val="00B0326F"/>
    <w:rsid w:val="00B03360"/>
    <w:rsid w:val="00B04A0B"/>
    <w:rsid w:val="00B04AF8"/>
    <w:rsid w:val="00B06ED9"/>
    <w:rsid w:val="00B079C8"/>
    <w:rsid w:val="00B11B1F"/>
    <w:rsid w:val="00B12541"/>
    <w:rsid w:val="00B14AEC"/>
    <w:rsid w:val="00B14FF7"/>
    <w:rsid w:val="00B15CF4"/>
    <w:rsid w:val="00B174BB"/>
    <w:rsid w:val="00B201DE"/>
    <w:rsid w:val="00B20C77"/>
    <w:rsid w:val="00B21B65"/>
    <w:rsid w:val="00B222C4"/>
    <w:rsid w:val="00B22C0A"/>
    <w:rsid w:val="00B22D8C"/>
    <w:rsid w:val="00B22D9B"/>
    <w:rsid w:val="00B23170"/>
    <w:rsid w:val="00B23582"/>
    <w:rsid w:val="00B23964"/>
    <w:rsid w:val="00B23E63"/>
    <w:rsid w:val="00B25288"/>
    <w:rsid w:val="00B25ED9"/>
    <w:rsid w:val="00B26005"/>
    <w:rsid w:val="00B26B4F"/>
    <w:rsid w:val="00B277F4"/>
    <w:rsid w:val="00B2796C"/>
    <w:rsid w:val="00B308E6"/>
    <w:rsid w:val="00B30A2C"/>
    <w:rsid w:val="00B30E0F"/>
    <w:rsid w:val="00B30FB4"/>
    <w:rsid w:val="00B3144D"/>
    <w:rsid w:val="00B32E43"/>
    <w:rsid w:val="00B32F5A"/>
    <w:rsid w:val="00B333A4"/>
    <w:rsid w:val="00B34B51"/>
    <w:rsid w:val="00B37FDC"/>
    <w:rsid w:val="00B41F4A"/>
    <w:rsid w:val="00B42B36"/>
    <w:rsid w:val="00B43448"/>
    <w:rsid w:val="00B449B1"/>
    <w:rsid w:val="00B44B70"/>
    <w:rsid w:val="00B46FE9"/>
    <w:rsid w:val="00B52279"/>
    <w:rsid w:val="00B536AD"/>
    <w:rsid w:val="00B549DC"/>
    <w:rsid w:val="00B5507C"/>
    <w:rsid w:val="00B55F15"/>
    <w:rsid w:val="00B610DF"/>
    <w:rsid w:val="00B61E6C"/>
    <w:rsid w:val="00B6201B"/>
    <w:rsid w:val="00B634E1"/>
    <w:rsid w:val="00B6423E"/>
    <w:rsid w:val="00B64302"/>
    <w:rsid w:val="00B64D3A"/>
    <w:rsid w:val="00B650BA"/>
    <w:rsid w:val="00B65149"/>
    <w:rsid w:val="00B65895"/>
    <w:rsid w:val="00B6648E"/>
    <w:rsid w:val="00B66799"/>
    <w:rsid w:val="00B676AC"/>
    <w:rsid w:val="00B679E7"/>
    <w:rsid w:val="00B7017E"/>
    <w:rsid w:val="00B709E7"/>
    <w:rsid w:val="00B715B2"/>
    <w:rsid w:val="00B72FC2"/>
    <w:rsid w:val="00B73F57"/>
    <w:rsid w:val="00B75E6B"/>
    <w:rsid w:val="00B76846"/>
    <w:rsid w:val="00B76C0C"/>
    <w:rsid w:val="00B801FE"/>
    <w:rsid w:val="00B817B3"/>
    <w:rsid w:val="00B827D7"/>
    <w:rsid w:val="00B8677B"/>
    <w:rsid w:val="00B9195B"/>
    <w:rsid w:val="00B9284E"/>
    <w:rsid w:val="00B92FE9"/>
    <w:rsid w:val="00B9317C"/>
    <w:rsid w:val="00B93DA2"/>
    <w:rsid w:val="00B93EED"/>
    <w:rsid w:val="00B94221"/>
    <w:rsid w:val="00B9472F"/>
    <w:rsid w:val="00B95A48"/>
    <w:rsid w:val="00B95DBB"/>
    <w:rsid w:val="00B96408"/>
    <w:rsid w:val="00B96A57"/>
    <w:rsid w:val="00B96C9A"/>
    <w:rsid w:val="00B96D84"/>
    <w:rsid w:val="00B96F09"/>
    <w:rsid w:val="00BA01F9"/>
    <w:rsid w:val="00BA0704"/>
    <w:rsid w:val="00BA1177"/>
    <w:rsid w:val="00BA1553"/>
    <w:rsid w:val="00BA275A"/>
    <w:rsid w:val="00BA2D9F"/>
    <w:rsid w:val="00BA2E4D"/>
    <w:rsid w:val="00BA552A"/>
    <w:rsid w:val="00BA799E"/>
    <w:rsid w:val="00BA7A8A"/>
    <w:rsid w:val="00BA7E9B"/>
    <w:rsid w:val="00BB1222"/>
    <w:rsid w:val="00BB21CB"/>
    <w:rsid w:val="00BB2488"/>
    <w:rsid w:val="00BB26A4"/>
    <w:rsid w:val="00BB3866"/>
    <w:rsid w:val="00BB3D1A"/>
    <w:rsid w:val="00BB4A3C"/>
    <w:rsid w:val="00BB4B88"/>
    <w:rsid w:val="00BC0786"/>
    <w:rsid w:val="00BC0995"/>
    <w:rsid w:val="00BC29FA"/>
    <w:rsid w:val="00BC3B49"/>
    <w:rsid w:val="00BC49E6"/>
    <w:rsid w:val="00BC4CCA"/>
    <w:rsid w:val="00BC587D"/>
    <w:rsid w:val="00BC5F49"/>
    <w:rsid w:val="00BC5FD1"/>
    <w:rsid w:val="00BC6191"/>
    <w:rsid w:val="00BC75D0"/>
    <w:rsid w:val="00BC7BDB"/>
    <w:rsid w:val="00BC7E2E"/>
    <w:rsid w:val="00BD029A"/>
    <w:rsid w:val="00BD13D9"/>
    <w:rsid w:val="00BD2A07"/>
    <w:rsid w:val="00BD36DB"/>
    <w:rsid w:val="00BD55AD"/>
    <w:rsid w:val="00BD609F"/>
    <w:rsid w:val="00BD7C23"/>
    <w:rsid w:val="00BD7C30"/>
    <w:rsid w:val="00BE1C49"/>
    <w:rsid w:val="00BE1CD8"/>
    <w:rsid w:val="00BE2B0A"/>
    <w:rsid w:val="00BE3C94"/>
    <w:rsid w:val="00BE4E71"/>
    <w:rsid w:val="00BE5F84"/>
    <w:rsid w:val="00BE7C90"/>
    <w:rsid w:val="00BF0BC5"/>
    <w:rsid w:val="00BF2503"/>
    <w:rsid w:val="00BF3CE1"/>
    <w:rsid w:val="00BF3CF0"/>
    <w:rsid w:val="00BF402D"/>
    <w:rsid w:val="00BF41FD"/>
    <w:rsid w:val="00BF581B"/>
    <w:rsid w:val="00BF60D3"/>
    <w:rsid w:val="00BF6CD0"/>
    <w:rsid w:val="00BF773C"/>
    <w:rsid w:val="00C00B99"/>
    <w:rsid w:val="00C01690"/>
    <w:rsid w:val="00C0271C"/>
    <w:rsid w:val="00C02C69"/>
    <w:rsid w:val="00C02ED1"/>
    <w:rsid w:val="00C0303E"/>
    <w:rsid w:val="00C039E9"/>
    <w:rsid w:val="00C03F13"/>
    <w:rsid w:val="00C04082"/>
    <w:rsid w:val="00C04699"/>
    <w:rsid w:val="00C0539D"/>
    <w:rsid w:val="00C06567"/>
    <w:rsid w:val="00C075B8"/>
    <w:rsid w:val="00C077E8"/>
    <w:rsid w:val="00C07EC7"/>
    <w:rsid w:val="00C10878"/>
    <w:rsid w:val="00C10910"/>
    <w:rsid w:val="00C111AB"/>
    <w:rsid w:val="00C1263D"/>
    <w:rsid w:val="00C128FD"/>
    <w:rsid w:val="00C15BD9"/>
    <w:rsid w:val="00C16B40"/>
    <w:rsid w:val="00C17447"/>
    <w:rsid w:val="00C20D96"/>
    <w:rsid w:val="00C211A4"/>
    <w:rsid w:val="00C21D17"/>
    <w:rsid w:val="00C22B9A"/>
    <w:rsid w:val="00C236D7"/>
    <w:rsid w:val="00C23DE2"/>
    <w:rsid w:val="00C23E15"/>
    <w:rsid w:val="00C24C37"/>
    <w:rsid w:val="00C256EB"/>
    <w:rsid w:val="00C26A2B"/>
    <w:rsid w:val="00C30991"/>
    <w:rsid w:val="00C30F93"/>
    <w:rsid w:val="00C317EA"/>
    <w:rsid w:val="00C31940"/>
    <w:rsid w:val="00C32564"/>
    <w:rsid w:val="00C32EA4"/>
    <w:rsid w:val="00C353B7"/>
    <w:rsid w:val="00C4006C"/>
    <w:rsid w:val="00C419FC"/>
    <w:rsid w:val="00C448CB"/>
    <w:rsid w:val="00C44974"/>
    <w:rsid w:val="00C45890"/>
    <w:rsid w:val="00C46EEB"/>
    <w:rsid w:val="00C50463"/>
    <w:rsid w:val="00C50DED"/>
    <w:rsid w:val="00C51DF0"/>
    <w:rsid w:val="00C53756"/>
    <w:rsid w:val="00C55048"/>
    <w:rsid w:val="00C57698"/>
    <w:rsid w:val="00C607E7"/>
    <w:rsid w:val="00C613AD"/>
    <w:rsid w:val="00C619DA"/>
    <w:rsid w:val="00C61B11"/>
    <w:rsid w:val="00C6264F"/>
    <w:rsid w:val="00C62CE6"/>
    <w:rsid w:val="00C63624"/>
    <w:rsid w:val="00C66408"/>
    <w:rsid w:val="00C66FF3"/>
    <w:rsid w:val="00C671C2"/>
    <w:rsid w:val="00C67639"/>
    <w:rsid w:val="00C677C0"/>
    <w:rsid w:val="00C70343"/>
    <w:rsid w:val="00C703A5"/>
    <w:rsid w:val="00C7546E"/>
    <w:rsid w:val="00C77A74"/>
    <w:rsid w:val="00C77F47"/>
    <w:rsid w:val="00C82E87"/>
    <w:rsid w:val="00C836D4"/>
    <w:rsid w:val="00C84383"/>
    <w:rsid w:val="00C843EB"/>
    <w:rsid w:val="00C847B8"/>
    <w:rsid w:val="00C84CCF"/>
    <w:rsid w:val="00C87573"/>
    <w:rsid w:val="00C94F9A"/>
    <w:rsid w:val="00C9514A"/>
    <w:rsid w:val="00C95E32"/>
    <w:rsid w:val="00C96096"/>
    <w:rsid w:val="00C974F6"/>
    <w:rsid w:val="00CA280C"/>
    <w:rsid w:val="00CA36EE"/>
    <w:rsid w:val="00CA37A5"/>
    <w:rsid w:val="00CA49A3"/>
    <w:rsid w:val="00CA49DF"/>
    <w:rsid w:val="00CA5C32"/>
    <w:rsid w:val="00CA6D81"/>
    <w:rsid w:val="00CA762E"/>
    <w:rsid w:val="00CA78E8"/>
    <w:rsid w:val="00CB0526"/>
    <w:rsid w:val="00CB0FB3"/>
    <w:rsid w:val="00CB22C7"/>
    <w:rsid w:val="00CB2699"/>
    <w:rsid w:val="00CB2990"/>
    <w:rsid w:val="00CB2F43"/>
    <w:rsid w:val="00CB527F"/>
    <w:rsid w:val="00CB555F"/>
    <w:rsid w:val="00CB5BEA"/>
    <w:rsid w:val="00CB6F12"/>
    <w:rsid w:val="00CB7415"/>
    <w:rsid w:val="00CB7CCC"/>
    <w:rsid w:val="00CB7D06"/>
    <w:rsid w:val="00CC0D6A"/>
    <w:rsid w:val="00CC0D92"/>
    <w:rsid w:val="00CC1C11"/>
    <w:rsid w:val="00CC1D3E"/>
    <w:rsid w:val="00CC473C"/>
    <w:rsid w:val="00CC61E5"/>
    <w:rsid w:val="00CC66A6"/>
    <w:rsid w:val="00CC6BF0"/>
    <w:rsid w:val="00CD0BB6"/>
    <w:rsid w:val="00CD0F55"/>
    <w:rsid w:val="00CD1291"/>
    <w:rsid w:val="00CD276C"/>
    <w:rsid w:val="00CD292D"/>
    <w:rsid w:val="00CD6548"/>
    <w:rsid w:val="00CD6E77"/>
    <w:rsid w:val="00CD7873"/>
    <w:rsid w:val="00CD7AB0"/>
    <w:rsid w:val="00CE03ED"/>
    <w:rsid w:val="00CE24B2"/>
    <w:rsid w:val="00CE2A18"/>
    <w:rsid w:val="00CE402F"/>
    <w:rsid w:val="00CE4DC7"/>
    <w:rsid w:val="00CE51D8"/>
    <w:rsid w:val="00CE5F80"/>
    <w:rsid w:val="00CE7C32"/>
    <w:rsid w:val="00CE7CD1"/>
    <w:rsid w:val="00CE7D9C"/>
    <w:rsid w:val="00CF01DC"/>
    <w:rsid w:val="00CF198C"/>
    <w:rsid w:val="00CF1F0A"/>
    <w:rsid w:val="00CF2A0F"/>
    <w:rsid w:val="00CF426B"/>
    <w:rsid w:val="00CF492B"/>
    <w:rsid w:val="00CF577E"/>
    <w:rsid w:val="00CF6FF5"/>
    <w:rsid w:val="00CF744C"/>
    <w:rsid w:val="00CF7EE1"/>
    <w:rsid w:val="00D00405"/>
    <w:rsid w:val="00D00986"/>
    <w:rsid w:val="00D00BC5"/>
    <w:rsid w:val="00D00E73"/>
    <w:rsid w:val="00D01021"/>
    <w:rsid w:val="00D01346"/>
    <w:rsid w:val="00D02373"/>
    <w:rsid w:val="00D03335"/>
    <w:rsid w:val="00D03378"/>
    <w:rsid w:val="00D03D1F"/>
    <w:rsid w:val="00D0502A"/>
    <w:rsid w:val="00D070C7"/>
    <w:rsid w:val="00D071A1"/>
    <w:rsid w:val="00D07358"/>
    <w:rsid w:val="00D07773"/>
    <w:rsid w:val="00D07C0A"/>
    <w:rsid w:val="00D07C2E"/>
    <w:rsid w:val="00D07F81"/>
    <w:rsid w:val="00D11586"/>
    <w:rsid w:val="00D131F1"/>
    <w:rsid w:val="00D136E2"/>
    <w:rsid w:val="00D14013"/>
    <w:rsid w:val="00D147F9"/>
    <w:rsid w:val="00D15F93"/>
    <w:rsid w:val="00D17722"/>
    <w:rsid w:val="00D21859"/>
    <w:rsid w:val="00D21DC2"/>
    <w:rsid w:val="00D22070"/>
    <w:rsid w:val="00D232E1"/>
    <w:rsid w:val="00D23BDB"/>
    <w:rsid w:val="00D240BF"/>
    <w:rsid w:val="00D243D1"/>
    <w:rsid w:val="00D2502B"/>
    <w:rsid w:val="00D258A6"/>
    <w:rsid w:val="00D27A5A"/>
    <w:rsid w:val="00D300B1"/>
    <w:rsid w:val="00D30966"/>
    <w:rsid w:val="00D314BE"/>
    <w:rsid w:val="00D315E9"/>
    <w:rsid w:val="00D32D9E"/>
    <w:rsid w:val="00D32E23"/>
    <w:rsid w:val="00D33527"/>
    <w:rsid w:val="00D33B54"/>
    <w:rsid w:val="00D33FFE"/>
    <w:rsid w:val="00D35553"/>
    <w:rsid w:val="00D37A91"/>
    <w:rsid w:val="00D40700"/>
    <w:rsid w:val="00D42479"/>
    <w:rsid w:val="00D4286C"/>
    <w:rsid w:val="00D432AE"/>
    <w:rsid w:val="00D43443"/>
    <w:rsid w:val="00D44F74"/>
    <w:rsid w:val="00D45713"/>
    <w:rsid w:val="00D47DC2"/>
    <w:rsid w:val="00D50672"/>
    <w:rsid w:val="00D51566"/>
    <w:rsid w:val="00D51B7E"/>
    <w:rsid w:val="00D51D8C"/>
    <w:rsid w:val="00D52C80"/>
    <w:rsid w:val="00D53506"/>
    <w:rsid w:val="00D54074"/>
    <w:rsid w:val="00D54EDD"/>
    <w:rsid w:val="00D559EA"/>
    <w:rsid w:val="00D567FB"/>
    <w:rsid w:val="00D56ADE"/>
    <w:rsid w:val="00D6056D"/>
    <w:rsid w:val="00D60ACA"/>
    <w:rsid w:val="00D6106C"/>
    <w:rsid w:val="00D61350"/>
    <w:rsid w:val="00D61B81"/>
    <w:rsid w:val="00D61E6C"/>
    <w:rsid w:val="00D6309D"/>
    <w:rsid w:val="00D6350F"/>
    <w:rsid w:val="00D64171"/>
    <w:rsid w:val="00D659BC"/>
    <w:rsid w:val="00D679F5"/>
    <w:rsid w:val="00D67D30"/>
    <w:rsid w:val="00D70576"/>
    <w:rsid w:val="00D7293B"/>
    <w:rsid w:val="00D72F12"/>
    <w:rsid w:val="00D75158"/>
    <w:rsid w:val="00D75F8A"/>
    <w:rsid w:val="00D7648D"/>
    <w:rsid w:val="00D7686C"/>
    <w:rsid w:val="00D777FE"/>
    <w:rsid w:val="00D77DE8"/>
    <w:rsid w:val="00D82168"/>
    <w:rsid w:val="00D82895"/>
    <w:rsid w:val="00D829FF"/>
    <w:rsid w:val="00D84FA2"/>
    <w:rsid w:val="00D854F0"/>
    <w:rsid w:val="00D85826"/>
    <w:rsid w:val="00D87522"/>
    <w:rsid w:val="00D90551"/>
    <w:rsid w:val="00D90608"/>
    <w:rsid w:val="00D91083"/>
    <w:rsid w:val="00D910DC"/>
    <w:rsid w:val="00D917F9"/>
    <w:rsid w:val="00D92046"/>
    <w:rsid w:val="00D92314"/>
    <w:rsid w:val="00D92D6F"/>
    <w:rsid w:val="00D957DB"/>
    <w:rsid w:val="00D9601D"/>
    <w:rsid w:val="00D96F3F"/>
    <w:rsid w:val="00D97A54"/>
    <w:rsid w:val="00DA02F4"/>
    <w:rsid w:val="00DA151A"/>
    <w:rsid w:val="00DA4251"/>
    <w:rsid w:val="00DA4746"/>
    <w:rsid w:val="00DA5410"/>
    <w:rsid w:val="00DA5A70"/>
    <w:rsid w:val="00DA5FE4"/>
    <w:rsid w:val="00DA6152"/>
    <w:rsid w:val="00DA6D0C"/>
    <w:rsid w:val="00DB3028"/>
    <w:rsid w:val="00DB5DD7"/>
    <w:rsid w:val="00DB69EC"/>
    <w:rsid w:val="00DB6F5B"/>
    <w:rsid w:val="00DB7724"/>
    <w:rsid w:val="00DB7B83"/>
    <w:rsid w:val="00DB7D9A"/>
    <w:rsid w:val="00DC208C"/>
    <w:rsid w:val="00DC28DC"/>
    <w:rsid w:val="00DC4D83"/>
    <w:rsid w:val="00DC4E8A"/>
    <w:rsid w:val="00DC6A81"/>
    <w:rsid w:val="00DC7630"/>
    <w:rsid w:val="00DC778A"/>
    <w:rsid w:val="00DC7E32"/>
    <w:rsid w:val="00DD0A2F"/>
    <w:rsid w:val="00DD15A8"/>
    <w:rsid w:val="00DD1EFC"/>
    <w:rsid w:val="00DD3766"/>
    <w:rsid w:val="00DD3902"/>
    <w:rsid w:val="00DD461B"/>
    <w:rsid w:val="00DD4B84"/>
    <w:rsid w:val="00DD4DEA"/>
    <w:rsid w:val="00DD5A07"/>
    <w:rsid w:val="00DD7246"/>
    <w:rsid w:val="00DD770D"/>
    <w:rsid w:val="00DE0067"/>
    <w:rsid w:val="00DE0C59"/>
    <w:rsid w:val="00DE16B7"/>
    <w:rsid w:val="00DE1AA7"/>
    <w:rsid w:val="00DE20AA"/>
    <w:rsid w:val="00DE22FF"/>
    <w:rsid w:val="00DE29D6"/>
    <w:rsid w:val="00DE2E31"/>
    <w:rsid w:val="00DE323B"/>
    <w:rsid w:val="00DE48BE"/>
    <w:rsid w:val="00DE5CAB"/>
    <w:rsid w:val="00DE613A"/>
    <w:rsid w:val="00DE7022"/>
    <w:rsid w:val="00DF03C9"/>
    <w:rsid w:val="00DF12D8"/>
    <w:rsid w:val="00DF4237"/>
    <w:rsid w:val="00DF5C58"/>
    <w:rsid w:val="00DF64C0"/>
    <w:rsid w:val="00DF6EE5"/>
    <w:rsid w:val="00DF7157"/>
    <w:rsid w:val="00DF795B"/>
    <w:rsid w:val="00DF7D75"/>
    <w:rsid w:val="00E014CB"/>
    <w:rsid w:val="00E01534"/>
    <w:rsid w:val="00E02420"/>
    <w:rsid w:val="00E024A1"/>
    <w:rsid w:val="00E034F7"/>
    <w:rsid w:val="00E0426C"/>
    <w:rsid w:val="00E04EA5"/>
    <w:rsid w:val="00E05A5E"/>
    <w:rsid w:val="00E05C6E"/>
    <w:rsid w:val="00E0713B"/>
    <w:rsid w:val="00E07323"/>
    <w:rsid w:val="00E077C5"/>
    <w:rsid w:val="00E103F5"/>
    <w:rsid w:val="00E10910"/>
    <w:rsid w:val="00E1096D"/>
    <w:rsid w:val="00E12210"/>
    <w:rsid w:val="00E14715"/>
    <w:rsid w:val="00E14A56"/>
    <w:rsid w:val="00E15DAB"/>
    <w:rsid w:val="00E167F8"/>
    <w:rsid w:val="00E2004F"/>
    <w:rsid w:val="00E208FF"/>
    <w:rsid w:val="00E20FEF"/>
    <w:rsid w:val="00E21B88"/>
    <w:rsid w:val="00E22C38"/>
    <w:rsid w:val="00E22D17"/>
    <w:rsid w:val="00E22FE3"/>
    <w:rsid w:val="00E23A3F"/>
    <w:rsid w:val="00E23FC3"/>
    <w:rsid w:val="00E24EF5"/>
    <w:rsid w:val="00E254E2"/>
    <w:rsid w:val="00E255E5"/>
    <w:rsid w:val="00E25BC5"/>
    <w:rsid w:val="00E2622C"/>
    <w:rsid w:val="00E2732E"/>
    <w:rsid w:val="00E275C9"/>
    <w:rsid w:val="00E27864"/>
    <w:rsid w:val="00E27EF3"/>
    <w:rsid w:val="00E3016A"/>
    <w:rsid w:val="00E30E53"/>
    <w:rsid w:val="00E30FEC"/>
    <w:rsid w:val="00E3134C"/>
    <w:rsid w:val="00E321E6"/>
    <w:rsid w:val="00E322A9"/>
    <w:rsid w:val="00E34236"/>
    <w:rsid w:val="00E35434"/>
    <w:rsid w:val="00E35E7C"/>
    <w:rsid w:val="00E36952"/>
    <w:rsid w:val="00E3731E"/>
    <w:rsid w:val="00E4042F"/>
    <w:rsid w:val="00E41591"/>
    <w:rsid w:val="00E43B00"/>
    <w:rsid w:val="00E4418F"/>
    <w:rsid w:val="00E45BC5"/>
    <w:rsid w:val="00E46972"/>
    <w:rsid w:val="00E511F4"/>
    <w:rsid w:val="00E519A1"/>
    <w:rsid w:val="00E51D20"/>
    <w:rsid w:val="00E53093"/>
    <w:rsid w:val="00E54511"/>
    <w:rsid w:val="00E550D8"/>
    <w:rsid w:val="00E555E6"/>
    <w:rsid w:val="00E557F6"/>
    <w:rsid w:val="00E5617E"/>
    <w:rsid w:val="00E565C5"/>
    <w:rsid w:val="00E56649"/>
    <w:rsid w:val="00E568EF"/>
    <w:rsid w:val="00E56D76"/>
    <w:rsid w:val="00E575FC"/>
    <w:rsid w:val="00E601F2"/>
    <w:rsid w:val="00E60921"/>
    <w:rsid w:val="00E60C65"/>
    <w:rsid w:val="00E633DA"/>
    <w:rsid w:val="00E64869"/>
    <w:rsid w:val="00E64D46"/>
    <w:rsid w:val="00E65274"/>
    <w:rsid w:val="00E6530E"/>
    <w:rsid w:val="00E65FD7"/>
    <w:rsid w:val="00E660E3"/>
    <w:rsid w:val="00E67B30"/>
    <w:rsid w:val="00E67DAB"/>
    <w:rsid w:val="00E70D7E"/>
    <w:rsid w:val="00E71CFB"/>
    <w:rsid w:val="00E73DB2"/>
    <w:rsid w:val="00E750D1"/>
    <w:rsid w:val="00E77F5E"/>
    <w:rsid w:val="00E80F00"/>
    <w:rsid w:val="00E812CC"/>
    <w:rsid w:val="00E8302C"/>
    <w:rsid w:val="00E8411D"/>
    <w:rsid w:val="00E843AC"/>
    <w:rsid w:val="00E8485E"/>
    <w:rsid w:val="00E860FF"/>
    <w:rsid w:val="00E865F9"/>
    <w:rsid w:val="00E92261"/>
    <w:rsid w:val="00E92E0D"/>
    <w:rsid w:val="00E936D4"/>
    <w:rsid w:val="00E936E7"/>
    <w:rsid w:val="00E93E25"/>
    <w:rsid w:val="00E94BF9"/>
    <w:rsid w:val="00E959A1"/>
    <w:rsid w:val="00EA06C4"/>
    <w:rsid w:val="00EA19E8"/>
    <w:rsid w:val="00EA31AC"/>
    <w:rsid w:val="00EA3914"/>
    <w:rsid w:val="00EA514C"/>
    <w:rsid w:val="00EA5681"/>
    <w:rsid w:val="00EA5DE4"/>
    <w:rsid w:val="00EA6C88"/>
    <w:rsid w:val="00EA71AD"/>
    <w:rsid w:val="00EA7549"/>
    <w:rsid w:val="00EA7D53"/>
    <w:rsid w:val="00EB3218"/>
    <w:rsid w:val="00EB4AF5"/>
    <w:rsid w:val="00EB5217"/>
    <w:rsid w:val="00EB7599"/>
    <w:rsid w:val="00EB77B7"/>
    <w:rsid w:val="00EB780E"/>
    <w:rsid w:val="00EB7A61"/>
    <w:rsid w:val="00EC0010"/>
    <w:rsid w:val="00EC0CD2"/>
    <w:rsid w:val="00EC13EF"/>
    <w:rsid w:val="00EC14AB"/>
    <w:rsid w:val="00EC3ECF"/>
    <w:rsid w:val="00EC490B"/>
    <w:rsid w:val="00EC55BF"/>
    <w:rsid w:val="00EC560C"/>
    <w:rsid w:val="00EC6BD5"/>
    <w:rsid w:val="00EC7F69"/>
    <w:rsid w:val="00ED1B08"/>
    <w:rsid w:val="00ED2BBF"/>
    <w:rsid w:val="00ED3F49"/>
    <w:rsid w:val="00ED40D9"/>
    <w:rsid w:val="00ED4997"/>
    <w:rsid w:val="00ED6D3F"/>
    <w:rsid w:val="00ED73FF"/>
    <w:rsid w:val="00EE0FED"/>
    <w:rsid w:val="00EE19FE"/>
    <w:rsid w:val="00EE38A8"/>
    <w:rsid w:val="00EE5AB9"/>
    <w:rsid w:val="00EE5BB2"/>
    <w:rsid w:val="00EE666D"/>
    <w:rsid w:val="00EF2374"/>
    <w:rsid w:val="00EF3683"/>
    <w:rsid w:val="00EF38F6"/>
    <w:rsid w:val="00EF54CF"/>
    <w:rsid w:val="00EF5879"/>
    <w:rsid w:val="00EF5D34"/>
    <w:rsid w:val="00EF62CF"/>
    <w:rsid w:val="00EF6436"/>
    <w:rsid w:val="00EF7111"/>
    <w:rsid w:val="00EF7D3D"/>
    <w:rsid w:val="00F0107E"/>
    <w:rsid w:val="00F010F8"/>
    <w:rsid w:val="00F011B5"/>
    <w:rsid w:val="00F019DB"/>
    <w:rsid w:val="00F01D84"/>
    <w:rsid w:val="00F02412"/>
    <w:rsid w:val="00F02AD7"/>
    <w:rsid w:val="00F02B17"/>
    <w:rsid w:val="00F02B1A"/>
    <w:rsid w:val="00F02D13"/>
    <w:rsid w:val="00F0322C"/>
    <w:rsid w:val="00F037DB"/>
    <w:rsid w:val="00F0402B"/>
    <w:rsid w:val="00F0662C"/>
    <w:rsid w:val="00F071BB"/>
    <w:rsid w:val="00F07715"/>
    <w:rsid w:val="00F13281"/>
    <w:rsid w:val="00F138B3"/>
    <w:rsid w:val="00F14E9E"/>
    <w:rsid w:val="00F1606B"/>
    <w:rsid w:val="00F16595"/>
    <w:rsid w:val="00F173E6"/>
    <w:rsid w:val="00F17C8F"/>
    <w:rsid w:val="00F202D8"/>
    <w:rsid w:val="00F20AFE"/>
    <w:rsid w:val="00F224ED"/>
    <w:rsid w:val="00F23514"/>
    <w:rsid w:val="00F2358E"/>
    <w:rsid w:val="00F237B2"/>
    <w:rsid w:val="00F23D82"/>
    <w:rsid w:val="00F24143"/>
    <w:rsid w:val="00F257F8"/>
    <w:rsid w:val="00F260AB"/>
    <w:rsid w:val="00F26239"/>
    <w:rsid w:val="00F26FC6"/>
    <w:rsid w:val="00F2709E"/>
    <w:rsid w:val="00F319B1"/>
    <w:rsid w:val="00F324E8"/>
    <w:rsid w:val="00F327BA"/>
    <w:rsid w:val="00F3375D"/>
    <w:rsid w:val="00F34051"/>
    <w:rsid w:val="00F34A82"/>
    <w:rsid w:val="00F35491"/>
    <w:rsid w:val="00F36E31"/>
    <w:rsid w:val="00F411B0"/>
    <w:rsid w:val="00F41803"/>
    <w:rsid w:val="00F424A7"/>
    <w:rsid w:val="00F432A7"/>
    <w:rsid w:val="00F44F4C"/>
    <w:rsid w:val="00F45721"/>
    <w:rsid w:val="00F4576A"/>
    <w:rsid w:val="00F45A22"/>
    <w:rsid w:val="00F46BC1"/>
    <w:rsid w:val="00F46CD8"/>
    <w:rsid w:val="00F50CEF"/>
    <w:rsid w:val="00F51368"/>
    <w:rsid w:val="00F534B6"/>
    <w:rsid w:val="00F53D8E"/>
    <w:rsid w:val="00F60A11"/>
    <w:rsid w:val="00F62773"/>
    <w:rsid w:val="00F62DDF"/>
    <w:rsid w:val="00F637E7"/>
    <w:rsid w:val="00F66097"/>
    <w:rsid w:val="00F70CE5"/>
    <w:rsid w:val="00F72485"/>
    <w:rsid w:val="00F72942"/>
    <w:rsid w:val="00F74C33"/>
    <w:rsid w:val="00F76E3A"/>
    <w:rsid w:val="00F77881"/>
    <w:rsid w:val="00F8017A"/>
    <w:rsid w:val="00F80200"/>
    <w:rsid w:val="00F80429"/>
    <w:rsid w:val="00F806B2"/>
    <w:rsid w:val="00F80FA8"/>
    <w:rsid w:val="00F81094"/>
    <w:rsid w:val="00F81849"/>
    <w:rsid w:val="00F819AF"/>
    <w:rsid w:val="00F8226B"/>
    <w:rsid w:val="00F8273B"/>
    <w:rsid w:val="00F83172"/>
    <w:rsid w:val="00F83E99"/>
    <w:rsid w:val="00F83FD9"/>
    <w:rsid w:val="00F85498"/>
    <w:rsid w:val="00F85931"/>
    <w:rsid w:val="00F90397"/>
    <w:rsid w:val="00F905BF"/>
    <w:rsid w:val="00F910FC"/>
    <w:rsid w:val="00F915CC"/>
    <w:rsid w:val="00F92E56"/>
    <w:rsid w:val="00F930E4"/>
    <w:rsid w:val="00F941A8"/>
    <w:rsid w:val="00F94547"/>
    <w:rsid w:val="00F94C86"/>
    <w:rsid w:val="00F95D99"/>
    <w:rsid w:val="00F96E41"/>
    <w:rsid w:val="00F96EF6"/>
    <w:rsid w:val="00FA0BB4"/>
    <w:rsid w:val="00FA100D"/>
    <w:rsid w:val="00FA1827"/>
    <w:rsid w:val="00FA2291"/>
    <w:rsid w:val="00FA4816"/>
    <w:rsid w:val="00FA5E83"/>
    <w:rsid w:val="00FA67BC"/>
    <w:rsid w:val="00FB15DB"/>
    <w:rsid w:val="00FB1876"/>
    <w:rsid w:val="00FB256D"/>
    <w:rsid w:val="00FB27B4"/>
    <w:rsid w:val="00FB2CB3"/>
    <w:rsid w:val="00FB42CE"/>
    <w:rsid w:val="00FB466B"/>
    <w:rsid w:val="00FB4A7C"/>
    <w:rsid w:val="00FB755B"/>
    <w:rsid w:val="00FB7E3D"/>
    <w:rsid w:val="00FC10F3"/>
    <w:rsid w:val="00FC2DDB"/>
    <w:rsid w:val="00FC2ED4"/>
    <w:rsid w:val="00FC3DF2"/>
    <w:rsid w:val="00FC3FBD"/>
    <w:rsid w:val="00FC4609"/>
    <w:rsid w:val="00FC52CD"/>
    <w:rsid w:val="00FC5BC7"/>
    <w:rsid w:val="00FC5D2D"/>
    <w:rsid w:val="00FC6677"/>
    <w:rsid w:val="00FC667D"/>
    <w:rsid w:val="00FC7AC7"/>
    <w:rsid w:val="00FD0F82"/>
    <w:rsid w:val="00FD29E9"/>
    <w:rsid w:val="00FD49E1"/>
    <w:rsid w:val="00FD50DF"/>
    <w:rsid w:val="00FD55D7"/>
    <w:rsid w:val="00FE08DD"/>
    <w:rsid w:val="00FE0F42"/>
    <w:rsid w:val="00FE2189"/>
    <w:rsid w:val="00FE309F"/>
    <w:rsid w:val="00FE3759"/>
    <w:rsid w:val="00FE5316"/>
    <w:rsid w:val="00FE6C86"/>
    <w:rsid w:val="00FE7139"/>
    <w:rsid w:val="00FE78DC"/>
    <w:rsid w:val="00FE7EFD"/>
    <w:rsid w:val="00FF0C95"/>
    <w:rsid w:val="00FF2202"/>
    <w:rsid w:val="00FF24D8"/>
    <w:rsid w:val="00FF28A3"/>
    <w:rsid w:val="00FF28CB"/>
    <w:rsid w:val="00FF315D"/>
    <w:rsid w:val="00FF4519"/>
    <w:rsid w:val="00FF48CC"/>
    <w:rsid w:val="00FF6A76"/>
    <w:rsid w:val="00FF7E0E"/>
    <w:rsid w:val="0135D730"/>
    <w:rsid w:val="020BB701"/>
    <w:rsid w:val="0238657B"/>
    <w:rsid w:val="0240269F"/>
    <w:rsid w:val="024BCCCF"/>
    <w:rsid w:val="032D575E"/>
    <w:rsid w:val="0630D0A2"/>
    <w:rsid w:val="072E04D7"/>
    <w:rsid w:val="0784BC76"/>
    <w:rsid w:val="07B89E73"/>
    <w:rsid w:val="0978CF7B"/>
    <w:rsid w:val="09BCB1AB"/>
    <w:rsid w:val="0B001B12"/>
    <w:rsid w:val="0C938DCC"/>
    <w:rsid w:val="0D146BA9"/>
    <w:rsid w:val="0F610147"/>
    <w:rsid w:val="0F62CFDE"/>
    <w:rsid w:val="0F676365"/>
    <w:rsid w:val="10994912"/>
    <w:rsid w:val="11CBBEA4"/>
    <w:rsid w:val="1413F4FA"/>
    <w:rsid w:val="15809CCA"/>
    <w:rsid w:val="15AF1B2E"/>
    <w:rsid w:val="16334D50"/>
    <w:rsid w:val="17F790BB"/>
    <w:rsid w:val="19D84E81"/>
    <w:rsid w:val="1BE91FB8"/>
    <w:rsid w:val="1C2FC507"/>
    <w:rsid w:val="1D84F019"/>
    <w:rsid w:val="1EB49A7A"/>
    <w:rsid w:val="1F42F677"/>
    <w:rsid w:val="1FC23111"/>
    <w:rsid w:val="20DD994E"/>
    <w:rsid w:val="21373C20"/>
    <w:rsid w:val="23A92F54"/>
    <w:rsid w:val="23D7FFAD"/>
    <w:rsid w:val="248AE28F"/>
    <w:rsid w:val="24D12A13"/>
    <w:rsid w:val="2515EE31"/>
    <w:rsid w:val="2526B7EC"/>
    <w:rsid w:val="2636C5D8"/>
    <w:rsid w:val="266B4FD0"/>
    <w:rsid w:val="272B2E72"/>
    <w:rsid w:val="27F51079"/>
    <w:rsid w:val="2888A948"/>
    <w:rsid w:val="28AB3C28"/>
    <w:rsid w:val="298FBC82"/>
    <w:rsid w:val="2A23C1FA"/>
    <w:rsid w:val="2A470C89"/>
    <w:rsid w:val="2A702496"/>
    <w:rsid w:val="2ABC7206"/>
    <w:rsid w:val="2B3EC0F3"/>
    <w:rsid w:val="2B7F245B"/>
    <w:rsid w:val="2D36E93D"/>
    <w:rsid w:val="2D71DF9F"/>
    <w:rsid w:val="2E1D8C62"/>
    <w:rsid w:val="3228A760"/>
    <w:rsid w:val="3330AA7B"/>
    <w:rsid w:val="33A672F8"/>
    <w:rsid w:val="33A78938"/>
    <w:rsid w:val="34CC7ADC"/>
    <w:rsid w:val="35B5CD08"/>
    <w:rsid w:val="367466A8"/>
    <w:rsid w:val="369D8A94"/>
    <w:rsid w:val="36E0DAB7"/>
    <w:rsid w:val="37584A95"/>
    <w:rsid w:val="38103709"/>
    <w:rsid w:val="386F8EE2"/>
    <w:rsid w:val="3960419E"/>
    <w:rsid w:val="399FE167"/>
    <w:rsid w:val="3A0BD05F"/>
    <w:rsid w:val="3A79002B"/>
    <w:rsid w:val="3ACD54AC"/>
    <w:rsid w:val="3B0DBCE0"/>
    <w:rsid w:val="3B47D7CB"/>
    <w:rsid w:val="3BED2F27"/>
    <w:rsid w:val="3CEBA12C"/>
    <w:rsid w:val="3D79740C"/>
    <w:rsid w:val="3DB88146"/>
    <w:rsid w:val="3E0449A4"/>
    <w:rsid w:val="3F15FC1C"/>
    <w:rsid w:val="3F6227E1"/>
    <w:rsid w:val="41913377"/>
    <w:rsid w:val="439B416D"/>
    <w:rsid w:val="453189CA"/>
    <w:rsid w:val="455A166A"/>
    <w:rsid w:val="469D6FED"/>
    <w:rsid w:val="496404D8"/>
    <w:rsid w:val="49A550A6"/>
    <w:rsid w:val="4C068370"/>
    <w:rsid w:val="4D2EF549"/>
    <w:rsid w:val="4D7CE5B6"/>
    <w:rsid w:val="4F56362D"/>
    <w:rsid w:val="50FFEBE3"/>
    <w:rsid w:val="511067E2"/>
    <w:rsid w:val="5173FBA6"/>
    <w:rsid w:val="54314ABE"/>
    <w:rsid w:val="54F82761"/>
    <w:rsid w:val="559F5354"/>
    <w:rsid w:val="56BCAF32"/>
    <w:rsid w:val="570129B5"/>
    <w:rsid w:val="57A9ED82"/>
    <w:rsid w:val="58B49D77"/>
    <w:rsid w:val="5995675A"/>
    <w:rsid w:val="5A05E596"/>
    <w:rsid w:val="5BFDE3F9"/>
    <w:rsid w:val="5C4A8C10"/>
    <w:rsid w:val="5CFB02B8"/>
    <w:rsid w:val="5DDC1206"/>
    <w:rsid w:val="5E0BD0D8"/>
    <w:rsid w:val="5E401A0C"/>
    <w:rsid w:val="5F77E267"/>
    <w:rsid w:val="60182A88"/>
    <w:rsid w:val="607DC08C"/>
    <w:rsid w:val="61212D27"/>
    <w:rsid w:val="621B7FF3"/>
    <w:rsid w:val="62F324CC"/>
    <w:rsid w:val="6448CED4"/>
    <w:rsid w:val="65CDDF57"/>
    <w:rsid w:val="6792A53B"/>
    <w:rsid w:val="67A2759D"/>
    <w:rsid w:val="687690E3"/>
    <w:rsid w:val="695537B9"/>
    <w:rsid w:val="6972B0CD"/>
    <w:rsid w:val="6AD0FAE4"/>
    <w:rsid w:val="6BF7C545"/>
    <w:rsid w:val="7050038F"/>
    <w:rsid w:val="70E7EB0D"/>
    <w:rsid w:val="7113A38D"/>
    <w:rsid w:val="711A5690"/>
    <w:rsid w:val="7153868A"/>
    <w:rsid w:val="71D55F21"/>
    <w:rsid w:val="73902FA9"/>
    <w:rsid w:val="75730ACF"/>
    <w:rsid w:val="75A673DF"/>
    <w:rsid w:val="77500DF4"/>
    <w:rsid w:val="78FA6DC9"/>
    <w:rsid w:val="79780B8A"/>
    <w:rsid w:val="7A780CFB"/>
    <w:rsid w:val="7C2E2A84"/>
    <w:rsid w:val="7E3AC066"/>
    <w:rsid w:val="7F8EA59B"/>
    <w:rsid w:val="7FE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195"/>
  <w15:docId w15:val="{3707B38A-72E4-441E-8657-DF0749C1B9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1F4A"/>
  </w:style>
  <w:style w:type="paragraph" w:styleId="Heading1">
    <w:name w:val="heading 1"/>
    <w:basedOn w:val="Normal"/>
    <w:next w:val="Normal"/>
    <w:link w:val="Heading1Char"/>
    <w:uiPriority w:val="9"/>
    <w:qFormat/>
    <w:rsid w:val="00846CB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5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1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styleId="rvts36" w:customStyle="1">
    <w:name w:val="rvts36"/>
    <w:rsid w:val="007E0313"/>
  </w:style>
  <w:style w:type="character" w:styleId="ListParagraphChar" w:customStyle="1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styleId="TableGrid1" w:customStyle="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4E67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519A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Calibri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rsid w:val="00E519A1"/>
    <w:rPr>
      <w:rFonts w:ascii="Times New Roman" w:hAnsi="Times New Roman" w:eastAsia="Calibri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10D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C110D"/>
    <w:rPr>
      <w:rFonts w:ascii="Consolas" w:hAnsi="Consolas"/>
      <w:sz w:val="21"/>
      <w:szCs w:val="21"/>
    </w:rPr>
  </w:style>
  <w:style w:type="paragraph" w:styleId="NoSpacing">
    <w:name w:val="No Spacing"/>
    <w:qFormat/>
    <w:rsid w:val="003D1CC2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A399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A3996"/>
  </w:style>
  <w:style w:type="character" w:styleId="Heading3Char" w:customStyle="1">
    <w:name w:val="Heading 3 Char"/>
    <w:basedOn w:val="DefaultParagraphFont"/>
    <w:link w:val="Heading3"/>
    <w:uiPriority w:val="9"/>
    <w:semiHidden/>
    <w:rsid w:val="004E585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E5851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4E5851"/>
  </w:style>
  <w:style w:type="paragraph" w:styleId="Achievement" w:customStyle="1">
    <w:name w:val="Achievement"/>
    <w:basedOn w:val="BodyText"/>
    <w:rsid w:val="004E5851"/>
    <w:pPr>
      <w:numPr>
        <w:numId w:val="1"/>
      </w:numPr>
      <w:spacing w:after="60" w:line="220" w:lineRule="atLeast"/>
      <w:jc w:val="both"/>
    </w:pPr>
    <w:rPr>
      <w:rFonts w:ascii="Arial" w:hAnsi="Arial" w:eastAsia="Batang" w:cs="Times New Roman"/>
      <w:spacing w:val="-5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846CBE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0011E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NormalBlack" w:customStyle="1">
    <w:name w:val="Normal + Black"/>
    <w:basedOn w:val="Normal"/>
    <w:rsid w:val="00DF4237"/>
    <w:pPr>
      <w:numPr>
        <w:numId w:val="2"/>
      </w:numP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FollowedHyperlink">
    <w:name w:val="FollowedHyperlink"/>
    <w:rsid w:val="00545A6C"/>
    <w:rPr>
      <w:color w:val="800080"/>
      <w:u w:val="single"/>
    </w:rPr>
  </w:style>
  <w:style w:type="character" w:styleId="WW8Num2z1" w:customStyle="1">
    <w:name w:val="WW8Num2z1"/>
    <w:rsid w:val="009E5257"/>
    <w:rPr>
      <w:rFonts w:ascii="Courier New" w:hAnsi="Courier New" w:cs="Courier New"/>
    </w:rPr>
  </w:style>
  <w:style w:type="character" w:styleId="WW8Num4z1" w:customStyle="1">
    <w:name w:val="WW8Num4z1"/>
    <w:rsid w:val="009E5257"/>
    <w:rPr>
      <w:rFonts w:ascii="Courier New" w:hAnsi="Courier New" w:cs="Courier New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2203E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5C0B"/>
    <w:rPr>
      <w:sz w:val="16"/>
      <w:szCs w:val="16"/>
    </w:rPr>
  </w:style>
  <w:style w:type="character" w:styleId="rvts58" w:customStyle="1">
    <w:name w:val="rvts58"/>
    <w:rsid w:val="002B0647"/>
  </w:style>
  <w:style w:type="character" w:styleId="WW8Num6z0" w:customStyle="1">
    <w:name w:val="WW8Num6z0"/>
    <w:rsid w:val="008D1803"/>
    <w:rPr>
      <w:rFonts w:ascii="Symbol" w:hAnsi="Symbol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ListBullet2">
    <w:name w:val="List Bullet 2"/>
    <w:basedOn w:val="Normal"/>
    <w:rsid w:val="00B6201B"/>
    <w:pPr>
      <w:widowControl w:val="0"/>
      <w:numPr>
        <w:numId w:val="6"/>
      </w:numPr>
      <w:spacing w:before="120" w:after="0" w:line="240" w:lineRule="auto"/>
    </w:pPr>
    <w:rPr>
      <w:rFonts w:ascii="Verdana" w:hAnsi="Verdana" w:eastAsia="Times New Roman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9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5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0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3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df1cc07e45514872" /><Relationship Type="http://schemas.openxmlformats.org/officeDocument/2006/relationships/hyperlink" Target="https://github.com/NaniBabuPallapu/fullstack_yummy_tummy_app" TargetMode="External" Id="Rca000d5b3fba439e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7F89-A3C1-407F-AE6C-CA90308F03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Preeti Arora</dc:creator>
  <lastModifiedBy>Pallapu, Nanibabu</lastModifiedBy>
  <revision>6</revision>
  <lastPrinted>2023-11-30T16:33:00.0000000Z</lastPrinted>
  <dcterms:created xsi:type="dcterms:W3CDTF">2023-12-04T06:59:00.0000000Z</dcterms:created>
  <dcterms:modified xsi:type="dcterms:W3CDTF">2023-12-13T04:20:45.2553905Z</dcterms:modified>
</coreProperties>
</file>
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ody>
    <w:tbl>
      <w:tblPr>
        <w:tblStyle w:val="TableGrid"/>
        <w:tblW w:w="1233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3915"/>
        <w:gridCol w:w="4395"/>
      </w:tblGrid>
      <w:tr xmlns:wp14="http://schemas.microsoft.com/office/word/2010/wordml" w:rsidR="00CB0FB3" w:rsidTr="7C2E2A84" w14:paraId="4451F9E7" wp14:textId="77777777">
        <w:trPr>
          <w:trHeight w:val="810"/>
        </w:trPr>
        <w:tc>
          <w:tcPr>
            <w:tcW w:w="7935" w:type="dxa"/>
            <w:gridSpan w:val="2"/>
            <w:shd w:val="clear" w:color="auto" w:fill="004F8A"/>
            <w:tcMar/>
          </w:tcPr>
          <w:p w:rsidRPr="0037370A" w:rsidR="00CE7D9C" w:rsidP="00F44F4C" w:rsidRDefault="00FA1827" w14:paraId="37A1FBC8" wp14:textId="77777777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Pr="00B22C0A" w:rsidR="00552307">
              <w:rPr>
                <w:color w:val="FFFFFF" w:themeColor="background1"/>
              </w:rPr>
              <w:t xml:space="preserve">                              </w:t>
            </w:r>
            <w:r w:rsidRPr="00B22C0A" w:rsidR="00C039E9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:rsidRPr="00481150" w:rsidR="0037370A" w:rsidP="00F44F4C" w:rsidRDefault="0037370A" w14:paraId="672A6659" wp14:textId="77777777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:rsidR="00CE7D9C" w:rsidP="00F44F4C" w:rsidRDefault="00FA1827" w14:paraId="7AD7A439" wp14:textId="77777777">
            <w:pPr>
              <w:tabs>
                <w:tab w:val="left" w:pos="4335"/>
              </w:tabs>
              <w:spacing w:line="276" w:lineRule="auto"/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00CD1291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            </w:t>
            </w:r>
            <w:r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</w:t>
            </w:r>
            <w:r w:rsidR="00CD1291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Pallapu</w:t>
            </w:r>
            <w:proofErr w:type="spellEnd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Nani</w:t>
            </w:r>
            <w:proofErr w:type="spellEnd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Pr="00481150" w:rsidR="00481150">
              <w:rPr>
                <w:rFonts w:cs="Tahoma" w:asciiTheme="majorHAnsi" w:hAnsiTheme="majorHAnsi"/>
                <w:b/>
                <w:bCs/>
                <w:color w:val="FFFFFF" w:themeColor="background1"/>
                <w:sz w:val="40"/>
                <w:szCs w:val="40"/>
              </w:rPr>
              <w:t>Babu</w:t>
            </w:r>
            <w:proofErr w:type="spellEnd"/>
          </w:p>
          <w:p w:rsidRPr="00CD1291" w:rsidR="0082059D" w:rsidP="00F44F4C" w:rsidRDefault="0082059D" w14:paraId="0A37501D" wp14:textId="77777777">
            <w:pPr>
              <w:tabs>
                <w:tab w:val="left" w:pos="4335"/>
              </w:tabs>
              <w:spacing w:line="276" w:lineRule="auto"/>
              <w:jc w:val="center"/>
              <w:rPr>
                <w:rFonts w:cs="Tahoma" w:asciiTheme="majorHAnsi" w:hAnsiTheme="majorHAnsi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  <w:tcMar/>
          </w:tcPr>
          <w:p w:rsidRPr="00B22C0A" w:rsidR="00CB0FB3" w:rsidP="00F44F4C" w:rsidRDefault="00CB0FB3" w14:paraId="5DAB6C7B" wp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00CD1291" w14:paraId="71750F3B" wp14:textId="77777777">
              <w:trPr>
                <w:trHeight w:val="376"/>
              </w:trPr>
              <w:tc>
                <w:tcPr>
                  <w:tcW w:w="430" w:type="dxa"/>
                </w:tcPr>
                <w:p w:rsidRPr="00B22C0A" w:rsidR="002868CA" w:rsidP="00F44F4C" w:rsidRDefault="002868CA" w14:paraId="02EB378F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63084DB3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8240" behindDoc="0" locked="0" layoutInCell="1" allowOverlap="1" wp14:anchorId="7E06094F" wp14:editId="7777777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CE7D9C" w:rsidR="002868CA" w:rsidP="00F44F4C" w:rsidRDefault="002868CA" w14:paraId="6A05A809" wp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0F44F4C" w:rsidRDefault="00351D29" w14:paraId="70C79416" wp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Pr="00481150"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Pr="00B22C0A" w:rsidR="00B22C0A" w:rsidTr="00CD1291" w14:paraId="58A2C62D" wp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B0FB3" w:rsidP="00F44F4C" w:rsidRDefault="00904888" w14:paraId="07234EF7" wp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264" behindDoc="0" locked="0" layoutInCell="1" allowOverlap="1" wp14:anchorId="4E149638" wp14:editId="777777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7C45A0" w:rsidR="00E56649" w:rsidP="00F44F4C" w:rsidRDefault="00481150" w14:paraId="6DEB4991" wp14:textId="77777777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Pr="00B22C0A" w:rsidR="00CD1291" w:rsidTr="00CD1291" w14:paraId="5A39BBE3" wp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D1291" w:rsidP="00F44F4C" w:rsidRDefault="00CD1291" w14:paraId="41C8F396" wp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:rsidR="00CD1291" w:rsidP="00F44F4C" w:rsidRDefault="00CD1291" w14:paraId="72A3D3EC" wp14:textId="77777777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Pr="00B22C0A" w:rsidR="001D7911" w:rsidP="00F44F4C" w:rsidRDefault="001D7911" w14:paraId="0D0B940D" wp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xmlns:wp14="http://schemas.microsoft.com/office/word/2010/wordml" w:rsidR="00CB0FB3" w:rsidTr="7C2E2A84" w14:paraId="0E27B00A" wp14:textId="77777777">
        <w:trPr>
          <w:trHeight w:val="360"/>
        </w:trPr>
        <w:tc>
          <w:tcPr>
            <w:tcW w:w="12330" w:type="dxa"/>
            <w:gridSpan w:val="3"/>
            <w:shd w:val="clear" w:color="auto" w:fill="auto"/>
            <w:tcMar/>
          </w:tcPr>
          <w:p w:rsidRPr="00B22C0A" w:rsidR="00CB0FB3" w:rsidP="00F44F4C" w:rsidRDefault="00CB0FB3" w14:paraId="60061E4C" wp14:textId="77777777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xmlns:wp14="http://schemas.microsoft.com/office/word/2010/wordml" w:rsidR="00CB0FB3" w:rsidTr="7C2E2A84" w14:paraId="42E1092C" wp14:textId="77777777">
        <w:trPr>
          <w:trHeight w:val="4940"/>
        </w:trPr>
        <w:tc>
          <w:tcPr>
            <w:tcW w:w="4020" w:type="dxa"/>
            <w:tcBorders>
              <w:right w:val="single" w:color="D9D9D9" w:themeColor="background1" w:themeShade="D9" w:sz="4" w:space="0"/>
            </w:tcBorders>
            <w:tcMar/>
          </w:tcPr>
          <w:p w:rsidRPr="00B22C0A" w:rsidR="00CB0FB3" w:rsidP="006363D9" w:rsidRDefault="00CB0FB3" w14:paraId="0C96B1AC" wp14:textId="77777777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359E14CF" wp14:editId="0C910F43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703570" w:rsidP="00CB0FB3" w:rsidRDefault="00703570" w14:paraId="1EDED8C3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D5E9415">
                    <v:group id="Group 4" style="width:191.25pt;height:29.4pt;mso-position-horizontal-relative:char;mso-position-vertical-relative:line" coordsize="24286,3731" o:spid="_x0000_s1026" w14:anchorId="359E1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">
                      <v:rect id="Rectangle 2" style="position:absolute;width:24286;height:2889;visibility:visible;mso-wrap-style:square;v-text-anchor:middle" o:spid="_x0000_s1027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>
                        <v:textbox>
                          <w:txbxContent>
                            <w:p w:rsidRPr="0081351B" w:rsidR="00703570" w:rsidP="00CB0FB3" w:rsidRDefault="00703570" w14:paraId="47CB99FC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" style="position:absolute;left:1463;top:2889;width:976;height:842;flip:y;visibility:visible;mso-wrap-style:square;v-text-anchor:middle" o:spid="_x0000_s1028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  <w:p w:rsidRPr="00CD1291" w:rsidR="00497378" w:rsidP="006363D9" w:rsidRDefault="00666DD2" w14:paraId="79551044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18"/>
                <w:szCs w:val="18"/>
              </w:rPr>
            </w:pPr>
            <w:r w:rsidRPr="00666DD2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>Scaling heights of success</w:t>
            </w:r>
            <w:r w:rsidR="00481150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 xml:space="preserve"> by leaving marks of excellence by</w:t>
            </w:r>
            <w:r w:rsidRPr="00666DD2">
              <w:rPr>
                <w:rFonts w:asciiTheme="majorHAnsi" w:hAnsiTheme="majorHAnsi" w:cstheme="minorHAnsi"/>
                <w:sz w:val="18"/>
                <w:szCs w:val="18"/>
                <w:lang w:val="en-GB"/>
              </w:rPr>
              <w:t xml:space="preserve"> </w:t>
            </w:r>
            <w:r w:rsidR="00481150">
              <w:rPr>
                <w:rFonts w:asciiTheme="majorHAnsi" w:hAnsiTheme="majorHAnsi" w:cstheme="minorHAnsi"/>
                <w:sz w:val="18"/>
                <w:szCs w:val="18"/>
              </w:rPr>
              <w:t>utilizing extensive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481150" w:rsidR="00481150">
              <w:rPr>
                <w:rFonts w:asciiTheme="majorHAnsi" w:hAnsiTheme="majorHAnsi" w:cstheme="minorHAnsi"/>
                <w:b/>
                <w:sz w:val="18"/>
                <w:szCs w:val="18"/>
              </w:rPr>
              <w:t>software development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experience and </w:t>
            </w:r>
            <w:r w:rsidRPr="00481150" w:rsidR="00481150">
              <w:rPr>
                <w:rFonts w:asciiTheme="majorHAnsi" w:hAnsiTheme="majorHAnsi" w:cstheme="minorHAnsi"/>
                <w:b/>
                <w:sz w:val="18"/>
                <w:szCs w:val="18"/>
              </w:rPr>
              <w:t>Java full stack</w:t>
            </w:r>
            <w:r w:rsidRPr="00481150" w:rsidR="00481150">
              <w:rPr>
                <w:rFonts w:asciiTheme="majorHAnsi" w:hAnsiTheme="majorHAnsi" w:cstheme="minorHAnsi"/>
                <w:sz w:val="18"/>
                <w:szCs w:val="18"/>
              </w:rPr>
              <w:t xml:space="preserve"> proficiency to make meaningful contributions to a forward-thinking organization, while further enhancing skills and knowledge.</w:t>
            </w:r>
          </w:p>
          <w:p w:rsidR="00AE0F33" w:rsidP="006363D9" w:rsidRDefault="00AE0F33" w14:paraId="44EAFD9C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color w:val="00B0F0"/>
                <w:sz w:val="18"/>
                <w:szCs w:val="18"/>
              </w:rPr>
            </w:pPr>
          </w:p>
          <w:p w:rsidR="00AE0F33" w:rsidP="006363D9" w:rsidRDefault="00481150" w14:paraId="696D26E3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18"/>
                <w:szCs w:val="18"/>
                <w:lang w:val="en-GB"/>
              </w:rPr>
            </w:pPr>
            <w:r w:rsidRPr="00481150">
              <w:rPr>
                <w:rFonts w:asciiTheme="majorHAnsi" w:hAnsiTheme="majorHAnsi" w:cstheme="minorHAnsi"/>
                <w:b/>
                <w:sz w:val="18"/>
                <w:szCs w:val="18"/>
                <w:lang w:val="en-GB"/>
              </w:rPr>
              <w:t>Preferred Location: Hyderabad</w:t>
            </w:r>
          </w:p>
          <w:p w:rsidRPr="00481150" w:rsidR="00481150" w:rsidP="006363D9" w:rsidRDefault="00481150" w14:paraId="4B94D5A5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18"/>
                <w:szCs w:val="18"/>
                <w:lang w:val="en-GB"/>
              </w:rPr>
            </w:pPr>
          </w:p>
          <w:p w:rsidR="00296FEB" w:rsidP="006363D9" w:rsidRDefault="00296FEB" w14:paraId="3DEEC669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="008D5D01" w:rsidP="006363D9" w:rsidRDefault="008D5D01" w14:paraId="3656B9AB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296FEB" w:rsidR="008D5D01" w:rsidP="006363D9" w:rsidRDefault="008D5D01" w14:paraId="45FB0818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B22C0A" w:rsidR="00E22D17" w:rsidP="006363D9" w:rsidRDefault="00E22D17" w14:paraId="049F31CB" wp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:rsidRPr="00FF28A3" w:rsidR="00F411B0" w:rsidP="006363D9" w:rsidRDefault="00F411B0" w14:paraId="0BF86626" wp14:textId="77777777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cs="Arial" w:asciiTheme="majorHAnsi" w:hAnsiTheme="majorHAnsi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5778CF8C" wp14:editId="50BF190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703570" w:rsidP="00F411B0" w:rsidRDefault="00703570" w14:paraId="07DEE553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41DBA7AC">
                    <v:group id="Group 9" style="width:191.25pt;height:29.4pt;mso-position-horizontal-relative:char;mso-position-vertical-relative:line" coordsize="24286,3731" o:spid="_x0000_s1029" w14:anchorId="5778CF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">
                      <v:rect id="Rectangle 10" style="position:absolute;width:24286;height:2889;visibility:visible;mso-wrap-style:square;v-text-anchor:middle" o:spid="_x0000_s1030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>
                        <v:textbox>
                          <w:txbxContent>
                            <w:p w:rsidRPr="0081351B" w:rsidR="00703570" w:rsidP="00F411B0" w:rsidRDefault="00703570" w14:paraId="7563D12A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style="position:absolute;left:1463;top:2889;width:976;height:842;flip:y;visibility:visible;mso-wrap-style:square;v-text-anchor:middle" o:spid="_x0000_s1031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  <w:p w:rsidRPr="00CD1291" w:rsidR="00CD1291" w:rsidP="006363D9" w:rsidRDefault="00481150" w14:paraId="53CEFF54" wp14:textId="77777777">
            <w:pPr>
              <w:pStyle w:val="ListParagraph"/>
              <w:numPr>
                <w:ilvl w:val="0"/>
                <w:numId w:val="3"/>
              </w:numPr>
              <w:tabs>
                <w:tab w:val="left" w:pos="3640"/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  <w:t>2020</w:t>
            </w:r>
            <w:r w:rsidR="00CD1291"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 xml:space="preserve">Bachelor of Technology </w:t>
            </w:r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B.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Tech</w:t>
            </w:r>
            <w:proofErr w:type="spellEnd"/>
            <w:r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.-</w:t>
            </w:r>
            <w:r w:rsidRPr="00233091" w:rsidR="006363D9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CSE</w:t>
            </w:r>
            <w:r w:rsidRPr="00481150"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  <w:t>) from Nova College of Engineering &amp; Technology</w:t>
            </w:r>
          </w:p>
          <w:p w:rsidR="00AE0F33" w:rsidP="006363D9" w:rsidRDefault="00AE0F33" w14:paraId="53128261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AE0F33" w:rsidP="006363D9" w:rsidRDefault="00AE0F33" w14:paraId="62486C05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4101652C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8D5D01" w:rsidP="006363D9" w:rsidRDefault="008D5D01" w14:paraId="4B99056E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666DD2" w:rsidR="008D5D01" w:rsidP="006363D9" w:rsidRDefault="008D5D01" w14:paraId="1299C43A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4DDBEF00" wp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B22C0A" w:rsidR="0064042E" w:rsidP="006363D9" w:rsidRDefault="0064042E" w14:paraId="3CE25C42" wp14:textId="77777777">
            <w:pPr>
              <w:spacing w:line="276" w:lineRule="auto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063AA853" wp14:editId="13581C45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64042E" w:rsidP="0064042E" w:rsidRDefault="0064042E" w14:paraId="38BE18C1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D54E50F">
                    <v:group id="Group 20" style="width:191.25pt;height:29.4pt;mso-position-horizontal-relative:char;mso-position-vertical-relative:line" coordsize="24286,3731" o:spid="_x0000_s1032" w14:anchorId="063AA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">
                      <v:rect id="Rectangle 21" style="position:absolute;width:24286;height:2889;visibility:visible;mso-wrap-style:square;v-text-anchor:middle" o:spid="_x0000_s1033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>
                        <v:textbox>
                          <w:txbxContent>
                            <w:p w:rsidRPr="0081351B" w:rsidR="0064042E" w:rsidP="0064042E" w:rsidRDefault="0064042E" w14:paraId="75818A82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style="position:absolute;left:1463;top:2889;width:976;height:842;flip:y;visibility:visible;mso-wrap-style:square;v-text-anchor:middle" o:spid="_x0000_s1034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  <w:p w:rsidR="00481150" w:rsidP="006363D9" w:rsidRDefault="00481150" w14:paraId="056D304E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>S</w:t>
            </w:r>
            <w:r>
              <w:rPr>
                <w:rFonts w:asciiTheme="majorHAnsi" w:hAnsiTheme="majorHAnsi" w:cstheme="minorHAnsi"/>
                <w:sz w:val="18"/>
                <w:szCs w:val="18"/>
              </w:rPr>
              <w:t>oftware Development Lifecycle</w:t>
            </w:r>
          </w:p>
          <w:p w:rsidR="00481150" w:rsidP="006363D9" w:rsidRDefault="00481150" w14:paraId="0AC00497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Application Architecture </w:t>
            </w:r>
          </w:p>
          <w:p w:rsidR="00481150" w:rsidP="006363D9" w:rsidRDefault="00481150" w14:paraId="68D0F706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Performance Optimization </w:t>
            </w:r>
          </w:p>
          <w:p w:rsidR="00481150" w:rsidP="006363D9" w:rsidRDefault="00481150" w14:paraId="4BE0A2ED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Cross-Functional Coordination </w:t>
            </w:r>
          </w:p>
          <w:p w:rsidR="00481150" w:rsidP="006363D9" w:rsidRDefault="00481150" w14:paraId="5A7FD1C6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Quality Assurance </w:t>
            </w:r>
          </w:p>
          <w:p w:rsidR="00481150" w:rsidP="006363D9" w:rsidRDefault="00481150" w14:paraId="186CB3B8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Continuous Improvement </w:t>
            </w:r>
          </w:p>
          <w:p w:rsidRPr="00481150" w:rsidR="00481150" w:rsidP="006363D9" w:rsidRDefault="00481150" w14:paraId="47C3A55A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Value Delivery/ </w:t>
            </w: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 xml:space="preserve">Agile Methodology </w:t>
            </w:r>
          </w:p>
          <w:p w:rsidR="00481150" w:rsidP="006363D9" w:rsidRDefault="00481150" w14:paraId="5FFB8EBB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18"/>
                <w:szCs w:val="18"/>
              </w:rPr>
              <w:t xml:space="preserve">Web Application Security </w:t>
            </w:r>
          </w:p>
          <w:p w:rsidRPr="00481150" w:rsidR="00AE0F33" w:rsidP="006363D9" w:rsidRDefault="00481150" w14:paraId="18C54A83" wp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sz w:val="18"/>
                <w:szCs w:val="18"/>
              </w:rPr>
            </w:pPr>
            <w:r w:rsidRPr="00481150">
              <w:rPr>
                <w:rFonts w:asciiTheme="majorHAnsi" w:hAnsiTheme="majorHAnsi" w:cstheme="minorHAnsi"/>
                <w:sz w:val="18"/>
                <w:szCs w:val="18"/>
              </w:rPr>
              <w:t>Database Management</w:t>
            </w:r>
          </w:p>
          <w:p w:rsidR="00666DD2" w:rsidP="006363D9" w:rsidRDefault="00666DD2" w14:paraId="3461D779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666DD2" w:rsidP="006363D9" w:rsidRDefault="00666DD2" w14:paraId="3CF2D8B6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0FB78278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1FC39945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0562CB0E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7C2E2A84" w:rsidRDefault="002918E1" w14:paraId="34CE0A41" wp14:textId="77777777">
            <w:pPr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="7C2E2A84" w:rsidP="7C2E2A84" w:rsidRDefault="7C2E2A84" w14:paraId="74E3638D" w14:textId="2CCF7699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="7C2E2A84" w:rsidP="7C2E2A84" w:rsidRDefault="7C2E2A84" w14:paraId="7B4AC0BE" w14:textId="778B81ED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Pr="00B22C0A" w:rsidR="002918E1" w:rsidP="006363D9" w:rsidRDefault="002918E1" w14:paraId="78AB5C90" wp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21AE1265" wp14:editId="2E047872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2918E1" w:rsidP="002918E1" w:rsidRDefault="008D5D01" w14:paraId="7F85FEB1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515F4D1">
                    <v:group id="Group 12" style="width:191.25pt;height:29.4pt;mso-position-horizontal-relative:char;mso-position-vertical-relative:line" coordsize="24286,3731" o:spid="_x0000_s1035" w14:anchorId="21AE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">
                      <v:rect id="Rectangle 13" style="position:absolute;width:24286;height:2889;visibility:visible;mso-wrap-style:square;v-text-anchor:middle" o:spid="_x0000_s1036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>
                        <v:textbox>
                          <w:txbxContent>
                            <w:p w:rsidRPr="0081351B" w:rsidR="002918E1" w:rsidP="002918E1" w:rsidRDefault="008D5D01" w14:paraId="56BF1231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37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  <w:p w:rsidRPr="00481150" w:rsidR="00481150" w:rsidP="248AE28F" w:rsidRDefault="00481150" w14:paraId="32D11381" wp14:textId="60410F5C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Languages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Java</w:t>
            </w:r>
          </w:p>
          <w:p w:rsidR="7C2E2A84" w:rsidP="7C2E2A84" w:rsidRDefault="7C2E2A84" w14:paraId="49E86423" w14:textId="6180888A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481150" w:rsidR="00481150" w:rsidP="248AE28F" w:rsidRDefault="00481150" w14:paraId="6E382A8E" wp14:textId="4FC6DE95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Databases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MySQL and SQL Server</w:t>
            </w:r>
          </w:p>
          <w:p w:rsidR="7C2E2A84" w:rsidP="7C2E2A84" w:rsidRDefault="7C2E2A84" w14:paraId="113375A2" w14:textId="4538BA22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481150" w:rsidR="00481150" w:rsidP="248AE28F" w:rsidRDefault="00481150" w14:paraId="5F36B4FA" wp14:textId="77777777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PM Tools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JIRA, 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Bitbucket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, GIT, GitHub, IntelliJ, Eclipse</w:t>
            </w:r>
          </w:p>
          <w:p w:rsidR="7C2E2A84" w:rsidP="7C2E2A84" w:rsidRDefault="7C2E2A84" w14:paraId="4849DB69" w14:textId="00B927E3">
            <w:pPr>
              <w:pStyle w:val="Normal"/>
              <w:spacing w:line="276" w:lineRule="auto"/>
              <w:ind w:left="0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="3E0449A4" w:rsidP="7C2E2A84" w:rsidRDefault="3E0449A4" w14:paraId="257DEBAB" w14:textId="3A003B06">
            <w:pPr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Frameworks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</w:p>
          <w:p w:rsidR="00AE0F33" w:rsidP="248AE28F" w:rsidRDefault="00481150" w14:paraId="545DF3AC" wp14:textId="13B331B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Spring Boot</w:t>
            </w:r>
          </w:p>
          <w:p w:rsidR="00AE0F33" w:rsidP="248AE28F" w:rsidRDefault="00481150" w14:paraId="3B3AA45E" wp14:textId="4ABC9A0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Hibernate</w:t>
            </w:r>
          </w:p>
          <w:p w:rsidR="00AE0F33" w:rsidP="248AE28F" w:rsidRDefault="00481150" w14:paraId="5599A2A1" wp14:textId="5D3D111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Angular </w:t>
            </w:r>
          </w:p>
          <w:p w:rsidR="00AE0F33" w:rsidP="248AE28F" w:rsidRDefault="00481150" w14:paraId="4583937D" wp14:textId="0207D2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Apache NIFI</w:t>
            </w:r>
          </w:p>
          <w:p w:rsidR="7C2E2A84" w:rsidP="7C2E2A84" w:rsidRDefault="7C2E2A84" w14:paraId="6A5182F0" w14:textId="4DDBE9F4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="2E1D8C62" w:rsidP="7C2E2A84" w:rsidRDefault="2E1D8C62" w14:paraId="67269924" w14:textId="0C4DBA6D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7C2E2A84" w:rsidR="2E1D8C62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Code Quality Tools:</w:t>
            </w:r>
          </w:p>
          <w:p w:rsidR="008D5D01" w:rsidP="248AE28F" w:rsidRDefault="008D5D01" w14:paraId="1C8E8D40" wp14:textId="5AA5A6F5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248AE28F" w:rsidR="0630D0A2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SonarQube</w:t>
            </w:r>
          </w:p>
          <w:p w:rsidR="2E1D8C62" w:rsidP="7C2E2A84" w:rsidRDefault="2E1D8C62" w14:paraId="09BE4684" w14:textId="39C3E840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7C2E2A84" w:rsidR="2E1D8C62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SonarLint</w:t>
            </w:r>
          </w:p>
          <w:p w:rsidR="7C2E2A84" w:rsidP="7C2E2A84" w:rsidRDefault="7C2E2A84" w14:paraId="517958CC" w14:textId="56D4CEBD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</w:p>
          <w:p w:rsidR="008D5D01" w:rsidP="248AE28F" w:rsidRDefault="008D5D01" w14:paraId="32DD5E47" wp14:textId="3F8A8AE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248AE28F" w:rsidR="3A79002B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Other Skills:</w:t>
            </w:r>
          </w:p>
          <w:p w:rsidR="008D5D01" w:rsidP="248AE28F" w:rsidRDefault="008D5D01" w14:paraId="1BDE8AD9" wp14:textId="5AE7A0F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Spring Data JPA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="008D5D01" w:rsidP="006363D9" w:rsidRDefault="008D5D01" w14:paraId="60030D58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248AE28F" w:rsidRDefault="008D5D01" w14:paraId="6D98A12B" wp14:textId="59F72B5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HTML </w:t>
            </w:r>
          </w:p>
          <w:p w:rsidR="008D5D01" w:rsidP="006363D9" w:rsidRDefault="008D5D01" w14:paraId="70C8810B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CSS </w:t>
            </w:r>
          </w:p>
          <w:p w:rsidR="008D5D01" w:rsidP="006363D9" w:rsidRDefault="008D5D01" w14:paraId="3728415A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proofErr w:type="spellStart"/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Mic</w:t>
            </w: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roservices</w:t>
            </w:r>
            <w:proofErr w:type="spellEnd"/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Pr="00233091" w:rsidR="008D5D01" w:rsidP="006363D9" w:rsidRDefault="008D5D01" w14:paraId="068D9EFD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CI/CD Integration (Jenkins) </w:t>
            </w:r>
          </w:p>
          <w:p w:rsidRPr="00233091" w:rsidR="008D5D01" w:rsidP="006363D9" w:rsidRDefault="008D5D01" w14:paraId="00199ECA" wp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Agile Methodology </w:t>
            </w:r>
          </w:p>
          <w:p w:rsidR="7C2E2A84" w:rsidP="7C2E2A84" w:rsidRDefault="7C2E2A84" w14:paraId="54534D08" w14:textId="674D9E96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</w:p>
          <w:p w:rsidRPr="00233091" w:rsidR="008D5D01" w:rsidP="248AE28F" w:rsidRDefault="008D5D01" w14:paraId="11AF6CF9" wp14:textId="727CE529">
            <w:pPr>
              <w:spacing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Debugging/ Deployment Tools</w:t>
            </w:r>
            <w:r w:rsidRPr="248AE28F" w:rsidR="1FC2311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:</w:t>
            </w:r>
          </w:p>
          <w:p w:rsidRPr="00233091" w:rsidR="006363D9" w:rsidP="248AE28F" w:rsidRDefault="006363D9" w14:paraId="0964C07B" wp14:textId="6D8BE0F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6363D9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Jenkins</w:t>
            </w:r>
          </w:p>
          <w:p w:rsidRPr="00233091" w:rsidR="006363D9" w:rsidP="248AE28F" w:rsidRDefault="006363D9" w14:paraId="5BAC323F" wp14:textId="1E5D10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248AE28F" w:rsidR="006363D9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Docker</w:t>
            </w:r>
          </w:p>
          <w:p w:rsidR="00AE0F33" w:rsidP="006363D9" w:rsidRDefault="00AE0F33" w14:paraId="2946DB82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AE0F33" w:rsidP="006363D9" w:rsidRDefault="00AE0F33" w14:paraId="5997CC1D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DD3902" w:rsidP="006363D9" w:rsidRDefault="00DD3902" w14:paraId="110FFD37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864D82" w:rsidP="006363D9" w:rsidRDefault="00864D82" w14:paraId="6B699379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Pr="00864D82" w:rsidR="00864D82" w:rsidP="006363D9" w:rsidRDefault="00864D82" w14:paraId="3FE9F23F" wp14:textId="77777777">
            <w:pPr>
              <w:spacing w:line="276" w:lineRule="auto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296FEB" w:rsidP="006363D9" w:rsidRDefault="00296FEB" w14:paraId="1F72F646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006363D9" w:rsidRDefault="002918E1" w14:paraId="08CE6F91" wp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Pr="00B22C0A" w:rsidR="00AA51B1" w:rsidP="006363D9" w:rsidRDefault="00AA51B1" w14:paraId="2FDD8A7D" wp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46F29455" wp14:editId="6331565F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xmlns:wp14="http://schemas.microsoft.com/office/word/2010/wordml" w:rsidRPr="0081351B" w:rsidR="00AA51B1" w:rsidP="00AA51B1" w:rsidRDefault="00AA51B1" w14:paraId="55662C60" wp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0EAC6DF">
                    <v:group id="Group 31" style="width:191.25pt;height:29.4pt;mso-position-horizontal-relative:char;mso-position-vertical-relative:line" coordsize="24286,3731" o:spid="_x0000_s1038" w14:anchorId="46F2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">
                      <v:rect id="Rectangle 32" style="position:absolute;width:24286;height:2889;visibility:visible;mso-wrap-style:square;v-text-anchor:middle" o:spid="_x0000_s1039" filled="f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>
                        <v:textbox>
                          <w:txbxContent>
                            <w:p w:rsidRPr="0081351B" w:rsidR="00AA51B1" w:rsidP="00AA51B1" w:rsidRDefault="00AA51B1" w14:paraId="3448B7E9" wp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style="position:absolute;left:1463;top:2889;width:976;height:842;flip:y;visibility:visible;mso-wrap-style:square;v-text-anchor:middle" o:spid="_x0000_s1040" filled="f" stroked="f" strokeweight="2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:rsidR="00670392" w:rsidP="006363D9" w:rsidRDefault="00AA51B1" w14:paraId="643CE02B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bCs/>
                <w:iCs/>
                <w:sz w:val="18"/>
                <w:szCs w:val="18"/>
              </w:rPr>
            </w:pPr>
            <w:r w:rsidRPr="248AE28F" w:rsidR="00AA51B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  <w:t>Date of Birth:</w:t>
            </w:r>
            <w:r w:rsidRPr="248AE28F" w:rsidR="00935448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9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vertAlign w:val="superscript"/>
                <w:lang w:val="en-GB"/>
              </w:rPr>
              <w:t>th</w:t>
            </w:r>
            <w:r w:rsidRPr="248AE28F" w:rsidR="0048115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February 1998</w:t>
            </w:r>
          </w:p>
          <w:p w:rsidRPr="00481150" w:rsidR="00481150" w:rsidP="006363D9" w:rsidRDefault="00481150" w14:paraId="4B520E7F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248AE28F" w:rsidR="0048115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248AE28F" w:rsidR="0067039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248AE28F" w:rsidR="006703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48115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7C2E2A84" w:rsidRDefault="00481150" w14:paraId="2A673CBB" wp14:textId="77777777">
            <w:pPr>
              <w:numPr>
                <w:ilvl w:val="0"/>
                <w:numId w:val="3"/>
              </w:numPr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7C2E2A84" w:rsidR="3E0449A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6-48, </w:t>
            </w:r>
            <w:bookmarkStart w:name="_Int_OZI4PRw9" w:id="471649291"/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Uppaluru</w:t>
            </w:r>
            <w:bookmarkEnd w:id="471649291"/>
            <w:r w:rsidRPr="7C2E2A84" w:rsidR="3E0449A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Krishna District, Andhra Pradesh-521151</w:t>
            </w:r>
          </w:p>
          <w:p w:rsidRPr="00923FA2" w:rsidR="002A4CC2" w:rsidP="006363D9" w:rsidRDefault="002A4CC2" w14:paraId="61CDCEAD" wp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31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923FA2" w:rsidR="00CB0FB3" w:rsidP="7C2E2A84" w:rsidRDefault="00CB0FB3" w14:paraId="7833B477" wp14:textId="77777777">
            <w:pPr>
              <w:spacing w:line="276" w:lineRule="auto"/>
              <w:rPr>
                <w:rFonts w:ascii="Cambria" w:hAnsi="Cambria" w:asciiTheme="majorAscii" w:hAnsiTheme="majorAsci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CAE5A6C" wp14:editId="17CFA13A">
                      <wp:extent cx="5125085" cy="372745"/>
                      <wp:effectExtent l="0" t="0" r="0" b="27305"/>
                      <wp:docPr xmlns:wp="http://schemas.openxmlformats.org/drawingml/2006/wordprocessingDrawing" id="1" name="Group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Pr="00233091" w:rsidR="008D3942" w:rsidP="006363D9" w:rsidRDefault="00A57399" w14:paraId="2D2198D9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923FA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An </w:t>
            </w:r>
            <w:r w:rsidRPr="00923FA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accomplishment-driven</w:t>
            </w:r>
            <w:r w:rsidRPr="00923FA2" w:rsidR="0082059D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professional</w:t>
            </w:r>
            <w:r w:rsidRPr="00923FA2" w:rsidR="0082059D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</w:t>
            </w:r>
            <w:r w:rsidRPr="00923FA2" w:rsidR="00D72F1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offering </w:t>
            </w:r>
            <w:r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over 2</w:t>
            </w:r>
            <w:r w:rsidRPr="0075054E" w:rsidR="0075054E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years</w:t>
            </w:r>
            <w:r w:rsidRPr="0075054E" w:rsidR="0075054E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</w:t>
            </w:r>
            <w:r w:rsidRPr="008D3942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of extensive experience in </w:t>
            </w:r>
            <w:r w:rsidRPr="008D3942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software development</w:t>
            </w:r>
            <w:r w:rsidRPr="008D3942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with a focus on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Java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the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Spring Boot framework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</w:t>
            </w:r>
            <w:r w:rsidRPr="00233091" w:rsid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Angular</w:t>
            </w:r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while contributing to </w:t>
            </w:r>
            <w:proofErr w:type="spellStart"/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>Innova</w:t>
            </w:r>
            <w:proofErr w:type="spellEnd"/>
            <w:r w:rsidRPr="00233091" w:rsid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Solution</w:t>
            </w:r>
            <w:r w:rsidRPr="00233091" w:rsidR="00D56ADE">
              <w:rPr>
                <w:rFonts w:cs="Tahoma" w:asciiTheme="majorHAnsi" w:hAnsiTheme="majorHAnsi"/>
                <w:sz w:val="18"/>
                <w:szCs w:val="18"/>
                <w:lang w:eastAsia="en-GB"/>
              </w:rPr>
              <w:t>s, Hyderabad since September 2021.</w:t>
            </w:r>
          </w:p>
          <w:p w:rsidRPr="00233091" w:rsidR="008D3942" w:rsidP="248AE28F" w:rsidRDefault="008D3942" w14:paraId="10DBB1D2" wp14:textId="6B3D049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Leading the development of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Innova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Solutions, Hyderabad, with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Java, Spring Boot, Spring Data JPA, Hibernate, RESTful services, SQL, HTML, CSS, Angular,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Microservices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MySQL, and SQL Server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ensuring seamless functionality and successful deployment.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Proficient in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Docker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containers for efficient application deployment and orchestration,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leveraging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the advanced features of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streamlined development workflows. Implemented continuous code quality monitoring using </w:t>
            </w:r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integrated </w:t>
            </w:r>
            <w:bookmarkStart w:name="_Int_0LqO1Nog" w:id="108236064"/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bookmarkEnd w:id="108236064"/>
            <w:r w:rsidRPr="248AE28F" w:rsidR="3228A76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3228A76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into the development environment for real-time code analysis.</w:t>
            </w:r>
          </w:p>
          <w:p w:rsidRPr="008D3942" w:rsidR="008D3942" w:rsidP="006363D9" w:rsidRDefault="008D3942" w14:paraId="67E110EB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>
              <w:rPr>
                <w:rFonts w:cs="Tahoma" w:asciiTheme="majorHAnsi" w:hAnsiTheme="majorHAnsi"/>
                <w:sz w:val="18"/>
                <w:szCs w:val="18"/>
                <w:lang w:eastAsia="en-GB"/>
              </w:rPr>
              <w:t>P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roficiency in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identifying and resolving issues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ensuring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smooth application functionality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achieving successful deployment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through </w:t>
            </w:r>
            <w:r w:rsidRPr="008D3942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CI/CD integration with Jenkins,</w:t>
            </w:r>
            <w:r w:rsidRPr="008D3942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while maintaining high standards of quality.</w:t>
            </w:r>
          </w:p>
          <w:p w:rsidRPr="008D3942" w:rsidR="008D3942" w:rsidP="248AE28F" w:rsidRDefault="008D3942" w14:paraId="6C47A13E" wp14:textId="61DC28D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Resourceful in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stablishing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 consistent record of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delivering applications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within set </w:t>
            </w:r>
            <w:r w:rsidRPr="248AE28F" w:rsidR="17F790B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timelines,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Agile Methodology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effective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cross-functional coordination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achieve project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objectives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248AE28F" w:rsidRDefault="008D3942" w14:paraId="6E409658" wp14:textId="2B73531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Acknowledged for driving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substantial performance improvements</w:t>
            </w:r>
            <w:r w:rsidRPr="248AE28F" w:rsidR="621B7FF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621B7FF3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by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enhancing web application performance through optimized </w:t>
            </w:r>
            <w:r w:rsidRPr="248AE28F" w:rsidR="496404D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in </w:t>
            </w:r>
            <w:r w:rsidRPr="248AE28F" w:rsidR="496404D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SQL Server</w:t>
            </w:r>
            <w:r w:rsidRPr="248AE28F" w:rsidR="7F8EA59B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 and </w:t>
            </w:r>
            <w:r w:rsidRPr="248AE28F" w:rsidR="7F8EA59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MySQL</w:t>
            </w:r>
            <w:r w:rsidRPr="248AE28F" w:rsidR="496404D8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. Focused on efficient customer and order search functionalities, resulting in improved response times and enhanced user experience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Achieved </w:t>
            </w:r>
            <w:r w:rsidRPr="248AE28F" w:rsidR="57A9ED8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successful project outcomes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a dedicated focus on </w:t>
            </w:r>
            <w:r w:rsidRPr="248AE28F" w:rsidR="57A9ED8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continuous enhancement</w:t>
            </w:r>
            <w:r w:rsidRPr="248AE28F" w:rsidR="57A9ED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delivering value to the organization.</w:t>
            </w:r>
          </w:p>
          <w:p w:rsidRPr="00233091" w:rsidR="008D3942" w:rsidP="248AE28F" w:rsidRDefault="00A77EAA" w14:paraId="0226CB30" wp14:textId="5636F80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248AE28F" w:rsidR="00A77EA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Competent in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Java 8, Spring Boot, Spring Data JPA, Hibernate, RESTful services, SQL,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HTML, CSS, Angular, 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Microservices</w:t>
            </w:r>
            <w:r w:rsidRPr="248AE28F" w:rsidR="008D394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MySQL, and SQL Server</w:t>
            </w:r>
            <w:r w:rsidRPr="248AE28F" w:rsidR="008D394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develop robust and scalable web-based applications, ensuring seamless functionality and user satisfaction</w:t>
            </w:r>
            <w:r w:rsidRPr="248AE28F" w:rsidR="33A7893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.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Leveraged </w:t>
            </w:r>
            <w:r w:rsidRPr="248AE28F" w:rsidR="1F42F677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Docker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for containerization, 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facilitating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consistent deployment across various environments. Proficiently used </w:t>
            </w:r>
            <w:r w:rsidRPr="248AE28F" w:rsidR="1F42F677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248AE28F" w:rsidR="1F42F677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enhanced development productivity and code quality</w:t>
            </w:r>
            <w:r w:rsidRPr="248AE28F" w:rsidR="6448CED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with continuous monitoring of code quality </w:t>
            </w:r>
            <w:r w:rsidRPr="248AE28F" w:rsidR="439B416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through </w:t>
            </w:r>
            <w:r w:rsidRPr="248AE28F" w:rsidR="439B416D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248AE28F" w:rsidR="0240269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248AE28F" w:rsidR="0240269F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 xml:space="preserve">and real-time analysis with </w:t>
            </w:r>
            <w:r w:rsidRPr="248AE28F" w:rsidR="0240269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r w:rsidRPr="248AE28F" w:rsidR="0240269F">
              <w:rPr>
                <w:rFonts w:ascii="Cambria" w:hAnsi="Cambria" w:cs="Tahoma" w:asciiTheme="majorAscii" w:hAnsiTheme="majorAscii"/>
                <w:b w:val="0"/>
                <w:bCs w:val="0"/>
                <w:sz w:val="18"/>
                <w:szCs w:val="18"/>
                <w:lang w:eastAsia="en-GB"/>
              </w:rPr>
              <w:t>.</w:t>
            </w:r>
          </w:p>
          <w:p w:rsidRPr="00233091" w:rsidR="008D3942" w:rsidP="006363D9" w:rsidRDefault="008D3942" w14:paraId="56D041AC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Achieved reduction in processing time and improved order accuracy by streamlining the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order management process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resulting in significant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operational efficiency gains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at </w:t>
            </w:r>
            <w:proofErr w:type="spellStart"/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>Innova</w:t>
            </w:r>
            <w:proofErr w:type="spellEnd"/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Solutions.</w:t>
            </w:r>
          </w:p>
          <w:p w:rsidRPr="00233091" w:rsidR="00A77EAA" w:rsidP="006363D9" w:rsidRDefault="008D3942" w14:paraId="1E6512DF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</w:pP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Currently leading the development of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web-based applications</w:t>
            </w:r>
            <w:r w:rsidRPr="00233091" w:rsidR="00D56ADE">
              <w:rPr>
                <w:rFonts w:cs="Tahoma" w:asciiTheme="majorHAnsi" w:hAnsiTheme="majorHAnsi"/>
                <w:sz w:val="18"/>
                <w:szCs w:val="18"/>
                <w:lang w:eastAsia="en-GB"/>
              </w:rPr>
              <w:t>, including</w:t>
            </w:r>
            <w:r w:rsidRPr="00233091" w:rsidR="00E321E6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 Lync</w:t>
            </w:r>
            <w:r w:rsidRPr="00233091" w:rsidR="00D56ADE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-OMS project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,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focusing on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bug fixes, performance enhancements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, and seamless deployment, while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collaborating with cross-functional teams</w:t>
            </w:r>
            <w:r w:rsidRPr="00233091">
              <w:rPr>
                <w:rFonts w:cs="Tahoma" w:asciiTheme="majorHAnsi" w:hAnsiTheme="majorHAnsi"/>
                <w:sz w:val="18"/>
                <w:szCs w:val="18"/>
                <w:lang w:eastAsia="en-GB"/>
              </w:rPr>
              <w:t xml:space="preserve"> to drive efficiency and </w:t>
            </w:r>
            <w:r w:rsidRPr="00233091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>user satisfaction.</w:t>
            </w:r>
          </w:p>
          <w:p w:rsidRPr="00AE7E70" w:rsidR="00A66663" w:rsidP="006363D9" w:rsidRDefault="0089751F" w14:paraId="546A87F7" wp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  <w:r w:rsidRPr="00AE7E70">
              <w:rPr>
                <w:rFonts w:cs="Tahoma" w:asciiTheme="majorHAnsi" w:hAnsiTheme="majorHAnsi"/>
                <w:b/>
                <w:sz w:val="18"/>
                <w:szCs w:val="18"/>
                <w:lang w:eastAsia="en-GB"/>
              </w:rPr>
              <w:t xml:space="preserve">A prolific leader </w:t>
            </w:r>
            <w:r w:rsidRPr="00AE7E70">
              <w:rPr>
                <w:rFonts w:cs="Tahoma" w:asciiTheme="majorHAnsi" w:hAnsiTheme="majorHAnsi"/>
                <w:sz w:val="18"/>
                <w:szCs w:val="18"/>
                <w:lang w:eastAsia="en-GB"/>
              </w:rPr>
              <w:t>with strong interperso</w:t>
            </w:r>
            <w:r w:rsidRPr="00AE7E70" w:rsidR="00CA280C">
              <w:rPr>
                <w:rFonts w:cs="Tahoma" w:asciiTheme="majorHAnsi" w:hAnsiTheme="majorHAnsi"/>
                <w:sz w:val="18"/>
                <w:szCs w:val="18"/>
                <w:lang w:eastAsia="en-GB"/>
              </w:rPr>
              <w:t>nal, organizational and problem-</w:t>
            </w:r>
            <w:r w:rsidRPr="00AE7E70">
              <w:rPr>
                <w:rFonts w:cs="Tahoma" w:asciiTheme="majorHAnsi" w:hAnsiTheme="majorHAnsi"/>
                <w:sz w:val="18"/>
                <w:szCs w:val="18"/>
                <w:lang w:eastAsia="en-GB"/>
              </w:rPr>
              <w:t>solving skills;</w:t>
            </w:r>
            <w:r w:rsidRPr="00AE7E70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AE7E70" w:rsidR="00A57399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possess </w:t>
            </w:r>
            <w:r w:rsidRPr="00AE7E70" w:rsidR="00A57399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strong business acumen</w:t>
            </w:r>
            <w:r w:rsidRPr="00AE7E70" w:rsidR="00A57399">
              <w:rPr>
                <w:rFonts w:asciiTheme="majorHAnsi" w:hAnsiTheme="majorHAnsi" w:cstheme="minorHAnsi"/>
                <w:color w:val="000000" w:themeColor="text1"/>
                <w:sz w:val="18"/>
                <w:szCs w:val="18"/>
              </w:rPr>
              <w:t xml:space="preserve"> and the </w:t>
            </w:r>
            <w:r w:rsidRPr="00AE7E70" w:rsidR="00A57399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capacity to convert visuals into reality</w:t>
            </w:r>
            <w:r w:rsidRPr="00AE7E70" w:rsidR="00C619DA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.</w:t>
            </w:r>
          </w:p>
          <w:p w:rsidRPr="000C40CA" w:rsidR="00AE0F33" w:rsidP="006363D9" w:rsidRDefault="00AE0F33" w14:paraId="6BB9E253" wp14:textId="77777777">
            <w:pPr>
              <w:pStyle w:val="ListParagraph"/>
              <w:spacing w:line="276" w:lineRule="auto"/>
              <w:ind w:left="450"/>
              <w:jc w:val="both"/>
              <w:rPr>
                <w:rFonts w:cs="Tahoma" w:asciiTheme="majorHAnsi" w:hAnsiTheme="majorHAnsi"/>
                <w:sz w:val="18"/>
                <w:szCs w:val="18"/>
                <w:lang w:eastAsia="en-GB"/>
              </w:rPr>
            </w:pPr>
          </w:p>
          <w:p w:rsidRPr="00A66663" w:rsidR="00C619DA" w:rsidP="006363D9" w:rsidRDefault="00C619DA" w14:paraId="23DE523C" wp14:textId="77777777">
            <w:pPr>
              <w:pStyle w:val="ListParagraph"/>
              <w:spacing w:line="276" w:lineRule="auto"/>
              <w:ind w:left="450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A66663" w:rsidR="00B96D84" w:rsidP="006363D9" w:rsidRDefault="00B96D84" w14:paraId="52E56223" wp14:textId="77777777">
            <w:pPr>
              <w:spacing w:line="276" w:lineRule="auto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D777FE" w:rsidR="00BE1C49" w:rsidP="006363D9" w:rsidRDefault="00BE1C49" w14:paraId="07547A01" wp14:textId="77777777">
            <w:pPr>
              <w:tabs>
                <w:tab w:val="left" w:pos="2520"/>
              </w:tabs>
              <w:spacing w:line="276" w:lineRule="auto"/>
              <w:jc w:val="both"/>
              <w:rPr>
                <w:rFonts w:cs="Tahoma" w:asciiTheme="majorHAnsi" w:hAnsiTheme="majorHAnsi"/>
                <w:sz w:val="2"/>
                <w:szCs w:val="18"/>
                <w:lang w:eastAsia="en-GB"/>
              </w:rPr>
            </w:pPr>
          </w:p>
          <w:p w:rsidRPr="00BC5F49" w:rsidR="0031157B" w:rsidP="006363D9" w:rsidRDefault="0031157B" w14:paraId="5043CB0F" wp14:textId="77777777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"/>
                <w:szCs w:val="18"/>
                <w:lang w:eastAsia="en-GB"/>
              </w:rPr>
            </w:pPr>
          </w:p>
          <w:p w:rsidRPr="00B22C0A" w:rsidR="00B308E6" w:rsidP="006363D9" w:rsidRDefault="00B308E6" w14:paraId="7523E47C" wp14:textId="77777777">
            <w:pPr>
              <w:spacing w:line="276" w:lineRule="auto"/>
            </w:pPr>
            <w:r w:rsidRPr="00B22C0A"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5882691" wp14:editId="733C49A3">
                      <wp:extent cx="5146040" cy="372745"/>
                      <wp:effectExtent l="0" t="0" r="0" b="27305"/>
                      <wp:docPr xmlns:wp="http://schemas.openxmlformats.org/drawingml/2006/wordprocessingDrawing" id="8" name="Group 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B308E6" w:rsidRDefault="0070357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="008D5D01" w:rsidP="006363D9" w:rsidRDefault="008D4546" w14:paraId="1BC84B5E" wp14:textId="77777777">
            <w:pPr>
              <w:shd w:val="clear" w:color="auto" w:fill="DBE5F1" w:themeFill="accent1" w:themeFillTint="33"/>
              <w:tabs>
                <w:tab w:val="left" w:pos="7920"/>
              </w:tabs>
              <w:spacing w:line="276" w:lineRule="auto"/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Since </w:t>
            </w:r>
            <w:r w:rsidRPr="00233091" w:rsidR="00D56ADE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Sep</w:t>
            </w:r>
            <w:r w:rsidRPr="0023309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’21</w:t>
            </w:r>
            <w:r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D5D0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Innova</w:t>
            </w:r>
            <w:proofErr w:type="spellEnd"/>
            <w:r w:rsidRPr="008D5D01"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 Solutions, Hyderabad</w:t>
            </w:r>
            <w:r w:rsidR="008D5D01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 xml:space="preserve"> as </w:t>
            </w:r>
            <w:r w:rsidRPr="00261C1B" w:rsidR="00261C1B"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  <w:t>Java Full Stack Developer</w:t>
            </w:r>
          </w:p>
          <w:p w:rsidR="007834CD" w:rsidP="006363D9" w:rsidRDefault="007834CD" w14:paraId="499232B5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Key Result Areas</w:t>
            </w:r>
            <w:r w:rsidRPr="00DE48BE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</w:t>
            </w:r>
          </w:p>
          <w:p w:rsidRPr="008D5D01" w:rsidR="008D5D01" w:rsidP="248AE28F" w:rsidRDefault="008D5D01" w14:paraId="545A458A" wp14:textId="7324FE5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Leading the development of web-based applications</w:t>
            </w:r>
            <w:r w:rsidRPr="248AE28F" w:rsidR="1EB49A7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such as the </w:t>
            </w:r>
            <w:r w:rsidRPr="248AE28F" w:rsidR="79780B8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Lync-OMS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and 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Yummy-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Tummy</w:t>
            </w:r>
            <w:r w:rsidRPr="248AE28F" w:rsidR="455A166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</w:t>
            </w:r>
            <w:r w:rsidRPr="248AE28F" w:rsidR="455A166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personal)</w:t>
            </w:r>
            <w:r w:rsidRPr="248AE28F" w:rsidR="002A635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projects, with a focus on rectifying issues and improving performance.</w:t>
            </w:r>
          </w:p>
          <w:p w:rsidRPr="008D5D01" w:rsidR="008D5D01" w:rsidP="006363D9" w:rsidRDefault="008D5D01" w14:paraId="25E3FAC0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:rsidRPr="00233091" w:rsidR="008D5D01" w:rsidP="006363D9" w:rsidRDefault="008D5D01" w14:paraId="74BF33EF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Guiding the customization of processors for users to enhance efficiency and user satisfaction, while utilizing deployment tools for CI/CD Integration using Jenkins.</w:t>
            </w:r>
          </w:p>
          <w:p w:rsidRPr="00233091" w:rsidR="008D5D01" w:rsidP="248AE28F" w:rsidRDefault="008D5D01" w14:paraId="318C1939" wp14:textId="7A1FF4D3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Creating </w:t>
            </w:r>
            <w:r w:rsidRPr="248AE28F" w:rsidR="3F6227E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the Yummy-Tummy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food delivery application,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utilizing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GitHub for effective project management and version control to ensure successful project deli</w:t>
            </w:r>
            <w:r w:rsidRPr="248AE28F" w:rsidR="00D56AD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very.</w:t>
            </w:r>
          </w:p>
          <w:p w:rsidRPr="008D5D01" w:rsidR="008D5D01" w:rsidP="248AE28F" w:rsidRDefault="008D5D01" w14:paraId="2A955EC8" wp14:textId="0029762E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Implementing a </w:t>
            </w:r>
            <w:r w:rsidRPr="248AE28F" w:rsidR="4F56362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new feature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</w:t>
            </w:r>
            <w:r w:rsidRPr="248AE28F" w:rsidR="369D8A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the Yummy-Tummy food delivery application</w:t>
            </w:r>
            <w:r w:rsidRPr="248AE28F" w:rsidR="00D56AD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resulting in</w:t>
            </w:r>
            <w:r w:rsidRPr="248AE28F" w:rsidR="008D5D0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improvement in user efficiency and task completion, contributing to enhanced user satisfaction and operational effectiveness.</w:t>
            </w:r>
          </w:p>
          <w:p w:rsidR="008D5D01" w:rsidP="7C2E2A84" w:rsidRDefault="008D5D01" w14:paraId="0746C84C" wp14:textId="549EA712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Spearheaded the successful resolution of critical issues, ensuring uninterrupted application functionality and high user satisfaction levels,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strong problem-solving and </w:t>
            </w:r>
            <w:r w:rsidRPr="7C2E2A84" w:rsidR="3960419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troubleshooting abilities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>
              <w:br/>
            </w:r>
            <w:r>
              <w:br/>
            </w:r>
          </w:p>
          <w:p w:rsidRPr="008D5D01" w:rsidR="008D5D01" w:rsidP="7C2E2A84" w:rsidRDefault="008D5D01" w14:paraId="14BF3F7D" wp14:textId="68EDB7E7">
            <w:pPr>
              <w:pStyle w:val="Normal"/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7C2E2A84" w:rsidR="23D7FF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7C2E2A84" w:rsidR="23D7FF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Pr="008D5D01" w:rsidR="008D5D01" w:rsidP="006363D9" w:rsidRDefault="008D5D01" w14:paraId="77519C52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Successfully resolved critical issues, ensuring uninterrupted application functionality and user satisfaction.</w:t>
            </w:r>
          </w:p>
          <w:p w:rsidRPr="008D5D01" w:rsidR="008D5D01" w:rsidP="006363D9" w:rsidRDefault="008D5D01" w14:paraId="12FAE888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Streamlined the order manag</w:t>
            </w:r>
            <w:r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ement process, resulting in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 reduction in processing time and improved order accuracy.</w:t>
            </w:r>
          </w:p>
          <w:p w:rsidRPr="002A2413" w:rsidR="008D5D01" w:rsidP="7C2E2A84" w:rsidRDefault="008D5D01" w14:paraId="6DFB9E20" wp14:textId="6D7BDC2E">
            <w:pPr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ind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Implemented a customiz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ed processor, resulting in </w:t>
            </w:r>
            <w:r w:rsidRPr="7C2E2A84" w:rsidR="5173FBA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improvement in user efficiency and task completion.</w:t>
            </w:r>
            <w:r>
              <w:br/>
            </w:r>
          </w:p>
          <w:p w:rsidRPr="00296FEB" w:rsidR="00296FEB" w:rsidP="006363D9" w:rsidRDefault="00296FEB" w14:paraId="70DF9E56" wp14:textId="77777777">
            <w:pPr>
              <w:pStyle w:val="ListParagraph"/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Theme="majorHAnsi" w:hAnsiTheme="majorHAnsi" w:cstheme="minorHAnsi"/>
                <w:color w:val="000000"/>
                <w:sz w:val="6"/>
                <w:szCs w:val="18"/>
              </w:rPr>
            </w:pPr>
          </w:p>
          <w:p w:rsidR="00C256EB" w:rsidP="7C2E2A84" w:rsidRDefault="007834CD" w14:paraId="39C5DD71" wp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5FEF908" wp14:editId="21A4528B">
                      <wp:extent cx="5136515" cy="372745"/>
                      <wp:effectExtent l="0" t="0" r="6985" b="27305"/>
                      <wp:docPr xmlns:wp="http://schemas.openxmlformats.org/drawingml/2006/wordprocessingDrawing" id="24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 xmlns:wps="http://schemas.microsoft.com/office/word/2010/wordprocessingShape"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Pr="0081351B" w:rsidR="007834CD" w:rsidP="007834CD" w:rsidRDefault="008D5D0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 xmlns:wps="http://schemas.microsoft.com/office/word/2010/wordprocessingShape"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:rsidRPr="008D3942" w:rsidR="008D5D01" w:rsidP="006363D9" w:rsidRDefault="008D5D01" w14:paraId="559B6BFC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Project Name: Lync OMS Application</w:t>
            </w:r>
          </w:p>
          <w:p w:rsidRPr="00233091" w:rsidR="008D5D01" w:rsidP="006363D9" w:rsidRDefault="008D5D01" w14:paraId="11DFD28C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Role: Java Full Stack </w:t>
            </w: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Developer</w:t>
            </w:r>
          </w:p>
          <w:p w:rsidRPr="00233091" w:rsidR="008D5D01" w:rsidP="248AE28F" w:rsidRDefault="008D5D01" w14:paraId="47750E3C" wp14:textId="74029D2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Environment: Java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Spring Boot, SQL Server, Angular,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Bitbucket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Jira</w:t>
            </w:r>
            <w:r w:rsidRPr="248AE28F" w:rsidR="71D55F2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Jenkins, IntelliJ, SonarQube, Docker</w:t>
            </w:r>
          </w:p>
          <w:p w:rsidRPr="008D3942" w:rsidR="008D5D01" w:rsidP="006363D9" w:rsidRDefault="00D56ADE" w14:paraId="43D8A680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</w:t>
            </w:r>
            <w:r w:rsidRPr="00233091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:rsidRPr="008D5D01" w:rsidR="008D5D01" w:rsidP="006363D9" w:rsidRDefault="008D5D01" w14:paraId="2E25F60A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5D01" w:rsidR="008D5D01" w:rsidP="7C2E2A84" w:rsidRDefault="008D5D01" w14:paraId="6CC49B8A" wp14:textId="77777777">
            <w:pPr>
              <w:pStyle w:val="ListParagraph"/>
              <w:numPr>
                <w:ilvl w:val="0"/>
                <w:numId w:val="41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:rsidRPr="008D5D01" w:rsidR="008D5D01" w:rsidP="006363D9" w:rsidRDefault="008D5D01" w14:paraId="2D3BB6C5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9E619B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5D01" w:rsidP="7C2E2A84" w:rsidRDefault="008D5D01" w14:paraId="11F7000A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Worked on enhancing, fixing bugs and issues in Java, Spring Boot and Angular frameworks.</w:t>
            </w:r>
          </w:p>
          <w:p w:rsidR="008D5D01" w:rsidP="7C2E2A84" w:rsidRDefault="008D5D01" w14:paraId="1E1842BF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Involved in the creating and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maintaining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branches and Pull Requests in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Bitbucket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7C2E2A84" w:rsidRDefault="008D5D01" w14:paraId="3C45D4C3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Analyzed client requirements.</w:t>
            </w:r>
          </w:p>
          <w:p w:rsidR="008D5D01" w:rsidP="7C2E2A84" w:rsidRDefault="008D5D01" w14:paraId="0C5AEFC6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the code which meets the Client Requirements.</w:t>
            </w:r>
          </w:p>
          <w:p w:rsidR="008D5D01" w:rsidP="7C2E2A84" w:rsidRDefault="008D5D01" w14:paraId="6E0200DF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Collaborated with the onshore and offshore team to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identify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the scope of User story.</w:t>
            </w:r>
          </w:p>
          <w:p w:rsidR="008D5D01" w:rsidP="7C2E2A84" w:rsidRDefault="008D5D01" w14:paraId="3CCD6D3A" wp14:textId="77777777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Helped the client to fix the issue of Orders getting stuck in the production environment.</w:t>
            </w:r>
          </w:p>
          <w:p w:rsidRPr="008D5D01" w:rsidR="008D5D01" w:rsidP="006363D9" w:rsidRDefault="008D5D01" w14:paraId="44E871BC" wp14:textId="77777777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</w:p>
          <w:p w:rsidRPr="008D3942" w:rsidR="008D5D01" w:rsidP="006363D9" w:rsidRDefault="008D5D01" w14:paraId="2CBC3ACB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</w:t>
            </w:r>
            <w:r w:rsidRPr="008D3942" w:rsid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t Name</w:t>
            </w: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NIFI Development</w:t>
            </w:r>
          </w:p>
          <w:p w:rsidRPr="008D3942" w:rsidR="008D5D01" w:rsidP="006363D9" w:rsidRDefault="008D3942" w14:paraId="7413173B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:rsidRPr="008D3942" w:rsidR="008D5D01" w:rsidP="248AE28F" w:rsidRDefault="008D3942" w14:paraId="60F81357" wp14:textId="5AE9CABE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248AE28F" w:rsidR="15AF1B2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MySQL, Apache NIFI Framework, </w:t>
            </w:r>
            <w:r w:rsidRPr="248AE28F" w:rsidR="008D5D0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73902FA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248AE28F" w:rsidR="73902FA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Eclipse</w:t>
            </w:r>
          </w:p>
          <w:p w:rsidRPr="008D3942" w:rsidR="008D5D01" w:rsidP="006363D9" w:rsidRDefault="008D3942" w14:paraId="7ED800C8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:rsidRPr="008D5D01" w:rsidR="008D5D01" w:rsidP="006363D9" w:rsidRDefault="008D5D01" w14:paraId="632A2CDE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3942" w:rsidR="008D5D01" w:rsidP="7C2E2A84" w:rsidRDefault="008D5D01" w14:paraId="1F28E24A" wp14:textId="77777777">
            <w:pPr>
              <w:pStyle w:val="ListParagraph"/>
              <w:numPr>
                <w:ilvl w:val="0"/>
                <w:numId w:val="39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The Client needs customized NIFI processors that can be used to simplify the PDF/RTF to Text </w:t>
            </w: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conversion.</w:t>
            </w:r>
          </w:p>
          <w:p w:rsidRPr="008D5D01" w:rsidR="008D5D01" w:rsidP="006363D9" w:rsidRDefault="008D3942" w14:paraId="7311694E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 w:rsid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3942" w:rsidP="7C2E2A84" w:rsidRDefault="008D5D01" w14:paraId="16A4FA9C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Worked as single team member in NIFI development project.</w:t>
            </w:r>
          </w:p>
          <w:p w:rsidR="008D3942" w:rsidP="7C2E2A84" w:rsidRDefault="008D5D01" w14:paraId="23684211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6792A53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Analyzing and understanding Client Requirements.</w:t>
            </w:r>
          </w:p>
          <w:p w:rsidR="008D3942" w:rsidP="7C2E2A84" w:rsidRDefault="008D3942" w14:paraId="5DF0819E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Developing customized NIFI processors that can be used to convert the PDF/RTF file into Text files and store the converted plain text into MySQL database.</w:t>
            </w:r>
          </w:p>
          <w:p w:rsidR="008D3942" w:rsidP="7C2E2A84" w:rsidRDefault="008D3942" w14:paraId="34EB4D0E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Included created customized NIFI processors into NIFI framework where user can select required processor and use it.</w:t>
            </w:r>
          </w:p>
          <w:p w:rsidR="008D3942" w:rsidP="7C2E2A84" w:rsidRDefault="008D3942" w14:paraId="3A96F94B" wp14:textId="77777777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line="276" w:lineRule="auto"/>
              <w:ind w:left="806" w:right="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documentation for customized processors to help clients understand and use them.</w:t>
            </w:r>
          </w:p>
          <w:p w:rsidRPr="008D3942" w:rsidR="008D3942" w:rsidP="006363D9" w:rsidRDefault="008D3942" w14:paraId="144A5D23" wp14:textId="77777777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</w:p>
          <w:p w:rsidRPr="008D3942" w:rsidR="008D3942" w:rsidP="006363D9" w:rsidRDefault="008D3942" w14:paraId="6C4C8D12" wp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Project Name: Yummy Tummy Food Delivery Platform.</w:t>
            </w:r>
          </w:p>
          <w:p w:rsidRPr="00233091" w:rsidR="008D3942" w:rsidP="006363D9" w:rsidRDefault="008D3942" w14:paraId="5F073675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Role: Java Full Stack Developer</w:t>
            </w:r>
          </w:p>
          <w:p w:rsidRPr="008D3942" w:rsidR="008D3942" w:rsidP="248AE28F" w:rsidRDefault="008D3942" w14:paraId="7B415D06" wp14:textId="6A2B9C89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Environment: </w:t>
            </w:r>
            <w:r w:rsidRPr="248AE28F" w:rsidR="33A672F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Java,</w:t>
            </w:r>
            <w:r w:rsidRPr="248AE28F" w:rsidR="008D394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Spring Bo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ot, MySQL, Angular, 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Git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, GitHub, Jenkins, </w:t>
            </w:r>
            <w:r w:rsidRPr="248AE28F" w:rsidR="61212D2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IntelliJ, </w:t>
            </w:r>
            <w:r w:rsidRPr="248AE28F" w:rsidR="61212D2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SonarQube, </w:t>
            </w:r>
            <w:r w:rsidRPr="248AE28F" w:rsidR="00D56AD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Docker</w:t>
            </w:r>
          </w:p>
          <w:p w:rsidRPr="008D3942" w:rsidR="008D3942" w:rsidP="7C2E2A84" w:rsidRDefault="008D3942" w14:paraId="04F80C5D" wp14:textId="5BA8FB0B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 September 2023 – Present</w:t>
            </w:r>
          </w:p>
          <w:p w:rsidRPr="008D3942" w:rsidR="008D3942" w:rsidP="7C2E2A84" w:rsidRDefault="008D3942" w14:paraId="23CC2FCD" wp14:textId="5A29F6D0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color w:val="000000" w:themeColor="text1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GitHub Link: </w:t>
            </w:r>
            <w:hyperlink r:id="R051c4a3c677343e7">
              <w:r w:rsidRPr="7C2E2A84" w:rsidR="5E0BD0D8">
                <w:rPr>
                  <w:rStyle w:val="Hyperlink"/>
                  <w:rFonts w:ascii="Cambria" w:hAnsi="Cambria" w:cs="Calibri" w:asciiTheme="majorAscii" w:hAnsiTheme="majorAscii" w:cstheme="minorAscii"/>
                  <w:b w:val="1"/>
                  <w:bCs w:val="1"/>
                  <w:color w:val="000000" w:themeColor="text1" w:themeTint="FF" w:themeShade="FF"/>
                  <w:sz w:val="18"/>
                  <w:szCs w:val="18"/>
                  <w:u w:val="none"/>
                </w:rPr>
                <w:t>https://github.com/NaniBabuPallapu/fullstack_yummy_tummy_app</w:t>
              </w:r>
            </w:hyperlink>
          </w:p>
          <w:p w:rsidRPr="008D3942" w:rsidR="008D3942" w:rsidP="006363D9" w:rsidRDefault="008D3942" w14:paraId="603916AA" wp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3942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2A2413" w:rsidR="00BC6191" w:rsidP="7C2E2A84" w:rsidRDefault="00BC6191" w14:paraId="738610EB" wp14:textId="429ABC0B">
            <w:pPr>
              <w:pStyle w:val="ListParagraph"/>
              <w:numPr>
                <w:ilvl w:val="0"/>
                <w:numId w:val="42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 monolithic web application named "Yummy Tummy," a comprehensive food delivery platform. Utilizing Java, Spring Boot, MySQL and Angular for backend and frontend development. Implementing responsive and user-friendly interfaces using HTML, CSS, and Bootstrap.</w:t>
            </w:r>
            <w:r w:rsidRPr="7C2E2A84" w:rsidR="453189C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Ensuring user security is a top priority, and I implement robust security measures through Spring Boot Security, providing users with a safe and protected environment while using the application.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Managing project versions and changes through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Git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branches and commits. dedicating my free time to this project, focusing on continuous improvement, and adding new features. This personal project 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7C2E2A84" w:rsidR="5E0BD0D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commitment to continuous learning and practical application of my </w:t>
            </w:r>
            <w:r w:rsidRPr="7C2E2A84" w:rsidR="570129B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skills in real-world scenarios. </w:t>
            </w:r>
          </w:p>
        </w:tc>
      </w:tr>
    </w:tbl>
    <w:p xmlns:wp14="http://schemas.microsoft.com/office/word/2010/wordml" w:rsidR="0022391A" w:rsidP="006363D9" w:rsidRDefault="0022391A" w14:paraId="637805D2" wp14:textId="77777777">
      <w:pPr>
        <w:tabs>
          <w:tab w:val="left" w:pos="4640"/>
        </w:tabs>
        <w:bidi w:val="0"/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54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I4PRw9" int2:invalidationBookmarkName="" int2:hashCode="yaKK5KLNW2xsXo" int2:id="G9H7UXT7">
      <int2:state int2:type="AugLoop_Text_Critique" int2:value="Rejected"/>
    </int2:bookmark>
    <int2:bookmark int2:bookmarkName="_Int_0LqO1Nog" int2:invalidationBookmarkName="" int2:hashCode="pPjzKye0vs0vJP" int2:id="0uKKk3a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3" style="width:86pt;height:86pt" o:bullet="t" type="#_x0000_t75">
        <v:imagedata o:title="arrow circle" r:id="rId1"/>
      </v:shape>
    </w:pict>
  </w:numPicBullet>
  <w:abstractNum xmlns:w="http://schemas.openxmlformats.org/wordprocessingml/2006/main" w:abstractNumId="44">
    <w:nsid w:val="c9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bc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bc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7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e0f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5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8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3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D371D0"/>
    <w:multiLevelType w:val="hybridMultilevel"/>
    <w:tmpl w:val="3EBE5172"/>
    <w:lvl w:ilvl="0" w:tplc="1D42F880"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2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9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4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5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3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2">
    <w:abstractNumId w:val="44"/>
  </w:num>
  <w:num w:numId="41">
    <w:abstractNumId w:val="43"/>
  </w:num>
  <w:num w:numId="40">
    <w:abstractNumId w:val="42"/>
  </w:num>
  <w:num w:numId="39">
    <w:abstractNumId w:val="41"/>
  </w:num>
  <w:num w:numId="38">
    <w:abstractNumId w:val="40"/>
  </w:num>
  <w:num w:numId="1">
    <w:abstractNumId w:val="34"/>
  </w:num>
  <w:num w:numId="2">
    <w:abstractNumId w:val="27"/>
  </w:num>
  <w:num w:numId="3">
    <w:abstractNumId w:val="17"/>
  </w:num>
  <w:num w:numId="4">
    <w:abstractNumId w:val="26"/>
  </w:num>
  <w:num w:numId="5">
    <w:abstractNumId w:val="24"/>
  </w:num>
  <w:num w:numId="6">
    <w:abstractNumId w:val="0"/>
  </w:num>
  <w:num w:numId="7">
    <w:abstractNumId w:val="15"/>
  </w:num>
  <w:num w:numId="8">
    <w:abstractNumId w:val="38"/>
  </w:num>
  <w:num w:numId="9">
    <w:abstractNumId w:val="2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28"/>
  </w:num>
  <w:num w:numId="15">
    <w:abstractNumId w:val="13"/>
  </w:num>
  <w:num w:numId="16">
    <w:abstractNumId w:val="19"/>
  </w:num>
  <w:num w:numId="17">
    <w:abstractNumId w:val="8"/>
  </w:num>
  <w:num w:numId="18">
    <w:abstractNumId w:val="22"/>
  </w:num>
  <w:num w:numId="19">
    <w:abstractNumId w:val="37"/>
  </w:num>
  <w:num w:numId="20">
    <w:abstractNumId w:val="29"/>
  </w:num>
  <w:num w:numId="21">
    <w:abstractNumId w:val="21"/>
  </w:num>
  <w:num w:numId="22">
    <w:abstractNumId w:val="10"/>
  </w:num>
  <w:num w:numId="23">
    <w:abstractNumId w:val="39"/>
  </w:num>
  <w:num w:numId="24">
    <w:abstractNumId w:val="16"/>
  </w:num>
  <w:num w:numId="25">
    <w:abstractNumId w:val="32"/>
  </w:num>
  <w:num w:numId="26">
    <w:abstractNumId w:val="31"/>
  </w:num>
  <w:num w:numId="27">
    <w:abstractNumId w:val="30"/>
  </w:num>
  <w:num w:numId="28">
    <w:abstractNumId w:val="12"/>
  </w:num>
  <w:num w:numId="29">
    <w:abstractNumId w:val="35"/>
  </w:num>
  <w:num w:numId="30">
    <w:abstractNumId w:val="9"/>
  </w:num>
  <w:num w:numId="31">
    <w:abstractNumId w:val="23"/>
  </w:num>
  <w:num w:numId="32">
    <w:abstractNumId w:val="25"/>
  </w:num>
  <w:num w:numId="33">
    <w:abstractNumId w:val="18"/>
  </w:num>
  <w:num w:numId="34">
    <w:abstractNumId w:val="14"/>
  </w:num>
  <w:num w:numId="35">
    <w:abstractNumId w:val="11"/>
  </w:num>
  <w:num w:numId="36">
    <w:abstractNumId w:val="33"/>
  </w:num>
  <w:num w:numId="37">
    <w:abstractNumId w:val="3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20BB701"/>
    <w:rsid w:val="0238657B"/>
    <w:rsid w:val="0240269F"/>
    <w:rsid w:val="024BCCCF"/>
    <w:rsid w:val="032D575E"/>
    <w:rsid w:val="0630D0A2"/>
    <w:rsid w:val="072E04D7"/>
    <w:rsid w:val="0784BC76"/>
    <w:rsid w:val="07B89E73"/>
    <w:rsid w:val="09BCB1AB"/>
    <w:rsid w:val="0B001B12"/>
    <w:rsid w:val="0C938DCC"/>
    <w:rsid w:val="0D146BA9"/>
    <w:rsid w:val="0F610147"/>
    <w:rsid w:val="0F62CFDE"/>
    <w:rsid w:val="0F676365"/>
    <w:rsid w:val="10994912"/>
    <w:rsid w:val="11CBBEA4"/>
    <w:rsid w:val="1413F4FA"/>
    <w:rsid w:val="15809CCA"/>
    <w:rsid w:val="15AF1B2E"/>
    <w:rsid w:val="16334D50"/>
    <w:rsid w:val="17F790BB"/>
    <w:rsid w:val="19D84E81"/>
    <w:rsid w:val="1BE91FB8"/>
    <w:rsid w:val="1C2FC507"/>
    <w:rsid w:val="1D84F019"/>
    <w:rsid w:val="1EB49A7A"/>
    <w:rsid w:val="1F42F677"/>
    <w:rsid w:val="1FC23111"/>
    <w:rsid w:val="20DD994E"/>
    <w:rsid w:val="21373C20"/>
    <w:rsid w:val="23A92F54"/>
    <w:rsid w:val="23D7FFAD"/>
    <w:rsid w:val="248AE28F"/>
    <w:rsid w:val="24D12A13"/>
    <w:rsid w:val="2515EE31"/>
    <w:rsid w:val="2526B7EC"/>
    <w:rsid w:val="266B4FD0"/>
    <w:rsid w:val="272B2E72"/>
    <w:rsid w:val="27F51079"/>
    <w:rsid w:val="2888A948"/>
    <w:rsid w:val="28AB3C28"/>
    <w:rsid w:val="298FBC82"/>
    <w:rsid w:val="2A23C1FA"/>
    <w:rsid w:val="2A470C89"/>
    <w:rsid w:val="2A702496"/>
    <w:rsid w:val="2ABC7206"/>
    <w:rsid w:val="2B3EC0F3"/>
    <w:rsid w:val="2B7F245B"/>
    <w:rsid w:val="2D36E93D"/>
    <w:rsid w:val="2D71DF9F"/>
    <w:rsid w:val="2E1D8C62"/>
    <w:rsid w:val="3228A760"/>
    <w:rsid w:val="3330AA7B"/>
    <w:rsid w:val="33A672F8"/>
    <w:rsid w:val="33A78938"/>
    <w:rsid w:val="34CC7ADC"/>
    <w:rsid w:val="35B5CD08"/>
    <w:rsid w:val="367466A8"/>
    <w:rsid w:val="369D8A94"/>
    <w:rsid w:val="36E0DAB7"/>
    <w:rsid w:val="37584A95"/>
    <w:rsid w:val="38103709"/>
    <w:rsid w:val="386F8EE2"/>
    <w:rsid w:val="3960419E"/>
    <w:rsid w:val="399FE167"/>
    <w:rsid w:val="3A0BD05F"/>
    <w:rsid w:val="3A79002B"/>
    <w:rsid w:val="3ACD54AC"/>
    <w:rsid w:val="3B0DBCE0"/>
    <w:rsid w:val="3B47D7CB"/>
    <w:rsid w:val="3BED2F27"/>
    <w:rsid w:val="3CEBA12C"/>
    <w:rsid w:val="3D79740C"/>
    <w:rsid w:val="3DB88146"/>
    <w:rsid w:val="3E0449A4"/>
    <w:rsid w:val="3F15FC1C"/>
    <w:rsid w:val="3F6227E1"/>
    <w:rsid w:val="41913377"/>
    <w:rsid w:val="439B416D"/>
    <w:rsid w:val="453189CA"/>
    <w:rsid w:val="455A166A"/>
    <w:rsid w:val="469D6FED"/>
    <w:rsid w:val="496404D8"/>
    <w:rsid w:val="49A550A6"/>
    <w:rsid w:val="4C068370"/>
    <w:rsid w:val="4D2EF549"/>
    <w:rsid w:val="4D7CE5B6"/>
    <w:rsid w:val="4F56362D"/>
    <w:rsid w:val="50FFEBE3"/>
    <w:rsid w:val="511067E2"/>
    <w:rsid w:val="5173FBA6"/>
    <w:rsid w:val="54314ABE"/>
    <w:rsid w:val="559F5354"/>
    <w:rsid w:val="56BCAF32"/>
    <w:rsid w:val="570129B5"/>
    <w:rsid w:val="57A9ED82"/>
    <w:rsid w:val="58B49D77"/>
    <w:rsid w:val="5995675A"/>
    <w:rsid w:val="5A05E596"/>
    <w:rsid w:val="5BFDE3F9"/>
    <w:rsid w:val="5C4A8C10"/>
    <w:rsid w:val="5CFB02B8"/>
    <w:rsid w:val="5DDC1206"/>
    <w:rsid w:val="5E0BD0D8"/>
    <w:rsid w:val="5E401A0C"/>
    <w:rsid w:val="5F77E267"/>
    <w:rsid w:val="60182A88"/>
    <w:rsid w:val="607DC08C"/>
    <w:rsid w:val="61212D27"/>
    <w:rsid w:val="621B7FF3"/>
    <w:rsid w:val="62F324CC"/>
    <w:rsid w:val="6448CED4"/>
    <w:rsid w:val="65CDDF57"/>
    <w:rsid w:val="6792A53B"/>
    <w:rsid w:val="67A2759D"/>
    <w:rsid w:val="687690E3"/>
    <w:rsid w:val="695537B9"/>
    <w:rsid w:val="6972B0CD"/>
    <w:rsid w:val="6AD0FAE4"/>
    <w:rsid w:val="6BF7C545"/>
    <w:rsid w:val="7050038F"/>
    <w:rsid w:val="70E7EB0D"/>
    <w:rsid w:val="7113A38D"/>
    <w:rsid w:val="711A5690"/>
    <w:rsid w:val="7153868A"/>
    <w:rsid w:val="71D55F21"/>
    <w:rsid w:val="73902FA9"/>
    <w:rsid w:val="75730ACF"/>
    <w:rsid w:val="75A673DF"/>
    <w:rsid w:val="77500DF4"/>
    <w:rsid w:val="78FA6DC9"/>
    <w:rsid w:val="79780B8A"/>
    <w:rsid w:val="7A780CFB"/>
    <w:rsid w:val="7C2E2A84"/>
    <w:rsid w:val="7E3AC066"/>
    <w:rsid w:val="7F8EA59B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95"/>
  <w15:docId w15:val="{3707B38A-72E4-441E-8657-DF0749C1B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1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2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6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f1cc07e45514872" /><Relationship Type="http://schemas.openxmlformats.org/officeDocument/2006/relationships/hyperlink" Target="https://github.com/NaniBabuPallapu/fullstack_yummy_tummy_app" TargetMode="External" Id="R051c4a3c677343e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5</revision>
  <lastPrinted>2023-11-30T16:33:00.0000000Z</lastPrinted>
  <dcterms:created xsi:type="dcterms:W3CDTF">2023-12-04T06:59:00.0000000Z</dcterms:created>
  <dcterms:modified xsi:type="dcterms:W3CDTF">2023-12-05T05:47:04.2358283Z</dcterms:modified>
</coreProperties>
</file>
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p14">
  <w:background w:color="FFFFFF" w:themeColor="background1"/>
  <w:body>
    <w:tbl>
      <w:tblPr>
        <w:tblStyle w:val="TableGrid"/>
        <w:tblW w:w="12553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10"/>
        <w:gridCol w:w="8443"/>
      </w:tblGrid>
      <w:tr xmlns:wp14="http://schemas.microsoft.com/office/word/2010/wordml" w:rsidR="00CB0FB3" w:rsidTr="1E27A255" w14:paraId="42E1092C" wp14:textId="77777777">
        <w:trPr>
          <w:trHeight w:val="15840"/>
        </w:trPr>
        <w:tc>
          <w:tcPr>
            <w:tcW w:w="4110" w:type="dxa"/>
            <w:tcBorders>
              <w:top w:val="none" w:color="000000" w:themeColor="text1" w:sz="4"/>
              <w:right w:val="single" w:color="D9D9D9" w:themeColor="background1" w:themeShade="D9" w:sz="4" w:space="0"/>
            </w:tcBorders>
            <w:tcMar/>
          </w:tcPr>
          <w:p w:rsidRPr="00B22C0A" w:rsidR="00CB0FB3" w:rsidP="1E27A255" w:rsidRDefault="00CB0FB3" w14:paraId="0C96B1AC" wp14:textId="5E92CA52">
            <w:pPr>
              <w:pStyle w:val="Normal"/>
              <w:spacing w:after="0" w:afterAutospacing="off" w:line="276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3373F25" wp14:editId="6A8FE4B5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1882869660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91FC8" w:rsidP="00C91FC8" w:rsidRDefault="00C91FC8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B22C0A" w:rsidR="00E22D17" w:rsidP="1E27A255" w:rsidRDefault="00E22D17" w14:paraId="049F31CB" wp14:textId="6A7E6C59">
            <w:pPr>
              <w:pStyle w:val="Normal"/>
              <w:spacing w:before="120" w:after="120" w:afterAutospacing="off"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To secure a challenging position as a fresher or intern in the IT industry, where I can apply my theoretical knowledge and gain practical experience in a dynamic and innovative environment. I aim to contribute to the success of the organization by actively 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participating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in projects, learning 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new</w:t>
            </w:r>
            <w:r w:rsidRPr="1E27A255" w:rsidR="28B79C88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technologies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, and collaborating with a team of professionals. Through this opportunity, I aspire to develop my skills, enhance my problem-solving abilities, and lay 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a strong foundation</w:t>
            </w:r>
            <w:r w:rsidRPr="1E27A255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for a successful career in the IT industry</w:t>
            </w:r>
            <w:r w:rsidRPr="1E27A255" w:rsidR="5F567B96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.</w:t>
            </w:r>
          </w:p>
          <w:p w:rsidRPr="00FF28A3" w:rsidR="00F411B0" w:rsidP="1E27A255" w:rsidRDefault="00F411B0" w14:paraId="0BF86626" wp14:textId="16F6BF13">
            <w:pPr>
              <w:pStyle w:val="Normal"/>
              <w:tabs>
                <w:tab w:val="left" w:pos="3550"/>
                <w:tab w:val="left" w:pos="3640"/>
              </w:tabs>
              <w:spacing w:after="0" w:afterAutospacing="off" w:line="276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7DAD8A7" wp14:editId="33C771A2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542076192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E00C08" w:rsidP="00E00C08" w:rsidRDefault="00E00C08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EDD1694" w:rsidP="1E27A255" w:rsidRDefault="6EDD1694" w14:paraId="5B305BC6" w14:textId="549084EF">
            <w:pPr>
              <w:pStyle w:val="ListParagraph"/>
              <w:numPr>
                <w:ilvl w:val="0"/>
                <w:numId w:val="55"/>
              </w:numPr>
              <w:tabs>
                <w:tab w:val="left" w:leader="none" w:pos="3640"/>
                <w:tab w:val="left" w:leader="none" w:pos="7920"/>
              </w:tabs>
              <w:spacing w:after="0" w:afterAutospacing="off" w:line="276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5BFE7B8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1E27A255" w:rsidR="5EF243F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4</w:t>
            </w:r>
            <w:r w:rsidRPr="1E27A255" w:rsidR="507A43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5BFE7B8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Bachelor of Technology </w:t>
            </w:r>
            <w:r w:rsidRPr="1E27A255" w:rsidR="50B4848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</w:t>
            </w:r>
            <w:r w:rsidRPr="1E27A255" w:rsidR="50B4848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B.</w:t>
            </w:r>
            <w:r w:rsidRPr="1E27A255" w:rsidR="5BFE7B8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</w:t>
            </w:r>
            <w:r w:rsidRPr="1E27A255" w:rsidR="50B4848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.-</w:t>
            </w:r>
            <w:r w:rsidRPr="1E27A255" w:rsidR="0FAE9E9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ECE</w:t>
            </w:r>
            <w:r w:rsidRPr="1E27A255" w:rsidR="5BFE7B8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) from </w:t>
            </w:r>
            <w:r w:rsidRPr="1E27A255" w:rsidR="694DC1C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KKR &amp; KSR Institue of Technology and Science in Guntur, Andhra Pradesh</w:t>
            </w:r>
            <w:r>
              <w:br/>
            </w:r>
            <w:r w:rsidRPr="1E27A255" w:rsidR="051E831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Board</w:t>
            </w:r>
            <w:r w:rsidRPr="1E27A255" w:rsidR="051E831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JNTUK (Kakinada)</w:t>
            </w:r>
            <w:r>
              <w:br/>
            </w:r>
            <w:r w:rsidRPr="1E27A255" w:rsidR="639544A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Score</w:t>
            </w:r>
            <w:r w:rsidRPr="1E27A255" w:rsidR="639544A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8.79 (CGPA)</w:t>
            </w:r>
            <w:r>
              <w:br/>
            </w:r>
          </w:p>
          <w:p w:rsidR="7E8602E7" w:rsidP="1E27A255" w:rsidRDefault="7E8602E7" w14:paraId="09A435FD" w14:textId="0A8F2779">
            <w:pPr>
              <w:pStyle w:val="ListParagraph"/>
              <w:numPr>
                <w:ilvl w:val="0"/>
                <w:numId w:val="55"/>
              </w:numPr>
              <w:tabs>
                <w:tab w:val="left" w:leader="none" w:pos="3640"/>
                <w:tab w:val="left" w:leader="none" w:pos="7920"/>
              </w:tabs>
              <w:spacing w:after="0" w:afterAutospacing="off" w:line="276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18F0657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1E27A255" w:rsidR="78173D4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0</w:t>
            </w:r>
            <w:r w:rsidRPr="1E27A255" w:rsidR="18F0657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3697B7B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Intermediate from Sri Chaitanya Junior College</w:t>
            </w:r>
            <w:r w:rsidRPr="1E27A255" w:rsidR="6374DE7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Hyderabad, Telangana</w:t>
            </w:r>
            <w:r>
              <w:br/>
            </w:r>
            <w:r w:rsidRPr="1E27A255" w:rsidR="18F0657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Board</w:t>
            </w:r>
            <w:r w:rsidRPr="1E27A255" w:rsidR="18F0657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1BC69A6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Telangana State Board of Intermediate Education</w:t>
            </w:r>
            <w:r>
              <w:br/>
            </w:r>
            <w:r w:rsidRPr="1E27A255" w:rsidR="5B0D338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Score</w:t>
            </w:r>
            <w:r w:rsidRPr="1E27A255" w:rsidR="5B0D338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96.10%</w:t>
            </w:r>
            <w:r>
              <w:br/>
            </w:r>
          </w:p>
          <w:p w:rsidR="00666DD2" w:rsidP="1E27A255" w:rsidRDefault="00666DD2" w14:paraId="4DDBEF00" wp14:textId="70731C65">
            <w:pPr>
              <w:pStyle w:val="ListParagraph"/>
              <w:numPr>
                <w:ilvl w:val="0"/>
                <w:numId w:val="55"/>
              </w:numPr>
              <w:tabs>
                <w:tab w:val="left" w:leader="none" w:pos="3640"/>
                <w:tab w:val="left" w:leader="none" w:pos="7920"/>
              </w:tabs>
              <w:spacing w:after="120" w:afterAutospacing="off" w:line="276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E27A255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</w:t>
            </w:r>
            <w:r w:rsidRPr="1E27A255" w:rsidR="1C20399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18</w:t>
            </w:r>
            <w:r w:rsidRPr="1E27A255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</w:t>
            </w:r>
            <w:r w:rsidRPr="1E27A255" w:rsidR="583DD91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.S.C from S</w:t>
            </w:r>
            <w:r w:rsidRPr="1E27A255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ri</w:t>
            </w:r>
            <w:r w:rsidRPr="1E27A255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Chaitanya Techno School.</w:t>
            </w:r>
            <w:r>
              <w:br/>
            </w:r>
            <w:r w:rsidRPr="1E27A255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Board</w:t>
            </w:r>
            <w:r w:rsidRPr="1E27A255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1F3E25B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Board </w:t>
            </w:r>
            <w:r w:rsidRPr="1E27A255" w:rsidR="1F3E25B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of Secondary</w:t>
            </w:r>
            <w:r w:rsidRPr="1E27A255" w:rsidR="1F3E25B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Education</w:t>
            </w:r>
            <w:r>
              <w:br/>
            </w:r>
            <w:r w:rsidRPr="1E27A255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Score</w:t>
            </w:r>
            <w:r w:rsidRPr="1E27A255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10.0 (CGPA)</w:t>
            </w:r>
          </w:p>
          <w:p w:rsidRPr="00B22C0A" w:rsidR="0064042E" w:rsidP="1E27A255" w:rsidRDefault="0064042E" w14:paraId="3CE25C42" wp14:textId="44A5252B">
            <w:pPr>
              <w:pStyle w:val="Normal"/>
              <w:spacing w:after="0" w:afterAutospacing="off" w:line="276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415BC53" wp14:editId="170283CE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406652510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0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667131" w:rsidP="00667131" w:rsidRDefault="00667131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CORE  COMPETENCIES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481150" w:rsidP="1E27A255" w:rsidRDefault="00481150" w14:paraId="056D304E" wp14:textId="4719471D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Programming </w:t>
            </w:r>
            <w:r w:rsidRPr="1E27A255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Languages</w:t>
            </w:r>
            <w:r w:rsidRPr="1E27A255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</w:p>
          <w:p w:rsidR="620866F8" w:rsidP="1E27A255" w:rsidRDefault="620866F8" w14:paraId="5FEBF972" w14:textId="51D4843D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Software Development Lifecycle</w:t>
            </w:r>
          </w:p>
          <w:p w:rsidR="00481150" w:rsidP="1E27A255" w:rsidRDefault="00481150" w14:paraId="0AC00497" wp14:textId="31660E32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Problem-Solving Skills</w:t>
            </w:r>
          </w:p>
          <w:p w:rsidR="00481150" w:rsidP="1E27A255" w:rsidRDefault="00481150" w14:paraId="68D0F706" wp14:textId="57680FAC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Communication Skills</w:t>
            </w:r>
          </w:p>
          <w:p w:rsidR="00481150" w:rsidP="1E27A255" w:rsidRDefault="00481150" w14:paraId="4BE0A2ED" wp14:textId="3A58D587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0D937A17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Networking Fundamentals</w:t>
            </w:r>
          </w:p>
          <w:p w:rsidR="00481150" w:rsidP="1E27A255" w:rsidRDefault="00481150" w14:paraId="186CB3B8" wp14:textId="77777777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5BFE7B89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Continuous Improvement </w:t>
            </w:r>
          </w:p>
          <w:p w:rsidR="7C2E2A84" w:rsidP="1E27A255" w:rsidRDefault="7C2E2A84" w14:paraId="7B4AC0BE" w14:textId="45B2FE2E">
            <w:pPr>
              <w:pStyle w:val="ListParagraph"/>
              <w:numPr>
                <w:ilvl w:val="0"/>
                <w:numId w:val="61"/>
              </w:numPr>
              <w:spacing w:after="12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E27A255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Database Management</w:t>
            </w:r>
          </w:p>
          <w:p w:rsidRPr="00B22C0A" w:rsidR="002918E1" w:rsidP="1E27A255" w:rsidRDefault="002918E1" w14:paraId="78AB5C90" wp14:textId="34544493">
            <w:pPr>
              <w:pStyle w:val="Normal"/>
              <w:spacing w:after="0" w:afterAutospacing="off" w:line="276" w:lineRule="auto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27A6848" wp14:editId="6478C2D2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282612668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25147E" w:rsidP="0025147E" w:rsidRDefault="0025147E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IT  SKILLS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C2E2A84" w:rsidP="1E27A255" w:rsidRDefault="7C2E2A84" w14:paraId="49E86423" w14:textId="601969BB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Languages</w:t>
            </w:r>
            <w:r w:rsidRPr="1E27A255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:</w:t>
            </w:r>
            <w:r w:rsidRPr="1E27A255" w:rsidR="5DA6186F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C,</w:t>
            </w:r>
            <w:r w:rsidRPr="1E27A255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1E27A255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Java</w:t>
            </w:r>
            <w:r w:rsidRPr="1E27A255" w:rsidR="7A140A35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, Python</w:t>
            </w:r>
          </w:p>
          <w:p w:rsidRPr="00481150" w:rsidR="00481150" w:rsidP="1E27A255" w:rsidRDefault="00481150" w14:paraId="6E382A8E" wp14:textId="7E58A855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Databases</w:t>
            </w:r>
            <w:r w:rsidRPr="1E27A255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1E27A255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MySQL and SQL Server</w:t>
            </w:r>
          </w:p>
          <w:p w:rsidR="7C2E2A84" w:rsidP="1E27A255" w:rsidRDefault="7C2E2A84" w14:paraId="264AE262" w14:textId="7692CB43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51EB9AF6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IDE Tools</w:t>
            </w:r>
            <w:r w:rsidRPr="1E27A255" w:rsidR="51EB9AF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: VS Code, IntelliJ IDEA, and Eclipse</w:t>
            </w:r>
          </w:p>
          <w:p w:rsidR="7C2E2A84" w:rsidP="1E27A255" w:rsidRDefault="7C2E2A84" w14:paraId="13A03EB0" w14:textId="291AE51F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7154F2DD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Version Control Tools</w:t>
            </w:r>
            <w:r w:rsidRPr="1E27A255" w:rsidR="51EB9AF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1E27A255" w:rsidR="3A035518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Git and GitHub</w:t>
            </w:r>
          </w:p>
          <w:p w:rsidR="7C2E2A84" w:rsidP="1E27A255" w:rsidRDefault="7C2E2A84" w14:paraId="4849DB69" w14:textId="57601287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3A035518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 xml:space="preserve">API Testing </w:t>
            </w:r>
            <w:r w:rsidRPr="1E27A255" w:rsidR="596EF12C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Tool</w:t>
            </w:r>
            <w:r w:rsidRPr="1E27A255" w:rsidR="51EB9AF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1E27A255" w:rsidR="6763E50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Postman</w:t>
            </w:r>
          </w:p>
          <w:p w:rsidR="7C2E2A84" w:rsidP="1E27A255" w:rsidRDefault="7C2E2A84" w14:paraId="6A5182F0" w14:textId="2E3725F9">
            <w:pPr>
              <w:spacing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Frameworks</w:t>
            </w:r>
            <w:r w:rsidRPr="1E27A255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1E27A255" w:rsidR="79FC5E7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1E27A255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Spring Boot</w:t>
            </w:r>
          </w:p>
          <w:p w:rsidR="7C2E2A84" w:rsidP="1E27A255" w:rsidRDefault="7C2E2A84" w14:paraId="517958CC" w14:textId="0158A9B1">
            <w:pPr>
              <w:pStyle w:val="Normal"/>
              <w:spacing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1E27A255" w:rsidR="0C27BD6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Code Quality Tools:</w:t>
            </w:r>
            <w:r w:rsidRPr="1E27A255" w:rsidR="3686B52D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 xml:space="preserve"> </w:t>
            </w:r>
            <w:r w:rsidRPr="1E27A255" w:rsidR="75FA331B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Sonar Lint</w:t>
            </w:r>
          </w:p>
          <w:p w:rsidR="008D5D01" w:rsidP="1E27A255" w:rsidRDefault="008D5D01" w14:paraId="32DD5E47" wp14:textId="3F8A8AE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1E27A255" w:rsidR="36B6079E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Other Skills:</w:t>
            </w:r>
          </w:p>
          <w:p w:rsidR="008D5D01" w:rsidP="1E27A255" w:rsidRDefault="008D5D01" w14:paraId="1BDE8AD9" wp14:textId="5AE7A0F4">
            <w:pPr>
              <w:pStyle w:val="ListParagraph"/>
              <w:numPr>
                <w:ilvl w:val="0"/>
                <w:numId w:val="62"/>
              </w:numPr>
              <w:spacing w:after="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Spring Data JPA</w:t>
            </w:r>
            <w:r w:rsidRPr="1E27A255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="008D5D01" w:rsidP="1E27A255" w:rsidRDefault="008D5D01" w14:paraId="60030D58" wp14:textId="77777777">
            <w:pPr>
              <w:pStyle w:val="ListParagraph"/>
              <w:numPr>
                <w:ilvl w:val="0"/>
                <w:numId w:val="62"/>
              </w:numPr>
              <w:spacing w:after="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1E27A255" w:rsidRDefault="008D5D01" w14:paraId="6D98A12B" wp14:textId="59F72B57">
            <w:pPr>
              <w:pStyle w:val="ListParagraph"/>
              <w:numPr>
                <w:ilvl w:val="0"/>
                <w:numId w:val="62"/>
              </w:numPr>
              <w:spacing w:after="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HTML </w:t>
            </w:r>
          </w:p>
          <w:p w:rsidR="00AE0F33" w:rsidP="1E27A255" w:rsidRDefault="00AE0F33" w14:paraId="5D569A12" wp14:textId="6EE38309">
            <w:pPr>
              <w:pStyle w:val="ListParagraph"/>
              <w:numPr>
                <w:ilvl w:val="0"/>
                <w:numId w:val="62"/>
              </w:numPr>
              <w:spacing w:after="12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="00AE0F33" w:rsidP="1E27A255" w:rsidRDefault="00AE0F33" w14:paraId="5997CC1D" wp14:textId="2887F697">
            <w:pPr>
              <w:pStyle w:val="Normal"/>
              <w:spacing w:after="0" w:afterAutospacing="off" w:line="276" w:lineRule="auto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0923661" wp14:editId="059DEFA3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113181751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F461C4" w:rsidP="00F461C4" w:rsidRDefault="00F461C4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STRENGTHS  &amp;  INTERESTS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DD3902" w:rsidP="1E27A255" w:rsidRDefault="00DD3902" w14:paraId="516C8305" wp14:textId="6996AF21">
            <w:pPr>
              <w:spacing w:after="0" w:afterAutospacing="off"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D99DA36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Strengths</w:t>
            </w:r>
            <w:r w:rsidRPr="1E27A255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</w:p>
          <w:p w:rsidR="00DD3902" w:rsidP="1E27A255" w:rsidRDefault="00DD3902" w14:paraId="19F2ECB6" wp14:textId="3486C93E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Adaptability</w:t>
            </w:r>
          </w:p>
          <w:p w:rsidR="00DD3902" w:rsidP="1E27A255" w:rsidRDefault="00DD3902" w14:paraId="296B8141" wp14:textId="02369BA1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Effective Communication</w:t>
            </w:r>
          </w:p>
          <w:p w:rsidR="00DD3902" w:rsidP="1E27A255" w:rsidRDefault="00DD3902" w14:paraId="09C425D4" wp14:textId="07B4E4C4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Innov</w:t>
            </w:r>
            <w:r w:rsidRPr="1E27A255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ative Problem Solver</w:t>
            </w:r>
          </w:p>
          <w:p w:rsidR="00DD3902" w:rsidP="1E27A255" w:rsidRDefault="00DD3902" w14:paraId="5FA0F253" wp14:textId="2F1B3740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75AE4607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Patience and Perseverance</w:t>
            </w:r>
          </w:p>
          <w:p w:rsidR="00DD3902" w:rsidP="1E27A255" w:rsidRDefault="00DD3902" w14:paraId="3285E0BA" wp14:textId="1428D9B4">
            <w:pPr>
              <w:pStyle w:val="Normal"/>
              <w:spacing w:after="0" w:afterAutospacing="off"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1E27A255" w:rsidR="1D99DA36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Interests:</w:t>
            </w:r>
          </w:p>
          <w:p w:rsidR="00DD3902" w:rsidP="1E27A255" w:rsidRDefault="00DD3902" w14:paraId="110FFD37" wp14:textId="1981369F">
            <w:pPr>
              <w:pStyle w:val="ListParagraph"/>
              <w:numPr>
                <w:ilvl w:val="0"/>
                <w:numId w:val="64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1E27A255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Classical</w:t>
            </w:r>
            <w:r w:rsidRPr="1E27A255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 xml:space="preserve"> Dance Enthusiast</w:t>
            </w:r>
          </w:p>
          <w:p w:rsidR="002918E1" w:rsidP="1E27A255" w:rsidRDefault="002918E1" w14:paraId="7E603FA0" wp14:textId="60696670">
            <w:pPr>
              <w:pStyle w:val="ListParagraph"/>
              <w:numPr>
                <w:ilvl w:val="0"/>
                <w:numId w:val="64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1E27A255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Gardening Enthusiast</w:t>
            </w:r>
          </w:p>
          <w:p w:rsidR="002918E1" w:rsidP="1E27A255" w:rsidRDefault="002918E1" w14:paraId="2E98F507" wp14:textId="21D0CD88">
            <w:pPr>
              <w:pStyle w:val="ListParagraph"/>
              <w:numPr>
                <w:ilvl w:val="0"/>
                <w:numId w:val="64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1E27A255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Continuous Learning</w:t>
            </w:r>
          </w:p>
          <w:p w:rsidR="002918E1" w:rsidP="1E27A255" w:rsidRDefault="002918E1" w14:paraId="08CE6F91" wp14:textId="32E0D9E4">
            <w:pPr>
              <w:pStyle w:val="ListParagraph"/>
              <w:numPr>
                <w:ilvl w:val="0"/>
                <w:numId w:val="64"/>
              </w:numPr>
              <w:spacing w:after="12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1E27A255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Music Appreciation</w:t>
            </w:r>
          </w:p>
          <w:p w:rsidRPr="00B22C0A" w:rsidR="00AA51B1" w:rsidP="1E27A255" w:rsidRDefault="00AA51B1" w14:paraId="2FDD8A7D" wp14:textId="52B649BB">
            <w:pPr>
              <w:pStyle w:val="Normal"/>
              <w:spacing w:after="0" w:afterAutospacing="off" w:line="276" w:lineRule="auto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AB221AD" wp14:editId="1F6141F7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1177203017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07CB9" w:rsidP="00A07CB9" w:rsidRDefault="00A07CB9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PERSONAL  DETAILS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670392" w:rsidP="1E27A255" w:rsidRDefault="00AA51B1" w14:paraId="643CE02B" wp14:textId="4C4D77D7">
            <w:pPr>
              <w:pStyle w:val="ListParagraph"/>
              <w:numPr>
                <w:ilvl w:val="0"/>
                <w:numId w:val="65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E27A255" w:rsidR="427822B7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  <w:t>Date of Birth:</w:t>
            </w:r>
            <w:r w:rsidRPr="1E27A255" w:rsidR="2214C645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  <w:r w:rsidRPr="1E27A255" w:rsidR="013DA66B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26</w:t>
            </w:r>
            <w:r w:rsidRPr="1E27A255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vertAlign w:val="superscript"/>
                <w:lang w:val="en-GB"/>
              </w:rPr>
              <w:t>th</w:t>
            </w:r>
            <w:r w:rsidRPr="1E27A255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1E27A255" w:rsidR="7D50F65C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December</w:t>
            </w:r>
            <w:r w:rsidRPr="1E27A255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1E27A255" w:rsidR="1950DDAF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2002</w:t>
            </w:r>
          </w:p>
          <w:p w:rsidRPr="00481150" w:rsidR="00481150" w:rsidP="1E27A255" w:rsidRDefault="00481150" w14:paraId="4B520E7F" wp14:textId="77777777">
            <w:pPr>
              <w:pStyle w:val="ListParagraph"/>
              <w:numPr>
                <w:ilvl w:val="0"/>
                <w:numId w:val="65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E27A255" w:rsidR="23AF440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1E27A255" w:rsidR="0B63001C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1E27A255" w:rsidR="0B63001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E27A255" w:rsidR="23AF440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923FA2" w:rsidR="002A4CC2" w:rsidP="1E27A255" w:rsidRDefault="002A4CC2" w14:paraId="61CDCEAD" wp14:textId="019DB90B">
            <w:pPr>
              <w:pStyle w:val="ListParagraph"/>
              <w:numPr>
                <w:ilvl w:val="0"/>
                <w:numId w:val="65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1E27A255" w:rsidR="12AF7D7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438CFA0F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11-5-12/1</w:t>
            </w:r>
            <w:r w:rsidRPr="1E27A255" w:rsidR="279F1BE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, Panduranga Peta</w:t>
            </w:r>
            <w:r w:rsidRPr="1E27A255" w:rsidR="12AF7D7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1E27A255" w:rsidR="6CF63AB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Tenali, Andhra</w:t>
            </w:r>
            <w:r w:rsidRPr="1E27A255" w:rsidR="12AF7D7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Pradesh-5</w:t>
            </w:r>
            <w:r w:rsidRPr="1E27A255" w:rsidR="737F0FA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22202</w:t>
            </w:r>
          </w:p>
        </w:tc>
        <w:tc>
          <w:tcPr>
            <w:tcW w:w="8443" w:type="dxa"/>
            <w:tcBorders>
              <w:top w:val="non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23FA2" w:rsidR="00CB0FB3" w:rsidP="1E27A255" w:rsidRDefault="00CB0FB3" w14:paraId="7833B477" wp14:textId="130FEC05">
            <w:pPr>
              <w:pStyle w:val="Normal"/>
              <w:spacing w:after="0" w:afterAutospacing="off" w:line="276" w:lineRule="auto"/>
              <w:ind w:right="144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AB9F1E1" wp14:editId="1BCA80D0">
                      <wp:extent xmlns:wp="http://schemas.openxmlformats.org/drawingml/2006/wordprocessingDrawing" cx="4919135" cy="450215"/>
                      <wp:effectExtent xmlns:wp="http://schemas.openxmlformats.org/drawingml/2006/wordprocessingDrawing" l="0" t="0" r="15240" b="26035"/>
                      <wp:docPr xmlns:wp="http://schemas.openxmlformats.org/drawingml/2006/wordprocessingDrawing" id="1883855601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9135" cy="450215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130BCE" w:rsidP="00130BCE" w:rsidRDefault="00130BCE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PROFILE  SUMMARY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233091" w:rsidR="008D3942" w:rsidP="1E27A255" w:rsidRDefault="00A57399" w14:paraId="2D2198D9" wp14:textId="34B76E9C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1E27A255" w:rsidR="357D19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Highly motivated B-Tech graduate in Electronics and Communication </w:t>
            </w:r>
            <w:r w:rsidRPr="1E27A255" w:rsidR="6F6158E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Engineering</w:t>
            </w:r>
            <w:r w:rsidRPr="1E27A255" w:rsidR="357D19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from KKR and KSR Institue of Technology an</w:t>
            </w:r>
            <w:r w:rsidRPr="1E27A255" w:rsidR="549B689C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d Sciences, Guntur, Andhra Pradesh</w:t>
            </w:r>
            <w:r w:rsidRPr="1E27A255" w:rsidR="038070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1E27A255" w:rsidR="582820A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showcasing</w:t>
            </w:r>
            <w:r w:rsidRPr="1E27A255" w:rsidR="582820A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</w:t>
            </w:r>
            <w:r w:rsidRPr="1E27A255" w:rsidR="582820A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038070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commendable </w:t>
            </w:r>
            <w:r w:rsidRPr="1E27A255" w:rsidR="0380708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CGPA of 8.79</w:t>
            </w:r>
            <w:r w:rsidRPr="1E27A255" w:rsidR="038070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233091" w:rsidR="008D3942" w:rsidP="1E27A255" w:rsidRDefault="008D3942" w14:paraId="10DBB1D2" wp14:textId="05940E75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1E27A255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Adapt in </w:t>
            </w:r>
            <w:r w:rsidRPr="1E27A255" w:rsidR="1CF0E55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</w:t>
            </w:r>
            <w:r w:rsidRPr="1E27A255" w:rsidR="341C5A5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 Python</w:t>
            </w:r>
            <w:r w:rsidRPr="1E27A255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1E27A255" w:rsidR="1CF0E55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</w:t>
            </w:r>
            <w:r w:rsidRPr="1E27A255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1E27A255" w:rsidR="1CF0E55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HTML</w:t>
            </w:r>
            <w:r w:rsidRPr="1E27A255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1E27A255" w:rsidR="07BA272D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CSS, SQL</w:t>
            </w:r>
            <w:r w:rsidRPr="1E27A255" w:rsidR="07BA272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2BF6A8C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and skilled in </w:t>
            </w:r>
            <w:r w:rsidRPr="1E27A255" w:rsidR="2BF6A8C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Spring Boot framework</w:t>
            </w:r>
            <w:r w:rsidRPr="1E27A255" w:rsidR="2BF6A8C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practical experience in diverse projects.</w:t>
            </w:r>
          </w:p>
          <w:p w:rsidRPr="008D3942" w:rsidR="008D3942" w:rsidP="1E27A255" w:rsidRDefault="008D3942" w14:paraId="67E110EB" wp14:textId="7571A609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1E27A255" w:rsidR="007943D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P</w:t>
            </w:r>
            <w:r w:rsidRPr="1E27A255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roven abilities in </w:t>
            </w:r>
            <w:r w:rsidRPr="1E27A255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AI-ML</w:t>
            </w:r>
            <w:r w:rsidRPr="1E27A255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1E27A255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Microsoft Azure,</w:t>
            </w:r>
            <w:r w:rsidRPr="1E27A255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1E27A255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AWS (Amazon Web Services)</w:t>
            </w:r>
            <w:r w:rsidRPr="1E27A255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technologies through relevant </w:t>
            </w:r>
            <w:r w:rsidRPr="1E27A255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certifications</w:t>
            </w:r>
            <w:r w:rsidRPr="1E27A255" w:rsidR="007943D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1E27A255" w:rsidRDefault="008D3942" w14:paraId="6C47A13E" wp14:textId="229B1C32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1E27A255" w:rsidR="6FE601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Solid</w:t>
            </w:r>
            <w:r w:rsidRPr="1E27A255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foundation in </w:t>
            </w:r>
            <w:r w:rsidRPr="1E27A255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Database Management</w:t>
            </w:r>
            <w:r w:rsidRPr="1E27A255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1E27A255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Computer </w:t>
            </w:r>
            <w:r w:rsidRPr="1E27A255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Networking</w:t>
            </w:r>
            <w:r w:rsidRPr="1E27A255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</w:t>
            </w:r>
            <w:r w:rsidRPr="1E27A255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1E27A255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Cloud Computing</w:t>
            </w:r>
            <w:r w:rsidRPr="1E27A255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="63911C94" w:rsidP="1E27A255" w:rsidRDefault="63911C94" w14:paraId="6DAB3D13" w14:textId="0558C004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1E27A255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Successfully </w:t>
            </w:r>
            <w:r w:rsidRPr="1E27A255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completed</w:t>
            </w:r>
            <w:r w:rsidRPr="1E27A255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impactful projects like “HAND WAVE TALK” and “STUDENT MANAGMENT SYSTEM</w:t>
            </w:r>
            <w:r w:rsidRPr="1E27A255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”.</w:t>
            </w:r>
          </w:p>
          <w:p w:rsidR="61EDF2CF" w:rsidP="1E27A255" w:rsidRDefault="61EDF2CF" w14:paraId="3348EBE7" w14:textId="6E15774A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1E27A255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Completed impactful</w:t>
            </w:r>
            <w:r w:rsidRPr="1E27A255" w:rsidR="51E58AB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51E58AB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virtual</w:t>
            </w:r>
            <w:r w:rsidRPr="1E27A255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1914D16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internships </w:t>
            </w:r>
            <w:r w:rsidRPr="1E27A255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in </w:t>
            </w:r>
            <w:r w:rsidRPr="1E27A255" w:rsidR="1914D16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 Development</w:t>
            </w:r>
            <w:r w:rsidRPr="1E27A255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at </w:t>
            </w:r>
            <w:bookmarkStart w:name="_Int_KJ152qW3" w:id="1901389575"/>
            <w:r w:rsidRPr="1E27A255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Cognifyz</w:t>
            </w:r>
            <w:bookmarkEnd w:id="1901389575"/>
            <w:r w:rsidRPr="1E27A255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Technologies </w:t>
            </w:r>
            <w:r w:rsidRPr="1E27A255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and</w:t>
            </w:r>
            <w:r w:rsidRPr="1E27A255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1E27A255" w:rsidR="1914D16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AI-ML</w:t>
            </w:r>
            <w:r w:rsidRPr="1E27A255" w:rsidR="12D90CA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1E27A255" w:rsidR="12D90CA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supported </w:t>
            </w:r>
            <w:r w:rsidRPr="1E27A255" w:rsidR="216CBAA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by </w:t>
            </w:r>
            <w:r w:rsidRPr="1E27A255" w:rsidR="216CBAA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AWS</w:t>
            </w:r>
            <w:r w:rsidRPr="1E27A255" w:rsidR="216CBAA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academy</w:t>
            </w:r>
            <w:r w:rsidRPr="1E27A255" w:rsidR="216CBAA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by AICTE.</w:t>
            </w:r>
          </w:p>
          <w:p w:rsidRPr="00BC5F49" w:rsidR="0031157B" w:rsidP="1E27A255" w:rsidRDefault="0031157B" w14:paraId="5043CB0F" wp14:textId="67A8C70B">
            <w:pPr>
              <w:pStyle w:val="ListParagraph"/>
              <w:numPr>
                <w:ilvl w:val="0"/>
                <w:numId w:val="49"/>
              </w:numPr>
              <w:spacing w:after="12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1E27A255" w:rsidR="7F28E58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Strong</w:t>
            </w:r>
            <w:r w:rsidRPr="1E27A255" w:rsidR="7F28E58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problem-solving skills, patient nature, and keen interest in gardening and puzzles.</w:t>
            </w:r>
          </w:p>
          <w:p w:rsidR="007834CD" w:rsidP="1E27A255" w:rsidRDefault="007834CD" w14:paraId="111EFFFA" wp14:textId="11F0B9C9">
            <w:pPr>
              <w:pStyle w:val="Normal"/>
              <w:spacing w:after="0" w:afterAutospacing="off" w:line="276" w:lineRule="auto"/>
              <w:ind w:right="144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6015246" wp14:editId="797E57D3">
                      <wp:extent xmlns:wp="http://schemas.openxmlformats.org/drawingml/2006/wordprocessingDrawing" cx="4918702" cy="450216"/>
                      <wp:effectExtent xmlns:wp="http://schemas.openxmlformats.org/drawingml/2006/wordprocessingDrawing" l="0" t="0" r="15875" b="26035"/>
                      <wp:docPr xmlns:wp="http://schemas.openxmlformats.org/drawingml/2006/wordprocessingDrawing" id="1430588712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8702" cy="450216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656F4" w:rsidP="00C656F4" w:rsidRDefault="00C656F4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CERTIFICATIONS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7834CD" w:rsidP="1E27A255" w:rsidRDefault="007834CD" w14:paraId="499232B5" wp14:textId="5A586728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1E27A255" w:rsidR="5CE4248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Microsoft Azure AI (2023)</w:t>
            </w:r>
            <w:r w:rsidRPr="1E27A255" w:rsidR="632443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Pr="008D5D01" w:rsidR="008D5D01" w:rsidP="1E27A255" w:rsidRDefault="008D5D01" w14:paraId="25E3FAC0" wp14:textId="169FB9AD">
            <w:pPr>
              <w:pStyle w:val="ListParagraph"/>
              <w:numPr>
                <w:ilvl w:val="0"/>
                <w:numId w:val="57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Certification in Microsoft Azure AI, 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showcasing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proficiency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leveraging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artificial 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intelligence</w:t>
            </w:r>
            <w:r w:rsidRPr="1E27A255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on the Microsoft Azure platform</w:t>
            </w:r>
            <w:r w:rsidRPr="1E27A255" w:rsidR="71E24E0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1E27A255" w:rsidRDefault="007834CD" w14:paraId="14D3A56A" wp14:textId="34911373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AWS Academy AI-ML (issued by AICTE, </w:t>
            </w:r>
            <w:bookmarkStart w:name="_Int_gQHrUlBZ" w:id="1921548683"/>
            <w:r w:rsidRPr="1E27A255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Eduskills</w:t>
            </w:r>
            <w:bookmarkEnd w:id="1921548683"/>
            <w:r w:rsidRPr="1E27A255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):</w:t>
            </w:r>
          </w:p>
          <w:p w:rsidR="00C256EB" w:rsidP="1E27A255" w:rsidRDefault="007834CD" w14:paraId="50D8580C" wp14:textId="449DC4EF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22CD828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Accredited certification from AWS Academy in Artificial Intelligence and Machine </w:t>
            </w:r>
            <w:r w:rsidRPr="1E27A255" w:rsidR="22CD828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Learning,</w:t>
            </w:r>
            <w:r w:rsidRPr="1E27A255" w:rsidR="22CD828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authorized by AICTE and Eduskills</w:t>
            </w:r>
            <w:r w:rsidRPr="1E27A255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1E27A255" w:rsidRDefault="007834CD" w14:paraId="0EA201CB" wp14:textId="4ACCA8CF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5B1DBB7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Java Full Stack </w:t>
            </w:r>
            <w:r w:rsidRPr="1E27A255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Development (</w:t>
            </w:r>
            <w:r w:rsidRPr="1E27A255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Wipro </w:t>
            </w:r>
            <w:bookmarkStart w:name="_Int_O8cwrIRR" w:id="337786665"/>
            <w:r w:rsidRPr="1E27A255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TalentNext</w:t>
            </w:r>
            <w:bookmarkEnd w:id="337786665"/>
            <w:r w:rsidRPr="1E27A255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2023</w:t>
            </w:r>
            <w:r w:rsidRPr="1E27A255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):</w:t>
            </w:r>
          </w:p>
          <w:p w:rsidR="00C256EB" w:rsidP="1E27A255" w:rsidRDefault="007834CD" w14:paraId="3790623A" wp14:textId="0CDF65DA">
            <w:pPr>
              <w:pStyle w:val="ListParagraph"/>
              <w:numPr>
                <w:ilvl w:val="0"/>
                <w:numId w:val="59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Certification in</w:t>
            </w:r>
            <w:r w:rsidRPr="1E27A255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Java Full Stack Development, obtained through Wipro TalentNext in 2023, </w:t>
            </w:r>
            <w:r w:rsidRPr="1E27A255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1E27A255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E27A255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expertise</w:t>
            </w:r>
            <w:r w:rsidRPr="1E27A255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Java-</w:t>
            </w:r>
            <w:r w:rsidRPr="1E27A255" w:rsidR="3AF4603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based full</w:t>
            </w:r>
            <w:r w:rsidRPr="1E27A255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-stack development</w:t>
            </w:r>
            <w:r w:rsidRPr="1E27A255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1E27A255" w:rsidRDefault="007834CD" w14:paraId="790CA741" wp14:textId="70E37F52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027BDB7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Internet of Things (IoT</w:t>
            </w:r>
            <w:r w:rsidRPr="1E27A255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):</w:t>
            </w:r>
          </w:p>
          <w:p w:rsidR="00C256EB" w:rsidP="1E27A255" w:rsidRDefault="007834CD" w14:paraId="47CF9A42" wp14:textId="61B411C4">
            <w:pPr>
              <w:pStyle w:val="ListParagraph"/>
              <w:numPr>
                <w:ilvl w:val="0"/>
                <w:numId w:val="60"/>
              </w:numPr>
              <w:tabs>
                <w:tab w:val="left" w:pos="7920"/>
              </w:tabs>
              <w:spacing w:after="12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4B8E5B5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Recognition for completing a comprehensive course on Internet of Things (IoT), </w:t>
            </w:r>
            <w:r w:rsidRPr="1E27A255" w:rsidR="4B8E5B5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showcasing</w:t>
            </w:r>
            <w:r w:rsidRPr="1E27A255" w:rsidR="4B8E5B5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skills in connecting and managing IoT devices</w:t>
            </w:r>
            <w:r w:rsidRPr="1E27A255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1E27A255" w:rsidRDefault="007834CD" w14:paraId="7A63C37C" wp14:textId="49E4894A">
            <w:pPr>
              <w:pStyle w:val="Normal"/>
              <w:spacing w:after="0" w:afterAutospacing="off" w:line="276" w:lineRule="auto"/>
              <w:ind w:right="144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653E5B5" wp14:editId="54620588">
                      <wp:extent xmlns:wp="http://schemas.openxmlformats.org/drawingml/2006/wordprocessingDrawing" cx="4918702" cy="450216"/>
                      <wp:effectExtent xmlns:wp="http://schemas.openxmlformats.org/drawingml/2006/wordprocessingDrawing" l="0" t="0" r="15875" b="26035"/>
                      <wp:docPr xmlns:wp="http://schemas.openxmlformats.org/drawingml/2006/wordprocessingDrawing" id="415157767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8702" cy="450216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B7E6A" w:rsidP="00CB7E6A" w:rsidRDefault="00CB7E6A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INTERNSHIPS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C256EB" w:rsidP="1E27A255" w:rsidRDefault="007834CD" w14:paraId="5CDB2738" wp14:textId="63607D84">
            <w:pPr>
              <w:pStyle w:val="ListParagraph"/>
              <w:numPr>
                <w:ilvl w:val="0"/>
                <w:numId w:val="45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3F58055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 Development</w:t>
            </w:r>
            <w:r w:rsidRPr="1E27A255" w:rsidR="53EE5FC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Virtual</w:t>
            </w:r>
            <w:r w:rsidRPr="1E27A255" w:rsidR="3F58055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Intern, </w:t>
            </w:r>
            <w:r w:rsidRPr="1E27A255" w:rsidR="3F58055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Cognifyz</w:t>
            </w:r>
            <w:r>
              <w:br/>
            </w:r>
            <w:r w:rsidRPr="1E27A255" w:rsidR="4EC2BD2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Duration:</w:t>
            </w:r>
            <w:r w:rsidRPr="1E27A255" w:rsidR="63B5F38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2023-Auguest 2023</w:t>
            </w:r>
          </w:p>
          <w:p w:rsidR="00C256EB" w:rsidP="1E27A255" w:rsidRDefault="007834CD" w14:paraId="384EF914" wp14:textId="23D2B48B">
            <w:pPr>
              <w:pStyle w:val="ListParagraph"/>
              <w:numPr>
                <w:ilvl w:val="0"/>
                <w:numId w:val="46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left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064C74E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</w:t>
            </w:r>
            <w:r w:rsidRPr="1E27A255" w:rsidR="0050995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ollaborated on the development of Java </w:t>
            </w:r>
            <w:r w:rsidRPr="1E27A255" w:rsidR="13002A6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applications</w:t>
            </w:r>
            <w:r w:rsidRPr="1E27A255" w:rsidR="0050995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at </w:t>
            </w:r>
            <w:r w:rsidRPr="1E27A255" w:rsidR="4B3E793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Cognifyz </w:t>
            </w:r>
            <w:r w:rsidRPr="1E27A255" w:rsidR="4B3E793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Technologies,</w:t>
            </w:r>
            <w:r w:rsidRPr="1E27A255" w:rsidR="0050995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gaining hands-on experience in Core Java.</w:t>
            </w:r>
          </w:p>
          <w:p w:rsidR="00C256EB" w:rsidP="1E27A255" w:rsidRDefault="007834CD" w14:paraId="5C1EB8E5" wp14:textId="185542EE">
            <w:pPr>
              <w:pStyle w:val="ListParagraph"/>
              <w:numPr>
                <w:ilvl w:val="0"/>
                <w:numId w:val="45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</w:t>
            </w:r>
            <w:r w:rsidRPr="1E27A255" w:rsidR="0D8C8ED0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I-ML Virtual Intern, A</w:t>
            </w:r>
            <w:r w:rsidRPr="1E27A255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WS </w:t>
            </w:r>
            <w:r w:rsidRPr="1E27A255" w:rsidR="0629023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Academy (</w:t>
            </w:r>
            <w:r w:rsidRPr="1E27A255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AICTE</w:t>
            </w:r>
            <w:r w:rsidRPr="1E27A255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</w:t>
            </w:r>
            <w:r>
              <w:br/>
            </w:r>
            <w:r w:rsidRPr="1E27A255" w:rsidR="3D07FD9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Duration:</w:t>
            </w:r>
            <w:r w:rsidRPr="1E27A255" w:rsidR="637AA08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2023-Auguest 2023</w:t>
            </w:r>
          </w:p>
          <w:p w:rsidR="00C256EB" w:rsidP="1E27A255" w:rsidRDefault="007834CD" w14:paraId="3EC122C4" wp14:textId="46C97704">
            <w:pPr>
              <w:pStyle w:val="ListParagraph"/>
              <w:numPr>
                <w:ilvl w:val="0"/>
                <w:numId w:val="66"/>
              </w:numPr>
              <w:tabs>
                <w:tab w:val="left" w:pos="7920"/>
              </w:tabs>
              <w:spacing w:after="12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6582632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Successfully completed a virtual </w:t>
            </w:r>
            <w:r w:rsidRPr="1E27A255" w:rsidR="6582632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internship</w:t>
            </w:r>
            <w:r w:rsidRPr="1E27A255" w:rsidR="6582632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AI-ML supported by AWS Academy and AICTE</w:t>
            </w:r>
            <w:r w:rsidRPr="1E27A255" w:rsidR="064C74E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1E27A255" w:rsidRDefault="007834CD" w14:paraId="39C5DD71" wp14:textId="5097F517">
            <w:pPr>
              <w:pStyle w:val="Normal"/>
              <w:tabs>
                <w:tab w:val="left" w:pos="7920"/>
              </w:tabs>
              <w:spacing w:after="0" w:afterAutospacing="off" w:line="276" w:lineRule="auto"/>
              <w:ind w:right="144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0B198D1" wp14:editId="1CDF9833">
                      <wp:extent xmlns:wp="http://schemas.openxmlformats.org/drawingml/2006/wordprocessingDrawing" cx="4916816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1266631402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6816" cy="450216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931A98" w:rsidP="00931A98" w:rsidRDefault="00931A98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MINI  PROJECTS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8D3942" w:rsidR="008D5D01" w:rsidP="1E27A255" w:rsidRDefault="008D5D01" w14:paraId="559B6BFC" wp14:textId="3C10C8F0">
            <w:pPr>
              <w:pStyle w:val="Normal"/>
              <w:tabs>
                <w:tab w:val="left" w:pos="7920"/>
              </w:tabs>
              <w:spacing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1E27A255" w:rsidR="71E24E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Project Name: </w:t>
            </w:r>
            <w:r w:rsidRPr="1E27A255" w:rsidR="66EFDC4B">
              <w:rPr>
                <w:rStyle w:val="ListParagraphChar"/>
                <w:b w:val="1"/>
                <w:bCs w:val="1"/>
                <w:color w:val="1F497D" w:themeColor="text2" w:themeTint="FF" w:themeShade="FF"/>
                <w:sz w:val="18"/>
                <w:szCs w:val="18"/>
              </w:rPr>
              <w:t>HAND WAVE TALK</w:t>
            </w:r>
          </w:p>
          <w:p w:rsidRPr="00233091" w:rsidR="008D5D01" w:rsidP="1E27A255" w:rsidRDefault="008D5D01" w14:paraId="47750E3C" wp14:textId="63549A70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</w:t>
            </w:r>
            <w:r w:rsidRPr="1E27A255" w:rsidR="0CAD8D1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/Components</w:t>
            </w: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4DF783D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Raspberry P</w:t>
            </w:r>
            <w:r w:rsidRPr="1E27A255" w:rsidR="3CE2E1A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</w:t>
            </w:r>
            <w:r w:rsidRPr="1E27A255" w:rsidR="4DF783D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E27A255" w:rsidR="399D5F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</w:t>
            </w:r>
            <w:r w:rsidRPr="1E27A255" w:rsidR="4DF783D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oard, Sensors, Connectors and Personal Computers</w:t>
            </w:r>
          </w:p>
          <w:p w:rsidRPr="008D3942" w:rsidR="008D5D01" w:rsidP="1E27A255" w:rsidRDefault="00D56ADE" w14:paraId="43D8A680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1E27A255" w:rsidR="6855FC3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Duration: January 2022</w:t>
            </w: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- Present</w:t>
            </w:r>
          </w:p>
          <w:p w:rsidRPr="008D5D01" w:rsidR="008D5D01" w:rsidP="1E27A255" w:rsidRDefault="008D5D01" w14:paraId="2E25F60A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Description</w:t>
            </w:r>
            <w:r w:rsidRPr="1E27A255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</w:p>
          <w:p w:rsidRPr="008D5D01" w:rsidR="008D5D01" w:rsidP="1E27A255" w:rsidRDefault="008D5D01" w14:paraId="6CC49B8A" wp14:textId="39B49196">
            <w:pPr>
              <w:pStyle w:val="ListParagraph"/>
              <w:numPr>
                <w:ilvl w:val="0"/>
                <w:numId w:val="41"/>
              </w:numPr>
              <w:tabs>
                <w:tab w:val="left" w:pos="7920"/>
              </w:tabs>
              <w:spacing w:after="0" w:afterAutospacing="off" w:line="276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Designed a revolutionary wearable glove tailored for individuals with </w:t>
            </w:r>
            <w:r w:rsidRPr="1E27A255" w:rsidR="0271377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disabilities</w:t>
            </w: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who communicate using sign </w:t>
            </w:r>
            <w:r w:rsidRPr="1E27A255" w:rsidR="79F58AB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language</w:t>
            </w: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. The glove </w:t>
            </w: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utilizes</w:t>
            </w: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flex sensors to detect hand movements, </w:t>
            </w:r>
            <w:r w:rsidRPr="1E27A255" w:rsidR="6B57300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translating </w:t>
            </w: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sign </w:t>
            </w:r>
            <w:r w:rsidRPr="1E27A255" w:rsidR="67E3737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language</w:t>
            </w:r>
            <w:r w:rsidRPr="1E27A255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into digi</w:t>
            </w:r>
            <w:r w:rsidRPr="1E27A255" w:rsidR="799AAC0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tal signals</w:t>
            </w: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 w:rsidRPr="1E27A255" w:rsidR="6697EC8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The project’s core implementation involves </w:t>
            </w:r>
            <w:r w:rsidRPr="1E27A255" w:rsidR="272A48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interfacing</w:t>
            </w:r>
            <w:r w:rsidRPr="1E27A255" w:rsidR="6697EC8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with a Raspberry Pi board, enabling seamless communication for the users.</w:t>
            </w:r>
          </w:p>
          <w:p w:rsidRPr="008D5D01" w:rsidR="008D5D01" w:rsidP="1E27A255" w:rsidRDefault="008D5D01" w14:paraId="2D3BB6C5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</w:t>
            </w:r>
            <w:r w:rsidRPr="1E27A255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="008D5D01" w:rsidP="1E27A255" w:rsidRDefault="008D5D01" w14:paraId="11F7000A" wp14:textId="3910DA72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3802368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Focused on creating an inclusive communication tool for individuals with </w:t>
            </w:r>
            <w:r w:rsidRPr="1E27A255" w:rsidR="3802368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disabilities</w:t>
            </w: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1E27A255" w:rsidRDefault="008D5D01" w14:paraId="1E1842BF" wp14:textId="770C5C8F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Implemented an innovative solution to translate sign language gestures into digital </w:t>
            </w:r>
            <w:r w:rsidRPr="1E27A255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signals</w:t>
            </w:r>
            <w:r w:rsidRPr="1E27A255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1E27A255" w:rsidRDefault="008D5D01" w14:paraId="3C45D4C3" wp14:textId="0AC8005D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Developed a wearable glove for practical and comfortable everyday use.</w:t>
            </w:r>
          </w:p>
          <w:p w:rsidR="008D5D01" w:rsidP="1E27A255" w:rsidRDefault="008D5D01" w14:paraId="0C5AEFC6" wp14:textId="080B540C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Integrated the glove with a Raspberry P board for processing and </w:t>
            </w:r>
            <w:r w:rsidRPr="1E27A255" w:rsidR="1ECFF2E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translation</w:t>
            </w: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1E27A255" w:rsidRDefault="008D5D01" w14:paraId="6E0200DF" wp14:textId="690C643F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547AF78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Utilized flex sensors to precisely capture and interpret hand movements</w:t>
            </w: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8D5D01" w:rsidR="008D5D01" w:rsidP="1E27A255" w:rsidRDefault="008D5D01" w14:paraId="44E871BC" wp14:textId="51B868C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1108CB4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Aims to enhance accessibility and foster better communication for </w:t>
            </w:r>
            <w:r w:rsidRPr="1E27A255" w:rsidR="6645D29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individuals</w:t>
            </w:r>
            <w:r w:rsidRPr="1E27A255" w:rsidR="1108CB4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with hearing impairments.</w:t>
            </w:r>
          </w:p>
          <w:p w:rsidR="71E24E03" w:rsidP="1E27A255" w:rsidRDefault="71E24E03" w14:paraId="60B84D22" w14:textId="633B1A99">
            <w:pPr>
              <w:pStyle w:val="Normal"/>
              <w:suppressLineNumbers w:val="0"/>
              <w:tabs>
                <w:tab w:val="left" w:leader="none" w:pos="7920"/>
              </w:tabs>
              <w:bidi w:val="0"/>
              <w:spacing w:before="0" w:beforeAutospacing="off"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1E27A255" w:rsidR="71E24E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</w:t>
            </w:r>
            <w:r w:rsidRPr="1E27A255" w:rsidR="007943D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 Name</w:t>
            </w:r>
            <w:r w:rsidRPr="1E27A255" w:rsidR="71E24E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038B6C04">
              <w:rPr>
                <w:rStyle w:val="ListParagraphChar"/>
                <w:b w:val="1"/>
                <w:bCs w:val="1"/>
                <w:color w:val="1F497D" w:themeColor="text2" w:themeTint="FF" w:themeShade="FF"/>
                <w:sz w:val="18"/>
                <w:szCs w:val="18"/>
              </w:rPr>
              <w:t>STUDENT MANAGEMENT SYSTEM</w:t>
            </w:r>
          </w:p>
          <w:p w:rsidRPr="008D3942" w:rsidR="008D5D01" w:rsidP="1E27A255" w:rsidRDefault="008D3942" w14:paraId="60F81357" wp14:textId="76B79DB1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1E27A255" w:rsidR="1468F32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</w:t>
            </w: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1E27A255" w:rsidR="51737D9F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</w:t>
            </w: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</w:t>
            </w:r>
            <w:r w:rsidRPr="1E27A255" w:rsidR="1367948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Spring Boot Framework, HTML, CSS, Bootstrap,</w:t>
            </w: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E27A255" w:rsidR="506EA830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MySQL, Git, IntelliJ, GitHub</w:t>
            </w:r>
          </w:p>
          <w:p w:rsidR="55503EE2" w:rsidP="1E27A255" w:rsidRDefault="55503EE2" w14:paraId="61DBC110" w14:textId="4946DC60">
            <w:pPr>
              <w:pStyle w:val="ListParagraph"/>
              <w:tabs>
                <w:tab w:val="left" w:leader="none" w:pos="7920"/>
              </w:tabs>
              <w:spacing w:after="0" w:afterAutospacing="off" w:line="360" w:lineRule="auto"/>
              <w:ind w:left="90" w:right="144" w:hanging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E27A255" w:rsidR="55503EE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GitHub: </w:t>
            </w:r>
            <w:r w:rsidRPr="1E27A255" w:rsidR="55503EE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FF0000"/>
                <w:sz w:val="18"/>
                <w:szCs w:val="18"/>
              </w:rPr>
              <w:t>paste link here</w:t>
            </w:r>
          </w:p>
          <w:p w:rsidRPr="008D5D01" w:rsidR="008D5D01" w:rsidP="1E27A255" w:rsidRDefault="008D5D01" w14:paraId="632A2CDE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Description</w:t>
            </w:r>
            <w:r w:rsidRPr="1E27A255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</w:p>
          <w:p w:rsidRPr="008D3942" w:rsidR="008D5D01" w:rsidP="1E27A255" w:rsidRDefault="008D5D01" w14:paraId="1F28E24A" wp14:textId="4E2B2489">
            <w:pPr>
              <w:pStyle w:val="ListParagraph"/>
              <w:numPr>
                <w:ilvl w:val="0"/>
                <w:numId w:val="39"/>
              </w:numPr>
              <w:tabs>
                <w:tab w:val="left" w:pos="7920"/>
              </w:tabs>
              <w:spacing w:after="0" w:afterAutospacing="off" w:line="276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084721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Embarked on a comprehensive Java Full-Stack Project, implementing a dynamic Student Management System. This System not </w:t>
            </w:r>
            <w:r w:rsidRPr="1E27A255" w:rsidR="7EBB8CC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only enables </w:t>
            </w:r>
            <w:r w:rsidRPr="1E27A255" w:rsidR="5C43943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seamless</w:t>
            </w:r>
            <w:r w:rsidRPr="1E27A255" w:rsidR="7EBB8CC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storage, updating, and deletion of student records in the database but also offers an intuitive front-end interface. Lever</w:t>
            </w:r>
            <w:r w:rsidRPr="1E27A255" w:rsidR="6698602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aging the power of Spring Boot, the project ensures efficiency and reliability in managing student information.</w:t>
            </w:r>
          </w:p>
          <w:p w:rsidRPr="008D5D01" w:rsidR="008D5D01" w:rsidP="1E27A255" w:rsidRDefault="008D3942" w14:paraId="7311694E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1468F32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</w:t>
            </w:r>
            <w:r w:rsidRPr="1E27A255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="008D3942" w:rsidP="1E27A255" w:rsidRDefault="008D5D01" w14:paraId="16A4FA9C" wp14:textId="6FFD7D49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Comprehensive </w:t>
            </w:r>
            <w:r w:rsidRPr="1E27A255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utilization</w:t>
            </w:r>
            <w:r w:rsidRPr="1E27A255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of Java for both front-end and back-end </w:t>
            </w:r>
            <w:r w:rsidRPr="1E27A255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development</w:t>
            </w: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3942" w:rsidP="1E27A255" w:rsidRDefault="008D5D01" w14:paraId="23684211" wp14:textId="415B2312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</w:t>
            </w:r>
            <w:r w:rsidRPr="1E27A255" w:rsidR="1D21AD3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llows CRUD (Create, Read, Update, </w:t>
            </w:r>
            <w:r w:rsidRPr="1E27A255" w:rsidR="1D21AD3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Delete</w:t>
            </w:r>
            <w:r w:rsidRPr="1E27A255" w:rsidR="1D21AD3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) operations for efficient student data management</w:t>
            </w:r>
            <w:r w:rsidRPr="1E27A255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3942" w:rsidP="1E27A255" w:rsidRDefault="008D3942" w14:paraId="34EB4D0E" wp14:textId="7E70389D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Developed an interactive and user-friendly front-end using HTML, </w:t>
            </w:r>
            <w:r w:rsidRPr="1E27A255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CSS,</w:t>
            </w:r>
            <w:r w:rsidRPr="1E27A255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Bootstrap, and </w:t>
            </w:r>
            <w:r w:rsidRPr="1E27A255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Thymeleaf</w:t>
            </w:r>
            <w:r w:rsidRPr="1E27A255" w:rsidR="3A94D2E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3942" w:rsidP="1E27A255" w:rsidRDefault="008D3942" w14:paraId="3A96F94B" wp14:textId="7E4E99C9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1E27A255" w:rsidR="0E227CF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Integrated MySQL database to store and </w:t>
            </w:r>
            <w:r w:rsidRPr="1E27A255" w:rsidR="0E227CF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retrieve</w:t>
            </w:r>
            <w:r w:rsidRPr="1E27A255" w:rsidR="0E227CF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student information seamlessly</w:t>
            </w:r>
            <w:r w:rsidRPr="1E27A255" w:rsidR="3A94D2E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2A2413" w:rsidR="00BC6191" w:rsidP="1E27A255" w:rsidRDefault="00BC6191" w14:paraId="1F7FADC0" wp14:textId="6B04F1D1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456A2E1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Developed and </w:t>
            </w:r>
            <w:r w:rsidRPr="1E27A255" w:rsidR="456A2E1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maintained</w:t>
            </w:r>
            <w:r w:rsidRPr="1E27A255" w:rsidR="456A2E1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using IntelliJ, enhancing productivity and code quality using </w:t>
            </w:r>
            <w:r w:rsidRPr="1E27A255" w:rsidR="456A2E1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SonarLint</w:t>
            </w:r>
            <w:r w:rsidRPr="1E27A255" w:rsidR="456A2E1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plugin.</w:t>
            </w:r>
          </w:p>
          <w:p w:rsidRPr="002A2413" w:rsidR="00BC6191" w:rsidP="1E27A255" w:rsidRDefault="00BC6191" w14:paraId="738610EB" wp14:textId="6F10B57E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1E27A255" w:rsidR="5C231B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Maintained a dedicated GitHub repository for versioned code storage, and easy access, ensuring </w:t>
            </w:r>
            <w:r w:rsidRPr="1E27A255" w:rsidR="5C231B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transparency</w:t>
            </w:r>
            <w:r w:rsidRPr="1E27A255" w:rsidR="5C231B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and accessibility for contributors and users</w:t>
            </w:r>
            <w:r w:rsidRPr="1E27A255" w:rsidR="0216E8B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</w:tc>
      </w:tr>
    </w:tbl>
    <w:p w:rsidR="1E27A255" w:rsidP="1E27A255" w:rsidRDefault="1E27A255" w14:paraId="6D5396F9" w14:textId="23754093">
      <w:pPr>
        <w:pStyle w:val="Normal"/>
      </w:pPr>
    </w:p>
    <w:sectPr w:rsidR="0022391A" w:rsidSect="00816A3A">
      <w:pgSz w:w="12816" w:h="15840" w:orient="portrait"/>
      <w:pgMar w:top="0" w:right="547" w:bottom="0" w:left="115" w:header="720" w:footer="720" w:gutter="0"/>
      <w:cols w:space="720"/>
      <w:docGrid w:linePitch="360"/>
      <w:headerReference w:type="default" r:id="Ra68f65d7ad9443d7"/>
      <w:headerReference w:type="even" r:id="Raf6bc46968a448cc"/>
      <w:footerReference w:type="default" r:id="Rb227374ad31248c2"/>
      <w:footerReference w:type="even" r:id="Rf730c1c838c24e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065"/>
      <w:gridCol w:w="4065"/>
      <w:gridCol w:w="4065"/>
    </w:tblGrid>
    <w:tr w:rsidR="1E27A255" w:rsidTr="1E27A255" w14:paraId="63F22B6F">
      <w:trPr>
        <w:trHeight w:val="300"/>
      </w:trPr>
      <w:tc>
        <w:tcPr>
          <w:tcW w:w="4065" w:type="dxa"/>
          <w:tcMar/>
        </w:tcPr>
        <w:p w:rsidR="1E27A255" w:rsidP="1E27A255" w:rsidRDefault="1E27A255" w14:paraId="5A69F0E4" w14:textId="22BCAB37">
          <w:pPr>
            <w:pStyle w:val="Header"/>
            <w:bidi w:val="0"/>
            <w:ind w:left="-115"/>
            <w:jc w:val="left"/>
          </w:pPr>
        </w:p>
      </w:tc>
      <w:tc>
        <w:tcPr>
          <w:tcW w:w="4065" w:type="dxa"/>
          <w:tcMar/>
        </w:tcPr>
        <w:p w:rsidR="1E27A255" w:rsidP="1E27A255" w:rsidRDefault="1E27A255" w14:paraId="1F222766" w14:textId="33581646">
          <w:pPr>
            <w:pStyle w:val="Header"/>
            <w:bidi w:val="0"/>
            <w:jc w:val="center"/>
          </w:pPr>
        </w:p>
      </w:tc>
      <w:tc>
        <w:tcPr>
          <w:tcW w:w="4065" w:type="dxa"/>
          <w:tcMar/>
        </w:tcPr>
        <w:p w:rsidR="1E27A255" w:rsidP="1E27A255" w:rsidRDefault="1E27A255" w14:paraId="022595D9" w14:textId="7404D056">
          <w:pPr>
            <w:pStyle w:val="Header"/>
            <w:bidi w:val="0"/>
            <w:ind w:right="-115"/>
            <w:jc w:val="right"/>
          </w:pPr>
        </w:p>
      </w:tc>
    </w:tr>
  </w:tbl>
  <w:p w:rsidR="1E27A255" w:rsidP="1E27A255" w:rsidRDefault="1E27A255" w14:paraId="2F358BAB" w14:textId="30C6282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065"/>
      <w:gridCol w:w="4065"/>
      <w:gridCol w:w="4065"/>
    </w:tblGrid>
    <w:tr w:rsidR="1E27A255" w:rsidTr="1E27A255" w14:paraId="11C32872">
      <w:trPr>
        <w:trHeight w:val="300"/>
      </w:trPr>
      <w:tc>
        <w:tcPr>
          <w:tcW w:w="4065" w:type="dxa"/>
          <w:tcMar/>
        </w:tcPr>
        <w:p w:rsidR="1E27A255" w:rsidP="1E27A255" w:rsidRDefault="1E27A255" w14:paraId="1F8A8160" w14:textId="2AEBA249">
          <w:pPr>
            <w:pStyle w:val="Header"/>
            <w:bidi w:val="0"/>
            <w:ind w:left="-115"/>
            <w:jc w:val="left"/>
          </w:pPr>
        </w:p>
      </w:tc>
      <w:tc>
        <w:tcPr>
          <w:tcW w:w="4065" w:type="dxa"/>
          <w:tcMar/>
        </w:tcPr>
        <w:p w:rsidR="1E27A255" w:rsidP="1E27A255" w:rsidRDefault="1E27A255" w14:paraId="51DB2D7D" w14:textId="10785309">
          <w:pPr>
            <w:pStyle w:val="Header"/>
            <w:bidi w:val="0"/>
            <w:jc w:val="center"/>
          </w:pPr>
        </w:p>
      </w:tc>
      <w:tc>
        <w:tcPr>
          <w:tcW w:w="4065" w:type="dxa"/>
          <w:tcMar/>
        </w:tcPr>
        <w:p w:rsidR="1E27A255" w:rsidP="1E27A255" w:rsidRDefault="1E27A255" w14:paraId="71A55478" w14:textId="34B6D731">
          <w:pPr>
            <w:pStyle w:val="Header"/>
            <w:bidi w:val="0"/>
            <w:ind w:right="-115"/>
            <w:jc w:val="right"/>
          </w:pPr>
        </w:p>
      </w:tc>
    </w:tr>
  </w:tbl>
  <w:p w:rsidR="1E27A255" w:rsidP="1E27A255" w:rsidRDefault="1E27A255" w14:paraId="7FA5A4B3" w14:textId="053A54D1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5355"/>
      <w:gridCol w:w="6855"/>
    </w:tblGrid>
    <w:tr w:rsidR="1E27A255" w:rsidTr="1E27A255" w14:paraId="3E6FC90B">
      <w:trPr>
        <w:trHeight w:val="1470"/>
      </w:trPr>
      <w:tc>
        <w:tcPr>
          <w:tcW w:w="345" w:type="dxa"/>
          <w:shd w:val="clear" w:color="auto" w:fill="1F497D" w:themeFill="text2"/>
          <w:tcMar/>
        </w:tcPr>
        <w:p w:rsidR="1E27A255" w:rsidP="1E27A255" w:rsidRDefault="1E27A255" w14:paraId="44EE090B" w14:textId="6F29812D">
          <w:pPr>
            <w:pStyle w:val="Header"/>
            <w:bidi w:val="0"/>
            <w:ind w:left="-115"/>
            <w:jc w:val="left"/>
            <w:rPr>
              <w:b w:val="1"/>
              <w:bCs w:val="1"/>
              <w:color w:val="FFFFFF" w:themeColor="background1" w:themeTint="FF" w:themeShade="FF"/>
            </w:rPr>
          </w:pPr>
          <w:r w:rsidRPr="1E27A255">
            <w:rPr>
              <w:b w:val="1"/>
              <w:bCs w:val="1"/>
              <w:color w:val="FFFFFF" w:themeColor="background1" w:themeTint="FF" w:themeShade="FF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1E27A255">
            <w:rPr>
              <w:b w:val="1"/>
              <w:bCs w:val="1"/>
              <w:color w:val="FFFFFF" w:themeColor="background1" w:themeTint="FF" w:themeShade="FF"/>
            </w:rPr>
            <w:fldChar w:fldCharType="end"/>
          </w:r>
        </w:p>
      </w:tc>
      <w:tc>
        <w:tcPr>
          <w:tcW w:w="5355" w:type="dxa"/>
          <w:shd w:val="clear" w:color="auto" w:fill="1F497D" w:themeFill="text2"/>
          <w:tcMar/>
          <w:vAlign w:val="center"/>
        </w:tcPr>
        <w:p w:rsidR="1E27A255" w:rsidP="1E27A255" w:rsidRDefault="1E27A255" w14:paraId="2F749AE5" w14:textId="284CD4EC">
          <w:pPr>
            <w:pStyle w:val="Header"/>
            <w:bidi w:val="0"/>
            <w:spacing w:before="0" w:beforeAutospacing="off" w:after="0" w:afterAutospacing="off"/>
            <w:ind w:left="-115"/>
            <w:jc w:val="center"/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36"/>
              <w:szCs w:val="36"/>
            </w:rPr>
          </w:pP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36"/>
              <w:szCs w:val="36"/>
            </w:rPr>
            <w:t>Priyanka Bandi</w:t>
          </w:r>
        </w:p>
        <w:p w:rsidR="1E27A255" w:rsidP="1E27A255" w:rsidRDefault="1E27A255" w14:paraId="475D5E65" w14:textId="03B8F7F3">
          <w:pPr>
            <w:pStyle w:val="Header"/>
            <w:bidi w:val="0"/>
            <w:jc w:val="center"/>
            <w:rPr>
              <w:b w:val="1"/>
              <w:bCs w:val="1"/>
              <w:color w:val="FFFFFF" w:themeColor="background1" w:themeTint="FF" w:themeShade="FF"/>
            </w:rPr>
          </w:pPr>
        </w:p>
      </w:tc>
      <w:tc>
        <w:tcPr>
          <w:tcW w:w="6855" w:type="dxa"/>
          <w:shd w:val="clear" w:color="auto" w:fill="1F497D" w:themeFill="text2"/>
          <w:tcMar/>
          <w:vAlign w:val="center"/>
        </w:tcPr>
        <w:p w:rsidR="1E27A255" w:rsidP="1E27A255" w:rsidRDefault="1E27A255" w14:paraId="5EE0433B" w14:textId="41F4E124">
          <w:pPr>
            <w:pStyle w:val="Header"/>
            <w:bidi w:val="0"/>
            <w:spacing w:line="276" w:lineRule="auto"/>
            <w:ind w:right="-115"/>
            <w:jc w:val="left"/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</w:pP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Phone: 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    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+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91-8008484965</w:t>
          </w:r>
          <w:r>
            <w:br/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Email: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      </w:t>
          </w:r>
          <w:hyperlink r:id="Rf284d894e93b4c40">
            <w:r w:rsidRPr="1E27A255" w:rsidR="1E27A255">
              <w:rPr>
                <w:rStyle w:val="Hyperlink"/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u w:val="none"/>
              </w:rPr>
              <w:t>priyankabandi2612@gmail.com</w:t>
            </w:r>
            <w:r>
              <w:br/>
            </w:r>
          </w:hyperlink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LinkedIn: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</w:t>
          </w:r>
          <w:r w:rsidRPr="1E27A255" w:rsidR="1E27A255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</w:t>
          </w:r>
          <w:hyperlink r:id="R3b8c3e0f367547c3">
            <w:r w:rsidRPr="1E27A255" w:rsidR="1E27A255">
              <w:rPr>
                <w:rStyle w:val="Hyperlink"/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  <w:t>https://www.linkedin.com/in/priyanka-bandi-49aa8a23b/</w:t>
            </w:r>
          </w:hyperlink>
        </w:p>
      </w:tc>
    </w:tr>
  </w:tbl>
  <w:p w:rsidR="1E27A255" w:rsidP="1E27A255" w:rsidRDefault="1E27A255" w14:paraId="411C0884" w14:textId="0050BA0F">
    <w:pPr>
      <w:pStyle w:val="Header"/>
      <w:bidi w:val="0"/>
      <w:rPr>
        <w:b w:val="1"/>
        <w:bCs w:val="1"/>
        <w:color w:val="FFFFFF" w:themeColor="background1" w:themeTint="FF" w:themeShade="FF"/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1E27A255" w:rsidP="1E27A255" w:rsidRDefault="1E27A255" w14:paraId="42A6BF57" w14:textId="7DF7C8B6">
    <w:pPr>
      <w:pStyle w:val="Head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1E27A255" w:rsidP="1E27A255" w:rsidRDefault="1E27A255" w14:paraId="1294CB12" w14:textId="08F652D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8cwrIRR" int2:invalidationBookmarkName="" int2:hashCode="s5BNUOLI4RUbLm" int2:id="ngi8XD1m">
      <int2:state int2:type="AugLoop_Text_Critique" int2:value="Rejected"/>
    </int2:bookmark>
    <int2:bookmark int2:bookmarkName="_Int_gQHrUlBZ" int2:invalidationBookmarkName="" int2:hashCode="USqUTUwbL4oc69" int2:id="5NLuTrQV">
      <int2:state int2:type="AugLoop_Text_Critique" int2:value="Rejected"/>
    </int2:bookmark>
    <int2:bookmark int2:bookmarkName="_Int_KJ152qW3" int2:invalidationBookmarkName="" int2:hashCode="a4Jpe4WWuZ0i6y" int2:id="tYbME9h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3" style="width:86pt;height:86pt" o:bullet="t" type="#_x0000_t75">
        <v:imagedata o:title="arrow circle" r:id="rId1"/>
      </v:shape>
    </w:pict>
  </w:numPicBullet>
  <w:abstractNum xmlns:w="http://schemas.openxmlformats.org/wordprocessingml/2006/main" w:abstractNumId="68">
    <w:nsid w:val="3e072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842a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f8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3da0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b769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2c1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3599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c443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6578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506f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e95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0bf7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2dec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c1e0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af3e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9346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8dbf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9509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2dfe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3550b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098a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94d7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2bbc6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2ef5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c90c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bcd6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bc6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795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e0f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5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8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3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1D371D0"/>
    <w:multiLevelType w:val="hybridMultilevel"/>
    <w:tmpl w:val="3EBE5172"/>
    <w:lvl w:ilvl="0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2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9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2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4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5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36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7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9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66">
    <w:abstractNumId w:val="68"/>
  </w:num>
  <w:num w:numId="65">
    <w:abstractNumId w:val="67"/>
  </w:num>
  <w:num w:numId="64">
    <w:abstractNumId w:val="66"/>
  </w:num>
  <w:num w:numId="63">
    <w:abstractNumId w:val="65"/>
  </w:num>
  <w:num w:numId="62">
    <w:abstractNumId w:val="64"/>
  </w:num>
  <w:num w:numId="61">
    <w:abstractNumId w:val="63"/>
  </w:num>
  <w:num w:numId="60">
    <w:abstractNumId w:val="62"/>
  </w:num>
  <w:num w:numId="59">
    <w:abstractNumId w:val="61"/>
  </w:num>
  <w:num w:numId="58">
    <w:abstractNumId w:val="60"/>
  </w:num>
  <w:num w:numId="57">
    <w:abstractNumId w:val="59"/>
  </w:num>
  <w:num w:numId="56">
    <w:abstractNumId w:val="58"/>
  </w:num>
  <w:num w:numId="55">
    <w:abstractNumId w:val="57"/>
  </w:num>
  <w:num w:numId="54">
    <w:abstractNumId w:val="56"/>
  </w:num>
  <w:num w:numId="53">
    <w:abstractNumId w:val="55"/>
  </w:num>
  <w:num w:numId="52">
    <w:abstractNumId w:val="54"/>
  </w:num>
  <w:num w:numId="51">
    <w:abstractNumId w:val="53"/>
  </w:num>
  <w:num w:numId="50">
    <w:abstractNumId w:val="52"/>
  </w:num>
  <w:num w:numId="49">
    <w:abstractNumId w:val="51"/>
  </w:num>
  <w:num w:numId="48">
    <w:abstractNumId w:val="50"/>
  </w:num>
  <w:num w:numId="47">
    <w:abstractNumId w:val="49"/>
  </w:num>
  <w:num w:numId="46">
    <w:abstractNumId w:val="48"/>
  </w:num>
  <w:num w:numId="45">
    <w:abstractNumId w:val="47"/>
  </w:num>
  <w:num w:numId="44">
    <w:abstractNumId w:val="46"/>
  </w:num>
  <w:num w:numId="43">
    <w:abstractNumId w:val="45"/>
  </w:num>
  <w:num w:numId="42">
    <w:abstractNumId w:val="44"/>
  </w:num>
  <w:num w:numId="41">
    <w:abstractNumId w:val="43"/>
  </w:num>
  <w:num w:numId="40">
    <w:abstractNumId w:val="42"/>
  </w:num>
  <w:num w:numId="39">
    <w:abstractNumId w:val="41"/>
  </w:num>
  <w:num w:numId="38">
    <w:abstractNumId w:val="40"/>
  </w:num>
  <w:num w:numId="1">
    <w:abstractNumId w:val="34"/>
  </w:num>
  <w:num w:numId="2">
    <w:abstractNumId w:val="27"/>
  </w:num>
  <w:num w:numId="3">
    <w:abstractNumId w:val="17"/>
  </w:num>
  <w:num w:numId="4">
    <w:abstractNumId w:val="26"/>
  </w:num>
  <w:num w:numId="5">
    <w:abstractNumId w:val="24"/>
  </w:num>
  <w:num w:numId="6">
    <w:abstractNumId w:val="0"/>
  </w:num>
  <w:num w:numId="7">
    <w:abstractNumId w:val="15"/>
  </w:num>
  <w:num w:numId="8">
    <w:abstractNumId w:val="38"/>
  </w:num>
  <w:num w:numId="9">
    <w:abstractNumId w:val="2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28"/>
  </w:num>
  <w:num w:numId="15">
    <w:abstractNumId w:val="13"/>
  </w:num>
  <w:num w:numId="16">
    <w:abstractNumId w:val="19"/>
  </w:num>
  <w:num w:numId="17">
    <w:abstractNumId w:val="8"/>
  </w:num>
  <w:num w:numId="18">
    <w:abstractNumId w:val="22"/>
  </w:num>
  <w:num w:numId="19">
    <w:abstractNumId w:val="37"/>
  </w:num>
  <w:num w:numId="20">
    <w:abstractNumId w:val="29"/>
  </w:num>
  <w:num w:numId="21">
    <w:abstractNumId w:val="21"/>
  </w:num>
  <w:num w:numId="22">
    <w:abstractNumId w:val="10"/>
  </w:num>
  <w:num w:numId="23">
    <w:abstractNumId w:val="39"/>
  </w:num>
  <w:num w:numId="24">
    <w:abstractNumId w:val="16"/>
  </w:num>
  <w:num w:numId="25">
    <w:abstractNumId w:val="32"/>
  </w:num>
  <w:num w:numId="26">
    <w:abstractNumId w:val="31"/>
  </w:num>
  <w:num w:numId="27">
    <w:abstractNumId w:val="30"/>
  </w:num>
  <w:num w:numId="28">
    <w:abstractNumId w:val="12"/>
  </w:num>
  <w:num w:numId="29">
    <w:abstractNumId w:val="35"/>
  </w:num>
  <w:num w:numId="30">
    <w:abstractNumId w:val="9"/>
  </w:num>
  <w:num w:numId="31">
    <w:abstractNumId w:val="23"/>
  </w:num>
  <w:num w:numId="32">
    <w:abstractNumId w:val="25"/>
  </w:num>
  <w:num w:numId="33">
    <w:abstractNumId w:val="18"/>
  </w:num>
  <w:num w:numId="34">
    <w:abstractNumId w:val="14"/>
  </w:num>
  <w:num w:numId="35">
    <w:abstractNumId w:val="11"/>
  </w:num>
  <w:num w:numId="36">
    <w:abstractNumId w:val="33"/>
  </w:num>
  <w:num w:numId="37">
    <w:abstractNumId w:val="36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03C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CA63C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0995E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3DD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08B0A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A682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331A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10AA8E"/>
    <w:rsid w:val="0123BCE0"/>
    <w:rsid w:val="012EE075"/>
    <w:rsid w:val="0135D730"/>
    <w:rsid w:val="013DA66B"/>
    <w:rsid w:val="014369B8"/>
    <w:rsid w:val="01BFB300"/>
    <w:rsid w:val="020BB701"/>
    <w:rsid w:val="0216E8B1"/>
    <w:rsid w:val="022E0571"/>
    <w:rsid w:val="0238657B"/>
    <w:rsid w:val="023F8FBF"/>
    <w:rsid w:val="0240269F"/>
    <w:rsid w:val="02430AAD"/>
    <w:rsid w:val="0244D764"/>
    <w:rsid w:val="0249FBCF"/>
    <w:rsid w:val="024BCCCF"/>
    <w:rsid w:val="0252B1ED"/>
    <w:rsid w:val="02713776"/>
    <w:rsid w:val="0272E730"/>
    <w:rsid w:val="027B6F2B"/>
    <w:rsid w:val="027BDB72"/>
    <w:rsid w:val="02C51154"/>
    <w:rsid w:val="02DF0AFB"/>
    <w:rsid w:val="032D575E"/>
    <w:rsid w:val="0331B388"/>
    <w:rsid w:val="036668C4"/>
    <w:rsid w:val="03674C5F"/>
    <w:rsid w:val="03807080"/>
    <w:rsid w:val="038B6C04"/>
    <w:rsid w:val="039F7BF7"/>
    <w:rsid w:val="03DB6020"/>
    <w:rsid w:val="0416A5B4"/>
    <w:rsid w:val="044922B6"/>
    <w:rsid w:val="04651B2D"/>
    <w:rsid w:val="046C6AEC"/>
    <w:rsid w:val="046E1B29"/>
    <w:rsid w:val="04792E9D"/>
    <w:rsid w:val="04840506"/>
    <w:rsid w:val="0485F2AC"/>
    <w:rsid w:val="04CD83E9"/>
    <w:rsid w:val="04F6236E"/>
    <w:rsid w:val="04F807E0"/>
    <w:rsid w:val="0516827A"/>
    <w:rsid w:val="051E8314"/>
    <w:rsid w:val="05849782"/>
    <w:rsid w:val="05996B89"/>
    <w:rsid w:val="0601FE04"/>
    <w:rsid w:val="060E4C14"/>
    <w:rsid w:val="0616ABBD"/>
    <w:rsid w:val="0629023A"/>
    <w:rsid w:val="0630D0A2"/>
    <w:rsid w:val="064C74E7"/>
    <w:rsid w:val="067189D1"/>
    <w:rsid w:val="068C2906"/>
    <w:rsid w:val="06A55163"/>
    <w:rsid w:val="0709641A"/>
    <w:rsid w:val="072E04D7"/>
    <w:rsid w:val="076AD8A1"/>
    <w:rsid w:val="0784BC76"/>
    <w:rsid w:val="07879B34"/>
    <w:rsid w:val="0793E767"/>
    <w:rsid w:val="07A87027"/>
    <w:rsid w:val="07B89E73"/>
    <w:rsid w:val="07BA272D"/>
    <w:rsid w:val="07F8E202"/>
    <w:rsid w:val="07FCD379"/>
    <w:rsid w:val="08472174"/>
    <w:rsid w:val="085594F5"/>
    <w:rsid w:val="08D941F2"/>
    <w:rsid w:val="08DBB301"/>
    <w:rsid w:val="090DE8B8"/>
    <w:rsid w:val="091F53C2"/>
    <w:rsid w:val="0920C9FD"/>
    <w:rsid w:val="093CD118"/>
    <w:rsid w:val="0978CF7B"/>
    <w:rsid w:val="098A2A8F"/>
    <w:rsid w:val="09A27553"/>
    <w:rsid w:val="09BCB1AB"/>
    <w:rsid w:val="09BFF510"/>
    <w:rsid w:val="0A14395C"/>
    <w:rsid w:val="0A197542"/>
    <w:rsid w:val="0A6E83AB"/>
    <w:rsid w:val="0ABD0652"/>
    <w:rsid w:val="0B001B12"/>
    <w:rsid w:val="0B07387A"/>
    <w:rsid w:val="0B355AE1"/>
    <w:rsid w:val="0B63001C"/>
    <w:rsid w:val="0B659FA2"/>
    <w:rsid w:val="0B674964"/>
    <w:rsid w:val="0B80C03D"/>
    <w:rsid w:val="0BD64978"/>
    <w:rsid w:val="0C27BD64"/>
    <w:rsid w:val="0C51A234"/>
    <w:rsid w:val="0C7E68F4"/>
    <w:rsid w:val="0C85ED41"/>
    <w:rsid w:val="0C938DCC"/>
    <w:rsid w:val="0CA079FB"/>
    <w:rsid w:val="0CAD8D1B"/>
    <w:rsid w:val="0CE46D55"/>
    <w:rsid w:val="0CF666E2"/>
    <w:rsid w:val="0CFB6A8A"/>
    <w:rsid w:val="0D0319C5"/>
    <w:rsid w:val="0D146BA9"/>
    <w:rsid w:val="0D547A9B"/>
    <w:rsid w:val="0D78A59E"/>
    <w:rsid w:val="0D8C8ED0"/>
    <w:rsid w:val="0D937A17"/>
    <w:rsid w:val="0DACBACA"/>
    <w:rsid w:val="0DE943E1"/>
    <w:rsid w:val="0DF56159"/>
    <w:rsid w:val="0E031F61"/>
    <w:rsid w:val="0E10B53D"/>
    <w:rsid w:val="0E227CFA"/>
    <w:rsid w:val="0E33671F"/>
    <w:rsid w:val="0E4957DE"/>
    <w:rsid w:val="0E5EB976"/>
    <w:rsid w:val="0E647B0B"/>
    <w:rsid w:val="0E75DE1B"/>
    <w:rsid w:val="0E7B6DA8"/>
    <w:rsid w:val="0E8AFED6"/>
    <w:rsid w:val="0EA3E280"/>
    <w:rsid w:val="0EE92F77"/>
    <w:rsid w:val="0EECEE02"/>
    <w:rsid w:val="0F24BF7B"/>
    <w:rsid w:val="0F3F15A1"/>
    <w:rsid w:val="0F610147"/>
    <w:rsid w:val="0F62CFDE"/>
    <w:rsid w:val="0F676365"/>
    <w:rsid w:val="0F9949F1"/>
    <w:rsid w:val="0FA8E04A"/>
    <w:rsid w:val="0FAE9E9B"/>
    <w:rsid w:val="0FBAE56A"/>
    <w:rsid w:val="0FFA89D7"/>
    <w:rsid w:val="0FFEAD3D"/>
    <w:rsid w:val="1019E6E7"/>
    <w:rsid w:val="10297518"/>
    <w:rsid w:val="1076A70E"/>
    <w:rsid w:val="10837AE0"/>
    <w:rsid w:val="10994912"/>
    <w:rsid w:val="10AC7B93"/>
    <w:rsid w:val="1104ACFA"/>
    <w:rsid w:val="1108CB4B"/>
    <w:rsid w:val="11722F4E"/>
    <w:rsid w:val="11CBBEA4"/>
    <w:rsid w:val="12143743"/>
    <w:rsid w:val="121F4B41"/>
    <w:rsid w:val="122738C7"/>
    <w:rsid w:val="122DA39D"/>
    <w:rsid w:val="12348D8E"/>
    <w:rsid w:val="1236D448"/>
    <w:rsid w:val="126856C3"/>
    <w:rsid w:val="12849836"/>
    <w:rsid w:val="12AF7D71"/>
    <w:rsid w:val="12D90CA4"/>
    <w:rsid w:val="12E86E92"/>
    <w:rsid w:val="13002A68"/>
    <w:rsid w:val="132DDB0F"/>
    <w:rsid w:val="133026E1"/>
    <w:rsid w:val="13679489"/>
    <w:rsid w:val="137994B1"/>
    <w:rsid w:val="139D9345"/>
    <w:rsid w:val="1413F4FA"/>
    <w:rsid w:val="14206897"/>
    <w:rsid w:val="1468F322"/>
    <w:rsid w:val="147DE657"/>
    <w:rsid w:val="1498ECAC"/>
    <w:rsid w:val="149C210E"/>
    <w:rsid w:val="14C560E5"/>
    <w:rsid w:val="15161930"/>
    <w:rsid w:val="151CCDEE"/>
    <w:rsid w:val="155ED989"/>
    <w:rsid w:val="15666BD9"/>
    <w:rsid w:val="15671FF7"/>
    <w:rsid w:val="15701460"/>
    <w:rsid w:val="1570B670"/>
    <w:rsid w:val="1579E87D"/>
    <w:rsid w:val="15809CCA"/>
    <w:rsid w:val="15AF1B2E"/>
    <w:rsid w:val="15D0001A"/>
    <w:rsid w:val="15FDFE08"/>
    <w:rsid w:val="16200F54"/>
    <w:rsid w:val="1633104E"/>
    <w:rsid w:val="16334D50"/>
    <w:rsid w:val="16451DD1"/>
    <w:rsid w:val="1647FE51"/>
    <w:rsid w:val="1687659A"/>
    <w:rsid w:val="16AFA1C3"/>
    <w:rsid w:val="16BDDDA5"/>
    <w:rsid w:val="16CC00FE"/>
    <w:rsid w:val="16F4FD72"/>
    <w:rsid w:val="16F7F84A"/>
    <w:rsid w:val="17362DA8"/>
    <w:rsid w:val="179E7765"/>
    <w:rsid w:val="17A4000F"/>
    <w:rsid w:val="17F790BB"/>
    <w:rsid w:val="180145B7"/>
    <w:rsid w:val="18168817"/>
    <w:rsid w:val="188EE6A8"/>
    <w:rsid w:val="188F1437"/>
    <w:rsid w:val="1896FADB"/>
    <w:rsid w:val="18C0337D"/>
    <w:rsid w:val="18F06579"/>
    <w:rsid w:val="1914D164"/>
    <w:rsid w:val="1950DDAF"/>
    <w:rsid w:val="19A443ED"/>
    <w:rsid w:val="19D84E81"/>
    <w:rsid w:val="1A3E7FD4"/>
    <w:rsid w:val="1A6DCE6A"/>
    <w:rsid w:val="1A957DA5"/>
    <w:rsid w:val="1ADCD96C"/>
    <w:rsid w:val="1AE223B6"/>
    <w:rsid w:val="1B31C33C"/>
    <w:rsid w:val="1B5D3F35"/>
    <w:rsid w:val="1B76691A"/>
    <w:rsid w:val="1BC6876A"/>
    <w:rsid w:val="1BC69A6D"/>
    <w:rsid w:val="1BCE1B0D"/>
    <w:rsid w:val="1BE91FB8"/>
    <w:rsid w:val="1C203991"/>
    <w:rsid w:val="1C2FC507"/>
    <w:rsid w:val="1C64D357"/>
    <w:rsid w:val="1C73625D"/>
    <w:rsid w:val="1CCC32D7"/>
    <w:rsid w:val="1CDAED97"/>
    <w:rsid w:val="1CE0FA65"/>
    <w:rsid w:val="1CE1B839"/>
    <w:rsid w:val="1CF0E55A"/>
    <w:rsid w:val="1CF6A71E"/>
    <w:rsid w:val="1D212B15"/>
    <w:rsid w:val="1D21AD3D"/>
    <w:rsid w:val="1D559A50"/>
    <w:rsid w:val="1D5B2600"/>
    <w:rsid w:val="1D7F333B"/>
    <w:rsid w:val="1D84F019"/>
    <w:rsid w:val="1D99DA36"/>
    <w:rsid w:val="1DA27332"/>
    <w:rsid w:val="1DD5FC79"/>
    <w:rsid w:val="1E070814"/>
    <w:rsid w:val="1E27A255"/>
    <w:rsid w:val="1E77B510"/>
    <w:rsid w:val="1E7CCAC6"/>
    <w:rsid w:val="1E82BE31"/>
    <w:rsid w:val="1E83D6F6"/>
    <w:rsid w:val="1E9FE284"/>
    <w:rsid w:val="1EA9A00F"/>
    <w:rsid w:val="1EB49A7A"/>
    <w:rsid w:val="1EB54C3B"/>
    <w:rsid w:val="1ECFF2E8"/>
    <w:rsid w:val="1EE8DB1B"/>
    <w:rsid w:val="1F040B92"/>
    <w:rsid w:val="1F1680F3"/>
    <w:rsid w:val="1F1B039C"/>
    <w:rsid w:val="1F3E25BB"/>
    <w:rsid w:val="1F42F677"/>
    <w:rsid w:val="1F4DB1B3"/>
    <w:rsid w:val="1F87FD43"/>
    <w:rsid w:val="1FB36739"/>
    <w:rsid w:val="1FC23111"/>
    <w:rsid w:val="1FC40E24"/>
    <w:rsid w:val="202E777A"/>
    <w:rsid w:val="204BBB7A"/>
    <w:rsid w:val="2077B609"/>
    <w:rsid w:val="20ABA3CA"/>
    <w:rsid w:val="20C0CC10"/>
    <w:rsid w:val="20DD994E"/>
    <w:rsid w:val="21373C20"/>
    <w:rsid w:val="216CBAA0"/>
    <w:rsid w:val="2214C645"/>
    <w:rsid w:val="2247742B"/>
    <w:rsid w:val="228F2D75"/>
    <w:rsid w:val="22C19DF7"/>
    <w:rsid w:val="22C74948"/>
    <w:rsid w:val="22CD8282"/>
    <w:rsid w:val="232C5900"/>
    <w:rsid w:val="2373B893"/>
    <w:rsid w:val="23A92F54"/>
    <w:rsid w:val="23AF440B"/>
    <w:rsid w:val="23BA5400"/>
    <w:rsid w:val="23D7FFAD"/>
    <w:rsid w:val="23D92CF2"/>
    <w:rsid w:val="24677B86"/>
    <w:rsid w:val="248AE28F"/>
    <w:rsid w:val="24D12A13"/>
    <w:rsid w:val="250C6815"/>
    <w:rsid w:val="2515EE31"/>
    <w:rsid w:val="2526B7EC"/>
    <w:rsid w:val="253D4558"/>
    <w:rsid w:val="254468B3"/>
    <w:rsid w:val="2556C671"/>
    <w:rsid w:val="2576DF3A"/>
    <w:rsid w:val="257C6EE0"/>
    <w:rsid w:val="2581AF0F"/>
    <w:rsid w:val="25BE08D5"/>
    <w:rsid w:val="25C15920"/>
    <w:rsid w:val="262CC3E3"/>
    <w:rsid w:val="2636C5D8"/>
    <w:rsid w:val="263CA1F8"/>
    <w:rsid w:val="264BA76D"/>
    <w:rsid w:val="26584E91"/>
    <w:rsid w:val="266B4FD0"/>
    <w:rsid w:val="26BE2FDA"/>
    <w:rsid w:val="26EF5E78"/>
    <w:rsid w:val="26F96E65"/>
    <w:rsid w:val="2712AF9B"/>
    <w:rsid w:val="27251DAB"/>
    <w:rsid w:val="27276274"/>
    <w:rsid w:val="272A4874"/>
    <w:rsid w:val="272B2E72"/>
    <w:rsid w:val="2788C0DE"/>
    <w:rsid w:val="2791C755"/>
    <w:rsid w:val="279F1BE0"/>
    <w:rsid w:val="27AEF532"/>
    <w:rsid w:val="27C3DDC8"/>
    <w:rsid w:val="27C82853"/>
    <w:rsid w:val="27F51079"/>
    <w:rsid w:val="28104644"/>
    <w:rsid w:val="2888A948"/>
    <w:rsid w:val="2898B19E"/>
    <w:rsid w:val="28AB3C28"/>
    <w:rsid w:val="28B79C88"/>
    <w:rsid w:val="28DC642B"/>
    <w:rsid w:val="292F525F"/>
    <w:rsid w:val="293E7852"/>
    <w:rsid w:val="2943D108"/>
    <w:rsid w:val="294DC583"/>
    <w:rsid w:val="29545D07"/>
    <w:rsid w:val="295FAE29"/>
    <w:rsid w:val="297CA613"/>
    <w:rsid w:val="2983482F"/>
    <w:rsid w:val="298FBC82"/>
    <w:rsid w:val="29AC16A5"/>
    <w:rsid w:val="29F92284"/>
    <w:rsid w:val="2A0D0D8F"/>
    <w:rsid w:val="2A19DD31"/>
    <w:rsid w:val="2A23C1FA"/>
    <w:rsid w:val="2A2635EC"/>
    <w:rsid w:val="2A2F3506"/>
    <w:rsid w:val="2A470C89"/>
    <w:rsid w:val="2A58F503"/>
    <w:rsid w:val="2A5D1C2F"/>
    <w:rsid w:val="2A702496"/>
    <w:rsid w:val="2A8062DF"/>
    <w:rsid w:val="2A927912"/>
    <w:rsid w:val="2AA78C2E"/>
    <w:rsid w:val="2ABC7206"/>
    <w:rsid w:val="2B1F1890"/>
    <w:rsid w:val="2B3EC0F3"/>
    <w:rsid w:val="2B48F19C"/>
    <w:rsid w:val="2B5DE2E3"/>
    <w:rsid w:val="2B7F245B"/>
    <w:rsid w:val="2B94F2E5"/>
    <w:rsid w:val="2BA8DDF0"/>
    <w:rsid w:val="2BDE2D9F"/>
    <w:rsid w:val="2BE56208"/>
    <w:rsid w:val="2BE704C0"/>
    <w:rsid w:val="2BF6A8C0"/>
    <w:rsid w:val="2C2560C9"/>
    <w:rsid w:val="2C4B951D"/>
    <w:rsid w:val="2C834487"/>
    <w:rsid w:val="2C8A7475"/>
    <w:rsid w:val="2C9C0567"/>
    <w:rsid w:val="2CAE5D20"/>
    <w:rsid w:val="2CE3B767"/>
    <w:rsid w:val="2CE4C9DD"/>
    <w:rsid w:val="2D36E93D"/>
    <w:rsid w:val="2D607790"/>
    <w:rsid w:val="2D71DF9F"/>
    <w:rsid w:val="2D9095C5"/>
    <w:rsid w:val="2DCD3E07"/>
    <w:rsid w:val="2DFB5C8D"/>
    <w:rsid w:val="2E1D8C62"/>
    <w:rsid w:val="2E27F523"/>
    <w:rsid w:val="2E435156"/>
    <w:rsid w:val="2E54FD56"/>
    <w:rsid w:val="2E6AAB1D"/>
    <w:rsid w:val="2E80925E"/>
    <w:rsid w:val="2E8C4126"/>
    <w:rsid w:val="2FB56538"/>
    <w:rsid w:val="2FD356B2"/>
    <w:rsid w:val="2FDAFBDB"/>
    <w:rsid w:val="303196C1"/>
    <w:rsid w:val="303266FC"/>
    <w:rsid w:val="304F9DBA"/>
    <w:rsid w:val="307C4F13"/>
    <w:rsid w:val="30B488CC"/>
    <w:rsid w:val="30CAB0F4"/>
    <w:rsid w:val="311C4F4C"/>
    <w:rsid w:val="31498A37"/>
    <w:rsid w:val="3170D451"/>
    <w:rsid w:val="319A90FE"/>
    <w:rsid w:val="31C5B3A7"/>
    <w:rsid w:val="31E05236"/>
    <w:rsid w:val="3228A760"/>
    <w:rsid w:val="323E8D2D"/>
    <w:rsid w:val="3260F1F4"/>
    <w:rsid w:val="3299E4FB"/>
    <w:rsid w:val="32AE28BD"/>
    <w:rsid w:val="32B2FF46"/>
    <w:rsid w:val="32F10AD9"/>
    <w:rsid w:val="32F77B63"/>
    <w:rsid w:val="3325D608"/>
    <w:rsid w:val="3330AA7B"/>
    <w:rsid w:val="33336D02"/>
    <w:rsid w:val="3335AD41"/>
    <w:rsid w:val="3352F8EB"/>
    <w:rsid w:val="33676CFE"/>
    <w:rsid w:val="339A3399"/>
    <w:rsid w:val="339C8361"/>
    <w:rsid w:val="33A672F8"/>
    <w:rsid w:val="33A78938"/>
    <w:rsid w:val="33DB6445"/>
    <w:rsid w:val="340F15C5"/>
    <w:rsid w:val="34116C5B"/>
    <w:rsid w:val="341C5A5B"/>
    <w:rsid w:val="342C32BB"/>
    <w:rsid w:val="344A6459"/>
    <w:rsid w:val="34532B39"/>
    <w:rsid w:val="3456A702"/>
    <w:rsid w:val="34812AF9"/>
    <w:rsid w:val="3494EC71"/>
    <w:rsid w:val="34CC7ADC"/>
    <w:rsid w:val="35001631"/>
    <w:rsid w:val="3533E12A"/>
    <w:rsid w:val="357D1980"/>
    <w:rsid w:val="35A85670"/>
    <w:rsid w:val="35B5CD08"/>
    <w:rsid w:val="35D7B4F4"/>
    <w:rsid w:val="35E0BB3F"/>
    <w:rsid w:val="3646A98D"/>
    <w:rsid w:val="3660C359"/>
    <w:rsid w:val="367466A8"/>
    <w:rsid w:val="368622CC"/>
    <w:rsid w:val="3686B52D"/>
    <w:rsid w:val="369633F7"/>
    <w:rsid w:val="3696BFDC"/>
    <w:rsid w:val="3697B7BD"/>
    <w:rsid w:val="369D8A94"/>
    <w:rsid w:val="36B6079E"/>
    <w:rsid w:val="36D08223"/>
    <w:rsid w:val="36E0DAB7"/>
    <w:rsid w:val="3726F17E"/>
    <w:rsid w:val="373B9F37"/>
    <w:rsid w:val="374426D1"/>
    <w:rsid w:val="37584A95"/>
    <w:rsid w:val="3763D37D"/>
    <w:rsid w:val="37AFEDD5"/>
    <w:rsid w:val="37C81918"/>
    <w:rsid w:val="37D2056F"/>
    <w:rsid w:val="37EBB2F2"/>
    <w:rsid w:val="37F94535"/>
    <w:rsid w:val="3802368C"/>
    <w:rsid w:val="38103709"/>
    <w:rsid w:val="386F8EE2"/>
    <w:rsid w:val="388831D5"/>
    <w:rsid w:val="38A9ED16"/>
    <w:rsid w:val="38C2C1DF"/>
    <w:rsid w:val="3956AFB9"/>
    <w:rsid w:val="3960419E"/>
    <w:rsid w:val="398B03BA"/>
    <w:rsid w:val="399188DF"/>
    <w:rsid w:val="399AABD0"/>
    <w:rsid w:val="399D5F08"/>
    <w:rsid w:val="399FE167"/>
    <w:rsid w:val="39D2E98D"/>
    <w:rsid w:val="3A035518"/>
    <w:rsid w:val="3A0BD05F"/>
    <w:rsid w:val="3A1303CD"/>
    <w:rsid w:val="3A4AA5C9"/>
    <w:rsid w:val="3A79002B"/>
    <w:rsid w:val="3A94D2E5"/>
    <w:rsid w:val="3AAE5F53"/>
    <w:rsid w:val="3ACD54AC"/>
    <w:rsid w:val="3AD3B877"/>
    <w:rsid w:val="3AF46030"/>
    <w:rsid w:val="3B0DBCE0"/>
    <w:rsid w:val="3B1BA479"/>
    <w:rsid w:val="3B47D7CB"/>
    <w:rsid w:val="3B6B1048"/>
    <w:rsid w:val="3B96E680"/>
    <w:rsid w:val="3BE6762A"/>
    <w:rsid w:val="3BED2F27"/>
    <w:rsid w:val="3BFA62A1"/>
    <w:rsid w:val="3C0779E6"/>
    <w:rsid w:val="3C0F105A"/>
    <w:rsid w:val="3C3482FB"/>
    <w:rsid w:val="3C38A566"/>
    <w:rsid w:val="3C5E1053"/>
    <w:rsid w:val="3C6061F9"/>
    <w:rsid w:val="3C69AD0F"/>
    <w:rsid w:val="3C848DA3"/>
    <w:rsid w:val="3CA32E99"/>
    <w:rsid w:val="3CB774DA"/>
    <w:rsid w:val="3CE2E1AD"/>
    <w:rsid w:val="3CEBA12C"/>
    <w:rsid w:val="3D07FD9B"/>
    <w:rsid w:val="3D513C13"/>
    <w:rsid w:val="3D606C84"/>
    <w:rsid w:val="3D79740C"/>
    <w:rsid w:val="3DB88146"/>
    <w:rsid w:val="3DC0C191"/>
    <w:rsid w:val="3DD10698"/>
    <w:rsid w:val="3E0449A4"/>
    <w:rsid w:val="3E1436C3"/>
    <w:rsid w:val="3E3C4806"/>
    <w:rsid w:val="3E460673"/>
    <w:rsid w:val="3E53453B"/>
    <w:rsid w:val="3E6C8566"/>
    <w:rsid w:val="3F15FC1C"/>
    <w:rsid w:val="3F20A6A2"/>
    <w:rsid w:val="3F580557"/>
    <w:rsid w:val="3F5CA305"/>
    <w:rsid w:val="3F6227E1"/>
    <w:rsid w:val="3FEF159C"/>
    <w:rsid w:val="400EDF07"/>
    <w:rsid w:val="4025C656"/>
    <w:rsid w:val="4032F664"/>
    <w:rsid w:val="406242B3"/>
    <w:rsid w:val="40C1D4D3"/>
    <w:rsid w:val="416A8995"/>
    <w:rsid w:val="4187E626"/>
    <w:rsid w:val="41913377"/>
    <w:rsid w:val="419D5A5C"/>
    <w:rsid w:val="41AAAF68"/>
    <w:rsid w:val="41C0725F"/>
    <w:rsid w:val="41E23743"/>
    <w:rsid w:val="427822B7"/>
    <w:rsid w:val="42A273EA"/>
    <w:rsid w:val="436A4012"/>
    <w:rsid w:val="438BA471"/>
    <w:rsid w:val="438CFA0F"/>
    <w:rsid w:val="439B416D"/>
    <w:rsid w:val="43C8E4F4"/>
    <w:rsid w:val="43D20125"/>
    <w:rsid w:val="43D618F8"/>
    <w:rsid w:val="43F74ECF"/>
    <w:rsid w:val="443175BD"/>
    <w:rsid w:val="443DF5B6"/>
    <w:rsid w:val="44551A5B"/>
    <w:rsid w:val="44B0060E"/>
    <w:rsid w:val="44C286BF"/>
    <w:rsid w:val="44CF7741"/>
    <w:rsid w:val="44F35830"/>
    <w:rsid w:val="451EBA3E"/>
    <w:rsid w:val="453189CA"/>
    <w:rsid w:val="455A166A"/>
    <w:rsid w:val="455F2962"/>
    <w:rsid w:val="4562041E"/>
    <w:rsid w:val="456A2E13"/>
    <w:rsid w:val="4587F507"/>
    <w:rsid w:val="45A2BBAC"/>
    <w:rsid w:val="45F5C644"/>
    <w:rsid w:val="462E318E"/>
    <w:rsid w:val="467E208B"/>
    <w:rsid w:val="468FC009"/>
    <w:rsid w:val="469D6FED"/>
    <w:rsid w:val="46B1B23E"/>
    <w:rsid w:val="46B928B4"/>
    <w:rsid w:val="46D1C520"/>
    <w:rsid w:val="46E335C3"/>
    <w:rsid w:val="46F97065"/>
    <w:rsid w:val="46FAF9C3"/>
    <w:rsid w:val="472175B9"/>
    <w:rsid w:val="4745FDC6"/>
    <w:rsid w:val="475352B9"/>
    <w:rsid w:val="4769167F"/>
    <w:rsid w:val="47706BBE"/>
    <w:rsid w:val="47834593"/>
    <w:rsid w:val="4783D8A5"/>
    <w:rsid w:val="482C5D97"/>
    <w:rsid w:val="482FBA32"/>
    <w:rsid w:val="4889933C"/>
    <w:rsid w:val="48C9D4BA"/>
    <w:rsid w:val="4906853B"/>
    <w:rsid w:val="496404D8"/>
    <w:rsid w:val="49A550A6"/>
    <w:rsid w:val="49B3803F"/>
    <w:rsid w:val="49D76CDE"/>
    <w:rsid w:val="4A277ED0"/>
    <w:rsid w:val="4A6D5538"/>
    <w:rsid w:val="4A9356BB"/>
    <w:rsid w:val="4AC89BD2"/>
    <w:rsid w:val="4AE9755F"/>
    <w:rsid w:val="4AF810AD"/>
    <w:rsid w:val="4B3E7935"/>
    <w:rsid w:val="4B4EF747"/>
    <w:rsid w:val="4B8E5B5A"/>
    <w:rsid w:val="4BAA26D4"/>
    <w:rsid w:val="4C068370"/>
    <w:rsid w:val="4C29EB36"/>
    <w:rsid w:val="4C30E6F0"/>
    <w:rsid w:val="4C765436"/>
    <w:rsid w:val="4CE73AF1"/>
    <w:rsid w:val="4CFD2621"/>
    <w:rsid w:val="4D0F0DA0"/>
    <w:rsid w:val="4D1342CF"/>
    <w:rsid w:val="4D2EF549"/>
    <w:rsid w:val="4D5B1CBB"/>
    <w:rsid w:val="4D7CE5B6"/>
    <w:rsid w:val="4DA057DB"/>
    <w:rsid w:val="4DF783D7"/>
    <w:rsid w:val="4E26E72A"/>
    <w:rsid w:val="4E29378C"/>
    <w:rsid w:val="4E3CE573"/>
    <w:rsid w:val="4EC2BD2B"/>
    <w:rsid w:val="4EC6E169"/>
    <w:rsid w:val="4EE199C4"/>
    <w:rsid w:val="4F007488"/>
    <w:rsid w:val="4F304A3A"/>
    <w:rsid w:val="4F56362D"/>
    <w:rsid w:val="4F642D90"/>
    <w:rsid w:val="4FCE9389"/>
    <w:rsid w:val="506EA830"/>
    <w:rsid w:val="507A43C3"/>
    <w:rsid w:val="50B4848E"/>
    <w:rsid w:val="50B74FF9"/>
    <w:rsid w:val="50FFEBE3"/>
    <w:rsid w:val="5103E487"/>
    <w:rsid w:val="511067E2"/>
    <w:rsid w:val="5160A65F"/>
    <w:rsid w:val="51737D9F"/>
    <w:rsid w:val="5173FBA6"/>
    <w:rsid w:val="518DF6BF"/>
    <w:rsid w:val="519A99C6"/>
    <w:rsid w:val="51B4A19C"/>
    <w:rsid w:val="51CC03BD"/>
    <w:rsid w:val="51E58ABA"/>
    <w:rsid w:val="51EB9AF6"/>
    <w:rsid w:val="51EC3805"/>
    <w:rsid w:val="52020663"/>
    <w:rsid w:val="525124C8"/>
    <w:rsid w:val="5252890D"/>
    <w:rsid w:val="525E2627"/>
    <w:rsid w:val="529FB4E8"/>
    <w:rsid w:val="52B66CA5"/>
    <w:rsid w:val="52C036A5"/>
    <w:rsid w:val="52F6FFE3"/>
    <w:rsid w:val="53077EFF"/>
    <w:rsid w:val="5324E414"/>
    <w:rsid w:val="5336DF50"/>
    <w:rsid w:val="53533F48"/>
    <w:rsid w:val="536C67A5"/>
    <w:rsid w:val="537A4932"/>
    <w:rsid w:val="539DD6C4"/>
    <w:rsid w:val="53C9ACF3"/>
    <w:rsid w:val="53EE5FC9"/>
    <w:rsid w:val="54046805"/>
    <w:rsid w:val="54314ABE"/>
    <w:rsid w:val="5455B7C8"/>
    <w:rsid w:val="545C0706"/>
    <w:rsid w:val="547AF780"/>
    <w:rsid w:val="547D3DE3"/>
    <w:rsid w:val="5492D044"/>
    <w:rsid w:val="549B689C"/>
    <w:rsid w:val="54D632A1"/>
    <w:rsid w:val="54EF0FA9"/>
    <w:rsid w:val="54F82761"/>
    <w:rsid w:val="5517308D"/>
    <w:rsid w:val="551D83F0"/>
    <w:rsid w:val="551E21E3"/>
    <w:rsid w:val="55200FD8"/>
    <w:rsid w:val="55503EE2"/>
    <w:rsid w:val="558E61F2"/>
    <w:rsid w:val="559F5354"/>
    <w:rsid w:val="55E7ADDF"/>
    <w:rsid w:val="55F825FC"/>
    <w:rsid w:val="563058DC"/>
    <w:rsid w:val="5645962A"/>
    <w:rsid w:val="5657C26B"/>
    <w:rsid w:val="566982F5"/>
    <w:rsid w:val="56A6B100"/>
    <w:rsid w:val="56BCAF32"/>
    <w:rsid w:val="56F1EF01"/>
    <w:rsid w:val="56F6325F"/>
    <w:rsid w:val="56FE84F4"/>
    <w:rsid w:val="570129B5"/>
    <w:rsid w:val="57014713"/>
    <w:rsid w:val="570678B4"/>
    <w:rsid w:val="57A9ED82"/>
    <w:rsid w:val="57C0269B"/>
    <w:rsid w:val="57D1EAD2"/>
    <w:rsid w:val="57F392CC"/>
    <w:rsid w:val="57FE3462"/>
    <w:rsid w:val="582820A2"/>
    <w:rsid w:val="583DD917"/>
    <w:rsid w:val="58428161"/>
    <w:rsid w:val="58683A66"/>
    <w:rsid w:val="58799335"/>
    <w:rsid w:val="587F2DE5"/>
    <w:rsid w:val="58B49D77"/>
    <w:rsid w:val="58C9E9C2"/>
    <w:rsid w:val="58CC71DB"/>
    <w:rsid w:val="58DDA719"/>
    <w:rsid w:val="594F79E5"/>
    <w:rsid w:val="596EF12C"/>
    <w:rsid w:val="5995675A"/>
    <w:rsid w:val="59B02253"/>
    <w:rsid w:val="59E2181C"/>
    <w:rsid w:val="5A05E596"/>
    <w:rsid w:val="5A4856AB"/>
    <w:rsid w:val="5A543A46"/>
    <w:rsid w:val="5A7727CB"/>
    <w:rsid w:val="5A7FE19A"/>
    <w:rsid w:val="5A84A1A3"/>
    <w:rsid w:val="5ACDE96C"/>
    <w:rsid w:val="5B0D3385"/>
    <w:rsid w:val="5B1DBB75"/>
    <w:rsid w:val="5B73DBA7"/>
    <w:rsid w:val="5BC83824"/>
    <w:rsid w:val="5BFDE3F9"/>
    <w:rsid w:val="5BFE7B89"/>
    <w:rsid w:val="5C231B59"/>
    <w:rsid w:val="5C2435FE"/>
    <w:rsid w:val="5C439432"/>
    <w:rsid w:val="5C445A78"/>
    <w:rsid w:val="5C4A8C10"/>
    <w:rsid w:val="5C4EAF5D"/>
    <w:rsid w:val="5C676780"/>
    <w:rsid w:val="5C791196"/>
    <w:rsid w:val="5C871AA7"/>
    <w:rsid w:val="5CE4248D"/>
    <w:rsid w:val="5CFA218E"/>
    <w:rsid w:val="5CFB02B8"/>
    <w:rsid w:val="5D19B8DE"/>
    <w:rsid w:val="5D567A2D"/>
    <w:rsid w:val="5D63002C"/>
    <w:rsid w:val="5D9BC4F5"/>
    <w:rsid w:val="5DA6186F"/>
    <w:rsid w:val="5DD3F112"/>
    <w:rsid w:val="5DDC1206"/>
    <w:rsid w:val="5DE6AE9A"/>
    <w:rsid w:val="5E0BD0D8"/>
    <w:rsid w:val="5E10B06C"/>
    <w:rsid w:val="5E18F45D"/>
    <w:rsid w:val="5E401A0C"/>
    <w:rsid w:val="5E8DB230"/>
    <w:rsid w:val="5E915E68"/>
    <w:rsid w:val="5EF243F8"/>
    <w:rsid w:val="5F567B96"/>
    <w:rsid w:val="5F77E267"/>
    <w:rsid w:val="5FA47B42"/>
    <w:rsid w:val="5FE2D041"/>
    <w:rsid w:val="5FE6944D"/>
    <w:rsid w:val="60182A88"/>
    <w:rsid w:val="601CECDA"/>
    <w:rsid w:val="602ABFD6"/>
    <w:rsid w:val="602CE69C"/>
    <w:rsid w:val="607DC08C"/>
    <w:rsid w:val="60D0D0BD"/>
    <w:rsid w:val="60D87A46"/>
    <w:rsid w:val="60DF7146"/>
    <w:rsid w:val="60E9BBB1"/>
    <w:rsid w:val="60FE54D0"/>
    <w:rsid w:val="610E58D1"/>
    <w:rsid w:val="61212D27"/>
    <w:rsid w:val="6138AD94"/>
    <w:rsid w:val="61612B4F"/>
    <w:rsid w:val="6163AEE2"/>
    <w:rsid w:val="616E5657"/>
    <w:rsid w:val="61A1428D"/>
    <w:rsid w:val="61EDF2CF"/>
    <w:rsid w:val="61F85411"/>
    <w:rsid w:val="620866F8"/>
    <w:rsid w:val="621B7FF3"/>
    <w:rsid w:val="6236E666"/>
    <w:rsid w:val="62374BD6"/>
    <w:rsid w:val="62735421"/>
    <w:rsid w:val="627F9BE2"/>
    <w:rsid w:val="62B58DCD"/>
    <w:rsid w:val="62C76275"/>
    <w:rsid w:val="62E79464"/>
    <w:rsid w:val="62F324CC"/>
    <w:rsid w:val="6324438A"/>
    <w:rsid w:val="6341E328"/>
    <w:rsid w:val="6364875E"/>
    <w:rsid w:val="63696312"/>
    <w:rsid w:val="6374DE70"/>
    <w:rsid w:val="637AA084"/>
    <w:rsid w:val="63814C53"/>
    <w:rsid w:val="638C343B"/>
    <w:rsid w:val="63911C94"/>
    <w:rsid w:val="639544A8"/>
    <w:rsid w:val="63A0BCE1"/>
    <w:rsid w:val="63B5F385"/>
    <w:rsid w:val="63DB0F56"/>
    <w:rsid w:val="640B0679"/>
    <w:rsid w:val="642D8276"/>
    <w:rsid w:val="6432F576"/>
    <w:rsid w:val="6439410A"/>
    <w:rsid w:val="6448CED4"/>
    <w:rsid w:val="648664B5"/>
    <w:rsid w:val="64C160B0"/>
    <w:rsid w:val="651F4198"/>
    <w:rsid w:val="65346305"/>
    <w:rsid w:val="655286FB"/>
    <w:rsid w:val="6555C43B"/>
    <w:rsid w:val="65826325"/>
    <w:rsid w:val="658CF616"/>
    <w:rsid w:val="65CDDF57"/>
    <w:rsid w:val="65D5B66F"/>
    <w:rsid w:val="65E60313"/>
    <w:rsid w:val="6645D29E"/>
    <w:rsid w:val="6646DD00"/>
    <w:rsid w:val="6650D2D3"/>
    <w:rsid w:val="6697EC8B"/>
    <w:rsid w:val="66986026"/>
    <w:rsid w:val="66BAFFEB"/>
    <w:rsid w:val="66EFDC4B"/>
    <w:rsid w:val="66F1949C"/>
    <w:rsid w:val="67281259"/>
    <w:rsid w:val="673A3F99"/>
    <w:rsid w:val="6763E500"/>
    <w:rsid w:val="6781D374"/>
    <w:rsid w:val="6781D374"/>
    <w:rsid w:val="6792A53B"/>
    <w:rsid w:val="67947D9F"/>
    <w:rsid w:val="67A2759D"/>
    <w:rsid w:val="67AD0A8E"/>
    <w:rsid w:val="67CEE63F"/>
    <w:rsid w:val="67DD97DB"/>
    <w:rsid w:val="67E3737D"/>
    <w:rsid w:val="683AFF74"/>
    <w:rsid w:val="6855FC31"/>
    <w:rsid w:val="687690E3"/>
    <w:rsid w:val="68981EEC"/>
    <w:rsid w:val="68B9E7C6"/>
    <w:rsid w:val="691AABF8"/>
    <w:rsid w:val="69304E00"/>
    <w:rsid w:val="694DC1C4"/>
    <w:rsid w:val="695537B9"/>
    <w:rsid w:val="6972B0CD"/>
    <w:rsid w:val="69742C2A"/>
    <w:rsid w:val="69D98FA2"/>
    <w:rsid w:val="69DB8C3C"/>
    <w:rsid w:val="69E60B6B"/>
    <w:rsid w:val="6A66342F"/>
    <w:rsid w:val="6AD0FAE4"/>
    <w:rsid w:val="6ADA53F4"/>
    <w:rsid w:val="6AE4AB50"/>
    <w:rsid w:val="6B0C7198"/>
    <w:rsid w:val="6B16404F"/>
    <w:rsid w:val="6B2C3D88"/>
    <w:rsid w:val="6B45794D"/>
    <w:rsid w:val="6B573003"/>
    <w:rsid w:val="6B7C627D"/>
    <w:rsid w:val="6BC1C87F"/>
    <w:rsid w:val="6BE727F2"/>
    <w:rsid w:val="6BF4885F"/>
    <w:rsid w:val="6BF7C545"/>
    <w:rsid w:val="6BFB837C"/>
    <w:rsid w:val="6BFF9C5D"/>
    <w:rsid w:val="6C0DB0BC"/>
    <w:rsid w:val="6C1BA4B2"/>
    <w:rsid w:val="6C4C4242"/>
    <w:rsid w:val="6CB247CA"/>
    <w:rsid w:val="6CC9026B"/>
    <w:rsid w:val="6CE550CE"/>
    <w:rsid w:val="6CF63AB2"/>
    <w:rsid w:val="6CFF55D6"/>
    <w:rsid w:val="6D0AB5B2"/>
    <w:rsid w:val="6D139F57"/>
    <w:rsid w:val="6D811E4A"/>
    <w:rsid w:val="6DCD7450"/>
    <w:rsid w:val="6E04084B"/>
    <w:rsid w:val="6E345112"/>
    <w:rsid w:val="6EBB1F97"/>
    <w:rsid w:val="6EDD1694"/>
    <w:rsid w:val="6EEF01B7"/>
    <w:rsid w:val="6F6158E3"/>
    <w:rsid w:val="6F7422FD"/>
    <w:rsid w:val="6FDCCCB9"/>
    <w:rsid w:val="6FE60182"/>
    <w:rsid w:val="7050038F"/>
    <w:rsid w:val="709DBA3A"/>
    <w:rsid w:val="70E7EB0D"/>
    <w:rsid w:val="7113A38D"/>
    <w:rsid w:val="711A5690"/>
    <w:rsid w:val="71267D75"/>
    <w:rsid w:val="7153868A"/>
    <w:rsid w:val="7154F2DD"/>
    <w:rsid w:val="715C3C7C"/>
    <w:rsid w:val="716EA66F"/>
    <w:rsid w:val="71B3EFE2"/>
    <w:rsid w:val="71D55F21"/>
    <w:rsid w:val="71E24E03"/>
    <w:rsid w:val="71E3B64F"/>
    <w:rsid w:val="71E74E3C"/>
    <w:rsid w:val="724E602C"/>
    <w:rsid w:val="725D821B"/>
    <w:rsid w:val="72628AA6"/>
    <w:rsid w:val="727FB3E5"/>
    <w:rsid w:val="7296B11A"/>
    <w:rsid w:val="72B43977"/>
    <w:rsid w:val="72DBE572"/>
    <w:rsid w:val="73093C4D"/>
    <w:rsid w:val="7327DDF9"/>
    <w:rsid w:val="73388CEB"/>
    <w:rsid w:val="733D7ECA"/>
    <w:rsid w:val="735CA0C8"/>
    <w:rsid w:val="7379DA64"/>
    <w:rsid w:val="737F0FA7"/>
    <w:rsid w:val="7386C044"/>
    <w:rsid w:val="73902FA9"/>
    <w:rsid w:val="73B3B207"/>
    <w:rsid w:val="73C718CF"/>
    <w:rsid w:val="73D24FE9"/>
    <w:rsid w:val="73D55AFC"/>
    <w:rsid w:val="73E3CD01"/>
    <w:rsid w:val="745009D8"/>
    <w:rsid w:val="74D83E56"/>
    <w:rsid w:val="74F3B690"/>
    <w:rsid w:val="74F86ADA"/>
    <w:rsid w:val="74FBC4D9"/>
    <w:rsid w:val="7500D968"/>
    <w:rsid w:val="751B5711"/>
    <w:rsid w:val="751EB13C"/>
    <w:rsid w:val="75610CB6"/>
    <w:rsid w:val="75730ACF"/>
    <w:rsid w:val="75777000"/>
    <w:rsid w:val="75A673DF"/>
    <w:rsid w:val="75ABB40E"/>
    <w:rsid w:val="75AE4607"/>
    <w:rsid w:val="75C90633"/>
    <w:rsid w:val="75DE6207"/>
    <w:rsid w:val="75F1161F"/>
    <w:rsid w:val="75FA331B"/>
    <w:rsid w:val="763D4676"/>
    <w:rsid w:val="7655ECB7"/>
    <w:rsid w:val="7657EB44"/>
    <w:rsid w:val="765FAAF8"/>
    <w:rsid w:val="7691BB93"/>
    <w:rsid w:val="76DF9D2C"/>
    <w:rsid w:val="7721D14F"/>
    <w:rsid w:val="77500DF4"/>
    <w:rsid w:val="77730818"/>
    <w:rsid w:val="779FAE9F"/>
    <w:rsid w:val="77AC7CA6"/>
    <w:rsid w:val="77B15984"/>
    <w:rsid w:val="77C4E6A8"/>
    <w:rsid w:val="77E88B46"/>
    <w:rsid w:val="77FAE426"/>
    <w:rsid w:val="78173D4D"/>
    <w:rsid w:val="7882FFDD"/>
    <w:rsid w:val="788FA854"/>
    <w:rsid w:val="7898AD78"/>
    <w:rsid w:val="789A6552"/>
    <w:rsid w:val="78BDA1B0"/>
    <w:rsid w:val="78CD32DE"/>
    <w:rsid w:val="78FA6DC9"/>
    <w:rsid w:val="79014271"/>
    <w:rsid w:val="7936013C"/>
    <w:rsid w:val="793B7F00"/>
    <w:rsid w:val="795169D8"/>
    <w:rsid w:val="795FFEDE"/>
    <w:rsid w:val="79608FF7"/>
    <w:rsid w:val="79780B8A"/>
    <w:rsid w:val="799AAC0C"/>
    <w:rsid w:val="79BEE0ED"/>
    <w:rsid w:val="79CF35FC"/>
    <w:rsid w:val="79EED336"/>
    <w:rsid w:val="79F58AB9"/>
    <w:rsid w:val="79FC5E7B"/>
    <w:rsid w:val="7A06CC39"/>
    <w:rsid w:val="7A140A35"/>
    <w:rsid w:val="7A2B78B5"/>
    <w:rsid w:val="7A780CFB"/>
    <w:rsid w:val="7A849CB5"/>
    <w:rsid w:val="7AA3450F"/>
    <w:rsid w:val="7AA67CE2"/>
    <w:rsid w:val="7AB089E4"/>
    <w:rsid w:val="7ABB032A"/>
    <w:rsid w:val="7ABF4B5C"/>
    <w:rsid w:val="7ACECB32"/>
    <w:rsid w:val="7ADC4DDE"/>
    <w:rsid w:val="7B687163"/>
    <w:rsid w:val="7B6B065D"/>
    <w:rsid w:val="7B99E5F2"/>
    <w:rsid w:val="7BC6B172"/>
    <w:rsid w:val="7BD04E3A"/>
    <w:rsid w:val="7C082307"/>
    <w:rsid w:val="7C2E2A84"/>
    <w:rsid w:val="7C42BA12"/>
    <w:rsid w:val="7C731FC2"/>
    <w:rsid w:val="7CC27203"/>
    <w:rsid w:val="7CDDD007"/>
    <w:rsid w:val="7D173C88"/>
    <w:rsid w:val="7D32C845"/>
    <w:rsid w:val="7D50F65C"/>
    <w:rsid w:val="7D56E4EC"/>
    <w:rsid w:val="7D5A944D"/>
    <w:rsid w:val="7D60043D"/>
    <w:rsid w:val="7D6C1E9B"/>
    <w:rsid w:val="7D81518B"/>
    <w:rsid w:val="7D8159CA"/>
    <w:rsid w:val="7E0623F3"/>
    <w:rsid w:val="7E066BF4"/>
    <w:rsid w:val="7E0B99D7"/>
    <w:rsid w:val="7E3AC066"/>
    <w:rsid w:val="7E5388BA"/>
    <w:rsid w:val="7E6AEAAF"/>
    <w:rsid w:val="7E8602E7"/>
    <w:rsid w:val="7E9DA9AD"/>
    <w:rsid w:val="7EBB8CC8"/>
    <w:rsid w:val="7EDBFC19"/>
    <w:rsid w:val="7EE626D2"/>
    <w:rsid w:val="7EFE5234"/>
    <w:rsid w:val="7F28E58B"/>
    <w:rsid w:val="7F51358E"/>
    <w:rsid w:val="7F590156"/>
    <w:rsid w:val="7F770BB6"/>
    <w:rsid w:val="7F8EA59B"/>
    <w:rsid w:val="7F9AAA05"/>
    <w:rsid w:val="7FC09295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195"/>
  <w15:docId w15:val="{3707B38A-72E4-441E-8657-DF0749C1B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27A255"/>
    <w:rPr>
      <w:rFonts w:ascii="Walbaum Tex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both"/>
    </w:pPr>
  </w:style>
  <w:style w:type="paragraph" w:styleId="Heading1">
    <w:uiPriority w:val="9"/>
    <w:name w:val="heading 1"/>
    <w:basedOn w:val="Normal"/>
    <w:next w:val="Normal"/>
    <w:link w:val="Heading1Char"/>
    <w:qFormat/>
    <w:rsid w:val="1E27A255"/>
    <w:rPr>
      <w:rFonts w:hAnsi="" w:eastAsia="" w:cs=""/>
      <w:color w:val="4472C4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1E27A255"/>
    <w:rPr>
      <w:rFonts w:hAnsi="" w:eastAsia="" w:cs=""/>
      <w:color w:val="4472C4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1E27A255"/>
    <w:rPr>
      <w:rFonts w:hAnsi="" w:eastAsia="" w:cs=""/>
      <w:color w:val="4472C4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1E27A255"/>
    <w:rPr>
      <w:rFonts w:hAnsi="" w:eastAsia="" w:cs=""/>
      <w:color w:val="4472C4"/>
      <w:sz w:val="29"/>
      <w:szCs w:val="29"/>
    </w:rPr>
    <w:pPr>
      <w:keepNext w:val="1"/>
      <w:keepLines w:val="1"/>
      <w:spacing w:before="240" w:after="80"/>
      <w:jc w:val="left"/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uiPriority w:val="99"/>
    <w:name w:val="Balloon Text"/>
    <w:basedOn w:val="Normal"/>
    <w:semiHidden/>
    <w:unhideWhenUsed/>
    <w:link w:val="BalloonTextChar"/>
    <w:rsid w:val="1E27A255"/>
    <w:rPr>
      <w:rFonts w:ascii="Tahoma" w:hAnsi="Tahoma" w:eastAsia="Calibri" w:cs="Tahoma" w:eastAsiaTheme="minorAscii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1E27A255"/>
    <w:rPr>
      <w:rFonts w:ascii="Tahoma" w:hAnsi="Tahoma" w:eastAsia="Calibri" w:cs="Tahoma" w:eastAsiaTheme="minorAscii"/>
      <w:b w:val="0"/>
      <w:bCs w:val="0"/>
      <w:i w:val="0"/>
      <w:iCs w:val="0"/>
      <w:color w:val="auto"/>
      <w:sz w:val="16"/>
      <w:szCs w:val="16"/>
      <w:u w:val="none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uiPriority w:val="34"/>
    <w:name w:val="List Paragraph"/>
    <w:basedOn w:val="Normal"/>
    <w:link w:val="ListParagraphChar"/>
    <w:qFormat/>
    <w:rsid w:val="1E27A255"/>
    <w:pPr>
      <w:spacing/>
      <w:ind w:left="0" w:hanging="360"/>
      <w:contextualSpacing/>
    </w:pPr>
  </w:style>
  <w:style w:type="character" w:styleId="rvts36" w:customStyle="1">
    <w:name w:val="rvts36"/>
    <w:rsid w:val="007E0313"/>
  </w:style>
  <w:style w:type="character" w:styleId="ListParagraphChar" w:customStyle="true">
    <w:uiPriority w:val="34"/>
    <w:name w:val="List Paragraph Char"/>
    <w:link w:val="ListParagraph"/>
    <w:rsid w:val="1E27A255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uiPriority w:val="99"/>
    <w:name w:val="Normal (Web)"/>
    <w:basedOn w:val="Normal"/>
    <w:semiHidden/>
    <w:unhideWhenUsed/>
    <w:rsid w:val="1E27A255"/>
    <w:rPr>
      <w:rFonts w:ascii="Times New Roman" w:hAnsi="Times New Roman" w:eastAsia="Calibri" w:cs="Times New Roman" w:eastAsiaTheme="minorAscii"/>
    </w:rPr>
  </w:style>
  <w:style w:type="paragraph" w:styleId="Header">
    <w:uiPriority w:val="1"/>
    <w:name w:val="header"/>
    <w:basedOn w:val="Normal"/>
    <w:unhideWhenUsed/>
    <w:link w:val="HeaderChar"/>
    <w:rsid w:val="1E27A255"/>
    <w:rPr>
      <w:rFonts w:ascii="Times New Roman" w:hAnsi="Times New Roman" w:eastAsia="Calibri" w:cs="Times New Roman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1"/>
    <w:name w:val="Header Char"/>
    <w:basedOn w:val="DefaultParagraphFont"/>
    <w:link w:val="Header"/>
    <w:rsid w:val="1E27A255"/>
    <w:rPr>
      <w:rFonts w:ascii="Times New Roman" w:hAnsi="Times New Roman" w:eastAsia="Calibri" w:cs="Times New Roman"/>
      <w:b w:val="0"/>
      <w:bCs w:val="0"/>
      <w:i w:val="0"/>
      <w:iCs w:val="0"/>
      <w:color w:val="auto"/>
      <w:sz w:val="24"/>
      <w:szCs w:val="24"/>
      <w:u w:val="none"/>
    </w:rPr>
  </w:style>
  <w:style w:type="paragraph" w:styleId="PlainText">
    <w:uiPriority w:val="99"/>
    <w:name w:val="Plain Text"/>
    <w:basedOn w:val="Normal"/>
    <w:semiHidden/>
    <w:unhideWhenUsed/>
    <w:link w:val="PlainTextChar"/>
    <w:rsid w:val="1E27A255"/>
    <w:rPr>
      <w:rFonts w:ascii="Consolas" w:hAnsi="Consolas" w:eastAsia="Calibri" w:cs="" w:eastAsiaTheme="minorAscii" w:cstheme="minorBidi"/>
      <w:sz w:val="21"/>
      <w:szCs w:val="21"/>
    </w:rPr>
    <w:pPr>
      <w:spacing w:after="0"/>
    </w:pPr>
  </w:style>
  <w:style w:type="character" w:styleId="PlainTextChar" w:customStyle="true">
    <w:uiPriority w:val="99"/>
    <w:name w:val="Plain Text Char"/>
    <w:basedOn w:val="DefaultParagraphFont"/>
    <w:semiHidden/>
    <w:link w:val="PlainText"/>
    <w:rsid w:val="1E27A255"/>
    <w:rPr>
      <w:rFonts w:ascii="Consolas" w:hAnsi="Consolas" w:eastAsia="Calibri" w:cs="" w:eastAsiaTheme="minorAscii" w:cstheme="minorBidi"/>
      <w:b w:val="0"/>
      <w:bCs w:val="0"/>
      <w:i w:val="0"/>
      <w:iCs w:val="0"/>
      <w:color w:val="auto"/>
      <w:sz w:val="21"/>
      <w:szCs w:val="21"/>
      <w:u w:val="none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uiPriority w:val="99"/>
    <w:name w:val="Body Text"/>
    <w:basedOn w:val="Normal"/>
    <w:semiHidden/>
    <w:unhideWhenUsed/>
    <w:link w:val="BodyTextChar"/>
    <w:rsid w:val="1E27A255"/>
    <w:pPr>
      <w:spacing w:after="120"/>
    </w:pPr>
  </w:style>
  <w:style w:type="character" w:styleId="BodyTextChar" w:customStyle="true">
    <w:uiPriority w:val="99"/>
    <w:name w:val="Body Text Char"/>
    <w:basedOn w:val="DefaultParagraphFont"/>
    <w:semiHidden/>
    <w:link w:val="BodyText"/>
    <w:rsid w:val="1E27A255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1E27A255"/>
    <w:rPr>
      <w:rFonts w:ascii="Walbaum Text" w:hAnsi="" w:eastAsia="" w:cs=""/>
      <w:b w:val="0"/>
      <w:bCs w:val="0"/>
      <w:i w:val="0"/>
      <w:iCs w:val="0"/>
      <w:color w:val="4472C4"/>
      <w:sz w:val="30"/>
      <w:szCs w:val="30"/>
      <w:u w:val="none"/>
    </w:rPr>
  </w:style>
  <w:style w:type="paragraph" w:styleId="BodyTextIndent">
    <w:uiPriority w:val="99"/>
    <w:name w:val="Body Text Indent"/>
    <w:basedOn w:val="Normal"/>
    <w:semiHidden/>
    <w:unhideWhenUsed/>
    <w:link w:val="BodyTextIndentChar"/>
    <w:rsid w:val="1E27A255"/>
    <w:pPr>
      <w:spacing w:after="120"/>
      <w:ind w:left="360"/>
    </w:pPr>
  </w:style>
  <w:style w:type="character" w:styleId="BodyTextIndentChar" w:customStyle="true">
    <w:uiPriority w:val="99"/>
    <w:name w:val="Body Text Indent Char"/>
    <w:basedOn w:val="DefaultParagraphFont"/>
    <w:semiHidden/>
    <w:link w:val="BodyTextIndent"/>
    <w:rsid w:val="1E27A255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Achievement" w:customStyle="true">
    <w:uiPriority w:val="1"/>
    <w:name w:val="Achievement"/>
    <w:basedOn w:val="BodyText"/>
    <w:rsid w:val="1E27A255"/>
    <w:rPr>
      <w:rFonts w:ascii="Arial" w:hAnsi="Arial" w:eastAsia="Batang" w:cs="Times New Roman"/>
      <w:sz w:val="20"/>
      <w:szCs w:val="20"/>
    </w:rPr>
    <w:pPr>
      <w:numPr>
        <w:ilvl w:val="0"/>
        <w:numId w:val="1"/>
      </w:numPr>
      <w:tabs>
        <w:tab w:val="left" w:leader="none" w:pos="360"/>
      </w:tabs>
      <w:spacing w:after="60" w:line="220" w:lineRule="atLeast"/>
      <w:ind w:left="245" w:right="245" w:hanging="245"/>
    </w:pPr>
  </w:style>
  <w:style w:type="character" w:styleId="Heading1Char" w:customStyle="true">
    <w:uiPriority w:val="9"/>
    <w:name w:val="Heading 1 Char"/>
    <w:basedOn w:val="DefaultParagraphFont"/>
    <w:link w:val="Heading1"/>
    <w:rsid w:val="1E27A255"/>
    <w:rPr>
      <w:rFonts w:ascii="Walbaum Text" w:hAnsi="" w:eastAsia="" w:cs=""/>
      <w:b w:val="0"/>
      <w:bCs w:val="0"/>
      <w:i w:val="0"/>
      <w:iCs w:val="0"/>
      <w:color w:val="4472C4"/>
      <w:sz w:val="42"/>
      <w:szCs w:val="42"/>
      <w:u w:val="none"/>
    </w:rPr>
  </w:style>
  <w:style w:type="character" w:styleId="Heading4Char" w:customStyle="true">
    <w:uiPriority w:val="9"/>
    <w:name w:val="Heading 4 Char"/>
    <w:basedOn w:val="DefaultParagraphFont"/>
    <w:semiHidden/>
    <w:link w:val="Heading4"/>
    <w:rsid w:val="1E27A255"/>
    <w:rPr>
      <w:rFonts w:ascii="Walbaum Text" w:hAnsi="" w:eastAsia="" w:cs=""/>
      <w:b w:val="0"/>
      <w:bCs w:val="0"/>
      <w:i w:val="0"/>
      <w:iCs w:val="0"/>
      <w:color w:val="4472C4"/>
      <w:sz w:val="29"/>
      <w:szCs w:val="29"/>
      <w:u w:val="none"/>
    </w:rPr>
  </w:style>
  <w:style w:type="paragraph" w:styleId="NormalBlack" w:customStyle="true">
    <w:uiPriority w:val="1"/>
    <w:name w:val="Normal + Black"/>
    <w:basedOn w:val="Normal"/>
    <w:rsid w:val="1E27A255"/>
    <w:rPr>
      <w:rFonts w:ascii="Times New Roman" w:hAnsi="Times New Roman" w:eastAsia="Times New Roman" w:cs="Times New Roman"/>
      <w:color w:val="000000" w:themeColor="text1" w:themeTint="FF" w:themeShade="FF"/>
    </w:rPr>
    <w:pPr>
      <w:numPr>
        <w:ilvl w:val="0"/>
        <w:numId w:val="2"/>
      </w:numPr>
      <w:tabs>
        <w:tab w:val="num" w:leader="none" w:pos="720"/>
      </w:tabs>
      <w:spacing w:after="0"/>
      <w:ind w:left="720" w:hanging="360"/>
    </w:p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true">
    <w:uiPriority w:val="9"/>
    <w:name w:val="Heading 2 Char"/>
    <w:basedOn w:val="DefaultParagraphFont"/>
    <w:semiHidden/>
    <w:link w:val="Heading2"/>
    <w:rsid w:val="1E27A255"/>
    <w:rPr>
      <w:rFonts w:ascii="Walbaum Text" w:hAnsi="" w:eastAsia="" w:cs=""/>
      <w:b w:val="0"/>
      <w:bCs w:val="0"/>
      <w:i w:val="0"/>
      <w:iCs w:val="0"/>
      <w:color w:val="4472C4"/>
      <w:sz w:val="32"/>
      <w:szCs w:val="32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uiPriority w:val="1"/>
    <w:name w:val="List Bullet 2"/>
    <w:basedOn w:val="Normal"/>
    <w:rsid w:val="1E27A255"/>
    <w:rPr>
      <w:rFonts w:ascii="Verdana" w:hAnsi="Verdana" w:eastAsia="Times New Roman" w:cs="Times New Roman"/>
      <w:sz w:val="18"/>
      <w:szCs w:val="18"/>
      <w:lang w:val="en-GB"/>
    </w:rPr>
    <w:pPr>
      <w:widowControl w:val="0"/>
      <w:numPr>
        <w:ilvl w:val="0"/>
        <w:numId w:val="6"/>
      </w:numPr>
      <w:tabs>
        <w:tab w:val="num" w:leader="none" w:pos="643"/>
      </w:tabs>
      <w:spacing w:before="120" w:after="0"/>
      <w:ind w:left="643" w:hanging="360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27A255"/>
    <w:rPr>
      <w:rFonts w:hAnsi="" w:eastAsia="" w:cs=""/>
      <w:color w:val="4472C4"/>
      <w:sz w:val="28"/>
      <w:szCs w:val="28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27A255"/>
    <w:rPr>
      <w:rFonts w:hAnsi="" w:eastAsia="" w:cs=""/>
      <w:color w:val="4472C4"/>
      <w:sz w:val="27"/>
      <w:szCs w:val="27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27A255"/>
    <w:rPr>
      <w:rFonts w:hAnsi="" w:eastAsia="" w:cs=""/>
      <w:color w:val="4472C4"/>
      <w:sz w:val="26"/>
      <w:szCs w:val="26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27A255"/>
    <w:rPr>
      <w:rFonts w:hAnsi="" w:eastAsia="" w:cs=""/>
      <w:color w:val="4472C4"/>
      <w:sz w:val="25"/>
      <w:szCs w:val="25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27A255"/>
    <w:rPr>
      <w:rFonts w:hAnsi="" w:eastAsia="" w:cs=""/>
      <w:color w:val="4472C4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27A255"/>
    <w:rPr>
      <w:rFonts w:ascii="Elephant Pro" w:hAnsi="" w:eastAsia="" w:cs=""/>
      <w:i w:val="1"/>
      <w:iCs w:val="1"/>
      <w:color w:val="262626" w:themeColor="text1" w:themeTint="D9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1E27A255"/>
    <w:rPr>
      <w:rFonts w:hAnsi="" w:eastAsia="" w:cs=""/>
      <w:color w:val="4472C4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1E27A25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27A255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5Char" w:customStyle="true">
    <w:uiPriority w:val="9"/>
    <w:name w:val="Heading 5 Char"/>
    <w:basedOn w:val="DefaultParagraphFont"/>
    <w:link w:val="Heading5"/>
    <w:rsid w:val="1E27A255"/>
    <w:rPr>
      <w:rFonts w:ascii="Walbaum Text" w:hAnsi="" w:eastAsia="" w:cs=""/>
      <w:b w:val="0"/>
      <w:bCs w:val="0"/>
      <w:i w:val="0"/>
      <w:iCs w:val="0"/>
      <w:color w:val="4472C4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E27A255"/>
    <w:rPr>
      <w:rFonts w:ascii="Walbaum Text" w:hAnsi="" w:eastAsia="" w:cs=""/>
      <w:b w:val="0"/>
      <w:bCs w:val="0"/>
      <w:i w:val="0"/>
      <w:iCs w:val="0"/>
      <w:color w:val="4472C4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E27A255"/>
    <w:rPr>
      <w:rFonts w:ascii="Walbaum Text" w:hAnsi="" w:eastAsia="" w:cs=""/>
      <w:b w:val="0"/>
      <w:bCs w:val="0"/>
      <w:i w:val="0"/>
      <w:iCs w:val="0"/>
      <w:color w:val="4472C4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E27A255"/>
    <w:rPr>
      <w:rFonts w:ascii="Walbaum Text" w:hAnsi="" w:eastAsia="" w:cs=""/>
      <w:b w:val="0"/>
      <w:bCs w:val="0"/>
      <w:i w:val="0"/>
      <w:iCs w:val="0"/>
      <w:color w:val="4472C4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E27A255"/>
    <w:rPr>
      <w:rFonts w:ascii="Walbaum Text" w:hAnsi="" w:eastAsia="" w:cs=""/>
      <w:b w:val="0"/>
      <w:bCs w:val="0"/>
      <w:i w:val="0"/>
      <w:iCs w:val="0"/>
      <w:color w:val="4472C4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E27A255"/>
    <w:rPr>
      <w:rFonts w:ascii="Elephant Pro" w:hAnsi="" w:eastAsia="" w:cs=""/>
      <w:b w:val="0"/>
      <w:bCs w:val="0"/>
      <w:i w:val="1"/>
      <w:iCs w:val="1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E27A255"/>
    <w:rPr>
      <w:rFonts w:ascii="Walbaum Text" w:hAnsi="" w:eastAsia="" w:cs=""/>
      <w:b w:val="0"/>
      <w:bCs w:val="0"/>
      <w:i w:val="0"/>
      <w:iCs w:val="0"/>
      <w:color w:val="4472C4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E27A255"/>
    <w:rPr>
      <w:rFonts w:ascii="Walbaum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27A255"/>
    <w:rPr>
      <w:rFonts w:ascii="Walbaum Text"/>
      <w:b w:val="0"/>
      <w:bCs w:val="0"/>
      <w:i w:val="1"/>
      <w:iCs w:val="1"/>
      <w:color w:val="4F81BD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E27A25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27A25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27A25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27A25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27A25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27A25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27A25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27A25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27A25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27A25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27A255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E27A25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27A255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27A25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27A255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f1cc07e45514872" /><Relationship Type="http://schemas.openxmlformats.org/officeDocument/2006/relationships/header" Target="header.xml" Id="Ra68f65d7ad9443d7" /><Relationship Type="http://schemas.openxmlformats.org/officeDocument/2006/relationships/header" Target="header2.xml" Id="Raf6bc46968a448cc" /><Relationship Type="http://schemas.openxmlformats.org/officeDocument/2006/relationships/footer" Target="footer.xml" Id="Rb227374ad31248c2" /><Relationship Type="http://schemas.openxmlformats.org/officeDocument/2006/relationships/footer" Target="footer2.xml" Id="Rf730c1c838c24ed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priyankabandi2612@gmail.com" TargetMode="External" Id="Rf284d894e93b4c40" /><Relationship Type="http://schemas.openxmlformats.org/officeDocument/2006/relationships/hyperlink" Target="https://www.linkedin.com/in/priyanka-bandi-49aa8a23b/" TargetMode="External" Id="R3b8c3e0f367547c3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9</revision>
  <lastPrinted>2023-11-30T16:33:00.0000000Z</lastPrinted>
  <dcterms:created xsi:type="dcterms:W3CDTF">2023-12-04T06:59:00.0000000Z</dcterms:created>
  <dcterms:modified xsi:type="dcterms:W3CDTF">2023-12-21T05:15:21.2253311Z</dcterms:modified>
</coreProperties>
</file>